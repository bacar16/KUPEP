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4F42D2" w14:textId="77777777" w:rsidR="00F05435" w:rsidRDefault="00F05435">
      <w:pPr>
        <w:rPr>
          <w:rFonts w:ascii="Arial" w:hAnsi="Arial" w:cs="Arial"/>
        </w:rPr>
      </w:pPr>
      <w:r>
        <w:rPr>
          <w:lang w:val="en-US" w:eastAsia="en-US"/>
        </w:rPr>
        <w:tab/>
      </w:r>
    </w:p>
    <w:p w14:paraId="2FC35891" w14:textId="77777777" w:rsidR="00667938" w:rsidRDefault="00667938" w:rsidP="00667938">
      <w:pPr>
        <w:jc w:val="center"/>
        <w:rPr>
          <w:rFonts w:ascii="Arial" w:hAnsi="Arial" w:cs="Arial"/>
          <w:b/>
          <w:bCs/>
          <w:sz w:val="28"/>
          <w:szCs w:val="28"/>
        </w:rPr>
      </w:pPr>
    </w:p>
    <w:p w14:paraId="74298A30" w14:textId="77777777" w:rsidR="00667938" w:rsidRDefault="00667938" w:rsidP="00667938">
      <w:pPr>
        <w:jc w:val="center"/>
        <w:rPr>
          <w:rFonts w:ascii="Arial" w:hAnsi="Arial" w:cs="Arial"/>
          <w:b/>
          <w:bCs/>
          <w:sz w:val="28"/>
          <w:szCs w:val="28"/>
        </w:rPr>
      </w:pPr>
      <w:r>
        <w:rPr>
          <w:rFonts w:ascii="Garamond, serif" w:eastAsia="Garamond, serif" w:hAnsi="Garamond, serif" w:cs="Garamond, serif"/>
          <w:noProof/>
          <w:lang w:val="tr-TR" w:eastAsia="tr-TR"/>
        </w:rPr>
        <w:drawing>
          <wp:inline distT="0" distB="0" distL="0" distR="0" wp14:anchorId="5043154E" wp14:editId="174F8F06">
            <wp:extent cx="2009775" cy="378892"/>
            <wp:effectExtent l="0" t="0" r="0" b="0"/>
            <wp:docPr id="2" name="Picture 1" descr="ku_logo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_logo_en.png"/>
                    <pic:cNvPicPr>
                      <a:picLocks noChangeAspect="1" noChangeArrowheads="1"/>
                    </pic:cNvPicPr>
                  </pic:nvPicPr>
                  <pic:blipFill>
                    <a:blip r:embed="rId8"/>
                    <a:srcRect/>
                    <a:stretch>
                      <a:fillRect/>
                    </a:stretch>
                  </pic:blipFill>
                  <pic:spPr bwMode="auto">
                    <a:xfrm>
                      <a:off x="0" y="0"/>
                      <a:ext cx="2034787" cy="383607"/>
                    </a:xfrm>
                    <a:prstGeom prst="rect">
                      <a:avLst/>
                    </a:prstGeom>
                    <a:noFill/>
                    <a:ln w="9525">
                      <a:noFill/>
                      <a:miter lim="800000"/>
                      <a:headEnd/>
                      <a:tailEnd/>
                    </a:ln>
                  </pic:spPr>
                </pic:pic>
              </a:graphicData>
            </a:graphic>
          </wp:inline>
        </w:drawing>
      </w:r>
    </w:p>
    <w:p w14:paraId="78A759A2" w14:textId="77777777" w:rsidR="00667938" w:rsidRPr="001347F7" w:rsidRDefault="00667938" w:rsidP="00667938">
      <w:pPr>
        <w:spacing w:before="240" w:after="120"/>
        <w:jc w:val="center"/>
        <w:rPr>
          <w:rFonts w:ascii="Arial" w:hAnsi="Arial" w:cs="Arial"/>
          <w:b/>
          <w:bCs/>
          <w:sz w:val="30"/>
          <w:szCs w:val="30"/>
        </w:rPr>
      </w:pPr>
      <w:r w:rsidRPr="001347F7">
        <w:rPr>
          <w:rFonts w:ascii="Arial" w:hAnsi="Arial" w:cs="Arial"/>
          <w:b/>
          <w:bCs/>
          <w:sz w:val="30"/>
          <w:szCs w:val="30"/>
        </w:rPr>
        <w:t>College of Engineering</w:t>
      </w:r>
    </w:p>
    <w:p w14:paraId="472681FB" w14:textId="77777777" w:rsidR="00667938" w:rsidRDefault="00667938" w:rsidP="00667938">
      <w:pPr>
        <w:spacing w:after="120"/>
        <w:jc w:val="center"/>
        <w:rPr>
          <w:rFonts w:ascii="Arial" w:hAnsi="Arial" w:cs="Arial"/>
          <w:b/>
          <w:bCs/>
          <w:sz w:val="30"/>
          <w:szCs w:val="30"/>
        </w:rPr>
      </w:pPr>
      <w:r w:rsidRPr="001347F7">
        <w:rPr>
          <w:rFonts w:ascii="Arial" w:hAnsi="Arial" w:cs="Arial"/>
          <w:b/>
          <w:bCs/>
          <w:sz w:val="30"/>
          <w:szCs w:val="30"/>
        </w:rPr>
        <w:t xml:space="preserve">COMP 491 – Computer Engineering Design </w:t>
      </w:r>
    </w:p>
    <w:p w14:paraId="011857CA" w14:textId="497D9DB0" w:rsidR="00667938" w:rsidRPr="001347F7" w:rsidRDefault="008D3832" w:rsidP="00667938">
      <w:pPr>
        <w:jc w:val="center"/>
        <w:rPr>
          <w:rFonts w:ascii="Arial" w:hAnsi="Arial" w:cs="Arial"/>
          <w:b/>
          <w:sz w:val="30"/>
          <w:szCs w:val="30"/>
        </w:rPr>
      </w:pPr>
      <w:r>
        <w:rPr>
          <w:rFonts w:ascii="Arial" w:hAnsi="Arial" w:cs="Arial"/>
          <w:b/>
          <w:bCs/>
          <w:sz w:val="30"/>
          <w:szCs w:val="30"/>
        </w:rPr>
        <w:t>R</w:t>
      </w:r>
      <w:r w:rsidRPr="008D3832">
        <w:rPr>
          <w:rFonts w:ascii="Arial" w:hAnsi="Arial" w:cs="Arial"/>
          <w:b/>
          <w:bCs/>
          <w:sz w:val="30"/>
          <w:szCs w:val="30"/>
        </w:rPr>
        <w:t xml:space="preserve">equirements </w:t>
      </w:r>
      <w:r>
        <w:rPr>
          <w:rFonts w:ascii="Arial" w:hAnsi="Arial" w:cs="Arial"/>
          <w:b/>
          <w:bCs/>
          <w:sz w:val="30"/>
          <w:szCs w:val="30"/>
        </w:rPr>
        <w:t>D</w:t>
      </w:r>
      <w:r w:rsidRPr="008D3832">
        <w:rPr>
          <w:rFonts w:ascii="Arial" w:hAnsi="Arial" w:cs="Arial"/>
          <w:b/>
          <w:bCs/>
          <w:sz w:val="30"/>
          <w:szCs w:val="30"/>
        </w:rPr>
        <w:t>ocument</w:t>
      </w:r>
    </w:p>
    <w:p w14:paraId="1DEC9B34" w14:textId="77777777" w:rsidR="00667938" w:rsidRDefault="00667938" w:rsidP="00667938">
      <w:pPr>
        <w:jc w:val="center"/>
        <w:rPr>
          <w:rFonts w:ascii="Arial" w:hAnsi="Arial" w:cs="Arial"/>
        </w:rPr>
      </w:pPr>
    </w:p>
    <w:p w14:paraId="190AE3EC" w14:textId="77777777" w:rsidR="00667938" w:rsidRDefault="00667938" w:rsidP="00667938">
      <w:pPr>
        <w:jc w:val="center"/>
        <w:rPr>
          <w:rFonts w:ascii="Arial" w:hAnsi="Arial" w:cs="Arial"/>
        </w:rPr>
      </w:pPr>
    </w:p>
    <w:p w14:paraId="51D6A565" w14:textId="77777777" w:rsidR="00667938" w:rsidRDefault="00667938" w:rsidP="00667938">
      <w:pPr>
        <w:jc w:val="center"/>
        <w:rPr>
          <w:rFonts w:ascii="Arial" w:hAnsi="Arial" w:cs="Arial"/>
        </w:rPr>
      </w:pPr>
    </w:p>
    <w:p w14:paraId="3293EEEB" w14:textId="77777777" w:rsidR="00667938" w:rsidRDefault="00667938" w:rsidP="00667938">
      <w:pPr>
        <w:jc w:val="center"/>
        <w:rPr>
          <w:rFonts w:ascii="Arial" w:hAnsi="Arial" w:cs="Arial"/>
        </w:rPr>
      </w:pPr>
    </w:p>
    <w:p w14:paraId="704179A5" w14:textId="77777777" w:rsidR="00667938" w:rsidRDefault="00667938" w:rsidP="00667938">
      <w:pPr>
        <w:jc w:val="center"/>
        <w:rPr>
          <w:rFonts w:ascii="Arial" w:hAnsi="Arial" w:cs="Arial"/>
          <w:b/>
          <w:sz w:val="36"/>
        </w:rPr>
      </w:pPr>
    </w:p>
    <w:p w14:paraId="1AE4ABB3" w14:textId="77777777" w:rsidR="00667938" w:rsidRDefault="00667938" w:rsidP="00667938">
      <w:pPr>
        <w:jc w:val="center"/>
        <w:rPr>
          <w:rFonts w:ascii="Arial" w:hAnsi="Arial" w:cs="Arial"/>
          <w:b/>
          <w:sz w:val="36"/>
        </w:rPr>
      </w:pPr>
    </w:p>
    <w:p w14:paraId="5DA73AD3" w14:textId="79677647" w:rsidR="00667938" w:rsidRDefault="008D3832" w:rsidP="008D3832">
      <w:pPr>
        <w:jc w:val="center"/>
      </w:pPr>
      <w:r w:rsidRPr="008D3832">
        <w:rPr>
          <w:rFonts w:ascii="Arial" w:hAnsi="Arial" w:cs="Arial"/>
          <w:b/>
          <w:sz w:val="36"/>
        </w:rPr>
        <w:t>KUPEP (Protecting Exam Platform)</w:t>
      </w:r>
    </w:p>
    <w:p w14:paraId="73888FE2" w14:textId="77777777" w:rsidR="00667938" w:rsidRDefault="00667938" w:rsidP="00667938"/>
    <w:p w14:paraId="5904CC22" w14:textId="77777777" w:rsidR="00667938" w:rsidRDefault="00667938" w:rsidP="00667938"/>
    <w:p w14:paraId="28181815" w14:textId="77777777" w:rsidR="00667938" w:rsidRPr="001347F7" w:rsidRDefault="00667938" w:rsidP="00667938">
      <w:pPr>
        <w:jc w:val="center"/>
        <w:rPr>
          <w:rFonts w:ascii="Arial" w:hAnsi="Arial" w:cs="Arial"/>
          <w:b/>
          <w:bCs/>
          <w:sz w:val="28"/>
          <w:szCs w:val="28"/>
        </w:rPr>
      </w:pPr>
    </w:p>
    <w:p w14:paraId="3F60AE67" w14:textId="77777777" w:rsidR="00667938" w:rsidRPr="001347F7" w:rsidRDefault="00667938" w:rsidP="00667938">
      <w:pPr>
        <w:jc w:val="center"/>
        <w:rPr>
          <w:rFonts w:ascii="Arial" w:hAnsi="Arial" w:cs="Arial"/>
          <w:b/>
          <w:bCs/>
          <w:sz w:val="28"/>
          <w:szCs w:val="28"/>
        </w:rPr>
      </w:pPr>
    </w:p>
    <w:p w14:paraId="7B0F77E9" w14:textId="77777777" w:rsidR="00667938" w:rsidRDefault="00667938" w:rsidP="00667938"/>
    <w:p w14:paraId="1B782553" w14:textId="77777777" w:rsidR="00667938" w:rsidRDefault="00667938" w:rsidP="00667938">
      <w:pPr>
        <w:jc w:val="center"/>
        <w:rPr>
          <w:rFonts w:ascii="Arial" w:hAnsi="Arial" w:cs="Arial"/>
          <w:b/>
          <w:bCs/>
          <w:sz w:val="28"/>
          <w:szCs w:val="28"/>
        </w:rPr>
      </w:pPr>
    </w:p>
    <w:p w14:paraId="6B3CA868" w14:textId="29F60215" w:rsidR="00667938" w:rsidRPr="001347F7" w:rsidRDefault="00AC5352" w:rsidP="00667938">
      <w:pPr>
        <w:jc w:val="center"/>
        <w:rPr>
          <w:rFonts w:ascii="Arial" w:hAnsi="Arial" w:cs="Arial"/>
          <w:b/>
          <w:bCs/>
          <w:sz w:val="28"/>
          <w:szCs w:val="28"/>
        </w:rPr>
      </w:pPr>
      <w:r>
        <w:rPr>
          <w:rFonts w:ascii="Arial" w:hAnsi="Arial" w:cs="Arial"/>
          <w:b/>
          <w:bCs/>
          <w:sz w:val="28"/>
          <w:szCs w:val="28"/>
        </w:rPr>
        <w:t>Spring</w:t>
      </w:r>
      <w:r w:rsidR="11E30754" w:rsidRPr="6CCF2D60">
        <w:rPr>
          <w:rFonts w:ascii="Arial" w:hAnsi="Arial" w:cs="Arial"/>
          <w:b/>
          <w:bCs/>
          <w:sz w:val="28"/>
          <w:szCs w:val="28"/>
        </w:rPr>
        <w:t xml:space="preserve"> 202</w:t>
      </w:r>
      <w:r>
        <w:rPr>
          <w:rFonts w:ascii="Arial" w:hAnsi="Arial" w:cs="Arial"/>
          <w:b/>
          <w:bCs/>
          <w:sz w:val="28"/>
          <w:szCs w:val="28"/>
        </w:rPr>
        <w:t>1</w:t>
      </w:r>
    </w:p>
    <w:p w14:paraId="11159405" w14:textId="77777777" w:rsidR="00667938" w:rsidRDefault="00667938" w:rsidP="0028072C">
      <w:pPr>
        <w:jc w:val="center"/>
        <w:rPr>
          <w:rFonts w:ascii="Arial" w:hAnsi="Arial" w:cs="Arial"/>
          <w:b/>
          <w:bCs/>
          <w:sz w:val="28"/>
          <w:szCs w:val="28"/>
        </w:rPr>
      </w:pPr>
    </w:p>
    <w:p w14:paraId="03DC4F93" w14:textId="77777777" w:rsidR="00394034" w:rsidRDefault="00394034"/>
    <w:p w14:paraId="35E56004" w14:textId="77777777" w:rsidR="00394034" w:rsidRDefault="00394034"/>
    <w:p w14:paraId="3BA15A56" w14:textId="77777777" w:rsidR="00394034" w:rsidRDefault="00394034"/>
    <w:p w14:paraId="381369C3" w14:textId="77777777" w:rsidR="00023C8B" w:rsidRDefault="00023C8B"/>
    <w:p w14:paraId="5BCD337B" w14:textId="77777777" w:rsidR="00023C8B" w:rsidRPr="009E60A2" w:rsidRDefault="007B3294">
      <w:pPr>
        <w:rPr>
          <w:rFonts w:ascii="Arial" w:hAnsi="Arial" w:cs="Arial"/>
          <w:b/>
        </w:rPr>
      </w:pPr>
      <w:r w:rsidRPr="009E60A2">
        <w:rPr>
          <w:rFonts w:ascii="Arial" w:hAnsi="Arial" w:cs="Arial"/>
          <w:b/>
        </w:rPr>
        <w:t>Participant Info</w:t>
      </w:r>
      <w:r w:rsidR="0019240B" w:rsidRPr="009E60A2">
        <w:rPr>
          <w:rFonts w:ascii="Arial" w:hAnsi="Arial" w:cs="Arial"/>
          <w:b/>
        </w:rPr>
        <w:t>rmation</w:t>
      </w:r>
      <w:r w:rsidRPr="009E60A2">
        <w:rPr>
          <w:rFonts w:ascii="Arial" w:hAnsi="Arial" w:cs="Arial"/>
          <w:b/>
        </w:rPr>
        <w:t>:</w:t>
      </w:r>
    </w:p>
    <w:p w14:paraId="6A3CE71F" w14:textId="77777777" w:rsidR="00F05435" w:rsidRPr="009E60A2" w:rsidRDefault="00F05435">
      <w:pPr>
        <w:rPr>
          <w:rFonts w:ascii="Arial" w:hAnsi="Arial" w:cs="Arial"/>
        </w:rPr>
      </w:pPr>
    </w:p>
    <w:tbl>
      <w:tblPr>
        <w:tblW w:w="9746" w:type="dxa"/>
        <w:tblLayout w:type="fixed"/>
        <w:tblLook w:val="0000" w:firstRow="0" w:lastRow="0" w:firstColumn="0" w:lastColumn="0" w:noHBand="0" w:noVBand="0"/>
      </w:tblPr>
      <w:tblGrid>
        <w:gridCol w:w="2898"/>
        <w:gridCol w:w="1777"/>
        <w:gridCol w:w="2693"/>
        <w:gridCol w:w="2378"/>
      </w:tblGrid>
      <w:tr w:rsidR="008D3832" w:rsidRPr="009E60A2" w14:paraId="02F62480" w14:textId="77777777" w:rsidTr="00485A58">
        <w:tc>
          <w:tcPr>
            <w:tcW w:w="2898" w:type="dxa"/>
            <w:tcBorders>
              <w:top w:val="single" w:sz="2" w:space="0" w:color="000000"/>
              <w:left w:val="single" w:sz="2" w:space="0" w:color="000000"/>
              <w:bottom w:val="single" w:sz="2" w:space="0" w:color="000000"/>
              <w:right w:val="single" w:sz="2" w:space="0" w:color="000000"/>
            </w:tcBorders>
          </w:tcPr>
          <w:p w14:paraId="24AEA8A6" w14:textId="77777777" w:rsidR="008D3832" w:rsidRPr="009E60A2" w:rsidRDefault="008D3832" w:rsidP="00485A58">
            <w:pPr>
              <w:jc w:val="center"/>
              <w:rPr>
                <w:rFonts w:ascii="Arial" w:hAnsi="Arial" w:cs="Arial"/>
                <w:b/>
                <w:bCs/>
              </w:rPr>
            </w:pPr>
            <w:r w:rsidRPr="009E60A2">
              <w:rPr>
                <w:rFonts w:ascii="Arial" w:hAnsi="Arial" w:cs="Arial"/>
                <w:b/>
                <w:bCs/>
                <w:sz w:val="22"/>
                <w:szCs w:val="22"/>
              </w:rPr>
              <w:t xml:space="preserve">Name </w:t>
            </w:r>
          </w:p>
        </w:tc>
        <w:tc>
          <w:tcPr>
            <w:tcW w:w="1777" w:type="dxa"/>
            <w:tcBorders>
              <w:top w:val="single" w:sz="2" w:space="0" w:color="000000"/>
              <w:left w:val="single" w:sz="2" w:space="0" w:color="000000"/>
              <w:bottom w:val="single" w:sz="2" w:space="0" w:color="000000"/>
              <w:right w:val="single" w:sz="2" w:space="0" w:color="000000"/>
            </w:tcBorders>
          </w:tcPr>
          <w:p w14:paraId="5B88A0F3" w14:textId="77777777" w:rsidR="008D3832" w:rsidRPr="009E60A2" w:rsidRDefault="008D3832" w:rsidP="00485A58">
            <w:pPr>
              <w:jc w:val="center"/>
              <w:rPr>
                <w:rFonts w:ascii="Arial" w:hAnsi="Arial" w:cs="Arial"/>
                <w:b/>
                <w:bCs/>
              </w:rPr>
            </w:pPr>
            <w:r w:rsidRPr="009E60A2">
              <w:rPr>
                <w:rFonts w:ascii="Arial" w:hAnsi="Arial" w:cs="Arial"/>
                <w:b/>
                <w:bCs/>
                <w:sz w:val="22"/>
                <w:szCs w:val="22"/>
              </w:rPr>
              <w:t>ID</w:t>
            </w:r>
          </w:p>
        </w:tc>
        <w:tc>
          <w:tcPr>
            <w:tcW w:w="2693" w:type="dxa"/>
            <w:tcBorders>
              <w:top w:val="single" w:sz="2" w:space="0" w:color="000000"/>
              <w:left w:val="single" w:sz="2" w:space="0" w:color="000000"/>
              <w:bottom w:val="single" w:sz="2" w:space="0" w:color="000000"/>
              <w:right w:val="single" w:sz="2" w:space="0" w:color="000000"/>
            </w:tcBorders>
          </w:tcPr>
          <w:p w14:paraId="23937068" w14:textId="77777777" w:rsidR="008D3832" w:rsidRPr="009E60A2" w:rsidRDefault="008D3832" w:rsidP="00485A58">
            <w:pPr>
              <w:jc w:val="center"/>
              <w:rPr>
                <w:rFonts w:ascii="Arial" w:hAnsi="Arial" w:cs="Arial"/>
                <w:b/>
                <w:bCs/>
              </w:rPr>
            </w:pPr>
            <w:r w:rsidRPr="009E60A2">
              <w:rPr>
                <w:rFonts w:ascii="Arial" w:hAnsi="Arial" w:cs="Arial"/>
                <w:b/>
                <w:bCs/>
                <w:sz w:val="22"/>
                <w:szCs w:val="22"/>
              </w:rPr>
              <w:t>Email</w:t>
            </w:r>
          </w:p>
        </w:tc>
        <w:tc>
          <w:tcPr>
            <w:tcW w:w="2378" w:type="dxa"/>
            <w:tcBorders>
              <w:top w:val="single" w:sz="2" w:space="0" w:color="000000"/>
              <w:left w:val="single" w:sz="2" w:space="0" w:color="000000"/>
              <w:bottom w:val="single" w:sz="2" w:space="0" w:color="000000"/>
              <w:right w:val="single" w:sz="2" w:space="0" w:color="000000"/>
            </w:tcBorders>
          </w:tcPr>
          <w:p w14:paraId="6A4C0F5C" w14:textId="77777777" w:rsidR="008D3832" w:rsidRPr="009E60A2" w:rsidRDefault="008D3832" w:rsidP="00485A58">
            <w:pPr>
              <w:jc w:val="center"/>
              <w:rPr>
                <w:rFonts w:ascii="Arial" w:hAnsi="Arial" w:cs="Arial"/>
                <w:b/>
                <w:bCs/>
              </w:rPr>
            </w:pPr>
            <w:r w:rsidRPr="009E60A2">
              <w:rPr>
                <w:rFonts w:ascii="Arial" w:hAnsi="Arial" w:cs="Arial"/>
                <w:b/>
                <w:bCs/>
                <w:sz w:val="22"/>
                <w:szCs w:val="22"/>
              </w:rPr>
              <w:t>Phone</w:t>
            </w:r>
          </w:p>
        </w:tc>
      </w:tr>
      <w:tr w:rsidR="008D3832" w:rsidRPr="009E60A2" w14:paraId="726869B0" w14:textId="77777777" w:rsidTr="00485A58">
        <w:trPr>
          <w:trHeight w:val="70"/>
        </w:trPr>
        <w:tc>
          <w:tcPr>
            <w:tcW w:w="2898" w:type="dxa"/>
            <w:tcBorders>
              <w:top w:val="single" w:sz="2" w:space="0" w:color="000000"/>
              <w:left w:val="single" w:sz="2" w:space="0" w:color="000000"/>
              <w:bottom w:val="single" w:sz="2" w:space="0" w:color="000000"/>
              <w:right w:val="single" w:sz="2" w:space="0" w:color="000000"/>
            </w:tcBorders>
          </w:tcPr>
          <w:p w14:paraId="37E30171" w14:textId="77777777" w:rsidR="008D3832" w:rsidRPr="009E60A2" w:rsidRDefault="008D3832" w:rsidP="00485A58">
            <w:pPr>
              <w:rPr>
                <w:rFonts w:ascii="Arial" w:hAnsi="Arial" w:cs="Arial"/>
              </w:rPr>
            </w:pPr>
            <w:proofErr w:type="spellStart"/>
            <w:r w:rsidRPr="00A145A4">
              <w:rPr>
                <w:rFonts w:ascii="Arial" w:hAnsi="Arial" w:cs="Arial"/>
              </w:rPr>
              <w:t>Umut</w:t>
            </w:r>
            <w:proofErr w:type="spellEnd"/>
            <w:r w:rsidRPr="00A145A4">
              <w:rPr>
                <w:rFonts w:ascii="Arial" w:hAnsi="Arial" w:cs="Arial"/>
              </w:rPr>
              <w:t xml:space="preserve"> </w:t>
            </w:r>
            <w:proofErr w:type="spellStart"/>
            <w:r w:rsidRPr="00A145A4">
              <w:rPr>
                <w:rFonts w:ascii="Arial" w:hAnsi="Arial" w:cs="Arial"/>
              </w:rPr>
              <w:t>Günçer</w:t>
            </w:r>
            <w:proofErr w:type="spellEnd"/>
          </w:p>
        </w:tc>
        <w:tc>
          <w:tcPr>
            <w:tcW w:w="1777" w:type="dxa"/>
            <w:tcBorders>
              <w:top w:val="single" w:sz="2" w:space="0" w:color="000000"/>
              <w:left w:val="single" w:sz="2" w:space="0" w:color="000000"/>
              <w:bottom w:val="single" w:sz="2" w:space="0" w:color="000000"/>
              <w:right w:val="single" w:sz="2" w:space="0" w:color="000000"/>
            </w:tcBorders>
          </w:tcPr>
          <w:p w14:paraId="1ABB15B6" w14:textId="77777777" w:rsidR="008D3832" w:rsidRPr="009E60A2" w:rsidRDefault="008D3832" w:rsidP="00485A58">
            <w:pPr>
              <w:jc w:val="center"/>
              <w:rPr>
                <w:rFonts w:ascii="Arial" w:hAnsi="Arial" w:cs="Arial"/>
              </w:rPr>
            </w:pPr>
            <w:r w:rsidRPr="00A32DA2">
              <w:rPr>
                <w:rFonts w:ascii="Arial" w:hAnsi="Arial" w:cs="Arial"/>
              </w:rPr>
              <w:t>60598</w:t>
            </w:r>
          </w:p>
        </w:tc>
        <w:tc>
          <w:tcPr>
            <w:tcW w:w="2693" w:type="dxa"/>
            <w:tcBorders>
              <w:top w:val="single" w:sz="2" w:space="0" w:color="000000"/>
              <w:left w:val="single" w:sz="2" w:space="0" w:color="000000"/>
              <w:bottom w:val="single" w:sz="2" w:space="0" w:color="000000"/>
              <w:right w:val="single" w:sz="2" w:space="0" w:color="000000"/>
            </w:tcBorders>
          </w:tcPr>
          <w:p w14:paraId="163CA071" w14:textId="77777777" w:rsidR="008D3832" w:rsidRPr="009E60A2" w:rsidRDefault="008D3832" w:rsidP="00485A58">
            <w:pPr>
              <w:rPr>
                <w:rFonts w:ascii="Arial" w:hAnsi="Arial" w:cs="Arial"/>
              </w:rPr>
            </w:pPr>
            <w:r w:rsidRPr="00A32DA2">
              <w:rPr>
                <w:rFonts w:ascii="Arial" w:hAnsi="Arial" w:cs="Arial"/>
              </w:rPr>
              <w:t>uguncer16@ku.edu.tr</w:t>
            </w:r>
          </w:p>
        </w:tc>
        <w:tc>
          <w:tcPr>
            <w:tcW w:w="2378" w:type="dxa"/>
            <w:tcBorders>
              <w:top w:val="single" w:sz="2" w:space="0" w:color="000000"/>
              <w:left w:val="single" w:sz="2" w:space="0" w:color="000000"/>
              <w:bottom w:val="single" w:sz="2" w:space="0" w:color="000000"/>
              <w:right w:val="single" w:sz="2" w:space="0" w:color="000000"/>
            </w:tcBorders>
          </w:tcPr>
          <w:p w14:paraId="2EE3C0CE" w14:textId="77777777" w:rsidR="008D3832" w:rsidRPr="009E60A2" w:rsidRDefault="008D3832" w:rsidP="00485A58">
            <w:pPr>
              <w:rPr>
                <w:rFonts w:ascii="Arial" w:hAnsi="Arial" w:cs="Arial"/>
              </w:rPr>
            </w:pPr>
            <w:r w:rsidRPr="00A32DA2">
              <w:rPr>
                <w:rFonts w:ascii="Arial" w:hAnsi="Arial" w:cs="Arial"/>
              </w:rPr>
              <w:t>+90 530 944 84 94</w:t>
            </w:r>
          </w:p>
        </w:tc>
      </w:tr>
      <w:tr w:rsidR="008D3832" w:rsidRPr="009E60A2" w14:paraId="69FD1448" w14:textId="77777777" w:rsidTr="00485A58">
        <w:tc>
          <w:tcPr>
            <w:tcW w:w="2898" w:type="dxa"/>
            <w:tcBorders>
              <w:top w:val="single" w:sz="2" w:space="0" w:color="000000"/>
              <w:left w:val="single" w:sz="2" w:space="0" w:color="000000"/>
              <w:bottom w:val="single" w:sz="2" w:space="0" w:color="000000"/>
              <w:right w:val="single" w:sz="2" w:space="0" w:color="000000"/>
            </w:tcBorders>
          </w:tcPr>
          <w:p w14:paraId="2AAB7063" w14:textId="77777777" w:rsidR="008D3832" w:rsidRPr="009E60A2" w:rsidRDefault="008D3832" w:rsidP="00485A58">
            <w:pPr>
              <w:rPr>
                <w:rFonts w:ascii="Arial" w:hAnsi="Arial" w:cs="Arial"/>
              </w:rPr>
            </w:pPr>
            <w:proofErr w:type="spellStart"/>
            <w:r w:rsidRPr="00A145A4">
              <w:rPr>
                <w:rFonts w:ascii="Arial" w:hAnsi="Arial" w:cs="Arial"/>
              </w:rPr>
              <w:t>Yiğit</w:t>
            </w:r>
            <w:proofErr w:type="spellEnd"/>
            <w:r w:rsidRPr="00A145A4">
              <w:rPr>
                <w:rFonts w:ascii="Arial" w:hAnsi="Arial" w:cs="Arial"/>
              </w:rPr>
              <w:t xml:space="preserve"> </w:t>
            </w:r>
            <w:proofErr w:type="spellStart"/>
            <w:r w:rsidRPr="00A145A4">
              <w:rPr>
                <w:rFonts w:ascii="Arial" w:hAnsi="Arial" w:cs="Arial"/>
              </w:rPr>
              <w:t>Çırak</w:t>
            </w:r>
            <w:proofErr w:type="spellEnd"/>
          </w:p>
        </w:tc>
        <w:tc>
          <w:tcPr>
            <w:tcW w:w="1777" w:type="dxa"/>
            <w:tcBorders>
              <w:top w:val="single" w:sz="2" w:space="0" w:color="000000"/>
              <w:left w:val="single" w:sz="2" w:space="0" w:color="000000"/>
              <w:bottom w:val="single" w:sz="2" w:space="0" w:color="000000"/>
              <w:right w:val="single" w:sz="2" w:space="0" w:color="000000"/>
            </w:tcBorders>
          </w:tcPr>
          <w:p w14:paraId="0E034BBA" w14:textId="77777777" w:rsidR="008D3832" w:rsidRPr="009E60A2" w:rsidRDefault="008D3832" w:rsidP="00485A58">
            <w:pPr>
              <w:jc w:val="center"/>
              <w:rPr>
                <w:rFonts w:ascii="Arial" w:hAnsi="Arial" w:cs="Arial"/>
              </w:rPr>
            </w:pPr>
            <w:r w:rsidRPr="00A32DA2">
              <w:rPr>
                <w:rFonts w:ascii="Arial" w:hAnsi="Arial" w:cs="Arial"/>
              </w:rPr>
              <w:t>49730</w:t>
            </w:r>
          </w:p>
        </w:tc>
        <w:tc>
          <w:tcPr>
            <w:tcW w:w="2693" w:type="dxa"/>
            <w:tcBorders>
              <w:top w:val="single" w:sz="2" w:space="0" w:color="000000"/>
              <w:left w:val="single" w:sz="2" w:space="0" w:color="000000"/>
              <w:bottom w:val="single" w:sz="2" w:space="0" w:color="000000"/>
              <w:right w:val="single" w:sz="2" w:space="0" w:color="000000"/>
            </w:tcBorders>
          </w:tcPr>
          <w:p w14:paraId="2F7CD62B" w14:textId="77777777" w:rsidR="008D3832" w:rsidRPr="009E60A2" w:rsidRDefault="008D3832" w:rsidP="00485A58">
            <w:pPr>
              <w:rPr>
                <w:rFonts w:ascii="Arial" w:hAnsi="Arial" w:cs="Arial"/>
              </w:rPr>
            </w:pPr>
            <w:r w:rsidRPr="00A32DA2">
              <w:rPr>
                <w:rFonts w:ascii="Arial" w:hAnsi="Arial" w:cs="Arial"/>
              </w:rPr>
              <w:t>ycirak14@ku.edu.tr</w:t>
            </w:r>
          </w:p>
        </w:tc>
        <w:tc>
          <w:tcPr>
            <w:tcW w:w="2378" w:type="dxa"/>
            <w:tcBorders>
              <w:top w:val="single" w:sz="2" w:space="0" w:color="000000"/>
              <w:left w:val="single" w:sz="2" w:space="0" w:color="000000"/>
              <w:bottom w:val="single" w:sz="2" w:space="0" w:color="000000"/>
              <w:right w:val="single" w:sz="2" w:space="0" w:color="000000"/>
            </w:tcBorders>
          </w:tcPr>
          <w:p w14:paraId="633100EB" w14:textId="77777777" w:rsidR="008D3832" w:rsidRPr="009E60A2" w:rsidRDefault="008D3832" w:rsidP="00485A58">
            <w:pPr>
              <w:rPr>
                <w:rFonts w:ascii="Arial" w:hAnsi="Arial" w:cs="Arial"/>
              </w:rPr>
            </w:pPr>
            <w:r w:rsidRPr="00A32DA2">
              <w:rPr>
                <w:rFonts w:ascii="Arial" w:hAnsi="Arial" w:cs="Arial"/>
              </w:rPr>
              <w:t>+90 543 879 99 93</w:t>
            </w:r>
          </w:p>
        </w:tc>
      </w:tr>
      <w:tr w:rsidR="008D3832" w:rsidRPr="009E60A2" w14:paraId="56602308" w14:textId="77777777" w:rsidTr="00485A58">
        <w:tc>
          <w:tcPr>
            <w:tcW w:w="2898" w:type="dxa"/>
            <w:tcBorders>
              <w:top w:val="single" w:sz="2" w:space="0" w:color="000000"/>
              <w:left w:val="single" w:sz="2" w:space="0" w:color="000000"/>
              <w:bottom w:val="single" w:sz="2" w:space="0" w:color="000000"/>
              <w:right w:val="single" w:sz="2" w:space="0" w:color="000000"/>
            </w:tcBorders>
          </w:tcPr>
          <w:p w14:paraId="2CFFF0FD" w14:textId="77777777" w:rsidR="008D3832" w:rsidRPr="009E60A2" w:rsidRDefault="008D3832" w:rsidP="00485A58">
            <w:pPr>
              <w:rPr>
                <w:rFonts w:ascii="Arial" w:hAnsi="Arial" w:cs="Arial"/>
              </w:rPr>
            </w:pPr>
            <w:proofErr w:type="spellStart"/>
            <w:r w:rsidRPr="00A145A4">
              <w:rPr>
                <w:rFonts w:ascii="Arial" w:hAnsi="Arial" w:cs="Arial"/>
              </w:rPr>
              <w:t>Batuhan</w:t>
            </w:r>
            <w:proofErr w:type="spellEnd"/>
            <w:r w:rsidRPr="00A145A4">
              <w:rPr>
                <w:rFonts w:ascii="Arial" w:hAnsi="Arial" w:cs="Arial"/>
              </w:rPr>
              <w:t xml:space="preserve"> </w:t>
            </w:r>
            <w:proofErr w:type="spellStart"/>
            <w:r w:rsidRPr="00A145A4">
              <w:rPr>
                <w:rFonts w:ascii="Arial" w:hAnsi="Arial" w:cs="Arial"/>
              </w:rPr>
              <w:t>Acar</w:t>
            </w:r>
            <w:proofErr w:type="spellEnd"/>
          </w:p>
        </w:tc>
        <w:tc>
          <w:tcPr>
            <w:tcW w:w="1777" w:type="dxa"/>
            <w:tcBorders>
              <w:top w:val="single" w:sz="2" w:space="0" w:color="000000"/>
              <w:left w:val="single" w:sz="2" w:space="0" w:color="000000"/>
              <w:bottom w:val="single" w:sz="2" w:space="0" w:color="000000"/>
              <w:right w:val="single" w:sz="2" w:space="0" w:color="000000"/>
            </w:tcBorders>
          </w:tcPr>
          <w:p w14:paraId="71CCE3C9" w14:textId="77777777" w:rsidR="008D3832" w:rsidRPr="009E60A2" w:rsidRDefault="008D3832" w:rsidP="00485A58">
            <w:pPr>
              <w:jc w:val="center"/>
              <w:rPr>
                <w:rFonts w:ascii="Arial" w:hAnsi="Arial" w:cs="Arial"/>
              </w:rPr>
            </w:pPr>
            <w:r w:rsidRPr="00A32DA2">
              <w:rPr>
                <w:rFonts w:ascii="Arial" w:hAnsi="Arial" w:cs="Arial"/>
              </w:rPr>
              <w:t>60186</w:t>
            </w:r>
          </w:p>
        </w:tc>
        <w:tc>
          <w:tcPr>
            <w:tcW w:w="2693" w:type="dxa"/>
            <w:tcBorders>
              <w:top w:val="single" w:sz="2" w:space="0" w:color="000000"/>
              <w:left w:val="single" w:sz="2" w:space="0" w:color="000000"/>
              <w:bottom w:val="single" w:sz="2" w:space="0" w:color="000000"/>
              <w:right w:val="single" w:sz="2" w:space="0" w:color="000000"/>
            </w:tcBorders>
          </w:tcPr>
          <w:p w14:paraId="5C4B99F8" w14:textId="77777777" w:rsidR="008D3832" w:rsidRPr="009E60A2" w:rsidRDefault="008D3832" w:rsidP="00485A58">
            <w:pPr>
              <w:rPr>
                <w:rFonts w:ascii="Arial" w:hAnsi="Arial" w:cs="Arial"/>
              </w:rPr>
            </w:pPr>
            <w:r w:rsidRPr="00A32DA2">
              <w:rPr>
                <w:rFonts w:ascii="Arial" w:hAnsi="Arial" w:cs="Arial"/>
              </w:rPr>
              <w:t>Bacar16@ku.edu.tr</w:t>
            </w:r>
          </w:p>
        </w:tc>
        <w:tc>
          <w:tcPr>
            <w:tcW w:w="2378" w:type="dxa"/>
            <w:tcBorders>
              <w:top w:val="single" w:sz="2" w:space="0" w:color="000000"/>
              <w:left w:val="single" w:sz="2" w:space="0" w:color="000000"/>
              <w:bottom w:val="single" w:sz="2" w:space="0" w:color="000000"/>
              <w:right w:val="single" w:sz="2" w:space="0" w:color="000000"/>
            </w:tcBorders>
          </w:tcPr>
          <w:p w14:paraId="5B5E93FC" w14:textId="77777777" w:rsidR="008D3832" w:rsidRPr="009E60A2" w:rsidRDefault="008D3832" w:rsidP="00485A58">
            <w:pPr>
              <w:rPr>
                <w:rFonts w:ascii="Arial" w:hAnsi="Arial" w:cs="Arial"/>
              </w:rPr>
            </w:pPr>
            <w:r w:rsidRPr="00A32DA2">
              <w:rPr>
                <w:rFonts w:ascii="Arial" w:hAnsi="Arial" w:cs="Arial"/>
              </w:rPr>
              <w:t>+90 532 301 48 62</w:t>
            </w:r>
          </w:p>
        </w:tc>
      </w:tr>
      <w:tr w:rsidR="008D3832" w:rsidRPr="009E60A2" w14:paraId="21267D44" w14:textId="77777777" w:rsidTr="00485A58">
        <w:tc>
          <w:tcPr>
            <w:tcW w:w="2898" w:type="dxa"/>
            <w:tcBorders>
              <w:top w:val="single" w:sz="2" w:space="0" w:color="000000"/>
              <w:left w:val="single" w:sz="2" w:space="0" w:color="000000"/>
              <w:bottom w:val="single" w:sz="2" w:space="0" w:color="000000"/>
              <w:right w:val="single" w:sz="2" w:space="0" w:color="000000"/>
            </w:tcBorders>
          </w:tcPr>
          <w:p w14:paraId="412CC6BE" w14:textId="77777777" w:rsidR="008D3832" w:rsidRPr="009E60A2" w:rsidRDefault="008D3832" w:rsidP="00485A58">
            <w:pPr>
              <w:rPr>
                <w:rFonts w:ascii="Arial" w:hAnsi="Arial" w:cs="Arial"/>
              </w:rPr>
            </w:pPr>
            <w:proofErr w:type="spellStart"/>
            <w:r w:rsidRPr="00A145A4">
              <w:rPr>
                <w:rFonts w:ascii="Arial" w:hAnsi="Arial" w:cs="Arial"/>
              </w:rPr>
              <w:t>Taluhan</w:t>
            </w:r>
            <w:proofErr w:type="spellEnd"/>
            <w:r w:rsidRPr="00A145A4">
              <w:rPr>
                <w:rFonts w:ascii="Arial" w:hAnsi="Arial" w:cs="Arial"/>
              </w:rPr>
              <w:t xml:space="preserve"> </w:t>
            </w:r>
            <w:proofErr w:type="spellStart"/>
            <w:r w:rsidRPr="00A145A4">
              <w:rPr>
                <w:rFonts w:ascii="Arial" w:hAnsi="Arial" w:cs="Arial"/>
              </w:rPr>
              <w:t>Öneş</w:t>
            </w:r>
            <w:proofErr w:type="spellEnd"/>
          </w:p>
        </w:tc>
        <w:tc>
          <w:tcPr>
            <w:tcW w:w="1777" w:type="dxa"/>
            <w:tcBorders>
              <w:top w:val="single" w:sz="2" w:space="0" w:color="000000"/>
              <w:left w:val="single" w:sz="2" w:space="0" w:color="000000"/>
              <w:bottom w:val="single" w:sz="2" w:space="0" w:color="000000"/>
              <w:right w:val="single" w:sz="2" w:space="0" w:color="000000"/>
            </w:tcBorders>
          </w:tcPr>
          <w:p w14:paraId="6DD142E2" w14:textId="77777777" w:rsidR="008D3832" w:rsidRPr="009E60A2" w:rsidRDefault="008D3832" w:rsidP="00485A58">
            <w:pPr>
              <w:jc w:val="center"/>
              <w:rPr>
                <w:rFonts w:ascii="Arial" w:hAnsi="Arial" w:cs="Arial"/>
              </w:rPr>
            </w:pPr>
            <w:r w:rsidRPr="00A32DA2">
              <w:rPr>
                <w:rFonts w:ascii="Arial" w:hAnsi="Arial" w:cs="Arial"/>
              </w:rPr>
              <w:t>60035</w:t>
            </w:r>
          </w:p>
        </w:tc>
        <w:tc>
          <w:tcPr>
            <w:tcW w:w="2693" w:type="dxa"/>
            <w:tcBorders>
              <w:top w:val="single" w:sz="2" w:space="0" w:color="000000"/>
              <w:left w:val="single" w:sz="2" w:space="0" w:color="000000"/>
              <w:bottom w:val="single" w:sz="2" w:space="0" w:color="000000"/>
              <w:right w:val="single" w:sz="2" w:space="0" w:color="000000"/>
            </w:tcBorders>
          </w:tcPr>
          <w:p w14:paraId="0FFFCC78" w14:textId="77777777" w:rsidR="008D3832" w:rsidRPr="009E60A2" w:rsidRDefault="008D3832" w:rsidP="00485A58">
            <w:pPr>
              <w:rPr>
                <w:rFonts w:ascii="Arial" w:hAnsi="Arial" w:cs="Arial"/>
              </w:rPr>
            </w:pPr>
            <w:r w:rsidRPr="00A32DA2">
              <w:rPr>
                <w:rFonts w:ascii="Arial" w:hAnsi="Arial" w:cs="Arial"/>
              </w:rPr>
              <w:t>Tones16@ku.edu.tr</w:t>
            </w:r>
          </w:p>
        </w:tc>
        <w:tc>
          <w:tcPr>
            <w:tcW w:w="2378" w:type="dxa"/>
            <w:tcBorders>
              <w:top w:val="single" w:sz="2" w:space="0" w:color="000000"/>
              <w:left w:val="single" w:sz="2" w:space="0" w:color="000000"/>
              <w:bottom w:val="single" w:sz="2" w:space="0" w:color="000000"/>
              <w:right w:val="single" w:sz="2" w:space="0" w:color="000000"/>
            </w:tcBorders>
          </w:tcPr>
          <w:p w14:paraId="6353CE84" w14:textId="77777777" w:rsidR="008D3832" w:rsidRPr="009E60A2" w:rsidRDefault="008D3832" w:rsidP="00485A58">
            <w:pPr>
              <w:rPr>
                <w:rFonts w:ascii="Arial" w:hAnsi="Arial" w:cs="Arial"/>
              </w:rPr>
            </w:pPr>
            <w:r w:rsidRPr="00A32DA2">
              <w:rPr>
                <w:rFonts w:ascii="Arial" w:hAnsi="Arial" w:cs="Arial"/>
              </w:rPr>
              <w:t>+90 537 717 74 12</w:t>
            </w:r>
          </w:p>
        </w:tc>
      </w:tr>
    </w:tbl>
    <w:p w14:paraId="04D835E3" w14:textId="77777777" w:rsidR="00F05435" w:rsidRPr="009E60A2" w:rsidRDefault="00F05435">
      <w:pPr>
        <w:ind w:left="360"/>
        <w:rPr>
          <w:rFonts w:ascii="Arial" w:hAnsi="Arial" w:cs="Arial"/>
          <w:i/>
          <w:iCs/>
          <w:sz w:val="22"/>
          <w:szCs w:val="22"/>
        </w:rPr>
      </w:pPr>
    </w:p>
    <w:p w14:paraId="7597FB8F" w14:textId="77777777" w:rsidR="00DC25CA" w:rsidRPr="009E60A2" w:rsidRDefault="00DC25CA">
      <w:pPr>
        <w:ind w:left="360"/>
        <w:rPr>
          <w:rFonts w:ascii="Arial" w:hAnsi="Arial" w:cs="Arial"/>
          <w:i/>
          <w:iCs/>
          <w:sz w:val="22"/>
          <w:szCs w:val="22"/>
        </w:rPr>
      </w:pPr>
    </w:p>
    <w:p w14:paraId="629AA2B2" w14:textId="77777777" w:rsidR="00DC25CA" w:rsidRPr="009E60A2" w:rsidRDefault="00DC25CA">
      <w:pPr>
        <w:ind w:left="360"/>
        <w:rPr>
          <w:rFonts w:ascii="Arial" w:hAnsi="Arial" w:cs="Arial"/>
          <w:i/>
          <w:iCs/>
          <w:sz w:val="22"/>
          <w:szCs w:val="22"/>
        </w:rPr>
      </w:pPr>
    </w:p>
    <w:p w14:paraId="4AB63746" w14:textId="77777777" w:rsidR="00F05435" w:rsidRPr="009E60A2" w:rsidRDefault="00F05435">
      <w:pPr>
        <w:rPr>
          <w:rFonts w:ascii="Arial" w:hAnsi="Arial" w:cs="Arial"/>
        </w:rPr>
      </w:pPr>
    </w:p>
    <w:p w14:paraId="4B735E42" w14:textId="77777777" w:rsidR="003F679D" w:rsidRPr="009E60A2" w:rsidRDefault="003F679D" w:rsidP="003F679D">
      <w:pPr>
        <w:rPr>
          <w:rFonts w:ascii="Arial" w:hAnsi="Arial" w:cs="Arial"/>
          <w:b/>
        </w:rPr>
      </w:pPr>
      <w:r w:rsidRPr="009E60A2">
        <w:rPr>
          <w:rFonts w:ascii="Arial" w:hAnsi="Arial" w:cs="Arial"/>
          <w:b/>
        </w:rPr>
        <w:t>Project Advisor:</w:t>
      </w:r>
    </w:p>
    <w:p w14:paraId="23F3DE0C" w14:textId="77777777" w:rsidR="003F679D" w:rsidRPr="009E60A2" w:rsidRDefault="003F679D" w:rsidP="003F679D">
      <w:pPr>
        <w:rPr>
          <w:rFonts w:ascii="Arial" w:hAnsi="Arial" w:cs="Arial"/>
        </w:rPr>
      </w:pPr>
    </w:p>
    <w:p w14:paraId="75AC325D" w14:textId="77777777" w:rsidR="008D3832" w:rsidRPr="009E60A2" w:rsidRDefault="008D3832" w:rsidP="008D3832">
      <w:pPr>
        <w:rPr>
          <w:rFonts w:ascii="Arial" w:hAnsi="Arial" w:cs="Arial"/>
        </w:rPr>
      </w:pPr>
      <w:r w:rsidRPr="00A145A4">
        <w:rPr>
          <w:rFonts w:ascii="Arial" w:hAnsi="Arial" w:cs="Arial"/>
        </w:rPr>
        <w:t xml:space="preserve">Serkan </w:t>
      </w:r>
      <w:proofErr w:type="spellStart"/>
      <w:r w:rsidRPr="00A145A4">
        <w:rPr>
          <w:rFonts w:ascii="Arial" w:hAnsi="Arial" w:cs="Arial"/>
        </w:rPr>
        <w:t>Çil</w:t>
      </w:r>
      <w:proofErr w:type="spellEnd"/>
    </w:p>
    <w:p w14:paraId="1C7955E8" w14:textId="77777777" w:rsidR="003F679D" w:rsidRPr="009E60A2" w:rsidRDefault="003F679D">
      <w:pPr>
        <w:rPr>
          <w:rFonts w:ascii="Arial" w:hAnsi="Arial" w:cs="Arial"/>
        </w:rPr>
      </w:pPr>
    </w:p>
    <w:p w14:paraId="75E172AE" w14:textId="77777777" w:rsidR="00F05435" w:rsidRPr="009E60A2" w:rsidRDefault="00F05435">
      <w:pPr>
        <w:rPr>
          <w:rFonts w:ascii="Arial" w:hAnsi="Arial" w:cs="Arial"/>
        </w:rPr>
      </w:pPr>
    </w:p>
    <w:p w14:paraId="64F96F66" w14:textId="77777777" w:rsidR="00A04637" w:rsidRDefault="00A04637">
      <w:pPr>
        <w:widowControl/>
        <w:autoSpaceDN/>
        <w:adjustRightInd/>
        <w:spacing w:after="200" w:line="276" w:lineRule="auto"/>
        <w:rPr>
          <w:b/>
          <w:bCs/>
          <w:sz w:val="22"/>
          <w:szCs w:val="22"/>
        </w:rPr>
      </w:pPr>
      <w:r>
        <w:rPr>
          <w:b/>
          <w:bCs/>
          <w:sz w:val="22"/>
          <w:szCs w:val="22"/>
        </w:rPr>
        <w:br w:type="page"/>
      </w:r>
    </w:p>
    <w:p w14:paraId="5033955D" w14:textId="77777777" w:rsidR="003774DE" w:rsidRDefault="003774DE">
      <w:pPr>
        <w:rPr>
          <w:b/>
          <w:bCs/>
          <w:sz w:val="22"/>
          <w:szCs w:val="22"/>
        </w:rPr>
      </w:pPr>
    </w:p>
    <w:p w14:paraId="65F5ED8B" w14:textId="77777777" w:rsidR="003774DE" w:rsidRDefault="003774DE">
      <w:pPr>
        <w:rPr>
          <w:b/>
          <w:bCs/>
          <w:sz w:val="22"/>
          <w:szCs w:val="22"/>
        </w:rPr>
      </w:pPr>
    </w:p>
    <w:p w14:paraId="0308A1F0" w14:textId="77777777" w:rsidR="0019240B" w:rsidRDefault="0019240B">
      <w:pPr>
        <w:jc w:val="center"/>
        <w:rPr>
          <w:b/>
          <w:bCs/>
          <w:caps/>
          <w:sz w:val="30"/>
          <w:szCs w:val="30"/>
          <w:u w:val="single"/>
        </w:rPr>
      </w:pPr>
    </w:p>
    <w:p w14:paraId="7D39348C" w14:textId="77777777" w:rsidR="00F05435" w:rsidRPr="0019240B" w:rsidRDefault="00F05435">
      <w:pPr>
        <w:jc w:val="center"/>
        <w:rPr>
          <w:b/>
          <w:bCs/>
          <w:caps/>
          <w:sz w:val="30"/>
          <w:szCs w:val="30"/>
          <w:u w:val="single"/>
        </w:rPr>
      </w:pPr>
      <w:r w:rsidRPr="0019240B">
        <w:rPr>
          <w:b/>
          <w:bCs/>
          <w:caps/>
          <w:sz w:val="30"/>
          <w:szCs w:val="30"/>
          <w:u w:val="single"/>
        </w:rPr>
        <w:t>Table of contents</w:t>
      </w:r>
    </w:p>
    <w:p w14:paraId="16A1E031" w14:textId="77777777" w:rsidR="0019240B" w:rsidRPr="0019240B" w:rsidRDefault="0019240B">
      <w:pPr>
        <w:jc w:val="center"/>
        <w:rPr>
          <w:b/>
          <w:bCs/>
          <w:caps/>
          <w:sz w:val="22"/>
          <w:szCs w:val="22"/>
          <w:u w:val="single"/>
        </w:rPr>
      </w:pPr>
    </w:p>
    <w:p w14:paraId="5B226F9F" w14:textId="77777777" w:rsidR="0019240B" w:rsidRDefault="0019240B">
      <w:pPr>
        <w:pStyle w:val="TOC1"/>
        <w:tabs>
          <w:tab w:val="left" w:pos="1440"/>
          <w:tab w:val="right" w:leader="dot" w:pos="9628"/>
        </w:tabs>
        <w:rPr>
          <w:sz w:val="24"/>
          <w:szCs w:val="24"/>
        </w:rPr>
      </w:pPr>
    </w:p>
    <w:p w14:paraId="032F4F73" w14:textId="5F5184E2" w:rsidR="00FF009A" w:rsidRDefault="005A1307">
      <w:pPr>
        <w:pStyle w:val="TOC1"/>
        <w:tabs>
          <w:tab w:val="right" w:leader="dot" w:pos="9628"/>
        </w:tabs>
        <w:rPr>
          <w:rFonts w:asciiTheme="minorHAnsi" w:eastAsiaTheme="minorEastAsia" w:hAnsiTheme="minorHAnsi" w:cstheme="minorBidi"/>
          <w:b w:val="0"/>
          <w:bCs w:val="0"/>
          <w:caps w:val="0"/>
          <w:noProof/>
          <w:sz w:val="22"/>
          <w:szCs w:val="22"/>
          <w:lang w:val="en-US" w:eastAsia="en-US"/>
        </w:rPr>
      </w:pPr>
      <w:r w:rsidRPr="0019240B">
        <w:rPr>
          <w:sz w:val="24"/>
          <w:szCs w:val="24"/>
        </w:rPr>
        <w:fldChar w:fldCharType="begin"/>
      </w:r>
      <w:r w:rsidR="005C7605" w:rsidRPr="0019240B">
        <w:rPr>
          <w:sz w:val="24"/>
          <w:szCs w:val="24"/>
        </w:rPr>
        <w:instrText xml:space="preserve"> TOC \o "1-2" \h \z \t "Heading 3,3,mh3,3" </w:instrText>
      </w:r>
      <w:r w:rsidRPr="0019240B">
        <w:rPr>
          <w:sz w:val="24"/>
          <w:szCs w:val="24"/>
        </w:rPr>
        <w:fldChar w:fldCharType="separate"/>
      </w:r>
      <w:hyperlink w:anchor="_Toc66307877" w:history="1">
        <w:r w:rsidR="00FF009A" w:rsidRPr="00F17F62">
          <w:rPr>
            <w:rStyle w:val="Hyperlink"/>
            <w:noProof/>
          </w:rPr>
          <w:t>Introduction</w:t>
        </w:r>
        <w:r w:rsidR="00FF009A">
          <w:rPr>
            <w:noProof/>
            <w:webHidden/>
          </w:rPr>
          <w:tab/>
        </w:r>
        <w:r w:rsidR="00FF009A">
          <w:rPr>
            <w:noProof/>
            <w:webHidden/>
          </w:rPr>
          <w:fldChar w:fldCharType="begin"/>
        </w:r>
        <w:r w:rsidR="00FF009A">
          <w:rPr>
            <w:noProof/>
            <w:webHidden/>
          </w:rPr>
          <w:instrText xml:space="preserve"> PAGEREF _Toc66307877 \h </w:instrText>
        </w:r>
        <w:r w:rsidR="00FF009A">
          <w:rPr>
            <w:noProof/>
            <w:webHidden/>
          </w:rPr>
        </w:r>
        <w:r w:rsidR="00FF009A">
          <w:rPr>
            <w:noProof/>
            <w:webHidden/>
          </w:rPr>
          <w:fldChar w:fldCharType="separate"/>
        </w:r>
        <w:r w:rsidR="00FF009A">
          <w:rPr>
            <w:noProof/>
            <w:webHidden/>
          </w:rPr>
          <w:t>3</w:t>
        </w:r>
        <w:r w:rsidR="00FF009A">
          <w:rPr>
            <w:noProof/>
            <w:webHidden/>
          </w:rPr>
          <w:fldChar w:fldCharType="end"/>
        </w:r>
      </w:hyperlink>
    </w:p>
    <w:p w14:paraId="4907B403" w14:textId="27E131D5" w:rsidR="00FF009A" w:rsidRDefault="002D5C2D">
      <w:pPr>
        <w:pStyle w:val="TOC1"/>
        <w:tabs>
          <w:tab w:val="left" w:pos="480"/>
          <w:tab w:val="right" w:leader="dot" w:pos="9628"/>
        </w:tabs>
        <w:rPr>
          <w:rFonts w:asciiTheme="minorHAnsi" w:eastAsiaTheme="minorEastAsia" w:hAnsiTheme="minorHAnsi" w:cstheme="minorBidi"/>
          <w:b w:val="0"/>
          <w:bCs w:val="0"/>
          <w:caps w:val="0"/>
          <w:noProof/>
          <w:sz w:val="22"/>
          <w:szCs w:val="22"/>
          <w:lang w:val="en-US" w:eastAsia="en-US"/>
        </w:rPr>
      </w:pPr>
      <w:hyperlink w:anchor="_Toc66307878" w:history="1">
        <w:r w:rsidR="00FF009A" w:rsidRPr="00F17F62">
          <w:rPr>
            <w:rStyle w:val="Hyperlink"/>
            <w:noProof/>
          </w:rPr>
          <w:t>1.</w:t>
        </w:r>
        <w:r w:rsidR="00FF009A">
          <w:rPr>
            <w:rFonts w:asciiTheme="minorHAnsi" w:eastAsiaTheme="minorEastAsia" w:hAnsiTheme="minorHAnsi" w:cstheme="minorBidi"/>
            <w:b w:val="0"/>
            <w:bCs w:val="0"/>
            <w:caps w:val="0"/>
            <w:noProof/>
            <w:sz w:val="22"/>
            <w:szCs w:val="22"/>
            <w:lang w:val="en-US" w:eastAsia="en-US"/>
          </w:rPr>
          <w:tab/>
        </w:r>
        <w:r w:rsidR="00FF009A" w:rsidRPr="00F17F62">
          <w:rPr>
            <w:rStyle w:val="Hyperlink"/>
            <w:noProof/>
          </w:rPr>
          <w:t>Current System Disadvantages</w:t>
        </w:r>
        <w:r w:rsidR="00FF009A">
          <w:rPr>
            <w:noProof/>
            <w:webHidden/>
          </w:rPr>
          <w:tab/>
        </w:r>
        <w:r w:rsidR="00FF009A">
          <w:rPr>
            <w:noProof/>
            <w:webHidden/>
          </w:rPr>
          <w:fldChar w:fldCharType="begin"/>
        </w:r>
        <w:r w:rsidR="00FF009A">
          <w:rPr>
            <w:noProof/>
            <w:webHidden/>
          </w:rPr>
          <w:instrText xml:space="preserve"> PAGEREF _Toc66307878 \h </w:instrText>
        </w:r>
        <w:r w:rsidR="00FF009A">
          <w:rPr>
            <w:noProof/>
            <w:webHidden/>
          </w:rPr>
        </w:r>
        <w:r w:rsidR="00FF009A">
          <w:rPr>
            <w:noProof/>
            <w:webHidden/>
          </w:rPr>
          <w:fldChar w:fldCharType="separate"/>
        </w:r>
        <w:r w:rsidR="00FF009A">
          <w:rPr>
            <w:noProof/>
            <w:webHidden/>
          </w:rPr>
          <w:t>3</w:t>
        </w:r>
        <w:r w:rsidR="00FF009A">
          <w:rPr>
            <w:noProof/>
            <w:webHidden/>
          </w:rPr>
          <w:fldChar w:fldCharType="end"/>
        </w:r>
      </w:hyperlink>
    </w:p>
    <w:p w14:paraId="4791AAA3" w14:textId="4465CEFD" w:rsidR="00FF009A" w:rsidRDefault="002D5C2D">
      <w:pPr>
        <w:pStyle w:val="TOC1"/>
        <w:tabs>
          <w:tab w:val="left" w:pos="480"/>
          <w:tab w:val="right" w:leader="dot" w:pos="9628"/>
        </w:tabs>
        <w:rPr>
          <w:rFonts w:asciiTheme="minorHAnsi" w:eastAsiaTheme="minorEastAsia" w:hAnsiTheme="minorHAnsi" w:cstheme="minorBidi"/>
          <w:b w:val="0"/>
          <w:bCs w:val="0"/>
          <w:caps w:val="0"/>
          <w:noProof/>
          <w:sz w:val="22"/>
          <w:szCs w:val="22"/>
          <w:lang w:val="en-US" w:eastAsia="en-US"/>
        </w:rPr>
      </w:pPr>
      <w:hyperlink w:anchor="_Toc66307879" w:history="1">
        <w:r w:rsidR="00FF009A" w:rsidRPr="00F17F62">
          <w:rPr>
            <w:rStyle w:val="Hyperlink"/>
            <w:noProof/>
          </w:rPr>
          <w:t>2.</w:t>
        </w:r>
        <w:r w:rsidR="00FF009A">
          <w:rPr>
            <w:rFonts w:asciiTheme="minorHAnsi" w:eastAsiaTheme="minorEastAsia" w:hAnsiTheme="minorHAnsi" w:cstheme="minorBidi"/>
            <w:b w:val="0"/>
            <w:bCs w:val="0"/>
            <w:caps w:val="0"/>
            <w:noProof/>
            <w:sz w:val="22"/>
            <w:szCs w:val="22"/>
            <w:lang w:val="en-US" w:eastAsia="en-US"/>
          </w:rPr>
          <w:tab/>
        </w:r>
        <w:r w:rsidR="00FF009A" w:rsidRPr="00F17F62">
          <w:rPr>
            <w:rStyle w:val="Hyperlink"/>
            <w:noProof/>
          </w:rPr>
          <w:t>New System – Examiner</w:t>
        </w:r>
        <w:r w:rsidR="00FF009A">
          <w:rPr>
            <w:noProof/>
            <w:webHidden/>
          </w:rPr>
          <w:tab/>
        </w:r>
        <w:r w:rsidR="00FF009A">
          <w:rPr>
            <w:noProof/>
            <w:webHidden/>
          </w:rPr>
          <w:fldChar w:fldCharType="begin"/>
        </w:r>
        <w:r w:rsidR="00FF009A">
          <w:rPr>
            <w:noProof/>
            <w:webHidden/>
          </w:rPr>
          <w:instrText xml:space="preserve"> PAGEREF _Toc66307879 \h </w:instrText>
        </w:r>
        <w:r w:rsidR="00FF009A">
          <w:rPr>
            <w:noProof/>
            <w:webHidden/>
          </w:rPr>
        </w:r>
        <w:r w:rsidR="00FF009A">
          <w:rPr>
            <w:noProof/>
            <w:webHidden/>
          </w:rPr>
          <w:fldChar w:fldCharType="separate"/>
        </w:r>
        <w:r w:rsidR="00FF009A">
          <w:rPr>
            <w:noProof/>
            <w:webHidden/>
          </w:rPr>
          <w:t>4</w:t>
        </w:r>
        <w:r w:rsidR="00FF009A">
          <w:rPr>
            <w:noProof/>
            <w:webHidden/>
          </w:rPr>
          <w:fldChar w:fldCharType="end"/>
        </w:r>
      </w:hyperlink>
    </w:p>
    <w:p w14:paraId="3A4C0E00" w14:textId="42D29294" w:rsidR="00FF009A" w:rsidRDefault="002D5C2D">
      <w:pPr>
        <w:pStyle w:val="TOC1"/>
        <w:tabs>
          <w:tab w:val="left" w:pos="480"/>
          <w:tab w:val="right" w:leader="dot" w:pos="9628"/>
        </w:tabs>
        <w:rPr>
          <w:rFonts w:asciiTheme="minorHAnsi" w:eastAsiaTheme="minorEastAsia" w:hAnsiTheme="minorHAnsi" w:cstheme="minorBidi"/>
          <w:b w:val="0"/>
          <w:bCs w:val="0"/>
          <w:caps w:val="0"/>
          <w:noProof/>
          <w:sz w:val="22"/>
          <w:szCs w:val="22"/>
          <w:lang w:val="en-US" w:eastAsia="en-US"/>
        </w:rPr>
      </w:pPr>
      <w:hyperlink w:anchor="_Toc66307880" w:history="1">
        <w:r w:rsidR="00FF009A" w:rsidRPr="00F17F62">
          <w:rPr>
            <w:rStyle w:val="Hyperlink"/>
            <w:noProof/>
          </w:rPr>
          <w:t>3.</w:t>
        </w:r>
        <w:r w:rsidR="00FF009A">
          <w:rPr>
            <w:rFonts w:asciiTheme="minorHAnsi" w:eastAsiaTheme="minorEastAsia" w:hAnsiTheme="minorHAnsi" w:cstheme="minorBidi"/>
            <w:b w:val="0"/>
            <w:bCs w:val="0"/>
            <w:caps w:val="0"/>
            <w:noProof/>
            <w:sz w:val="22"/>
            <w:szCs w:val="22"/>
            <w:lang w:val="en-US" w:eastAsia="en-US"/>
          </w:rPr>
          <w:tab/>
        </w:r>
        <w:r w:rsidR="00FF009A" w:rsidRPr="00F17F62">
          <w:rPr>
            <w:rStyle w:val="Hyperlink"/>
            <w:noProof/>
          </w:rPr>
          <w:t>New System – Exam Taker</w:t>
        </w:r>
        <w:r w:rsidR="00FF009A">
          <w:rPr>
            <w:noProof/>
            <w:webHidden/>
          </w:rPr>
          <w:tab/>
        </w:r>
        <w:r w:rsidR="00FF009A">
          <w:rPr>
            <w:noProof/>
            <w:webHidden/>
          </w:rPr>
          <w:fldChar w:fldCharType="begin"/>
        </w:r>
        <w:r w:rsidR="00FF009A">
          <w:rPr>
            <w:noProof/>
            <w:webHidden/>
          </w:rPr>
          <w:instrText xml:space="preserve"> PAGEREF _Toc66307880 \h </w:instrText>
        </w:r>
        <w:r w:rsidR="00FF009A">
          <w:rPr>
            <w:noProof/>
            <w:webHidden/>
          </w:rPr>
        </w:r>
        <w:r w:rsidR="00FF009A">
          <w:rPr>
            <w:noProof/>
            <w:webHidden/>
          </w:rPr>
          <w:fldChar w:fldCharType="separate"/>
        </w:r>
        <w:r w:rsidR="00FF009A">
          <w:rPr>
            <w:noProof/>
            <w:webHidden/>
          </w:rPr>
          <w:t>5</w:t>
        </w:r>
        <w:r w:rsidR="00FF009A">
          <w:rPr>
            <w:noProof/>
            <w:webHidden/>
          </w:rPr>
          <w:fldChar w:fldCharType="end"/>
        </w:r>
      </w:hyperlink>
    </w:p>
    <w:p w14:paraId="12C1E73A" w14:textId="51E13DFF" w:rsidR="00FF009A" w:rsidRDefault="002D5C2D">
      <w:pPr>
        <w:pStyle w:val="TOC1"/>
        <w:tabs>
          <w:tab w:val="left" w:pos="480"/>
          <w:tab w:val="right" w:leader="dot" w:pos="9628"/>
        </w:tabs>
        <w:rPr>
          <w:rFonts w:asciiTheme="minorHAnsi" w:eastAsiaTheme="minorEastAsia" w:hAnsiTheme="minorHAnsi" w:cstheme="minorBidi"/>
          <w:b w:val="0"/>
          <w:bCs w:val="0"/>
          <w:caps w:val="0"/>
          <w:noProof/>
          <w:sz w:val="22"/>
          <w:szCs w:val="22"/>
          <w:lang w:val="en-US" w:eastAsia="en-US"/>
        </w:rPr>
      </w:pPr>
      <w:hyperlink w:anchor="_Toc66307881" w:history="1">
        <w:r w:rsidR="00FF009A" w:rsidRPr="00F17F62">
          <w:rPr>
            <w:rStyle w:val="Hyperlink"/>
            <w:noProof/>
          </w:rPr>
          <w:t>4.</w:t>
        </w:r>
        <w:r w:rsidR="00FF009A">
          <w:rPr>
            <w:rFonts w:asciiTheme="minorHAnsi" w:eastAsiaTheme="minorEastAsia" w:hAnsiTheme="minorHAnsi" w:cstheme="minorBidi"/>
            <w:b w:val="0"/>
            <w:bCs w:val="0"/>
            <w:caps w:val="0"/>
            <w:noProof/>
            <w:sz w:val="22"/>
            <w:szCs w:val="22"/>
            <w:lang w:val="en-US" w:eastAsia="en-US"/>
          </w:rPr>
          <w:tab/>
        </w:r>
        <w:r w:rsidR="00FF009A" w:rsidRPr="00F17F62">
          <w:rPr>
            <w:rStyle w:val="Hyperlink"/>
            <w:noProof/>
          </w:rPr>
          <w:t>New System – Admin</w:t>
        </w:r>
        <w:r w:rsidR="00FF009A">
          <w:rPr>
            <w:noProof/>
            <w:webHidden/>
          </w:rPr>
          <w:tab/>
        </w:r>
        <w:r w:rsidR="00FF009A">
          <w:rPr>
            <w:noProof/>
            <w:webHidden/>
          </w:rPr>
          <w:fldChar w:fldCharType="begin"/>
        </w:r>
        <w:r w:rsidR="00FF009A">
          <w:rPr>
            <w:noProof/>
            <w:webHidden/>
          </w:rPr>
          <w:instrText xml:space="preserve"> PAGEREF _Toc66307881 \h </w:instrText>
        </w:r>
        <w:r w:rsidR="00FF009A">
          <w:rPr>
            <w:noProof/>
            <w:webHidden/>
          </w:rPr>
        </w:r>
        <w:r w:rsidR="00FF009A">
          <w:rPr>
            <w:noProof/>
            <w:webHidden/>
          </w:rPr>
          <w:fldChar w:fldCharType="separate"/>
        </w:r>
        <w:r w:rsidR="00FF009A">
          <w:rPr>
            <w:noProof/>
            <w:webHidden/>
          </w:rPr>
          <w:t>6</w:t>
        </w:r>
        <w:r w:rsidR="00FF009A">
          <w:rPr>
            <w:noProof/>
            <w:webHidden/>
          </w:rPr>
          <w:fldChar w:fldCharType="end"/>
        </w:r>
      </w:hyperlink>
    </w:p>
    <w:p w14:paraId="33D04BA7" w14:textId="6559E770" w:rsidR="00FF009A" w:rsidRDefault="002D5C2D">
      <w:pPr>
        <w:pStyle w:val="TOC1"/>
        <w:tabs>
          <w:tab w:val="right" w:leader="dot" w:pos="9628"/>
        </w:tabs>
        <w:rPr>
          <w:rFonts w:asciiTheme="minorHAnsi" w:eastAsiaTheme="minorEastAsia" w:hAnsiTheme="minorHAnsi" w:cstheme="minorBidi"/>
          <w:b w:val="0"/>
          <w:bCs w:val="0"/>
          <w:caps w:val="0"/>
          <w:noProof/>
          <w:sz w:val="22"/>
          <w:szCs w:val="22"/>
          <w:lang w:val="en-US" w:eastAsia="en-US"/>
        </w:rPr>
      </w:pPr>
      <w:hyperlink w:anchor="_Toc66307882" w:history="1">
        <w:r w:rsidR="00FF009A" w:rsidRPr="00F17F62">
          <w:rPr>
            <w:rStyle w:val="Hyperlink"/>
            <w:noProof/>
            <w:lang w:val="en-US" w:eastAsia="en-US"/>
          </w:rPr>
          <w:t>References</w:t>
        </w:r>
        <w:r w:rsidR="00FF009A">
          <w:rPr>
            <w:noProof/>
            <w:webHidden/>
          </w:rPr>
          <w:tab/>
        </w:r>
        <w:r w:rsidR="00FF009A">
          <w:rPr>
            <w:noProof/>
            <w:webHidden/>
          </w:rPr>
          <w:fldChar w:fldCharType="begin"/>
        </w:r>
        <w:r w:rsidR="00FF009A">
          <w:rPr>
            <w:noProof/>
            <w:webHidden/>
          </w:rPr>
          <w:instrText xml:space="preserve"> PAGEREF _Toc66307882 \h </w:instrText>
        </w:r>
        <w:r w:rsidR="00FF009A">
          <w:rPr>
            <w:noProof/>
            <w:webHidden/>
          </w:rPr>
        </w:r>
        <w:r w:rsidR="00FF009A">
          <w:rPr>
            <w:noProof/>
            <w:webHidden/>
          </w:rPr>
          <w:fldChar w:fldCharType="separate"/>
        </w:r>
        <w:r w:rsidR="00FF009A">
          <w:rPr>
            <w:noProof/>
            <w:webHidden/>
          </w:rPr>
          <w:t>7</w:t>
        </w:r>
        <w:r w:rsidR="00FF009A">
          <w:rPr>
            <w:noProof/>
            <w:webHidden/>
          </w:rPr>
          <w:fldChar w:fldCharType="end"/>
        </w:r>
      </w:hyperlink>
    </w:p>
    <w:p w14:paraId="6FFD00F8" w14:textId="58F30641" w:rsidR="00F05435" w:rsidRDefault="005A1307">
      <w:r w:rsidRPr="0019240B">
        <w:fldChar w:fldCharType="end"/>
      </w:r>
    </w:p>
    <w:p w14:paraId="581B1BE9" w14:textId="77777777" w:rsidR="00F05435" w:rsidRDefault="00F05435"/>
    <w:p w14:paraId="230A9030" w14:textId="77777777" w:rsidR="00F66B7E" w:rsidRDefault="00F05435" w:rsidP="00F66B7E">
      <w:pPr>
        <w:rPr>
          <w:sz w:val="22"/>
          <w:szCs w:val="22"/>
        </w:rPr>
      </w:pPr>
      <w:r>
        <w:br w:type="page"/>
      </w:r>
    </w:p>
    <w:p w14:paraId="2B6B62FF" w14:textId="23046287" w:rsidR="00E85C8F" w:rsidRDefault="00E85C8F" w:rsidP="00E85C8F">
      <w:pPr>
        <w:pStyle w:val="Heading1"/>
      </w:pPr>
      <w:bookmarkStart w:id="0" w:name="_Toc66307877"/>
      <w:r w:rsidRPr="00E85C8F">
        <w:lastRenderedPageBreak/>
        <w:t>Introduction</w:t>
      </w:r>
      <w:bookmarkEnd w:id="0"/>
    </w:p>
    <w:p w14:paraId="7A4494A7" w14:textId="77777777" w:rsidR="00E85C8F" w:rsidRPr="00E85C8F" w:rsidRDefault="00E85C8F" w:rsidP="00E85C8F"/>
    <w:p w14:paraId="368801AF" w14:textId="3C27B04F" w:rsidR="00E85C8F" w:rsidRDefault="00E85C8F" w:rsidP="00E85C8F">
      <w:pPr>
        <w:rPr>
          <w:sz w:val="22"/>
          <w:szCs w:val="22"/>
        </w:rPr>
      </w:pPr>
      <w:r w:rsidRPr="007F36CC">
        <w:rPr>
          <w:sz w:val="22"/>
          <w:szCs w:val="22"/>
        </w:rPr>
        <w:t>Basic Assumptions:</w:t>
      </w:r>
    </w:p>
    <w:p w14:paraId="59A3AE06" w14:textId="77777777" w:rsidR="007F36CC" w:rsidRPr="007F36CC" w:rsidRDefault="007F36CC" w:rsidP="00E85C8F">
      <w:pPr>
        <w:rPr>
          <w:sz w:val="22"/>
          <w:szCs w:val="22"/>
        </w:rPr>
      </w:pPr>
    </w:p>
    <w:p w14:paraId="1AB5639A" w14:textId="2286C7BD" w:rsidR="00E85C8F" w:rsidRDefault="00E85C8F" w:rsidP="00E85C8F">
      <w:pPr>
        <w:rPr>
          <w:sz w:val="22"/>
          <w:szCs w:val="22"/>
        </w:rPr>
      </w:pPr>
      <w:r w:rsidRPr="007F36CC">
        <w:rPr>
          <w:sz w:val="22"/>
          <w:szCs w:val="22"/>
        </w:rPr>
        <w:t>•</w:t>
      </w:r>
      <w:r w:rsidRPr="007F36CC">
        <w:rPr>
          <w:sz w:val="22"/>
          <w:szCs w:val="22"/>
        </w:rPr>
        <w:tab/>
        <w:t>All test takers take the exam at the same time in a physical computer lab room.</w:t>
      </w:r>
    </w:p>
    <w:p w14:paraId="27A96957" w14:textId="77777777" w:rsidR="007F36CC" w:rsidRPr="007F36CC" w:rsidRDefault="007F36CC" w:rsidP="00E85C8F">
      <w:pPr>
        <w:rPr>
          <w:sz w:val="22"/>
          <w:szCs w:val="22"/>
        </w:rPr>
      </w:pPr>
    </w:p>
    <w:p w14:paraId="3BBADA4C" w14:textId="293AF39E" w:rsidR="00E85C8F" w:rsidRDefault="00E85C8F" w:rsidP="00E85C8F">
      <w:pPr>
        <w:rPr>
          <w:sz w:val="22"/>
          <w:szCs w:val="22"/>
        </w:rPr>
      </w:pPr>
      <w:r w:rsidRPr="007F36CC">
        <w:rPr>
          <w:sz w:val="22"/>
          <w:szCs w:val="22"/>
        </w:rPr>
        <w:t>•</w:t>
      </w:r>
      <w:r w:rsidRPr="007F36CC">
        <w:rPr>
          <w:sz w:val="22"/>
          <w:szCs w:val="22"/>
        </w:rPr>
        <w:tab/>
        <w:t xml:space="preserve">Any desktop software can be used for assessments (e.g. </w:t>
      </w:r>
      <w:proofErr w:type="spellStart"/>
      <w:r w:rsidRPr="007F36CC">
        <w:rPr>
          <w:sz w:val="22"/>
          <w:szCs w:val="22"/>
        </w:rPr>
        <w:t>Matlab</w:t>
      </w:r>
      <w:proofErr w:type="spellEnd"/>
      <w:r w:rsidRPr="007F36CC">
        <w:rPr>
          <w:sz w:val="22"/>
          <w:szCs w:val="22"/>
        </w:rPr>
        <w:t>, MS Excel etc).</w:t>
      </w:r>
    </w:p>
    <w:p w14:paraId="55A0B30A" w14:textId="77777777" w:rsidR="007F36CC" w:rsidRPr="007F36CC" w:rsidRDefault="007F36CC" w:rsidP="00E85C8F">
      <w:pPr>
        <w:rPr>
          <w:sz w:val="22"/>
          <w:szCs w:val="22"/>
        </w:rPr>
      </w:pPr>
    </w:p>
    <w:p w14:paraId="0A5556CD" w14:textId="11015AC8" w:rsidR="00E85C8F" w:rsidRDefault="00E85C8F" w:rsidP="00E85C8F">
      <w:pPr>
        <w:rPr>
          <w:sz w:val="22"/>
          <w:szCs w:val="22"/>
        </w:rPr>
      </w:pPr>
      <w:r w:rsidRPr="007F36CC">
        <w:rPr>
          <w:sz w:val="22"/>
          <w:szCs w:val="22"/>
        </w:rPr>
        <w:t>•</w:t>
      </w:r>
      <w:r w:rsidRPr="007F36CC">
        <w:rPr>
          <w:sz w:val="22"/>
          <w:szCs w:val="22"/>
        </w:rPr>
        <w:tab/>
        <w:t>Internet access and communication between test-taker devices should disabled when the exam starts.</w:t>
      </w:r>
    </w:p>
    <w:p w14:paraId="7C045D74" w14:textId="77777777" w:rsidR="007F36CC" w:rsidRPr="007F36CC" w:rsidRDefault="007F36CC" w:rsidP="00E85C8F">
      <w:pPr>
        <w:rPr>
          <w:sz w:val="22"/>
          <w:szCs w:val="22"/>
        </w:rPr>
      </w:pPr>
    </w:p>
    <w:p w14:paraId="06EFAB00" w14:textId="4E823130" w:rsidR="00E85C8F" w:rsidRDefault="00E85C8F" w:rsidP="00E85C8F">
      <w:pPr>
        <w:rPr>
          <w:sz w:val="22"/>
          <w:szCs w:val="22"/>
        </w:rPr>
      </w:pPr>
      <w:r w:rsidRPr="007F36CC">
        <w:rPr>
          <w:sz w:val="22"/>
          <w:szCs w:val="22"/>
        </w:rPr>
        <w:t>•</w:t>
      </w:r>
      <w:r w:rsidRPr="007F36CC">
        <w:rPr>
          <w:sz w:val="22"/>
          <w:szCs w:val="22"/>
        </w:rPr>
        <w:tab/>
        <w:t>Test taker should be able to save and upload the test results to a designated protected location during the exam only.</w:t>
      </w:r>
    </w:p>
    <w:p w14:paraId="73A5D6A0" w14:textId="77777777" w:rsidR="007F36CC" w:rsidRPr="007F36CC" w:rsidRDefault="007F36CC" w:rsidP="00E85C8F">
      <w:pPr>
        <w:rPr>
          <w:sz w:val="22"/>
          <w:szCs w:val="22"/>
        </w:rPr>
      </w:pPr>
    </w:p>
    <w:p w14:paraId="0C208E3B" w14:textId="4BA02E23" w:rsidR="00E85C8F" w:rsidRPr="007F36CC" w:rsidRDefault="00E85C8F" w:rsidP="00E85C8F">
      <w:pPr>
        <w:rPr>
          <w:sz w:val="22"/>
          <w:szCs w:val="22"/>
        </w:rPr>
      </w:pPr>
      <w:r w:rsidRPr="007F36CC">
        <w:rPr>
          <w:sz w:val="22"/>
          <w:szCs w:val="22"/>
        </w:rPr>
        <w:t>•</w:t>
      </w:r>
      <w:r w:rsidRPr="007F36CC">
        <w:rPr>
          <w:sz w:val="22"/>
          <w:szCs w:val="22"/>
        </w:rPr>
        <w:tab/>
        <w:t>Internet access and communication between test-taker devices should enabled when the exam ends.</w:t>
      </w:r>
    </w:p>
    <w:p w14:paraId="5B16C82F" w14:textId="77777777" w:rsidR="00E85C8F" w:rsidRPr="00E85C8F" w:rsidRDefault="00E85C8F" w:rsidP="00E85C8F"/>
    <w:p w14:paraId="296EB20C" w14:textId="51C19FE9" w:rsidR="00C51EAA" w:rsidRDefault="008D3832" w:rsidP="008D3832">
      <w:pPr>
        <w:pStyle w:val="Heading1"/>
        <w:numPr>
          <w:ilvl w:val="0"/>
          <w:numId w:val="49"/>
        </w:numPr>
        <w:rPr>
          <w:sz w:val="22"/>
          <w:szCs w:val="22"/>
        </w:rPr>
      </w:pPr>
      <w:bookmarkStart w:id="1" w:name="_Toc66307878"/>
      <w:r w:rsidRPr="008D3832">
        <w:t xml:space="preserve">Current </w:t>
      </w:r>
      <w:r>
        <w:t>S</w:t>
      </w:r>
      <w:r w:rsidRPr="008D3832">
        <w:t xml:space="preserve">ystem </w:t>
      </w:r>
      <w:r>
        <w:t>D</w:t>
      </w:r>
      <w:r w:rsidRPr="008D3832">
        <w:t>isadvantages</w:t>
      </w:r>
      <w:bookmarkEnd w:id="1"/>
    </w:p>
    <w:p w14:paraId="236BA8C9" w14:textId="77777777" w:rsidR="000F510F" w:rsidRDefault="000F510F" w:rsidP="007D00A1">
      <w:pPr>
        <w:autoSpaceDE w:val="0"/>
        <w:spacing w:after="240"/>
        <w:jc w:val="both"/>
        <w:rPr>
          <w:sz w:val="22"/>
          <w:szCs w:val="22"/>
        </w:rPr>
      </w:pPr>
      <w:bookmarkStart w:id="2" w:name="_Toc257316875"/>
    </w:p>
    <w:p w14:paraId="08577DF6" w14:textId="073F534F" w:rsidR="005E404E" w:rsidRPr="000F510F" w:rsidRDefault="00BF1E60" w:rsidP="007D00A1">
      <w:pPr>
        <w:autoSpaceDE w:val="0"/>
        <w:spacing w:after="240"/>
        <w:jc w:val="both"/>
        <w:rPr>
          <w:sz w:val="22"/>
          <w:szCs w:val="22"/>
        </w:rPr>
      </w:pPr>
      <w:r w:rsidRPr="000F510F">
        <w:rPr>
          <w:sz w:val="22"/>
          <w:szCs w:val="22"/>
        </w:rPr>
        <w:t>We have analysed both from examiners</w:t>
      </w:r>
      <w:r w:rsidR="000F510F" w:rsidRPr="000F510F">
        <w:rPr>
          <w:sz w:val="22"/>
          <w:szCs w:val="22"/>
        </w:rPr>
        <w:t>’</w:t>
      </w:r>
      <w:r w:rsidRPr="000F510F">
        <w:rPr>
          <w:sz w:val="22"/>
          <w:szCs w:val="22"/>
        </w:rPr>
        <w:t xml:space="preserve"> perspective and the exam takers</w:t>
      </w:r>
      <w:r w:rsidR="000F510F" w:rsidRPr="000F510F">
        <w:rPr>
          <w:sz w:val="22"/>
          <w:szCs w:val="22"/>
        </w:rPr>
        <w:t>’</w:t>
      </w:r>
      <w:r w:rsidRPr="000F510F">
        <w:rPr>
          <w:sz w:val="22"/>
          <w:szCs w:val="22"/>
        </w:rPr>
        <w:t xml:space="preserve"> perspective and </w:t>
      </w:r>
      <w:r w:rsidR="000F510F" w:rsidRPr="000F510F">
        <w:rPr>
          <w:sz w:val="22"/>
          <w:szCs w:val="22"/>
        </w:rPr>
        <w:t>defined the current system disadvantages as follows:</w:t>
      </w:r>
    </w:p>
    <w:p w14:paraId="09C04D36" w14:textId="661D9E12" w:rsidR="00FD6893" w:rsidRDefault="00FD6893" w:rsidP="007F0899">
      <w:pPr>
        <w:pStyle w:val="ListParagraph"/>
        <w:numPr>
          <w:ilvl w:val="0"/>
          <w:numId w:val="50"/>
        </w:numPr>
        <w:autoSpaceDE w:val="0"/>
        <w:spacing w:after="240"/>
        <w:jc w:val="both"/>
        <w:rPr>
          <w:sz w:val="22"/>
          <w:szCs w:val="22"/>
        </w:rPr>
      </w:pPr>
      <w:r>
        <w:rPr>
          <w:sz w:val="22"/>
          <w:szCs w:val="22"/>
        </w:rPr>
        <w:t>E</w:t>
      </w:r>
      <w:r w:rsidRPr="00FD6893">
        <w:rPr>
          <w:sz w:val="22"/>
          <w:szCs w:val="22"/>
        </w:rPr>
        <w:t>xaminers announce any updates, time or mistakes by communicating in the exam which is bothering</w:t>
      </w:r>
      <w:r>
        <w:rPr>
          <w:sz w:val="22"/>
          <w:szCs w:val="22"/>
        </w:rPr>
        <w:t>.</w:t>
      </w:r>
    </w:p>
    <w:p w14:paraId="1945F4EE" w14:textId="7B4D4B27" w:rsidR="00FD6893" w:rsidRDefault="00FD6893" w:rsidP="007F0899">
      <w:pPr>
        <w:pStyle w:val="ListParagraph"/>
        <w:numPr>
          <w:ilvl w:val="0"/>
          <w:numId w:val="50"/>
        </w:numPr>
        <w:autoSpaceDE w:val="0"/>
        <w:spacing w:after="240"/>
        <w:jc w:val="both"/>
        <w:rPr>
          <w:sz w:val="22"/>
          <w:szCs w:val="22"/>
        </w:rPr>
      </w:pPr>
      <w:r>
        <w:rPr>
          <w:sz w:val="22"/>
          <w:szCs w:val="22"/>
        </w:rPr>
        <w:t>S</w:t>
      </w:r>
      <w:r w:rsidRPr="00FD6893">
        <w:rPr>
          <w:sz w:val="22"/>
          <w:szCs w:val="22"/>
        </w:rPr>
        <w:t>tudents want help by raising hand or shouting to examiner which is distracting</w:t>
      </w:r>
      <w:r>
        <w:rPr>
          <w:sz w:val="22"/>
          <w:szCs w:val="22"/>
        </w:rPr>
        <w:t>.</w:t>
      </w:r>
    </w:p>
    <w:p w14:paraId="2DE55E21" w14:textId="37566DD5" w:rsidR="00E76155" w:rsidRPr="007F0899" w:rsidRDefault="005E404E" w:rsidP="007F0899">
      <w:pPr>
        <w:pStyle w:val="ListParagraph"/>
        <w:numPr>
          <w:ilvl w:val="0"/>
          <w:numId w:val="50"/>
        </w:numPr>
        <w:autoSpaceDE w:val="0"/>
        <w:spacing w:after="240"/>
        <w:jc w:val="both"/>
        <w:rPr>
          <w:sz w:val="22"/>
          <w:szCs w:val="22"/>
        </w:rPr>
      </w:pPr>
      <w:r w:rsidRPr="007F0899">
        <w:rPr>
          <w:sz w:val="22"/>
          <w:szCs w:val="22"/>
        </w:rPr>
        <w:t>Disconnecting the internet is done manually this process is confusing to some examiners who are not familiar with the operation.</w:t>
      </w:r>
    </w:p>
    <w:bookmarkEnd w:id="2"/>
    <w:p w14:paraId="5B632753" w14:textId="28B65550" w:rsidR="006E6F9F" w:rsidRPr="007F0899" w:rsidRDefault="005E404E" w:rsidP="007F0899">
      <w:pPr>
        <w:pStyle w:val="ListParagraph"/>
        <w:numPr>
          <w:ilvl w:val="0"/>
          <w:numId w:val="50"/>
        </w:numPr>
        <w:jc w:val="both"/>
        <w:rPr>
          <w:sz w:val="22"/>
          <w:szCs w:val="22"/>
        </w:rPr>
      </w:pPr>
      <w:r w:rsidRPr="007F0899">
        <w:rPr>
          <w:sz w:val="22"/>
          <w:szCs w:val="22"/>
        </w:rPr>
        <w:t>Internal network can not be disconnected, which results in security flaws such as; examiners can reach course content from the KUBlackBoard and may download some material from their university mail account.</w:t>
      </w:r>
    </w:p>
    <w:p w14:paraId="3C5F2CD7" w14:textId="1F7046C9" w:rsidR="005E404E" w:rsidRPr="007F0899" w:rsidRDefault="005E404E" w:rsidP="006E6F9F">
      <w:pPr>
        <w:jc w:val="both"/>
        <w:rPr>
          <w:sz w:val="22"/>
          <w:szCs w:val="22"/>
        </w:rPr>
      </w:pPr>
    </w:p>
    <w:p w14:paraId="05E8942A" w14:textId="07277C04" w:rsidR="008E7BD8" w:rsidRPr="007F0899" w:rsidRDefault="007F0899" w:rsidP="007F0899">
      <w:pPr>
        <w:pStyle w:val="ListParagraph"/>
        <w:numPr>
          <w:ilvl w:val="0"/>
          <w:numId w:val="50"/>
        </w:numPr>
        <w:jc w:val="both"/>
        <w:rPr>
          <w:sz w:val="22"/>
          <w:szCs w:val="22"/>
        </w:rPr>
      </w:pPr>
      <w:r w:rsidRPr="007F0899">
        <w:rPr>
          <w:sz w:val="22"/>
          <w:szCs w:val="22"/>
        </w:rPr>
        <w:t>It is not possible to conduct an internet enabled exam while banning some sites that the exam takers may reach the solutions of the exam.</w:t>
      </w:r>
    </w:p>
    <w:p w14:paraId="10CD6046" w14:textId="31F32776" w:rsidR="007F0899" w:rsidRPr="007F0899" w:rsidRDefault="007F0899" w:rsidP="006E6F9F">
      <w:pPr>
        <w:jc w:val="both"/>
        <w:rPr>
          <w:sz w:val="22"/>
          <w:szCs w:val="22"/>
        </w:rPr>
      </w:pPr>
    </w:p>
    <w:p w14:paraId="583D9F06" w14:textId="28F3FB5C" w:rsidR="007F0899" w:rsidRPr="007F0899" w:rsidRDefault="007F0899" w:rsidP="007F0899">
      <w:pPr>
        <w:pStyle w:val="ListParagraph"/>
        <w:numPr>
          <w:ilvl w:val="0"/>
          <w:numId w:val="50"/>
        </w:numPr>
        <w:jc w:val="both"/>
        <w:rPr>
          <w:sz w:val="22"/>
          <w:szCs w:val="22"/>
        </w:rPr>
      </w:pPr>
      <w:r w:rsidRPr="007F0899">
        <w:rPr>
          <w:sz w:val="22"/>
          <w:szCs w:val="22"/>
        </w:rPr>
        <w:t>Students are making a line in front of examiner’s computer and checking whether their projects are submitted or not.</w:t>
      </w:r>
    </w:p>
    <w:p w14:paraId="32FEC72C" w14:textId="732BB926" w:rsidR="007F0899" w:rsidRPr="007F0899" w:rsidRDefault="007F0899" w:rsidP="006E6F9F">
      <w:pPr>
        <w:jc w:val="both"/>
        <w:rPr>
          <w:sz w:val="22"/>
          <w:szCs w:val="22"/>
        </w:rPr>
      </w:pPr>
    </w:p>
    <w:p w14:paraId="6F6AE2A9" w14:textId="53F106A3" w:rsidR="007F0899" w:rsidRPr="007F0899" w:rsidRDefault="007F0899" w:rsidP="007F0899">
      <w:pPr>
        <w:pStyle w:val="ListParagraph"/>
        <w:numPr>
          <w:ilvl w:val="0"/>
          <w:numId w:val="50"/>
        </w:numPr>
        <w:jc w:val="both"/>
        <w:rPr>
          <w:sz w:val="22"/>
          <w:szCs w:val="22"/>
        </w:rPr>
      </w:pPr>
      <w:r w:rsidRPr="007F0899">
        <w:rPr>
          <w:sz w:val="22"/>
          <w:szCs w:val="22"/>
        </w:rPr>
        <w:t>Exam-takers are uploading whole project and thinks that examiners or assistants will extract the necessary parts and they will only be graded from that part. However, by sending the whole work, exam-takers get less grades.</w:t>
      </w:r>
    </w:p>
    <w:p w14:paraId="60988982" w14:textId="77777777" w:rsidR="007F0899" w:rsidRDefault="007F0899" w:rsidP="006E6F9F">
      <w:pPr>
        <w:jc w:val="both"/>
        <w:rPr>
          <w:sz w:val="22"/>
          <w:szCs w:val="22"/>
        </w:rPr>
      </w:pPr>
    </w:p>
    <w:p w14:paraId="2A102914" w14:textId="5F492202" w:rsidR="007F0899" w:rsidRDefault="007F0899" w:rsidP="007F0899">
      <w:pPr>
        <w:pStyle w:val="ListParagraph"/>
        <w:numPr>
          <w:ilvl w:val="0"/>
          <w:numId w:val="50"/>
        </w:numPr>
        <w:jc w:val="both"/>
        <w:rPr>
          <w:sz w:val="22"/>
          <w:szCs w:val="22"/>
        </w:rPr>
      </w:pPr>
      <w:r w:rsidRPr="007F0899">
        <w:rPr>
          <w:sz w:val="22"/>
          <w:szCs w:val="22"/>
        </w:rPr>
        <w:t>Exam takers may make a usb delivery between their friends.</w:t>
      </w:r>
    </w:p>
    <w:p w14:paraId="126BA5D0" w14:textId="77777777" w:rsidR="00FD6893" w:rsidRPr="00FD6893" w:rsidRDefault="00FD6893" w:rsidP="00FD6893">
      <w:pPr>
        <w:pStyle w:val="ListParagraph"/>
        <w:rPr>
          <w:sz w:val="22"/>
          <w:szCs w:val="22"/>
        </w:rPr>
      </w:pPr>
    </w:p>
    <w:p w14:paraId="13AA96E6" w14:textId="2A468F2E" w:rsidR="00FD6893" w:rsidRDefault="00FD6893" w:rsidP="007F0899">
      <w:pPr>
        <w:pStyle w:val="ListParagraph"/>
        <w:numPr>
          <w:ilvl w:val="0"/>
          <w:numId w:val="50"/>
        </w:numPr>
        <w:jc w:val="both"/>
        <w:rPr>
          <w:sz w:val="22"/>
          <w:szCs w:val="22"/>
        </w:rPr>
      </w:pPr>
      <w:r>
        <w:rPr>
          <w:sz w:val="22"/>
          <w:szCs w:val="22"/>
        </w:rPr>
        <w:t>Examiner</w:t>
      </w:r>
      <w:r w:rsidRPr="00FD6893">
        <w:rPr>
          <w:sz w:val="22"/>
          <w:szCs w:val="22"/>
        </w:rPr>
        <w:t xml:space="preserve"> warns a</w:t>
      </w:r>
      <w:r>
        <w:rPr>
          <w:sz w:val="22"/>
          <w:szCs w:val="22"/>
        </w:rPr>
        <w:t xml:space="preserve">n exam taker </w:t>
      </w:r>
      <w:r w:rsidRPr="00FD6893">
        <w:rPr>
          <w:sz w:val="22"/>
          <w:szCs w:val="22"/>
        </w:rPr>
        <w:t>in front of whole department which is humiliating</w:t>
      </w:r>
      <w:r>
        <w:rPr>
          <w:sz w:val="22"/>
          <w:szCs w:val="22"/>
        </w:rPr>
        <w:t>.</w:t>
      </w:r>
    </w:p>
    <w:p w14:paraId="60B3FF04" w14:textId="77777777" w:rsidR="007F0899" w:rsidRPr="007F0899" w:rsidRDefault="007F0899" w:rsidP="007F0899">
      <w:pPr>
        <w:pStyle w:val="ListParagraph"/>
        <w:rPr>
          <w:sz w:val="22"/>
          <w:szCs w:val="22"/>
        </w:rPr>
      </w:pPr>
    </w:p>
    <w:p w14:paraId="4ADB78BE" w14:textId="629E2604" w:rsidR="007F0899" w:rsidRDefault="007F0899" w:rsidP="007F0899">
      <w:pPr>
        <w:pStyle w:val="ListParagraph"/>
        <w:numPr>
          <w:ilvl w:val="0"/>
          <w:numId w:val="50"/>
        </w:numPr>
        <w:jc w:val="both"/>
        <w:rPr>
          <w:sz w:val="22"/>
          <w:szCs w:val="22"/>
        </w:rPr>
      </w:pPr>
      <w:r>
        <w:rPr>
          <w:sz w:val="22"/>
          <w:szCs w:val="22"/>
        </w:rPr>
        <w:t>During the exam t</w:t>
      </w:r>
      <w:r w:rsidRPr="007F0899">
        <w:rPr>
          <w:sz w:val="22"/>
          <w:szCs w:val="22"/>
        </w:rPr>
        <w:t>eachers are showing how much time left on the school board by manually writing on the class board and only changing it when limited time has left like 5min, 15min, 30 min and they are announcing to whole class by shouting which is so distracting.</w:t>
      </w:r>
    </w:p>
    <w:p w14:paraId="7A26B651" w14:textId="77777777" w:rsidR="007F0899" w:rsidRPr="007F0899" w:rsidRDefault="007F0899" w:rsidP="007F0899">
      <w:pPr>
        <w:pStyle w:val="ListParagraph"/>
        <w:rPr>
          <w:sz w:val="22"/>
          <w:szCs w:val="22"/>
        </w:rPr>
      </w:pPr>
    </w:p>
    <w:p w14:paraId="68254DCE" w14:textId="0083F38C" w:rsidR="007F0899" w:rsidRDefault="00FD6893" w:rsidP="007F0899">
      <w:pPr>
        <w:pStyle w:val="ListParagraph"/>
        <w:numPr>
          <w:ilvl w:val="0"/>
          <w:numId w:val="50"/>
        </w:numPr>
        <w:jc w:val="both"/>
        <w:rPr>
          <w:sz w:val="22"/>
          <w:szCs w:val="22"/>
        </w:rPr>
      </w:pPr>
      <w:r w:rsidRPr="00FD6893">
        <w:rPr>
          <w:sz w:val="22"/>
          <w:szCs w:val="22"/>
        </w:rPr>
        <w:t>Because of the exam time stress, exam-takers are uploading whole project and thinks that examiners or assistants will extract the necessary parts and they will only be graded from that part. However, by sending the whole work, exam-takers get less grades.</w:t>
      </w:r>
    </w:p>
    <w:p w14:paraId="173B9E1F" w14:textId="77777777" w:rsidR="00BF1E60" w:rsidRPr="00BF1E60" w:rsidRDefault="00BF1E60" w:rsidP="00BF1E60">
      <w:pPr>
        <w:pStyle w:val="ListParagraph"/>
        <w:rPr>
          <w:sz w:val="22"/>
          <w:szCs w:val="22"/>
        </w:rPr>
      </w:pPr>
    </w:p>
    <w:p w14:paraId="6123031F" w14:textId="7C041947" w:rsidR="00BF1E60" w:rsidRDefault="00BF1E60" w:rsidP="007F0899">
      <w:pPr>
        <w:pStyle w:val="ListParagraph"/>
        <w:numPr>
          <w:ilvl w:val="0"/>
          <w:numId w:val="50"/>
        </w:numPr>
        <w:jc w:val="both"/>
        <w:rPr>
          <w:sz w:val="22"/>
          <w:szCs w:val="22"/>
        </w:rPr>
      </w:pPr>
      <w:r>
        <w:rPr>
          <w:sz w:val="22"/>
          <w:szCs w:val="22"/>
        </w:rPr>
        <w:lastRenderedPageBreak/>
        <w:t xml:space="preserve">If an </w:t>
      </w:r>
      <w:proofErr w:type="gramStart"/>
      <w:r>
        <w:rPr>
          <w:sz w:val="22"/>
          <w:szCs w:val="22"/>
        </w:rPr>
        <w:t>exam takers PC shutdowns</w:t>
      </w:r>
      <w:proofErr w:type="gramEnd"/>
      <w:r>
        <w:rPr>
          <w:sz w:val="22"/>
          <w:szCs w:val="22"/>
        </w:rPr>
        <w:t xml:space="preserve"> unexpectedly, the exam taker has to communicate with the examiner, but sometimes the examiner would not recognize the exam taker. This will result as a time loss for the exam taker. </w:t>
      </w:r>
    </w:p>
    <w:p w14:paraId="312C5EF0" w14:textId="77777777" w:rsidR="000F510F" w:rsidRPr="000F510F" w:rsidRDefault="000F510F" w:rsidP="000F510F">
      <w:pPr>
        <w:pStyle w:val="ListParagraph"/>
        <w:rPr>
          <w:sz w:val="22"/>
          <w:szCs w:val="22"/>
        </w:rPr>
      </w:pPr>
    </w:p>
    <w:p w14:paraId="444ABAA5" w14:textId="4CA0FFC2" w:rsidR="000F510F" w:rsidRDefault="000F510F" w:rsidP="007F0899">
      <w:pPr>
        <w:pStyle w:val="ListParagraph"/>
        <w:numPr>
          <w:ilvl w:val="0"/>
          <w:numId w:val="50"/>
        </w:numPr>
        <w:jc w:val="both"/>
        <w:rPr>
          <w:sz w:val="22"/>
          <w:szCs w:val="22"/>
        </w:rPr>
      </w:pPr>
      <w:r>
        <w:rPr>
          <w:sz w:val="22"/>
          <w:szCs w:val="22"/>
        </w:rPr>
        <w:t>Examiner is uploading the exam to the class folder which is hard to find between all the other class folders. The class folder list is very crowded, so it is hard to find the exams class folder. This situation may cause the exam taker to upload the exam to a wrong folder.</w:t>
      </w:r>
    </w:p>
    <w:p w14:paraId="1B5DF8B2" w14:textId="77777777" w:rsidR="00FD6893" w:rsidRPr="00FD6893" w:rsidRDefault="00FD6893" w:rsidP="00FD6893">
      <w:pPr>
        <w:pStyle w:val="ListParagraph"/>
        <w:rPr>
          <w:sz w:val="22"/>
          <w:szCs w:val="22"/>
        </w:rPr>
      </w:pPr>
    </w:p>
    <w:p w14:paraId="2394B7DA" w14:textId="77777777" w:rsidR="00FD6893" w:rsidRPr="007F0899" w:rsidRDefault="00FD6893" w:rsidP="00FD6893">
      <w:pPr>
        <w:pStyle w:val="ListParagraph"/>
        <w:jc w:val="both"/>
        <w:rPr>
          <w:sz w:val="22"/>
          <w:szCs w:val="22"/>
        </w:rPr>
      </w:pPr>
    </w:p>
    <w:p w14:paraId="6B468758" w14:textId="7436EB80" w:rsidR="008D3832" w:rsidRDefault="008D3832" w:rsidP="008D3832">
      <w:pPr>
        <w:pStyle w:val="Heading1"/>
        <w:numPr>
          <w:ilvl w:val="0"/>
          <w:numId w:val="49"/>
        </w:numPr>
      </w:pPr>
      <w:bookmarkStart w:id="3" w:name="_Toc66307879"/>
      <w:r>
        <w:t>N</w:t>
      </w:r>
      <w:r w:rsidRPr="008D3832">
        <w:t xml:space="preserve">ew </w:t>
      </w:r>
      <w:r>
        <w:t>S</w:t>
      </w:r>
      <w:r w:rsidRPr="008D3832">
        <w:t>ystem – Examiner</w:t>
      </w:r>
      <w:bookmarkEnd w:id="3"/>
    </w:p>
    <w:p w14:paraId="7293829A" w14:textId="2006375F" w:rsidR="008D3832" w:rsidRDefault="008D3832" w:rsidP="006E6F9F">
      <w:pPr>
        <w:jc w:val="both"/>
        <w:rPr>
          <w:sz w:val="22"/>
          <w:szCs w:val="22"/>
        </w:rPr>
      </w:pPr>
    </w:p>
    <w:p w14:paraId="298700DE" w14:textId="5AF7F5BF" w:rsidR="008D3832" w:rsidRDefault="008D3832" w:rsidP="006E6F9F">
      <w:pPr>
        <w:jc w:val="both"/>
        <w:rPr>
          <w:sz w:val="22"/>
          <w:szCs w:val="22"/>
        </w:rPr>
      </w:pPr>
    </w:p>
    <w:p w14:paraId="7A9FF9D0" w14:textId="0A5CE603" w:rsidR="00C33543" w:rsidRDefault="00C33543" w:rsidP="006162B0">
      <w:pPr>
        <w:pStyle w:val="ListParagraph"/>
        <w:numPr>
          <w:ilvl w:val="0"/>
          <w:numId w:val="51"/>
        </w:numPr>
        <w:jc w:val="both"/>
        <w:rPr>
          <w:sz w:val="22"/>
          <w:szCs w:val="22"/>
        </w:rPr>
      </w:pPr>
      <w:r w:rsidRPr="006162B0">
        <w:rPr>
          <w:sz w:val="22"/>
          <w:szCs w:val="22"/>
        </w:rPr>
        <w:t>Exam content should be uploaded by the examiner into the program easily.</w:t>
      </w:r>
    </w:p>
    <w:p w14:paraId="28F0A582" w14:textId="77777777" w:rsidR="006162B0" w:rsidRPr="006162B0" w:rsidRDefault="006162B0" w:rsidP="006162B0">
      <w:pPr>
        <w:pStyle w:val="ListParagraph"/>
        <w:jc w:val="both"/>
        <w:rPr>
          <w:sz w:val="22"/>
          <w:szCs w:val="22"/>
        </w:rPr>
      </w:pPr>
    </w:p>
    <w:p w14:paraId="7C7B46A0" w14:textId="621D5111" w:rsidR="00C33543" w:rsidRDefault="00C33543" w:rsidP="006162B0">
      <w:pPr>
        <w:pStyle w:val="ListParagraph"/>
        <w:numPr>
          <w:ilvl w:val="0"/>
          <w:numId w:val="51"/>
        </w:numPr>
        <w:jc w:val="both"/>
        <w:rPr>
          <w:sz w:val="22"/>
          <w:szCs w:val="22"/>
        </w:rPr>
      </w:pPr>
      <w:r w:rsidRPr="006162B0">
        <w:rPr>
          <w:sz w:val="22"/>
          <w:szCs w:val="22"/>
        </w:rPr>
        <w:t>The examiner should be able to send the exam content to the exam takers when the content is ready.</w:t>
      </w:r>
    </w:p>
    <w:p w14:paraId="5907CAAE" w14:textId="77777777" w:rsidR="001D2F7C" w:rsidRPr="001D2F7C" w:rsidRDefault="001D2F7C" w:rsidP="001D2F7C">
      <w:pPr>
        <w:pStyle w:val="ListParagraph"/>
        <w:rPr>
          <w:sz w:val="22"/>
          <w:szCs w:val="22"/>
        </w:rPr>
      </w:pPr>
    </w:p>
    <w:p w14:paraId="19BBE9DF" w14:textId="07D793CA" w:rsidR="001D2F7C" w:rsidRDefault="001D2F7C" w:rsidP="006162B0">
      <w:pPr>
        <w:pStyle w:val="ListParagraph"/>
        <w:numPr>
          <w:ilvl w:val="0"/>
          <w:numId w:val="51"/>
        </w:numPr>
        <w:jc w:val="both"/>
        <w:rPr>
          <w:sz w:val="22"/>
          <w:szCs w:val="22"/>
        </w:rPr>
      </w:pPr>
      <w:r>
        <w:rPr>
          <w:sz w:val="22"/>
          <w:szCs w:val="22"/>
        </w:rPr>
        <w:t xml:space="preserve">The examiner should be able to see </w:t>
      </w:r>
      <w:r w:rsidR="00E85C8F">
        <w:rPr>
          <w:sz w:val="22"/>
          <w:szCs w:val="22"/>
        </w:rPr>
        <w:t>each</w:t>
      </w:r>
      <w:r>
        <w:rPr>
          <w:sz w:val="22"/>
          <w:szCs w:val="22"/>
        </w:rPr>
        <w:t xml:space="preserve"> computers IP address</w:t>
      </w:r>
      <w:r w:rsidR="00E85C8F">
        <w:rPr>
          <w:sz w:val="22"/>
          <w:szCs w:val="22"/>
        </w:rPr>
        <w:t xml:space="preserve"> and</w:t>
      </w:r>
      <w:r>
        <w:rPr>
          <w:sz w:val="22"/>
          <w:szCs w:val="22"/>
        </w:rPr>
        <w:t xml:space="preserve"> th</w:t>
      </w:r>
      <w:r w:rsidR="00E85C8F">
        <w:rPr>
          <w:sz w:val="22"/>
          <w:szCs w:val="22"/>
        </w:rPr>
        <w:t>e name of the exam takers who are in logged in the computer.</w:t>
      </w:r>
    </w:p>
    <w:p w14:paraId="5671D775" w14:textId="77777777" w:rsidR="00E85C8F" w:rsidRPr="00E85C8F" w:rsidRDefault="00E85C8F" w:rsidP="00E85C8F">
      <w:pPr>
        <w:pStyle w:val="ListParagraph"/>
        <w:rPr>
          <w:sz w:val="22"/>
          <w:szCs w:val="22"/>
        </w:rPr>
      </w:pPr>
    </w:p>
    <w:p w14:paraId="59E4B84C" w14:textId="24B011B5" w:rsidR="006162B0" w:rsidRPr="006162B0" w:rsidRDefault="00C33543" w:rsidP="006162B0">
      <w:pPr>
        <w:pStyle w:val="ListParagraph"/>
        <w:numPr>
          <w:ilvl w:val="0"/>
          <w:numId w:val="51"/>
        </w:numPr>
        <w:jc w:val="both"/>
        <w:rPr>
          <w:sz w:val="22"/>
          <w:szCs w:val="22"/>
        </w:rPr>
      </w:pPr>
      <w:r w:rsidRPr="006162B0">
        <w:rPr>
          <w:sz w:val="22"/>
          <w:szCs w:val="22"/>
        </w:rPr>
        <w:t xml:space="preserve">The examiner should be able to </w:t>
      </w:r>
      <w:r w:rsidR="006162B0">
        <w:rPr>
          <w:sz w:val="22"/>
          <w:szCs w:val="22"/>
        </w:rPr>
        <w:t xml:space="preserve">choose </w:t>
      </w:r>
      <w:r w:rsidR="006162B0" w:rsidRPr="006162B0">
        <w:rPr>
          <w:sz w:val="22"/>
          <w:szCs w:val="22"/>
        </w:rPr>
        <w:t>type of files an exam taker can submit</w:t>
      </w:r>
      <w:r w:rsidR="006162B0">
        <w:rPr>
          <w:sz w:val="22"/>
          <w:szCs w:val="22"/>
        </w:rPr>
        <w:t>. Examiner will control the submission directory.</w:t>
      </w:r>
    </w:p>
    <w:p w14:paraId="3190B72B" w14:textId="77777777" w:rsidR="006162B0" w:rsidRPr="006162B0" w:rsidRDefault="006162B0" w:rsidP="006162B0">
      <w:pPr>
        <w:jc w:val="both"/>
        <w:rPr>
          <w:sz w:val="22"/>
          <w:szCs w:val="22"/>
        </w:rPr>
      </w:pPr>
    </w:p>
    <w:p w14:paraId="0F020F66" w14:textId="2A35A9BE" w:rsidR="006162B0" w:rsidRDefault="006162B0" w:rsidP="006162B0">
      <w:pPr>
        <w:pStyle w:val="ListParagraph"/>
        <w:numPr>
          <w:ilvl w:val="0"/>
          <w:numId w:val="51"/>
        </w:numPr>
        <w:jc w:val="both"/>
        <w:rPr>
          <w:sz w:val="22"/>
          <w:szCs w:val="22"/>
        </w:rPr>
      </w:pPr>
      <w:r w:rsidRPr="006162B0">
        <w:rPr>
          <w:sz w:val="22"/>
          <w:szCs w:val="22"/>
        </w:rPr>
        <w:t>Examiners should monitor</w:t>
      </w:r>
      <w:r w:rsidR="00C33543" w:rsidRPr="006162B0">
        <w:rPr>
          <w:sz w:val="22"/>
          <w:szCs w:val="22"/>
        </w:rPr>
        <w:t xml:space="preserve"> whether exam-takers are connected to main computer</w:t>
      </w:r>
      <w:r w:rsidRPr="006162B0">
        <w:rPr>
          <w:sz w:val="22"/>
          <w:szCs w:val="22"/>
        </w:rPr>
        <w:t xml:space="preserve"> or not.</w:t>
      </w:r>
    </w:p>
    <w:p w14:paraId="67BD96BE" w14:textId="77777777" w:rsidR="006162B0" w:rsidRPr="006162B0" w:rsidRDefault="006162B0" w:rsidP="006162B0">
      <w:pPr>
        <w:jc w:val="both"/>
        <w:rPr>
          <w:sz w:val="22"/>
          <w:szCs w:val="22"/>
        </w:rPr>
      </w:pPr>
    </w:p>
    <w:p w14:paraId="0C44DB14" w14:textId="3A592F1B" w:rsidR="006162B0" w:rsidRDefault="006162B0" w:rsidP="006162B0">
      <w:pPr>
        <w:pStyle w:val="ListParagraph"/>
        <w:numPr>
          <w:ilvl w:val="0"/>
          <w:numId w:val="51"/>
        </w:numPr>
        <w:jc w:val="both"/>
        <w:rPr>
          <w:sz w:val="22"/>
          <w:szCs w:val="22"/>
        </w:rPr>
      </w:pPr>
      <w:r w:rsidRPr="006162B0">
        <w:rPr>
          <w:sz w:val="22"/>
          <w:szCs w:val="22"/>
        </w:rPr>
        <w:t>Examiner should be able to c</w:t>
      </w:r>
      <w:r w:rsidR="00C33543" w:rsidRPr="006162B0">
        <w:rPr>
          <w:sz w:val="22"/>
          <w:szCs w:val="22"/>
        </w:rPr>
        <w:t>ancel usb usage</w:t>
      </w:r>
      <w:r w:rsidRPr="006162B0">
        <w:rPr>
          <w:sz w:val="22"/>
          <w:szCs w:val="22"/>
        </w:rPr>
        <w:t>.</w:t>
      </w:r>
    </w:p>
    <w:p w14:paraId="0A70E34C" w14:textId="77777777" w:rsidR="006162B0" w:rsidRPr="006162B0" w:rsidRDefault="006162B0" w:rsidP="006162B0">
      <w:pPr>
        <w:jc w:val="both"/>
        <w:rPr>
          <w:sz w:val="22"/>
          <w:szCs w:val="22"/>
        </w:rPr>
      </w:pPr>
    </w:p>
    <w:p w14:paraId="7450E290" w14:textId="715281B3" w:rsidR="00C33543" w:rsidRDefault="006162B0" w:rsidP="006162B0">
      <w:pPr>
        <w:pStyle w:val="ListParagraph"/>
        <w:numPr>
          <w:ilvl w:val="0"/>
          <w:numId w:val="51"/>
        </w:numPr>
        <w:jc w:val="both"/>
        <w:rPr>
          <w:sz w:val="22"/>
          <w:szCs w:val="22"/>
        </w:rPr>
      </w:pPr>
      <w:r w:rsidRPr="006162B0">
        <w:rPr>
          <w:sz w:val="22"/>
          <w:szCs w:val="22"/>
        </w:rPr>
        <w:t xml:space="preserve">Examiners should be able to </w:t>
      </w:r>
      <w:r w:rsidR="00C33543" w:rsidRPr="006162B0">
        <w:rPr>
          <w:sz w:val="22"/>
          <w:szCs w:val="22"/>
        </w:rPr>
        <w:t xml:space="preserve">restrict the use of internal and external sites. </w:t>
      </w:r>
      <w:r w:rsidRPr="006162B0">
        <w:rPr>
          <w:sz w:val="22"/>
          <w:szCs w:val="22"/>
        </w:rPr>
        <w:t>By entering a list of inaccessible sites.</w:t>
      </w:r>
    </w:p>
    <w:p w14:paraId="0546B554" w14:textId="77777777" w:rsidR="006162B0" w:rsidRPr="006162B0" w:rsidRDefault="006162B0" w:rsidP="006162B0">
      <w:pPr>
        <w:jc w:val="both"/>
        <w:rPr>
          <w:sz w:val="22"/>
          <w:szCs w:val="22"/>
        </w:rPr>
      </w:pPr>
    </w:p>
    <w:p w14:paraId="759B99FE" w14:textId="17AD42FC" w:rsidR="008D3832" w:rsidRDefault="00C33543" w:rsidP="006162B0">
      <w:pPr>
        <w:pStyle w:val="ListParagraph"/>
        <w:numPr>
          <w:ilvl w:val="0"/>
          <w:numId w:val="51"/>
        </w:numPr>
        <w:jc w:val="both"/>
        <w:rPr>
          <w:sz w:val="22"/>
          <w:szCs w:val="22"/>
        </w:rPr>
      </w:pPr>
      <w:r w:rsidRPr="006162B0">
        <w:rPr>
          <w:sz w:val="22"/>
          <w:szCs w:val="22"/>
        </w:rPr>
        <w:t>The examiners should be able to communicate with exam-takers from public and private message box.</w:t>
      </w:r>
    </w:p>
    <w:p w14:paraId="6CEF6B2D" w14:textId="77777777" w:rsidR="006162B0" w:rsidRPr="006162B0" w:rsidRDefault="006162B0" w:rsidP="006162B0">
      <w:pPr>
        <w:jc w:val="both"/>
        <w:rPr>
          <w:sz w:val="22"/>
          <w:szCs w:val="22"/>
        </w:rPr>
      </w:pPr>
    </w:p>
    <w:p w14:paraId="0A2647EF" w14:textId="5D030761" w:rsidR="00C33543" w:rsidRDefault="00C33543" w:rsidP="006162B0">
      <w:pPr>
        <w:pStyle w:val="ListParagraph"/>
        <w:numPr>
          <w:ilvl w:val="0"/>
          <w:numId w:val="51"/>
        </w:numPr>
        <w:jc w:val="both"/>
        <w:rPr>
          <w:sz w:val="22"/>
          <w:szCs w:val="22"/>
        </w:rPr>
      </w:pPr>
      <w:r w:rsidRPr="006162B0">
        <w:rPr>
          <w:sz w:val="22"/>
          <w:szCs w:val="22"/>
        </w:rPr>
        <w:t>The examiners should be able to see who has submitted their work.</w:t>
      </w:r>
    </w:p>
    <w:p w14:paraId="583F02C2" w14:textId="77777777" w:rsidR="006162B0" w:rsidRPr="006162B0" w:rsidRDefault="006162B0" w:rsidP="006162B0">
      <w:pPr>
        <w:jc w:val="both"/>
        <w:rPr>
          <w:sz w:val="22"/>
          <w:szCs w:val="22"/>
        </w:rPr>
      </w:pPr>
    </w:p>
    <w:p w14:paraId="2CE62221" w14:textId="3FD0D2F0" w:rsidR="00C33543" w:rsidRDefault="006162B0" w:rsidP="006162B0">
      <w:pPr>
        <w:pStyle w:val="ListParagraph"/>
        <w:numPr>
          <w:ilvl w:val="0"/>
          <w:numId w:val="51"/>
        </w:numPr>
        <w:jc w:val="both"/>
        <w:rPr>
          <w:sz w:val="22"/>
          <w:szCs w:val="22"/>
        </w:rPr>
      </w:pPr>
      <w:r w:rsidRPr="006162B0">
        <w:rPr>
          <w:sz w:val="22"/>
          <w:szCs w:val="22"/>
        </w:rPr>
        <w:t>The e</w:t>
      </w:r>
      <w:r w:rsidR="00C33543" w:rsidRPr="006162B0">
        <w:rPr>
          <w:sz w:val="22"/>
          <w:szCs w:val="22"/>
        </w:rPr>
        <w:t xml:space="preserve">xaminer </w:t>
      </w:r>
      <w:r w:rsidRPr="006162B0">
        <w:rPr>
          <w:sz w:val="22"/>
          <w:szCs w:val="22"/>
        </w:rPr>
        <w:t>should</w:t>
      </w:r>
      <w:r w:rsidR="00C33543" w:rsidRPr="006162B0">
        <w:rPr>
          <w:sz w:val="22"/>
          <w:szCs w:val="22"/>
        </w:rPr>
        <w:t xml:space="preserve"> decide whether they will make an online or offline exam by pressing the internet button in the exam settings</w:t>
      </w:r>
    </w:p>
    <w:p w14:paraId="2CE04376" w14:textId="77777777" w:rsidR="006162B0" w:rsidRPr="006162B0" w:rsidRDefault="006162B0" w:rsidP="006162B0">
      <w:pPr>
        <w:pStyle w:val="ListParagraph"/>
        <w:rPr>
          <w:sz w:val="22"/>
          <w:szCs w:val="22"/>
        </w:rPr>
      </w:pPr>
    </w:p>
    <w:p w14:paraId="0B9BAF95" w14:textId="77777777" w:rsidR="006162B0" w:rsidRPr="006162B0" w:rsidRDefault="006162B0" w:rsidP="006162B0">
      <w:pPr>
        <w:pStyle w:val="ListParagraph"/>
        <w:numPr>
          <w:ilvl w:val="0"/>
          <w:numId w:val="51"/>
        </w:numPr>
        <w:jc w:val="both"/>
        <w:rPr>
          <w:sz w:val="22"/>
          <w:szCs w:val="22"/>
        </w:rPr>
      </w:pPr>
      <w:r w:rsidRPr="006162B0">
        <w:rPr>
          <w:sz w:val="22"/>
          <w:szCs w:val="22"/>
        </w:rPr>
        <w:t>If an examiner wants to let USB or cancel help feature during the exam, the changes, examiner will make in the exam settings, will be seen in the public message and every test taker will see it.</w:t>
      </w:r>
    </w:p>
    <w:p w14:paraId="6EAB8CF7" w14:textId="77777777" w:rsidR="006162B0" w:rsidRPr="006162B0" w:rsidRDefault="006162B0" w:rsidP="006162B0">
      <w:pPr>
        <w:pStyle w:val="ListParagraph"/>
        <w:jc w:val="both"/>
        <w:rPr>
          <w:sz w:val="22"/>
          <w:szCs w:val="22"/>
        </w:rPr>
      </w:pPr>
    </w:p>
    <w:p w14:paraId="49390E23" w14:textId="0396A813" w:rsidR="006162B0" w:rsidRDefault="006162B0" w:rsidP="006162B0">
      <w:pPr>
        <w:pStyle w:val="ListParagraph"/>
        <w:numPr>
          <w:ilvl w:val="0"/>
          <w:numId w:val="51"/>
        </w:numPr>
        <w:jc w:val="both"/>
        <w:rPr>
          <w:sz w:val="22"/>
          <w:szCs w:val="22"/>
        </w:rPr>
      </w:pPr>
      <w:r w:rsidRPr="006162B0">
        <w:rPr>
          <w:sz w:val="22"/>
          <w:szCs w:val="22"/>
        </w:rPr>
        <w:t>Examiner should decide the exam takers would want help during the exam by pressing the help button.</w:t>
      </w:r>
    </w:p>
    <w:p w14:paraId="20A1CD02" w14:textId="77777777" w:rsidR="00845DF6" w:rsidRPr="00845DF6" w:rsidRDefault="00845DF6" w:rsidP="00845DF6">
      <w:pPr>
        <w:pStyle w:val="ListParagraph"/>
        <w:rPr>
          <w:sz w:val="22"/>
          <w:szCs w:val="22"/>
        </w:rPr>
      </w:pPr>
    </w:p>
    <w:p w14:paraId="45BA8C36" w14:textId="245D96DA" w:rsidR="00845DF6" w:rsidRDefault="00845DF6" w:rsidP="006162B0">
      <w:pPr>
        <w:pStyle w:val="ListParagraph"/>
        <w:numPr>
          <w:ilvl w:val="0"/>
          <w:numId w:val="51"/>
        </w:numPr>
        <w:jc w:val="both"/>
        <w:rPr>
          <w:sz w:val="22"/>
          <w:szCs w:val="22"/>
        </w:rPr>
      </w:pPr>
      <w:r>
        <w:rPr>
          <w:sz w:val="22"/>
          <w:szCs w:val="22"/>
        </w:rPr>
        <w:t>Examiner should be able to extend the exam time during the exam.</w:t>
      </w:r>
    </w:p>
    <w:p w14:paraId="7F8505FE" w14:textId="77777777" w:rsidR="006162B0" w:rsidRPr="006162B0" w:rsidRDefault="006162B0" w:rsidP="006162B0">
      <w:pPr>
        <w:rPr>
          <w:sz w:val="22"/>
          <w:szCs w:val="22"/>
        </w:rPr>
      </w:pPr>
    </w:p>
    <w:p w14:paraId="6D4DB60D" w14:textId="664B1778" w:rsidR="000F510F" w:rsidRPr="006162B0" w:rsidRDefault="000F510F" w:rsidP="006162B0">
      <w:pPr>
        <w:pStyle w:val="ListParagraph"/>
        <w:numPr>
          <w:ilvl w:val="0"/>
          <w:numId w:val="51"/>
        </w:numPr>
        <w:rPr>
          <w:rFonts w:ascii="Arial" w:hAnsi="Arial" w:cs="Arial"/>
          <w:b/>
          <w:bCs/>
          <w:kern w:val="32"/>
          <w:sz w:val="32"/>
          <w:szCs w:val="32"/>
        </w:rPr>
      </w:pPr>
      <w:r>
        <w:br w:type="page"/>
      </w:r>
    </w:p>
    <w:p w14:paraId="372AC7C4" w14:textId="5C66C2D8" w:rsidR="008D3832" w:rsidRDefault="008D3832" w:rsidP="008D3832">
      <w:pPr>
        <w:pStyle w:val="Heading1"/>
        <w:numPr>
          <w:ilvl w:val="0"/>
          <w:numId w:val="49"/>
        </w:numPr>
      </w:pPr>
      <w:bookmarkStart w:id="4" w:name="_Toc66307880"/>
      <w:r>
        <w:lastRenderedPageBreak/>
        <w:t>N</w:t>
      </w:r>
      <w:r w:rsidRPr="008D3832">
        <w:t xml:space="preserve">ew </w:t>
      </w:r>
      <w:r>
        <w:t>S</w:t>
      </w:r>
      <w:r w:rsidRPr="008D3832">
        <w:t>ystem – Exam Taker</w:t>
      </w:r>
      <w:bookmarkEnd w:id="4"/>
    </w:p>
    <w:p w14:paraId="51CBA768" w14:textId="0CE211C8" w:rsidR="008D3832" w:rsidRDefault="008D3832" w:rsidP="006E6F9F">
      <w:pPr>
        <w:jc w:val="both"/>
        <w:rPr>
          <w:sz w:val="22"/>
          <w:szCs w:val="22"/>
        </w:rPr>
      </w:pPr>
    </w:p>
    <w:p w14:paraId="57D0E6B1" w14:textId="4047CED5" w:rsidR="008D3832" w:rsidRDefault="008D3832" w:rsidP="006E6F9F">
      <w:pPr>
        <w:jc w:val="both"/>
        <w:rPr>
          <w:sz w:val="22"/>
          <w:szCs w:val="22"/>
        </w:rPr>
      </w:pPr>
    </w:p>
    <w:p w14:paraId="45E29D6C" w14:textId="3629BC39" w:rsidR="00E85C8F" w:rsidRPr="007F36CC" w:rsidRDefault="007F36CC" w:rsidP="007F36CC">
      <w:pPr>
        <w:pStyle w:val="ListParagraph"/>
        <w:numPr>
          <w:ilvl w:val="0"/>
          <w:numId w:val="52"/>
        </w:numPr>
        <w:jc w:val="both"/>
        <w:rPr>
          <w:sz w:val="22"/>
          <w:szCs w:val="22"/>
        </w:rPr>
      </w:pPr>
      <w:r w:rsidRPr="007F36CC">
        <w:rPr>
          <w:sz w:val="22"/>
          <w:szCs w:val="22"/>
        </w:rPr>
        <w:t>Exam-takers should be able to submit their work by browsing their folders and pressing the send button.</w:t>
      </w:r>
    </w:p>
    <w:p w14:paraId="7A26B005" w14:textId="6F2CBCC9" w:rsidR="007F36CC" w:rsidRDefault="007F36CC" w:rsidP="006E6F9F">
      <w:pPr>
        <w:jc w:val="both"/>
        <w:rPr>
          <w:sz w:val="22"/>
          <w:szCs w:val="22"/>
        </w:rPr>
      </w:pPr>
    </w:p>
    <w:p w14:paraId="22534B4E" w14:textId="34109FAF" w:rsidR="007F36CC" w:rsidRPr="007F36CC" w:rsidRDefault="00845DF6" w:rsidP="007F36CC">
      <w:pPr>
        <w:pStyle w:val="ListParagraph"/>
        <w:numPr>
          <w:ilvl w:val="0"/>
          <w:numId w:val="52"/>
        </w:numPr>
        <w:jc w:val="both"/>
        <w:rPr>
          <w:sz w:val="22"/>
          <w:szCs w:val="22"/>
        </w:rPr>
      </w:pPr>
      <w:r>
        <w:rPr>
          <w:sz w:val="22"/>
          <w:szCs w:val="22"/>
        </w:rPr>
        <w:t>If an e</w:t>
      </w:r>
      <w:r w:rsidR="007F36CC" w:rsidRPr="007F36CC">
        <w:rPr>
          <w:sz w:val="22"/>
          <w:szCs w:val="22"/>
        </w:rPr>
        <w:t>xam taker change</w:t>
      </w:r>
      <w:r>
        <w:rPr>
          <w:sz w:val="22"/>
          <w:szCs w:val="22"/>
        </w:rPr>
        <w:t xml:space="preserve">s the </w:t>
      </w:r>
      <w:r w:rsidR="007F36CC" w:rsidRPr="007F36CC">
        <w:rPr>
          <w:sz w:val="22"/>
          <w:szCs w:val="22"/>
        </w:rPr>
        <w:t xml:space="preserve">time </w:t>
      </w:r>
      <w:r>
        <w:rPr>
          <w:sz w:val="22"/>
          <w:szCs w:val="22"/>
        </w:rPr>
        <w:t xml:space="preserve">on the PC this should not affect the reaming exam time. Time controls should be done through the examiners program. </w:t>
      </w:r>
    </w:p>
    <w:p w14:paraId="7E78D99D" w14:textId="7D41586A" w:rsidR="007F36CC" w:rsidRDefault="007F36CC" w:rsidP="006E6F9F">
      <w:pPr>
        <w:jc w:val="both"/>
        <w:rPr>
          <w:sz w:val="22"/>
          <w:szCs w:val="22"/>
        </w:rPr>
      </w:pPr>
    </w:p>
    <w:p w14:paraId="4EE9C86D" w14:textId="1F62FF90" w:rsidR="007F36CC" w:rsidRPr="007F36CC" w:rsidRDefault="007F36CC" w:rsidP="007F36CC">
      <w:pPr>
        <w:pStyle w:val="ListParagraph"/>
        <w:numPr>
          <w:ilvl w:val="0"/>
          <w:numId w:val="52"/>
        </w:numPr>
        <w:jc w:val="both"/>
        <w:rPr>
          <w:sz w:val="22"/>
          <w:szCs w:val="22"/>
        </w:rPr>
      </w:pPr>
      <w:r w:rsidRPr="007F36CC">
        <w:rPr>
          <w:sz w:val="22"/>
          <w:szCs w:val="22"/>
        </w:rPr>
        <w:t>Exam taker should see the remaining time for the exam.</w:t>
      </w:r>
    </w:p>
    <w:p w14:paraId="33F2FCB2" w14:textId="77777777" w:rsidR="007F36CC" w:rsidRDefault="007F36CC" w:rsidP="006E6F9F">
      <w:pPr>
        <w:jc w:val="both"/>
        <w:rPr>
          <w:sz w:val="22"/>
          <w:szCs w:val="22"/>
        </w:rPr>
      </w:pPr>
    </w:p>
    <w:p w14:paraId="6BF7D03A" w14:textId="4B2F4ECB" w:rsidR="007F36CC" w:rsidRPr="007F36CC" w:rsidRDefault="007F36CC" w:rsidP="007F36CC">
      <w:pPr>
        <w:pStyle w:val="ListParagraph"/>
        <w:numPr>
          <w:ilvl w:val="0"/>
          <w:numId w:val="52"/>
        </w:numPr>
        <w:jc w:val="both"/>
        <w:rPr>
          <w:sz w:val="22"/>
          <w:szCs w:val="22"/>
        </w:rPr>
      </w:pPr>
      <w:r w:rsidRPr="007F36CC">
        <w:rPr>
          <w:sz w:val="22"/>
          <w:szCs w:val="22"/>
        </w:rPr>
        <w:t>Exam takers should see the exam content in the program, not by browsing to a directory.</w:t>
      </w:r>
    </w:p>
    <w:p w14:paraId="70EE9A62" w14:textId="77777777" w:rsidR="007F36CC" w:rsidRDefault="007F36CC" w:rsidP="006E6F9F">
      <w:pPr>
        <w:jc w:val="both"/>
        <w:rPr>
          <w:sz w:val="22"/>
          <w:szCs w:val="22"/>
        </w:rPr>
      </w:pPr>
    </w:p>
    <w:p w14:paraId="13FA0C0A" w14:textId="77777777" w:rsidR="007F36CC" w:rsidRPr="007F36CC" w:rsidRDefault="00E85C8F" w:rsidP="007F36CC">
      <w:pPr>
        <w:pStyle w:val="ListParagraph"/>
        <w:numPr>
          <w:ilvl w:val="0"/>
          <w:numId w:val="52"/>
        </w:numPr>
        <w:jc w:val="both"/>
        <w:rPr>
          <w:sz w:val="22"/>
          <w:szCs w:val="22"/>
        </w:rPr>
      </w:pPr>
      <w:r w:rsidRPr="007F36CC">
        <w:rPr>
          <w:sz w:val="22"/>
          <w:szCs w:val="22"/>
        </w:rPr>
        <w:t>There should be a help button and by this way they can call assistants or examiners to their side</w:t>
      </w:r>
      <w:r w:rsidR="007F36CC" w:rsidRPr="007F36CC">
        <w:rPr>
          <w:sz w:val="22"/>
          <w:szCs w:val="22"/>
        </w:rPr>
        <w:t>.</w:t>
      </w:r>
    </w:p>
    <w:p w14:paraId="4A6DC629" w14:textId="77777777" w:rsidR="007F36CC" w:rsidRDefault="007F36CC" w:rsidP="006E6F9F">
      <w:pPr>
        <w:jc w:val="both"/>
        <w:rPr>
          <w:sz w:val="22"/>
          <w:szCs w:val="22"/>
        </w:rPr>
      </w:pPr>
    </w:p>
    <w:p w14:paraId="778786CC" w14:textId="18844C9B" w:rsidR="00E85C8F" w:rsidRPr="007F36CC" w:rsidRDefault="007F36CC" w:rsidP="007F36CC">
      <w:pPr>
        <w:pStyle w:val="ListParagraph"/>
        <w:numPr>
          <w:ilvl w:val="0"/>
          <w:numId w:val="52"/>
        </w:numPr>
        <w:jc w:val="both"/>
        <w:rPr>
          <w:sz w:val="22"/>
          <w:szCs w:val="22"/>
        </w:rPr>
      </w:pPr>
      <w:r w:rsidRPr="007F36CC">
        <w:rPr>
          <w:sz w:val="22"/>
          <w:szCs w:val="22"/>
        </w:rPr>
        <w:t xml:space="preserve">If </w:t>
      </w:r>
      <w:r w:rsidR="00E85C8F" w:rsidRPr="007F36CC">
        <w:rPr>
          <w:sz w:val="22"/>
          <w:szCs w:val="22"/>
        </w:rPr>
        <w:t xml:space="preserve">the examiner lets student use private message, </w:t>
      </w:r>
      <w:r w:rsidRPr="007F36CC">
        <w:rPr>
          <w:sz w:val="22"/>
          <w:szCs w:val="22"/>
        </w:rPr>
        <w:t>the exam takers</w:t>
      </w:r>
      <w:r w:rsidR="00E85C8F" w:rsidRPr="007F36CC">
        <w:rPr>
          <w:sz w:val="22"/>
          <w:szCs w:val="22"/>
        </w:rPr>
        <w:t xml:space="preserve"> </w:t>
      </w:r>
      <w:r w:rsidRPr="007F36CC">
        <w:rPr>
          <w:sz w:val="22"/>
          <w:szCs w:val="22"/>
        </w:rPr>
        <w:t>should</w:t>
      </w:r>
      <w:r w:rsidR="00E85C8F" w:rsidRPr="007F36CC">
        <w:rPr>
          <w:sz w:val="22"/>
          <w:szCs w:val="22"/>
        </w:rPr>
        <w:t xml:space="preserve"> be able to communicate from that platform. </w:t>
      </w:r>
    </w:p>
    <w:p w14:paraId="0AE420CF" w14:textId="77777777" w:rsidR="00E85C8F" w:rsidRDefault="00E85C8F" w:rsidP="006E6F9F">
      <w:pPr>
        <w:jc w:val="both"/>
        <w:rPr>
          <w:sz w:val="22"/>
          <w:szCs w:val="22"/>
        </w:rPr>
      </w:pPr>
    </w:p>
    <w:p w14:paraId="222B8E70" w14:textId="77777777" w:rsidR="000F510F" w:rsidRDefault="000F510F">
      <w:pPr>
        <w:widowControl/>
        <w:autoSpaceDN/>
        <w:adjustRightInd/>
        <w:spacing w:after="200" w:line="276" w:lineRule="auto"/>
        <w:rPr>
          <w:rFonts w:ascii="Arial" w:hAnsi="Arial" w:cs="Arial"/>
          <w:b/>
          <w:bCs/>
          <w:kern w:val="32"/>
          <w:sz w:val="32"/>
          <w:szCs w:val="32"/>
        </w:rPr>
      </w:pPr>
      <w:r>
        <w:br w:type="page"/>
      </w:r>
    </w:p>
    <w:p w14:paraId="2261C5FA" w14:textId="594E0BE7" w:rsidR="008D3832" w:rsidRPr="007E2641" w:rsidRDefault="008D3832" w:rsidP="008D3832">
      <w:pPr>
        <w:pStyle w:val="Heading1"/>
        <w:numPr>
          <w:ilvl w:val="0"/>
          <w:numId w:val="49"/>
        </w:numPr>
      </w:pPr>
      <w:bookmarkStart w:id="5" w:name="_Toc66307881"/>
      <w:r>
        <w:lastRenderedPageBreak/>
        <w:t>N</w:t>
      </w:r>
      <w:r w:rsidRPr="008D3832">
        <w:t xml:space="preserve">ew </w:t>
      </w:r>
      <w:r>
        <w:t>S</w:t>
      </w:r>
      <w:r w:rsidRPr="008D3832">
        <w:t>ystem – Admin</w:t>
      </w:r>
      <w:bookmarkEnd w:id="5"/>
    </w:p>
    <w:p w14:paraId="0AA7C82B" w14:textId="77777777" w:rsidR="00845DF6" w:rsidRDefault="00845DF6">
      <w:pPr>
        <w:widowControl/>
        <w:autoSpaceDN/>
        <w:adjustRightInd/>
        <w:spacing w:after="200" w:line="276" w:lineRule="auto"/>
        <w:rPr>
          <w:sz w:val="30"/>
          <w:szCs w:val="30"/>
          <w:lang w:val="en-US" w:eastAsia="en-US"/>
        </w:rPr>
      </w:pPr>
    </w:p>
    <w:p w14:paraId="4CD1B310" w14:textId="3601CF36" w:rsidR="00845DF6" w:rsidRPr="00845DF6" w:rsidRDefault="00845DF6" w:rsidP="00845DF6">
      <w:pPr>
        <w:rPr>
          <w:sz w:val="22"/>
          <w:szCs w:val="22"/>
          <w:lang w:val="en-US" w:eastAsia="en-US"/>
        </w:rPr>
      </w:pPr>
      <w:r w:rsidRPr="00845DF6">
        <w:rPr>
          <w:sz w:val="22"/>
          <w:szCs w:val="22"/>
          <w:lang w:val="en-US" w:eastAsia="en-US"/>
        </w:rPr>
        <w:t xml:space="preserve">Admin will block the usage of task manager, </w:t>
      </w:r>
      <w:r>
        <w:rPr>
          <w:sz w:val="22"/>
          <w:szCs w:val="22"/>
          <w:lang w:val="en-US" w:eastAsia="en-US"/>
        </w:rPr>
        <w:t xml:space="preserve">before </w:t>
      </w:r>
      <w:r w:rsidRPr="00845DF6">
        <w:rPr>
          <w:sz w:val="22"/>
          <w:szCs w:val="22"/>
          <w:lang w:val="en-US" w:eastAsia="en-US"/>
        </w:rPr>
        <w:t>the exam.</w:t>
      </w:r>
    </w:p>
    <w:p w14:paraId="4A9096F1" w14:textId="3BE49FC2" w:rsidR="00845DF6" w:rsidRPr="00845DF6" w:rsidRDefault="00845DF6" w:rsidP="00845DF6">
      <w:pPr>
        <w:rPr>
          <w:sz w:val="22"/>
          <w:szCs w:val="22"/>
          <w:lang w:val="en-US" w:eastAsia="en-US"/>
        </w:rPr>
      </w:pPr>
      <w:r w:rsidRPr="00845DF6">
        <w:rPr>
          <w:sz w:val="22"/>
          <w:szCs w:val="22"/>
          <w:lang w:val="en-US" w:eastAsia="en-US"/>
        </w:rPr>
        <w:t>Admins should be able to see all the logs.</w:t>
      </w:r>
    </w:p>
    <w:p w14:paraId="0C931495" w14:textId="77777777" w:rsidR="00845DF6" w:rsidRPr="00845DF6" w:rsidRDefault="00845DF6" w:rsidP="00845DF6">
      <w:pPr>
        <w:rPr>
          <w:sz w:val="22"/>
          <w:szCs w:val="22"/>
          <w:lang w:val="en-US" w:eastAsia="en-US"/>
        </w:rPr>
      </w:pPr>
      <w:r w:rsidRPr="00845DF6">
        <w:rPr>
          <w:sz w:val="22"/>
          <w:szCs w:val="22"/>
          <w:lang w:val="en-US" w:eastAsia="en-US"/>
        </w:rPr>
        <w:t>Logs include:</w:t>
      </w:r>
    </w:p>
    <w:p w14:paraId="22CC3DCD" w14:textId="59FA0518" w:rsidR="00845DF6" w:rsidRPr="00845DF6" w:rsidRDefault="00845DF6" w:rsidP="00845DF6">
      <w:pPr>
        <w:pStyle w:val="ListParagraph"/>
        <w:numPr>
          <w:ilvl w:val="0"/>
          <w:numId w:val="53"/>
        </w:numPr>
        <w:rPr>
          <w:sz w:val="22"/>
          <w:szCs w:val="22"/>
          <w:lang w:val="en-US" w:eastAsia="en-US"/>
        </w:rPr>
      </w:pPr>
      <w:r w:rsidRPr="00845DF6">
        <w:rPr>
          <w:sz w:val="22"/>
          <w:szCs w:val="22"/>
          <w:lang w:val="en-US" w:eastAsia="en-US"/>
        </w:rPr>
        <w:t>Private messages</w:t>
      </w:r>
    </w:p>
    <w:p w14:paraId="1AEF5351" w14:textId="506FCF8D" w:rsidR="00845DF6" w:rsidRDefault="00845DF6" w:rsidP="00845DF6">
      <w:pPr>
        <w:pStyle w:val="ListParagraph"/>
        <w:numPr>
          <w:ilvl w:val="0"/>
          <w:numId w:val="53"/>
        </w:numPr>
        <w:rPr>
          <w:sz w:val="22"/>
          <w:szCs w:val="22"/>
          <w:lang w:val="en-US" w:eastAsia="en-US"/>
        </w:rPr>
      </w:pPr>
      <w:r w:rsidRPr="00845DF6">
        <w:rPr>
          <w:sz w:val="22"/>
          <w:szCs w:val="22"/>
          <w:lang w:val="en-US" w:eastAsia="en-US"/>
        </w:rPr>
        <w:t>Public messages</w:t>
      </w:r>
    </w:p>
    <w:p w14:paraId="6C7A2538" w14:textId="063E987E" w:rsidR="00845DF6" w:rsidRDefault="00845DF6" w:rsidP="00845DF6">
      <w:pPr>
        <w:pStyle w:val="ListParagraph"/>
        <w:numPr>
          <w:ilvl w:val="0"/>
          <w:numId w:val="53"/>
        </w:numPr>
        <w:rPr>
          <w:sz w:val="22"/>
          <w:szCs w:val="22"/>
          <w:lang w:val="en-US" w:eastAsia="en-US"/>
        </w:rPr>
      </w:pPr>
      <w:r>
        <w:rPr>
          <w:sz w:val="22"/>
          <w:szCs w:val="22"/>
          <w:lang w:val="en-US" w:eastAsia="en-US"/>
        </w:rPr>
        <w:t>Exam settings</w:t>
      </w:r>
    </w:p>
    <w:p w14:paraId="2A6CCB14" w14:textId="0B6B06BD" w:rsidR="00845DF6" w:rsidRDefault="00845DF6" w:rsidP="00845DF6">
      <w:pPr>
        <w:pStyle w:val="ListParagraph"/>
        <w:numPr>
          <w:ilvl w:val="0"/>
          <w:numId w:val="53"/>
        </w:numPr>
        <w:rPr>
          <w:sz w:val="22"/>
          <w:szCs w:val="22"/>
          <w:lang w:val="en-US" w:eastAsia="en-US"/>
        </w:rPr>
      </w:pPr>
      <w:r>
        <w:rPr>
          <w:sz w:val="22"/>
          <w:szCs w:val="22"/>
          <w:lang w:val="en-US" w:eastAsia="en-US"/>
        </w:rPr>
        <w:t>Exam content</w:t>
      </w:r>
    </w:p>
    <w:p w14:paraId="23EE39AF" w14:textId="3790CA99" w:rsidR="00DB2E22" w:rsidRPr="00845DF6" w:rsidRDefault="00DB2E22" w:rsidP="00845DF6">
      <w:pPr>
        <w:pStyle w:val="ListParagraph"/>
        <w:numPr>
          <w:ilvl w:val="0"/>
          <w:numId w:val="53"/>
        </w:numPr>
        <w:rPr>
          <w:sz w:val="22"/>
          <w:szCs w:val="22"/>
          <w:lang w:val="en-US" w:eastAsia="en-US"/>
        </w:rPr>
      </w:pPr>
      <w:r>
        <w:rPr>
          <w:sz w:val="22"/>
          <w:szCs w:val="22"/>
          <w:lang w:val="en-US" w:eastAsia="en-US"/>
        </w:rPr>
        <w:t>Exam takers submission work</w:t>
      </w:r>
    </w:p>
    <w:p w14:paraId="7BC2FF13" w14:textId="50DCA23E" w:rsidR="00845DF6" w:rsidRPr="00845DF6" w:rsidRDefault="00845DF6" w:rsidP="00845DF6">
      <w:pPr>
        <w:pStyle w:val="ListParagraph"/>
        <w:numPr>
          <w:ilvl w:val="0"/>
          <w:numId w:val="53"/>
        </w:numPr>
        <w:rPr>
          <w:sz w:val="22"/>
          <w:szCs w:val="22"/>
          <w:lang w:val="en-US" w:eastAsia="en-US"/>
        </w:rPr>
      </w:pPr>
      <w:r w:rsidRPr="00845DF6">
        <w:rPr>
          <w:sz w:val="22"/>
          <w:szCs w:val="22"/>
          <w:lang w:val="en-US" w:eastAsia="en-US"/>
        </w:rPr>
        <w:t>Exam takers Submission time</w:t>
      </w:r>
    </w:p>
    <w:p w14:paraId="01D4CE3A" w14:textId="77777777" w:rsidR="00845DF6" w:rsidRPr="00845DF6" w:rsidRDefault="00845DF6" w:rsidP="00845DF6">
      <w:pPr>
        <w:pStyle w:val="ListParagraph"/>
        <w:numPr>
          <w:ilvl w:val="0"/>
          <w:numId w:val="53"/>
        </w:numPr>
        <w:rPr>
          <w:sz w:val="22"/>
          <w:szCs w:val="22"/>
          <w:lang w:val="en-US" w:eastAsia="en-US"/>
        </w:rPr>
      </w:pPr>
      <w:r w:rsidRPr="00845DF6">
        <w:rPr>
          <w:sz w:val="22"/>
          <w:szCs w:val="22"/>
          <w:lang w:val="en-US" w:eastAsia="en-US"/>
        </w:rPr>
        <w:t>Exam start time</w:t>
      </w:r>
    </w:p>
    <w:p w14:paraId="27F4C5BA" w14:textId="77777777" w:rsidR="00845DF6" w:rsidRPr="00845DF6" w:rsidRDefault="00845DF6" w:rsidP="00845DF6">
      <w:pPr>
        <w:pStyle w:val="ListParagraph"/>
        <w:numPr>
          <w:ilvl w:val="0"/>
          <w:numId w:val="53"/>
        </w:numPr>
        <w:rPr>
          <w:sz w:val="22"/>
          <w:szCs w:val="22"/>
          <w:lang w:val="en-US" w:eastAsia="en-US"/>
        </w:rPr>
      </w:pPr>
      <w:r w:rsidRPr="00845DF6">
        <w:rPr>
          <w:sz w:val="22"/>
          <w:szCs w:val="22"/>
          <w:lang w:val="en-US" w:eastAsia="en-US"/>
        </w:rPr>
        <w:t>Exam send to client time</w:t>
      </w:r>
    </w:p>
    <w:p w14:paraId="38A45921" w14:textId="573D6270" w:rsidR="00845DF6" w:rsidRPr="00845DF6" w:rsidRDefault="00845DF6" w:rsidP="00845DF6">
      <w:pPr>
        <w:pStyle w:val="ListParagraph"/>
        <w:numPr>
          <w:ilvl w:val="0"/>
          <w:numId w:val="53"/>
        </w:numPr>
        <w:rPr>
          <w:sz w:val="22"/>
          <w:szCs w:val="22"/>
          <w:lang w:val="en-US" w:eastAsia="en-US"/>
        </w:rPr>
      </w:pPr>
      <w:r w:rsidRPr="00845DF6">
        <w:rPr>
          <w:sz w:val="22"/>
          <w:szCs w:val="22"/>
          <w:lang w:val="en-US" w:eastAsia="en-US"/>
        </w:rPr>
        <w:t>Exam uploaded to the  program</w:t>
      </w:r>
      <w:r>
        <w:rPr>
          <w:sz w:val="22"/>
          <w:szCs w:val="22"/>
          <w:lang w:val="en-US" w:eastAsia="en-US"/>
        </w:rPr>
        <w:t xml:space="preserve"> time</w:t>
      </w:r>
    </w:p>
    <w:p w14:paraId="7A2988DA" w14:textId="47E52A1A" w:rsidR="00845DF6" w:rsidRPr="00845DF6" w:rsidRDefault="00845DF6" w:rsidP="00845DF6">
      <w:pPr>
        <w:pStyle w:val="ListParagraph"/>
        <w:numPr>
          <w:ilvl w:val="0"/>
          <w:numId w:val="53"/>
        </w:numPr>
        <w:rPr>
          <w:sz w:val="22"/>
          <w:szCs w:val="22"/>
          <w:lang w:val="en-US" w:eastAsia="en-US"/>
        </w:rPr>
      </w:pPr>
      <w:r w:rsidRPr="00845DF6">
        <w:rPr>
          <w:sz w:val="22"/>
          <w:szCs w:val="22"/>
          <w:lang w:val="en-US" w:eastAsia="en-US"/>
        </w:rPr>
        <w:t>Exam takers</w:t>
      </w:r>
      <w:r>
        <w:rPr>
          <w:sz w:val="22"/>
          <w:szCs w:val="22"/>
          <w:lang w:val="en-US" w:eastAsia="en-US"/>
        </w:rPr>
        <w:t>’</w:t>
      </w:r>
      <w:r w:rsidRPr="00845DF6">
        <w:rPr>
          <w:sz w:val="22"/>
          <w:szCs w:val="22"/>
          <w:lang w:val="en-US" w:eastAsia="en-US"/>
        </w:rPr>
        <w:t xml:space="preserve"> connection, disconnection time</w:t>
      </w:r>
    </w:p>
    <w:p w14:paraId="3137EAA3" w14:textId="29C23C52" w:rsidR="00845DF6" w:rsidRPr="00845DF6" w:rsidRDefault="00845DF6" w:rsidP="00845DF6">
      <w:pPr>
        <w:pStyle w:val="ListParagraph"/>
        <w:numPr>
          <w:ilvl w:val="0"/>
          <w:numId w:val="53"/>
        </w:numPr>
        <w:rPr>
          <w:sz w:val="22"/>
          <w:szCs w:val="22"/>
          <w:lang w:val="en-US" w:eastAsia="en-US"/>
        </w:rPr>
      </w:pPr>
      <w:r w:rsidRPr="00845DF6">
        <w:rPr>
          <w:sz w:val="22"/>
          <w:szCs w:val="22"/>
          <w:lang w:val="en-US" w:eastAsia="en-US"/>
        </w:rPr>
        <w:t>Exam takers</w:t>
      </w:r>
      <w:r>
        <w:rPr>
          <w:sz w:val="22"/>
          <w:szCs w:val="22"/>
          <w:lang w:val="en-US" w:eastAsia="en-US"/>
        </w:rPr>
        <w:t>’</w:t>
      </w:r>
      <w:r w:rsidRPr="00845DF6">
        <w:rPr>
          <w:sz w:val="22"/>
          <w:szCs w:val="22"/>
          <w:lang w:val="en-US" w:eastAsia="en-US"/>
        </w:rPr>
        <w:t xml:space="preserve"> help requests</w:t>
      </w:r>
    </w:p>
    <w:p w14:paraId="61B54EA3" w14:textId="2B3892DA" w:rsidR="00845DF6" w:rsidRPr="00845DF6" w:rsidRDefault="00845DF6" w:rsidP="00845DF6">
      <w:pPr>
        <w:pStyle w:val="ListParagraph"/>
        <w:numPr>
          <w:ilvl w:val="0"/>
          <w:numId w:val="53"/>
        </w:numPr>
        <w:rPr>
          <w:sz w:val="22"/>
          <w:szCs w:val="22"/>
          <w:lang w:val="en-US" w:eastAsia="en-US"/>
        </w:rPr>
      </w:pPr>
      <w:r w:rsidRPr="00845DF6">
        <w:rPr>
          <w:sz w:val="22"/>
          <w:szCs w:val="22"/>
          <w:lang w:val="en-US" w:eastAsia="en-US"/>
        </w:rPr>
        <w:t>Examiners</w:t>
      </w:r>
      <w:r>
        <w:rPr>
          <w:sz w:val="22"/>
          <w:szCs w:val="22"/>
          <w:lang w:val="en-US" w:eastAsia="en-US"/>
        </w:rPr>
        <w:t>’</w:t>
      </w:r>
      <w:r w:rsidRPr="00845DF6">
        <w:rPr>
          <w:sz w:val="22"/>
          <w:szCs w:val="22"/>
          <w:lang w:val="en-US" w:eastAsia="en-US"/>
        </w:rPr>
        <w:t xml:space="preserve"> settings update</w:t>
      </w:r>
    </w:p>
    <w:p w14:paraId="478EEFFB" w14:textId="1F976333" w:rsidR="00845DF6" w:rsidRDefault="00513767" w:rsidP="00845DF6">
      <w:pPr>
        <w:pStyle w:val="ListParagraph"/>
        <w:numPr>
          <w:ilvl w:val="0"/>
          <w:numId w:val="53"/>
        </w:numPr>
        <w:rPr>
          <w:sz w:val="22"/>
          <w:szCs w:val="22"/>
          <w:lang w:val="en-US" w:eastAsia="en-US"/>
        </w:rPr>
      </w:pPr>
      <w:r>
        <w:rPr>
          <w:sz w:val="22"/>
          <w:szCs w:val="22"/>
          <w:lang w:val="en-US" w:eastAsia="en-US"/>
        </w:rPr>
        <w:t xml:space="preserve">Exam time </w:t>
      </w:r>
      <w:r w:rsidR="00845DF6" w:rsidRPr="00845DF6">
        <w:rPr>
          <w:sz w:val="22"/>
          <w:szCs w:val="22"/>
          <w:lang w:val="en-US" w:eastAsia="en-US"/>
        </w:rPr>
        <w:t>extension actions.</w:t>
      </w:r>
    </w:p>
    <w:p w14:paraId="63AE2F06" w14:textId="0148D238" w:rsidR="008D3832" w:rsidRDefault="008D3832">
      <w:pPr>
        <w:widowControl/>
        <w:autoSpaceDN/>
        <w:adjustRightInd/>
        <w:spacing w:after="200" w:line="276" w:lineRule="auto"/>
        <w:rPr>
          <w:rFonts w:ascii="Arial" w:hAnsi="Arial" w:cs="Arial"/>
          <w:b/>
          <w:bCs/>
          <w:kern w:val="32"/>
          <w:sz w:val="30"/>
          <w:szCs w:val="30"/>
          <w:lang w:val="en-US" w:eastAsia="en-US"/>
        </w:rPr>
      </w:pPr>
      <w:r>
        <w:rPr>
          <w:sz w:val="30"/>
          <w:szCs w:val="30"/>
          <w:lang w:val="en-US" w:eastAsia="en-US"/>
        </w:rPr>
        <w:br w:type="page"/>
      </w:r>
    </w:p>
    <w:p w14:paraId="4688D025" w14:textId="0F5C5178" w:rsidR="00E9224B" w:rsidRPr="00A20AEB" w:rsidRDefault="00E9224B" w:rsidP="008D3832">
      <w:pPr>
        <w:pStyle w:val="mh1"/>
        <w:numPr>
          <w:ilvl w:val="0"/>
          <w:numId w:val="0"/>
        </w:numPr>
        <w:ind w:left="1701" w:hanging="1701"/>
        <w:rPr>
          <w:sz w:val="30"/>
          <w:szCs w:val="30"/>
        </w:rPr>
      </w:pPr>
      <w:bookmarkStart w:id="6" w:name="_Toc66307882"/>
      <w:r w:rsidRPr="00A20AEB">
        <w:rPr>
          <w:sz w:val="30"/>
          <w:szCs w:val="30"/>
          <w:lang w:val="en-US" w:eastAsia="en-US"/>
        </w:rPr>
        <w:lastRenderedPageBreak/>
        <w:t>References</w:t>
      </w:r>
      <w:bookmarkEnd w:id="6"/>
    </w:p>
    <w:p w14:paraId="09A600D3" w14:textId="77777777" w:rsidR="00E9224B" w:rsidRDefault="00E9224B" w:rsidP="00E9224B">
      <w:pPr>
        <w:widowControl/>
        <w:autoSpaceDE w:val="0"/>
        <w:rPr>
          <w:rFonts w:ascii="NimbusRomNo9L-Regu" w:hAnsi="NimbusRomNo9L-Regu" w:cs="NimbusRomNo9L-Regu"/>
          <w:sz w:val="22"/>
          <w:szCs w:val="22"/>
          <w:lang w:val="en-US" w:eastAsia="en-US"/>
        </w:rPr>
      </w:pPr>
    </w:p>
    <w:p w14:paraId="407A48EA" w14:textId="77777777" w:rsidR="00E9224B" w:rsidRPr="00CA4F34" w:rsidRDefault="000B68C0" w:rsidP="00E9224B">
      <w:pPr>
        <w:widowControl/>
        <w:autoSpaceDE w:val="0"/>
        <w:jc w:val="both"/>
        <w:rPr>
          <w:sz w:val="22"/>
          <w:szCs w:val="22"/>
          <w:lang w:val="en-US" w:eastAsia="en-US"/>
        </w:rPr>
      </w:pPr>
      <w:r w:rsidRPr="000B68C0">
        <w:rPr>
          <w:sz w:val="22"/>
          <w:szCs w:val="22"/>
          <w:lang w:val="en-US" w:eastAsia="en-US"/>
        </w:rPr>
        <w:t>Giv</w:t>
      </w:r>
      <w:r>
        <w:rPr>
          <w:sz w:val="22"/>
          <w:szCs w:val="22"/>
          <w:lang w:val="en-US" w:eastAsia="en-US"/>
        </w:rPr>
        <w:t>e the list of references</w:t>
      </w:r>
      <w:r w:rsidRPr="000B68C0">
        <w:rPr>
          <w:sz w:val="22"/>
          <w:szCs w:val="22"/>
          <w:lang w:val="en-US" w:eastAsia="en-US"/>
        </w:rPr>
        <w:t xml:space="preserve">. All the references should be cited within the text of the </w:t>
      </w:r>
      <w:r>
        <w:rPr>
          <w:sz w:val="22"/>
          <w:szCs w:val="22"/>
          <w:lang w:val="en-US" w:eastAsia="en-US"/>
        </w:rPr>
        <w:t xml:space="preserve">proposal </w:t>
      </w:r>
      <w:r w:rsidRPr="000B68C0">
        <w:rPr>
          <w:sz w:val="22"/>
          <w:szCs w:val="22"/>
          <w:lang w:val="en-US" w:eastAsia="en-US"/>
        </w:rPr>
        <w:t>report.</w:t>
      </w:r>
    </w:p>
    <w:p w14:paraId="2E4BFD92" w14:textId="77777777" w:rsidR="00E9224B" w:rsidRDefault="00E9224B">
      <w:pPr>
        <w:rPr>
          <w:sz w:val="22"/>
          <w:szCs w:val="22"/>
        </w:rPr>
      </w:pPr>
    </w:p>
    <w:p w14:paraId="344B853C" w14:textId="77777777" w:rsidR="00434FEA" w:rsidRDefault="00434FEA">
      <w:pPr>
        <w:rPr>
          <w:sz w:val="22"/>
          <w:szCs w:val="22"/>
        </w:rPr>
      </w:pPr>
    </w:p>
    <w:sectPr w:rsidR="00434FEA" w:rsidSect="00186B60">
      <w:headerReference w:type="even" r:id="rId9"/>
      <w:headerReference w:type="default" r:id="rId10"/>
      <w:footerReference w:type="default" r:id="rId11"/>
      <w:pgSz w:w="11906" w:h="16838"/>
      <w:pgMar w:top="1134" w:right="1134" w:bottom="1134" w:left="1134" w:header="709" w:footer="709"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9CBBB9" w14:textId="77777777" w:rsidR="002D5C2D" w:rsidRDefault="002D5C2D">
      <w:r>
        <w:separator/>
      </w:r>
    </w:p>
  </w:endnote>
  <w:endnote w:type="continuationSeparator" w:id="0">
    <w:p w14:paraId="2EB02D0A" w14:textId="77777777" w:rsidR="002D5C2D" w:rsidRDefault="002D5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ndale Mono">
    <w:charset w:val="00"/>
    <w:family w:val="auto"/>
    <w:pitch w:val="variable"/>
    <w:sig w:usb0="00000287" w:usb1="00000000" w:usb2="00000000" w:usb3="00000000" w:csb0="0000009F" w:csb1="00000000"/>
  </w:font>
  <w:font w:name="Garamond, serif">
    <w:altName w:val="Times New Roman"/>
    <w:charset w:val="00"/>
    <w:family w:val="auto"/>
    <w:pitch w:val="default"/>
  </w:font>
  <w:font w:name="NimbusRomNo9L-Regu">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417A02" w14:textId="77777777" w:rsidR="00E16668" w:rsidRPr="00443131" w:rsidRDefault="00E16668" w:rsidP="00443131">
    <w:pPr>
      <w:pStyle w:val="Footer"/>
      <w:jc w:val="center"/>
      <w:rPr>
        <w:sz w:val="20"/>
        <w:szCs w:val="20"/>
        <w:lang w:val="en-US"/>
      </w:rPr>
    </w:pPr>
    <w:r>
      <w:rPr>
        <w:sz w:val="20"/>
        <w:szCs w:val="20"/>
        <w:lang w:val="en-US"/>
      </w:rPr>
      <w:t xml:space="preserve">COMP 491 Proposal: page </w:t>
    </w:r>
    <w:r w:rsidR="005A1307">
      <w:rPr>
        <w:sz w:val="20"/>
        <w:szCs w:val="20"/>
        <w:lang w:val="en-US"/>
      </w:rPr>
      <w:fldChar w:fldCharType="begin"/>
    </w:r>
    <w:r>
      <w:rPr>
        <w:sz w:val="20"/>
        <w:szCs w:val="20"/>
        <w:lang w:val="en-US"/>
      </w:rPr>
      <w:instrText xml:space="preserve"> PAGE  \* Arabic  \* MERGEFORMAT </w:instrText>
    </w:r>
    <w:r w:rsidR="005A1307">
      <w:rPr>
        <w:sz w:val="20"/>
        <w:szCs w:val="20"/>
        <w:lang w:val="en-US"/>
      </w:rPr>
      <w:fldChar w:fldCharType="separate"/>
    </w:r>
    <w:r w:rsidR="008261D4">
      <w:rPr>
        <w:noProof/>
        <w:sz w:val="20"/>
        <w:szCs w:val="20"/>
        <w:lang w:val="en-US"/>
      </w:rPr>
      <w:t>1</w:t>
    </w:r>
    <w:r w:rsidR="005A1307">
      <w:rPr>
        <w:sz w:val="20"/>
        <w:szCs w:val="20"/>
        <w:lang w:val="en-US"/>
      </w:rPr>
      <w:fldChar w:fldCharType="end"/>
    </w:r>
    <w:r>
      <w:rPr>
        <w:sz w:val="20"/>
        <w:szCs w:val="20"/>
        <w:lang w:val="en-US"/>
      </w:rPr>
      <w:t xml:space="preserve"> of </w:t>
    </w:r>
    <w:fldSimple w:instr="NUMPAGES  \* Arabic  \* MERGEFORMAT">
      <w:r w:rsidR="008261D4" w:rsidRPr="008261D4">
        <w:rPr>
          <w:noProof/>
          <w:sz w:val="20"/>
          <w:szCs w:val="20"/>
          <w:lang w:val="en-US"/>
        </w:rP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F683F6" w14:textId="77777777" w:rsidR="002D5C2D" w:rsidRDefault="002D5C2D">
      <w:r>
        <w:separator/>
      </w:r>
    </w:p>
  </w:footnote>
  <w:footnote w:type="continuationSeparator" w:id="0">
    <w:p w14:paraId="3B2CCF6A" w14:textId="77777777" w:rsidR="002D5C2D" w:rsidRDefault="002D5C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CCDAFB" w14:textId="77777777" w:rsidR="00E16668" w:rsidRPr="003D6401" w:rsidRDefault="00E16668" w:rsidP="0020374C">
    <w:pPr>
      <w:pStyle w:val="Header"/>
      <w:tabs>
        <w:tab w:val="clear" w:pos="4320"/>
        <w:tab w:val="clear" w:pos="8640"/>
        <w:tab w:val="center" w:pos="4153"/>
        <w:tab w:val="right" w:pos="9364"/>
      </w:tabs>
      <w:rPr>
        <w:sz w:val="18"/>
        <w:szCs w:val="20"/>
        <w:lang w:val="en-US"/>
      </w:rPr>
    </w:pPr>
    <w:proofErr w:type="spellStart"/>
    <w:r w:rsidRPr="003D6401">
      <w:rPr>
        <w:sz w:val="18"/>
        <w:szCs w:val="20"/>
        <w:lang w:val="en-US"/>
      </w:rPr>
      <w:t>Koç</w:t>
    </w:r>
    <w:proofErr w:type="spellEnd"/>
    <w:r w:rsidRPr="003D6401">
      <w:rPr>
        <w:sz w:val="18"/>
        <w:szCs w:val="20"/>
        <w:lang w:val="en-US"/>
      </w:rPr>
      <w:t xml:space="preserve"> University</w:t>
    </w:r>
    <w:r w:rsidRPr="003D6401">
      <w:rPr>
        <w:sz w:val="18"/>
        <w:szCs w:val="20"/>
        <w:lang w:val="en-US"/>
      </w:rPr>
      <w:tab/>
    </w:r>
    <w:r w:rsidRPr="003D6401">
      <w:rPr>
        <w:sz w:val="18"/>
        <w:szCs w:val="20"/>
        <w:lang w:val="en-US"/>
      </w:rPr>
      <w:tab/>
      <w:t xml:space="preserve">COMP 491 </w:t>
    </w:r>
    <w:r w:rsidR="003D6401" w:rsidRPr="003D6401">
      <w:rPr>
        <w:sz w:val="18"/>
        <w:szCs w:val="20"/>
        <w:lang w:val="en-US"/>
      </w:rPr>
      <w:t xml:space="preserve">Computer </w:t>
    </w:r>
    <w:r w:rsidR="008B3031">
      <w:rPr>
        <w:sz w:val="18"/>
        <w:szCs w:val="20"/>
        <w:lang w:val="en-US"/>
      </w:rPr>
      <w:t>Engineering Design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60C4AF" w14:textId="77777777" w:rsidR="00E16668" w:rsidRPr="00E03EAC" w:rsidRDefault="00E16668">
    <w:pPr>
      <w:pStyle w:val="Header"/>
      <w:tabs>
        <w:tab w:val="clear" w:pos="4320"/>
        <w:tab w:val="clear" w:pos="8640"/>
        <w:tab w:val="center" w:pos="4153"/>
        <w:tab w:val="right" w:pos="9364"/>
      </w:tabs>
      <w:rPr>
        <w:sz w:val="18"/>
        <w:szCs w:val="18"/>
        <w:lang w:val="en-US"/>
      </w:rPr>
    </w:pPr>
    <w:bookmarkStart w:id="7" w:name="DDE_LINK"/>
    <w:proofErr w:type="spellStart"/>
    <w:r w:rsidRPr="00E03EAC">
      <w:rPr>
        <w:sz w:val="18"/>
        <w:szCs w:val="18"/>
        <w:lang w:val="en-US"/>
      </w:rPr>
      <w:t>Koç</w:t>
    </w:r>
    <w:proofErr w:type="spellEnd"/>
    <w:r w:rsidRPr="00E03EAC">
      <w:rPr>
        <w:sz w:val="18"/>
        <w:szCs w:val="18"/>
        <w:lang w:val="en-US"/>
      </w:rPr>
      <w:t xml:space="preserve"> University</w:t>
    </w:r>
    <w:r w:rsidRPr="00E03EAC">
      <w:rPr>
        <w:sz w:val="18"/>
        <w:szCs w:val="18"/>
        <w:lang w:val="en-US"/>
      </w:rPr>
      <w:tab/>
    </w:r>
    <w:r w:rsidRPr="00E03EAC">
      <w:rPr>
        <w:sz w:val="18"/>
        <w:szCs w:val="18"/>
        <w:lang w:val="en-US"/>
      </w:rPr>
      <w:tab/>
    </w:r>
    <w:bookmarkEnd w:id="7"/>
    <w:r w:rsidRPr="00E03EAC">
      <w:rPr>
        <w:sz w:val="18"/>
        <w:szCs w:val="18"/>
        <w:lang w:val="en-US"/>
      </w:rPr>
      <w:t xml:space="preserve">COMP 491 </w:t>
    </w:r>
    <w:r w:rsidR="00E03EAC" w:rsidRPr="00E03EAC">
      <w:rPr>
        <w:sz w:val="18"/>
        <w:szCs w:val="18"/>
        <w:lang w:val="en-US"/>
      </w:rPr>
      <w:t xml:space="preserve">Computer </w:t>
    </w:r>
    <w:r w:rsidRPr="00E03EAC">
      <w:rPr>
        <w:sz w:val="18"/>
        <w:szCs w:val="18"/>
        <w:lang w:val="en-US"/>
      </w:rPr>
      <w:t>Engineering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RTF_Num 2"/>
    <w:lvl w:ilvl="0">
      <w:start w:val="500"/>
      <w:numFmt w:val="lowerRoman"/>
      <w:lvlText w:val="%1)"/>
      <w:lvlJc w:val="left"/>
      <w:pPr>
        <w:ind w:left="360" w:hanging="360"/>
      </w:pPr>
      <w:rPr>
        <w:rFonts w:ascii="Symbol" w:hAnsi="Symbol" w:cs="Symbol"/>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15:restartNumberingAfterBreak="0">
    <w:nsid w:val="00000002"/>
    <w:multiLevelType w:val="multilevel"/>
    <w:tmpl w:val="00000002"/>
    <w:name w:val="RTF_Num 3"/>
    <w:lvl w:ilvl="0">
      <w:start w:val="1"/>
      <w:numFmt w:val="bullet"/>
      <w:lvlText w:val="•"/>
      <w:lvlJc w:val="left"/>
      <w:pPr>
        <w:ind w:left="360" w:hanging="360"/>
      </w:pPr>
      <w:rPr>
        <w:rFonts w:ascii="OpenSymbol" w:eastAsia="OpenSymbol"/>
      </w:rPr>
    </w:lvl>
    <w:lvl w:ilvl="1">
      <w:start w:val="1"/>
      <w:numFmt w:val="bullet"/>
      <w:lvlText w:val="◦"/>
      <w:lvlJc w:val="left"/>
      <w:pPr>
        <w:ind w:left="720" w:hanging="360"/>
      </w:pPr>
      <w:rPr>
        <w:rFonts w:ascii="OpenSymbol" w:eastAsia="OpenSymbol"/>
      </w:rPr>
    </w:lvl>
    <w:lvl w:ilvl="2">
      <w:start w:val="1"/>
      <w:numFmt w:val="bullet"/>
      <w:lvlText w:val="▪"/>
      <w:lvlJc w:val="left"/>
      <w:pPr>
        <w:ind w:left="1080" w:hanging="360"/>
      </w:pPr>
      <w:rPr>
        <w:rFonts w:ascii="OpenSymbol" w:eastAsia="OpenSymbol"/>
      </w:rPr>
    </w:lvl>
    <w:lvl w:ilvl="3">
      <w:start w:val="1"/>
      <w:numFmt w:val="bullet"/>
      <w:lvlText w:val="•"/>
      <w:lvlJc w:val="left"/>
      <w:pPr>
        <w:ind w:left="1440" w:hanging="360"/>
      </w:pPr>
      <w:rPr>
        <w:rFonts w:ascii="OpenSymbol" w:eastAsia="OpenSymbol"/>
      </w:rPr>
    </w:lvl>
    <w:lvl w:ilvl="4">
      <w:start w:val="1"/>
      <w:numFmt w:val="bullet"/>
      <w:lvlText w:val="◦"/>
      <w:lvlJc w:val="left"/>
      <w:pPr>
        <w:ind w:left="1800" w:hanging="360"/>
      </w:pPr>
      <w:rPr>
        <w:rFonts w:ascii="OpenSymbol" w:eastAsia="OpenSymbol"/>
      </w:rPr>
    </w:lvl>
    <w:lvl w:ilvl="5">
      <w:start w:val="1"/>
      <w:numFmt w:val="bullet"/>
      <w:lvlText w:val="▪"/>
      <w:lvlJc w:val="left"/>
      <w:pPr>
        <w:ind w:left="2160" w:hanging="360"/>
      </w:pPr>
      <w:rPr>
        <w:rFonts w:ascii="OpenSymbol" w:eastAsia="OpenSymbol"/>
      </w:rPr>
    </w:lvl>
    <w:lvl w:ilvl="6">
      <w:start w:val="1"/>
      <w:numFmt w:val="bullet"/>
      <w:lvlText w:val="•"/>
      <w:lvlJc w:val="left"/>
      <w:pPr>
        <w:ind w:left="2520" w:hanging="360"/>
      </w:pPr>
      <w:rPr>
        <w:rFonts w:ascii="OpenSymbol" w:eastAsia="OpenSymbol"/>
      </w:rPr>
    </w:lvl>
    <w:lvl w:ilvl="7">
      <w:start w:val="1"/>
      <w:numFmt w:val="bullet"/>
      <w:lvlText w:val="◦"/>
      <w:lvlJc w:val="left"/>
      <w:pPr>
        <w:ind w:left="2880" w:hanging="360"/>
      </w:pPr>
      <w:rPr>
        <w:rFonts w:ascii="OpenSymbol" w:eastAsia="OpenSymbol"/>
      </w:rPr>
    </w:lvl>
    <w:lvl w:ilvl="8">
      <w:start w:val="1"/>
      <w:numFmt w:val="bullet"/>
      <w:lvlText w:val="▪"/>
      <w:lvlJc w:val="left"/>
      <w:pPr>
        <w:ind w:left="3240" w:hanging="360"/>
      </w:pPr>
      <w:rPr>
        <w:rFonts w:ascii="OpenSymbol" w:eastAsia="OpenSymbol"/>
      </w:rPr>
    </w:lvl>
  </w:abstractNum>
  <w:abstractNum w:abstractNumId="2" w15:restartNumberingAfterBreak="0">
    <w:nsid w:val="00000004"/>
    <w:multiLevelType w:val="multilevel"/>
    <w:tmpl w:val="00000004"/>
    <w:name w:val="RTF_Num 4"/>
    <w:lvl w:ilvl="0">
      <w:start w:val="1"/>
      <w:numFmt w:val="bullet"/>
      <w:lvlText w:val=""/>
      <w:lvlJc w:val="left"/>
      <w:pPr>
        <w:ind w:left="1080" w:hanging="360"/>
      </w:pPr>
      <w:rPr>
        <w:rFonts w:ascii="Symbol" w:hAnsi="Symbol"/>
      </w:rPr>
    </w:lvl>
    <w:lvl w:ilvl="1">
      <w:start w:val="1"/>
      <w:numFmt w:val="bullet"/>
      <w:lvlText w:val="o"/>
      <w:lvlJc w:val="left"/>
      <w:pPr>
        <w:ind w:left="1800" w:hanging="360"/>
      </w:pPr>
      <w:rPr>
        <w:rFonts w:ascii="Courier New" w:hAnsi="Courier New"/>
      </w:rPr>
    </w:lvl>
    <w:lvl w:ilvl="2">
      <w:start w:val="1"/>
      <w:numFmt w:val="bullet"/>
      <w:lvlText w:val=""/>
      <w:lvlJc w:val="left"/>
      <w:pPr>
        <w:ind w:left="2520" w:hanging="360"/>
      </w:pPr>
      <w:rPr>
        <w:rFonts w:ascii="Wingdings" w:hAnsi="Wingdings"/>
      </w:rPr>
    </w:lvl>
    <w:lvl w:ilvl="3">
      <w:start w:val="1"/>
      <w:numFmt w:val="bullet"/>
      <w:lvlText w:val=""/>
      <w:lvlJc w:val="left"/>
      <w:pPr>
        <w:ind w:left="3240" w:hanging="360"/>
      </w:pPr>
      <w:rPr>
        <w:rFonts w:ascii="Symbol" w:hAnsi="Symbol"/>
      </w:rPr>
    </w:lvl>
    <w:lvl w:ilvl="4">
      <w:start w:val="1"/>
      <w:numFmt w:val="bullet"/>
      <w:lvlText w:val="o"/>
      <w:lvlJc w:val="left"/>
      <w:pPr>
        <w:ind w:left="3960" w:hanging="360"/>
      </w:pPr>
      <w:rPr>
        <w:rFonts w:ascii="Courier New" w:hAnsi="Courier New"/>
      </w:rPr>
    </w:lvl>
    <w:lvl w:ilvl="5">
      <w:start w:val="1"/>
      <w:numFmt w:val="bullet"/>
      <w:lvlText w:val=""/>
      <w:lvlJc w:val="left"/>
      <w:pPr>
        <w:ind w:left="4680" w:hanging="360"/>
      </w:pPr>
      <w:rPr>
        <w:rFonts w:ascii="Wingdings" w:hAnsi="Wingdings"/>
      </w:rPr>
    </w:lvl>
    <w:lvl w:ilvl="6">
      <w:start w:val="1"/>
      <w:numFmt w:val="bullet"/>
      <w:lvlText w:val=""/>
      <w:lvlJc w:val="left"/>
      <w:pPr>
        <w:ind w:left="5400" w:hanging="360"/>
      </w:pPr>
      <w:rPr>
        <w:rFonts w:ascii="Symbol" w:hAnsi="Symbol"/>
      </w:rPr>
    </w:lvl>
    <w:lvl w:ilvl="7">
      <w:start w:val="1"/>
      <w:numFmt w:val="bullet"/>
      <w:lvlText w:val="o"/>
      <w:lvlJc w:val="left"/>
      <w:pPr>
        <w:ind w:left="6120" w:hanging="360"/>
      </w:pPr>
      <w:rPr>
        <w:rFonts w:ascii="Courier New" w:hAnsi="Courier New"/>
      </w:rPr>
    </w:lvl>
    <w:lvl w:ilvl="8">
      <w:start w:val="1"/>
      <w:numFmt w:val="bullet"/>
      <w:lvlText w:val=""/>
      <w:lvlJc w:val="left"/>
      <w:pPr>
        <w:ind w:left="6840" w:hanging="360"/>
      </w:pPr>
      <w:rPr>
        <w:rFonts w:ascii="Wingdings" w:hAnsi="Wingdings"/>
      </w:rPr>
    </w:lvl>
  </w:abstractNum>
  <w:abstractNum w:abstractNumId="3" w15:restartNumberingAfterBreak="0">
    <w:nsid w:val="00000005"/>
    <w:multiLevelType w:val="hybridMultilevel"/>
    <w:tmpl w:val="00000005"/>
    <w:name w:val="RTF_Num 5"/>
    <w:lvl w:ilvl="0" w:tplc="E13E8892">
      <w:start w:val="1"/>
      <w:numFmt w:val="bullet"/>
      <w:lvlText w:val=""/>
      <w:lvlJc w:val="left"/>
      <w:pPr>
        <w:ind w:left="360" w:hanging="360"/>
      </w:pPr>
      <w:rPr>
        <w:rFonts w:ascii="Symbol" w:hAnsi="Symbol"/>
      </w:rPr>
    </w:lvl>
    <w:lvl w:ilvl="1" w:tplc="EBAEF110">
      <w:start w:val="1"/>
      <w:numFmt w:val="bullet"/>
      <w:lvlText w:val="o"/>
      <w:lvlJc w:val="left"/>
      <w:pPr>
        <w:ind w:left="1080" w:hanging="360"/>
      </w:pPr>
      <w:rPr>
        <w:rFonts w:ascii="Courier New" w:hAnsi="Courier New"/>
      </w:rPr>
    </w:lvl>
    <w:lvl w:ilvl="2" w:tplc="99F00D3C">
      <w:start w:val="1"/>
      <w:numFmt w:val="bullet"/>
      <w:lvlText w:val=""/>
      <w:lvlJc w:val="left"/>
      <w:pPr>
        <w:ind w:left="1800" w:hanging="360"/>
      </w:pPr>
      <w:rPr>
        <w:rFonts w:ascii="Wingdings" w:hAnsi="Wingdings"/>
      </w:rPr>
    </w:lvl>
    <w:lvl w:ilvl="3" w:tplc="0FA6A4DE">
      <w:start w:val="1"/>
      <w:numFmt w:val="bullet"/>
      <w:lvlText w:val=""/>
      <w:lvlJc w:val="left"/>
      <w:pPr>
        <w:ind w:left="2520" w:hanging="360"/>
      </w:pPr>
      <w:rPr>
        <w:rFonts w:ascii="Symbol" w:hAnsi="Symbol"/>
      </w:rPr>
    </w:lvl>
    <w:lvl w:ilvl="4" w:tplc="799A9254">
      <w:start w:val="1"/>
      <w:numFmt w:val="bullet"/>
      <w:lvlText w:val="o"/>
      <w:lvlJc w:val="left"/>
      <w:pPr>
        <w:ind w:left="3240" w:hanging="360"/>
      </w:pPr>
      <w:rPr>
        <w:rFonts w:ascii="Courier New" w:hAnsi="Courier New"/>
      </w:rPr>
    </w:lvl>
    <w:lvl w:ilvl="5" w:tplc="0A82936A">
      <w:start w:val="1"/>
      <w:numFmt w:val="bullet"/>
      <w:lvlText w:val=""/>
      <w:lvlJc w:val="left"/>
      <w:pPr>
        <w:ind w:left="3960" w:hanging="360"/>
      </w:pPr>
      <w:rPr>
        <w:rFonts w:ascii="Wingdings" w:hAnsi="Wingdings"/>
      </w:rPr>
    </w:lvl>
    <w:lvl w:ilvl="6" w:tplc="DE5E5D02">
      <w:start w:val="1"/>
      <w:numFmt w:val="bullet"/>
      <w:lvlText w:val=""/>
      <w:lvlJc w:val="left"/>
      <w:pPr>
        <w:ind w:left="4680" w:hanging="360"/>
      </w:pPr>
      <w:rPr>
        <w:rFonts w:ascii="Symbol" w:hAnsi="Symbol"/>
      </w:rPr>
    </w:lvl>
    <w:lvl w:ilvl="7" w:tplc="7158C318">
      <w:start w:val="1"/>
      <w:numFmt w:val="bullet"/>
      <w:lvlText w:val="o"/>
      <w:lvlJc w:val="left"/>
      <w:pPr>
        <w:ind w:left="5400" w:hanging="360"/>
      </w:pPr>
      <w:rPr>
        <w:rFonts w:ascii="Courier New" w:hAnsi="Courier New"/>
      </w:rPr>
    </w:lvl>
    <w:lvl w:ilvl="8" w:tplc="F8E8855A">
      <w:start w:val="1"/>
      <w:numFmt w:val="bullet"/>
      <w:lvlText w:val=""/>
      <w:lvlJc w:val="left"/>
      <w:pPr>
        <w:ind w:left="6120" w:hanging="360"/>
      </w:pPr>
      <w:rPr>
        <w:rFonts w:ascii="Wingdings" w:hAnsi="Wingdings"/>
      </w:rPr>
    </w:lvl>
  </w:abstractNum>
  <w:abstractNum w:abstractNumId="4" w15:restartNumberingAfterBreak="0">
    <w:nsid w:val="00000006"/>
    <w:multiLevelType w:val="multilevel"/>
    <w:tmpl w:val="00000006"/>
    <w:name w:val="RTF_Num 6"/>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5" w15:restartNumberingAfterBreak="0">
    <w:nsid w:val="00000007"/>
    <w:multiLevelType w:val="hybridMultilevel"/>
    <w:tmpl w:val="00000007"/>
    <w:name w:val="RTF_Num 7"/>
    <w:lvl w:ilvl="0" w:tplc="28D02C4A">
      <w:numFmt w:val="bullet"/>
      <w:lvlText w:val=""/>
      <w:lvlJc w:val="left"/>
      <w:pPr>
        <w:ind w:left="720" w:hanging="360"/>
      </w:pPr>
      <w:rPr>
        <w:rFonts w:ascii="Symbol" w:hAnsi="Symbol"/>
      </w:rPr>
    </w:lvl>
    <w:lvl w:ilvl="1" w:tplc="60EA6D08">
      <w:start w:val="1"/>
      <w:numFmt w:val="bullet"/>
      <w:lvlText w:val="o"/>
      <w:lvlJc w:val="left"/>
      <w:pPr>
        <w:ind w:left="1440" w:hanging="360"/>
      </w:pPr>
      <w:rPr>
        <w:rFonts w:ascii="Courier New" w:hAnsi="Courier New"/>
      </w:rPr>
    </w:lvl>
    <w:lvl w:ilvl="2" w:tplc="2D72E5EA">
      <w:start w:val="1"/>
      <w:numFmt w:val="bullet"/>
      <w:lvlText w:val=""/>
      <w:lvlJc w:val="left"/>
      <w:pPr>
        <w:ind w:left="2160" w:hanging="360"/>
      </w:pPr>
      <w:rPr>
        <w:rFonts w:ascii="Symbol" w:hAnsi="Symbol"/>
      </w:rPr>
    </w:lvl>
    <w:lvl w:ilvl="3" w:tplc="F3709E86">
      <w:start w:val="1"/>
      <w:numFmt w:val="bullet"/>
      <w:lvlText w:val=""/>
      <w:lvlJc w:val="left"/>
      <w:pPr>
        <w:ind w:left="2880" w:hanging="360"/>
      </w:pPr>
      <w:rPr>
        <w:rFonts w:ascii="Symbol" w:hAnsi="Symbol"/>
      </w:rPr>
    </w:lvl>
    <w:lvl w:ilvl="4" w:tplc="EE863D02">
      <w:start w:val="1"/>
      <w:numFmt w:val="bullet"/>
      <w:lvlText w:val="o"/>
      <w:lvlJc w:val="left"/>
      <w:pPr>
        <w:ind w:left="3600" w:hanging="360"/>
      </w:pPr>
      <w:rPr>
        <w:rFonts w:ascii="Courier New" w:hAnsi="Courier New"/>
      </w:rPr>
    </w:lvl>
    <w:lvl w:ilvl="5" w:tplc="FAA2A836">
      <w:start w:val="1"/>
      <w:numFmt w:val="bullet"/>
      <w:lvlText w:val=""/>
      <w:lvlJc w:val="left"/>
      <w:pPr>
        <w:ind w:left="4320" w:hanging="360"/>
      </w:pPr>
      <w:rPr>
        <w:rFonts w:ascii="Wingdings" w:hAnsi="Wingdings"/>
      </w:rPr>
    </w:lvl>
    <w:lvl w:ilvl="6" w:tplc="A1ACEF34">
      <w:start w:val="1"/>
      <w:numFmt w:val="bullet"/>
      <w:lvlText w:val=""/>
      <w:lvlJc w:val="left"/>
      <w:pPr>
        <w:ind w:left="5040" w:hanging="360"/>
      </w:pPr>
      <w:rPr>
        <w:rFonts w:ascii="Symbol" w:hAnsi="Symbol"/>
      </w:rPr>
    </w:lvl>
    <w:lvl w:ilvl="7" w:tplc="612EB40A">
      <w:start w:val="1"/>
      <w:numFmt w:val="bullet"/>
      <w:lvlText w:val="o"/>
      <w:lvlJc w:val="left"/>
      <w:pPr>
        <w:ind w:left="5760" w:hanging="360"/>
      </w:pPr>
      <w:rPr>
        <w:rFonts w:ascii="Courier New" w:hAnsi="Courier New"/>
      </w:rPr>
    </w:lvl>
    <w:lvl w:ilvl="8" w:tplc="6E342418">
      <w:start w:val="1"/>
      <w:numFmt w:val="bullet"/>
      <w:lvlText w:val=""/>
      <w:lvlJc w:val="left"/>
      <w:pPr>
        <w:ind w:left="6480" w:hanging="360"/>
      </w:pPr>
      <w:rPr>
        <w:rFonts w:ascii="Wingdings" w:hAnsi="Wingdings"/>
      </w:rPr>
    </w:lvl>
  </w:abstractNum>
  <w:abstractNum w:abstractNumId="6" w15:restartNumberingAfterBreak="0">
    <w:nsid w:val="00000008"/>
    <w:multiLevelType w:val="multilevel"/>
    <w:tmpl w:val="00000008"/>
    <w:name w:val="RTF_Num 8"/>
    <w:lvl w:ilvl="0">
      <w:numFmt w:val="bullet"/>
      <w:lvlText w:val=""/>
      <w:lvlJc w:val="left"/>
      <w:rPr>
        <w:rFonts w:ascii="Symbol" w:hAnsi="Symbo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2162DB9"/>
    <w:multiLevelType w:val="hybridMultilevel"/>
    <w:tmpl w:val="9ED26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72F3824"/>
    <w:multiLevelType w:val="hybridMultilevel"/>
    <w:tmpl w:val="5CFEF2A4"/>
    <w:lvl w:ilvl="0" w:tplc="83EC5A30">
      <w:start w:val="1"/>
      <w:numFmt w:val="bullet"/>
      <w:lvlText w:val="-"/>
      <w:lvlJc w:val="left"/>
      <w:pPr>
        <w:tabs>
          <w:tab w:val="num" w:pos="720"/>
        </w:tabs>
        <w:ind w:left="720" w:hanging="360"/>
      </w:pPr>
      <w:rPr>
        <w:rFonts w:ascii="Arial Narrow" w:eastAsia="Times New Roman" w:hAnsi="Arial Narrow"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7A739B3"/>
    <w:multiLevelType w:val="hybridMultilevel"/>
    <w:tmpl w:val="626095C6"/>
    <w:lvl w:ilvl="0" w:tplc="0E92731E">
      <w:start w:val="1"/>
      <w:numFmt w:val="bullet"/>
      <w:pStyle w:val="bullet1"/>
      <w:lvlText w:val=""/>
      <w:lvlJc w:val="left"/>
      <w:pPr>
        <w:tabs>
          <w:tab w:val="num" w:pos="360"/>
        </w:tabs>
        <w:ind w:left="360" w:hanging="360"/>
      </w:pPr>
      <w:rPr>
        <w:rFonts w:ascii="Symbol" w:hAnsi="Symbol" w:hint="default"/>
        <w:color w:val="auto"/>
      </w:rPr>
    </w:lvl>
    <w:lvl w:ilvl="1" w:tplc="802A50F0">
      <w:start w:val="1"/>
      <w:numFmt w:val="lowerLetter"/>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0C193B01"/>
    <w:multiLevelType w:val="hybridMultilevel"/>
    <w:tmpl w:val="B70266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C7F1475"/>
    <w:multiLevelType w:val="hybridMultilevel"/>
    <w:tmpl w:val="1D6E65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1DE2CB9"/>
    <w:multiLevelType w:val="hybridMultilevel"/>
    <w:tmpl w:val="0802B000"/>
    <w:lvl w:ilvl="0" w:tplc="08090001">
      <w:start w:val="1"/>
      <w:numFmt w:val="bullet"/>
      <w:lvlText w:val=""/>
      <w:lvlJc w:val="left"/>
      <w:pPr>
        <w:tabs>
          <w:tab w:val="num" w:pos="720"/>
        </w:tabs>
        <w:ind w:left="720" w:hanging="360"/>
      </w:pPr>
      <w:rPr>
        <w:rFonts w:ascii="Symbol" w:hAnsi="Symbol" w:hint="default"/>
      </w:rPr>
    </w:lvl>
    <w:lvl w:ilvl="1" w:tplc="0809000F"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2E16800"/>
    <w:multiLevelType w:val="hybridMultilevel"/>
    <w:tmpl w:val="3B905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3124A18"/>
    <w:multiLevelType w:val="hybridMultilevel"/>
    <w:tmpl w:val="C53AC202"/>
    <w:lvl w:ilvl="0" w:tplc="C23ADD80">
      <w:start w:val="1"/>
      <w:numFmt w:val="bullet"/>
      <w:lvlText w:val=""/>
      <w:lvlJc w:val="left"/>
      <w:pPr>
        <w:tabs>
          <w:tab w:val="num" w:pos="360"/>
        </w:tabs>
        <w:ind w:left="340" w:hanging="34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6EB6F09"/>
    <w:multiLevelType w:val="hybridMultilevel"/>
    <w:tmpl w:val="167ABA4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hint="default"/>
      </w:rPr>
    </w:lvl>
    <w:lvl w:ilvl="8" w:tplc="040C0005">
      <w:start w:val="1"/>
      <w:numFmt w:val="bullet"/>
      <w:lvlText w:val=""/>
      <w:lvlJc w:val="left"/>
      <w:pPr>
        <w:ind w:left="6480" w:hanging="360"/>
      </w:pPr>
      <w:rPr>
        <w:rFonts w:ascii="Wingdings" w:hAnsi="Wingdings" w:hint="default"/>
      </w:rPr>
    </w:lvl>
  </w:abstractNum>
  <w:abstractNum w:abstractNumId="16" w15:restartNumberingAfterBreak="0">
    <w:nsid w:val="185F38FC"/>
    <w:multiLevelType w:val="hybridMultilevel"/>
    <w:tmpl w:val="B4886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EE0707"/>
    <w:multiLevelType w:val="hybridMultilevel"/>
    <w:tmpl w:val="BA68A874"/>
    <w:lvl w:ilvl="0" w:tplc="B822955C">
      <w:start w:val="1"/>
      <w:numFmt w:val="decimal"/>
      <w:lvlText w:val="%1."/>
      <w:lvlJc w:val="left"/>
      <w:pPr>
        <w:ind w:left="360" w:hanging="360"/>
      </w:pPr>
      <w:rPr>
        <w:rFonts w:cs="Times New Roman" w:hint="default"/>
      </w:rPr>
    </w:lvl>
    <w:lvl w:ilvl="1" w:tplc="92822088">
      <w:start w:val="1"/>
      <w:numFmt w:val="lowerLetter"/>
      <w:lvlText w:val="%2)"/>
      <w:lvlJc w:val="left"/>
      <w:pPr>
        <w:ind w:left="720" w:hanging="360"/>
      </w:pPr>
      <w:rPr>
        <w:rFonts w:cs="Times New Roman" w:hint="default"/>
      </w:rPr>
    </w:lvl>
    <w:lvl w:ilvl="2" w:tplc="460CBC96">
      <w:start w:val="1"/>
      <w:numFmt w:val="lowerRoman"/>
      <w:lvlText w:val="%3)"/>
      <w:lvlJc w:val="left"/>
      <w:pPr>
        <w:ind w:left="1080" w:hanging="360"/>
      </w:pPr>
      <w:rPr>
        <w:rFonts w:cs="Times New Roman" w:hint="default"/>
      </w:rPr>
    </w:lvl>
    <w:lvl w:ilvl="3" w:tplc="7EDC20D4">
      <w:start w:val="1"/>
      <w:numFmt w:val="decimal"/>
      <w:lvlText w:val="(%4)"/>
      <w:lvlJc w:val="left"/>
      <w:pPr>
        <w:ind w:left="1440" w:hanging="360"/>
      </w:pPr>
      <w:rPr>
        <w:rFonts w:cs="Times New Roman" w:hint="default"/>
      </w:rPr>
    </w:lvl>
    <w:lvl w:ilvl="4" w:tplc="E69A2B06">
      <w:start w:val="1"/>
      <w:numFmt w:val="lowerLetter"/>
      <w:lvlText w:val="(%5)"/>
      <w:lvlJc w:val="left"/>
      <w:pPr>
        <w:ind w:left="1800" w:hanging="360"/>
      </w:pPr>
      <w:rPr>
        <w:rFonts w:cs="Times New Roman" w:hint="default"/>
      </w:rPr>
    </w:lvl>
    <w:lvl w:ilvl="5" w:tplc="E5D0FAFE">
      <w:start w:val="1"/>
      <w:numFmt w:val="lowerRoman"/>
      <w:lvlText w:val="(%6)"/>
      <w:lvlJc w:val="left"/>
      <w:pPr>
        <w:ind w:left="2160" w:hanging="360"/>
      </w:pPr>
      <w:rPr>
        <w:rFonts w:cs="Times New Roman" w:hint="default"/>
      </w:rPr>
    </w:lvl>
    <w:lvl w:ilvl="6" w:tplc="ADC4B622">
      <w:start w:val="1"/>
      <w:numFmt w:val="decimal"/>
      <w:lvlText w:val="%7."/>
      <w:lvlJc w:val="left"/>
      <w:pPr>
        <w:ind w:left="2520" w:hanging="360"/>
      </w:pPr>
      <w:rPr>
        <w:rFonts w:cs="Times New Roman" w:hint="default"/>
      </w:rPr>
    </w:lvl>
    <w:lvl w:ilvl="7" w:tplc="BA4EC9CC">
      <w:start w:val="1"/>
      <w:numFmt w:val="lowerLetter"/>
      <w:lvlText w:val="%8."/>
      <w:lvlJc w:val="left"/>
      <w:pPr>
        <w:ind w:left="2880" w:hanging="360"/>
      </w:pPr>
      <w:rPr>
        <w:rFonts w:cs="Times New Roman" w:hint="default"/>
      </w:rPr>
    </w:lvl>
    <w:lvl w:ilvl="8" w:tplc="0F848C5E">
      <w:start w:val="1"/>
      <w:numFmt w:val="lowerRoman"/>
      <w:lvlText w:val="%9."/>
      <w:lvlJc w:val="left"/>
      <w:pPr>
        <w:ind w:left="3240" w:hanging="360"/>
      </w:pPr>
      <w:rPr>
        <w:rFonts w:cs="Times New Roman" w:hint="default"/>
      </w:rPr>
    </w:lvl>
  </w:abstractNum>
  <w:abstractNum w:abstractNumId="18" w15:restartNumberingAfterBreak="0">
    <w:nsid w:val="1FFF332F"/>
    <w:multiLevelType w:val="hybridMultilevel"/>
    <w:tmpl w:val="9844CE8A"/>
    <w:lvl w:ilvl="0" w:tplc="C23ADD80">
      <w:start w:val="1"/>
      <w:numFmt w:val="bullet"/>
      <w:lvlText w:val=""/>
      <w:lvlJc w:val="left"/>
      <w:pPr>
        <w:tabs>
          <w:tab w:val="num" w:pos="360"/>
        </w:tabs>
        <w:ind w:left="340" w:hanging="34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22961F7E"/>
    <w:multiLevelType w:val="hybridMultilevel"/>
    <w:tmpl w:val="3A369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72359B"/>
    <w:multiLevelType w:val="hybridMultilevel"/>
    <w:tmpl w:val="500E94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1B122FA"/>
    <w:multiLevelType w:val="hybridMultilevel"/>
    <w:tmpl w:val="10F63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34492189"/>
    <w:multiLevelType w:val="hybridMultilevel"/>
    <w:tmpl w:val="6D8E5A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23" w15:restartNumberingAfterBreak="0">
    <w:nsid w:val="344D1EE9"/>
    <w:multiLevelType w:val="multilevel"/>
    <w:tmpl w:val="22F44556"/>
    <w:lvl w:ilvl="0">
      <w:start w:val="1"/>
      <w:numFmt w:val="decimal"/>
      <w:lvlText w:val="%1"/>
      <w:lvlJc w:val="left"/>
      <w:pPr>
        <w:ind w:left="720" w:hanging="720"/>
      </w:pPr>
      <w:rPr>
        <w:rFonts w:cs="Times New Roman" w:hint="default"/>
      </w:rPr>
    </w:lvl>
    <w:lvl w:ilvl="1">
      <w:start w:val="1"/>
      <w:numFmt w:val="decimal"/>
      <w:pStyle w:val="A1"/>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24" w15:restartNumberingAfterBreak="0">
    <w:nsid w:val="34F676A6"/>
    <w:multiLevelType w:val="hybridMultilevel"/>
    <w:tmpl w:val="3CE46250"/>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25" w15:restartNumberingAfterBreak="0">
    <w:nsid w:val="3552550A"/>
    <w:multiLevelType w:val="hybridMultilevel"/>
    <w:tmpl w:val="6AC21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57F7AAD"/>
    <w:multiLevelType w:val="hybridMultilevel"/>
    <w:tmpl w:val="975638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27" w15:restartNumberingAfterBreak="0">
    <w:nsid w:val="380567B1"/>
    <w:multiLevelType w:val="hybridMultilevel"/>
    <w:tmpl w:val="0409001D"/>
    <w:lvl w:ilvl="0" w:tplc="AB4020B6">
      <w:start w:val="1"/>
      <w:numFmt w:val="decimal"/>
      <w:lvlText w:val="%1)"/>
      <w:lvlJc w:val="left"/>
      <w:pPr>
        <w:ind w:left="720" w:hanging="360"/>
      </w:pPr>
      <w:rPr>
        <w:rFonts w:cs="Times New Roman" w:hint="default"/>
      </w:rPr>
    </w:lvl>
    <w:lvl w:ilvl="1" w:tplc="417E0AB0">
      <w:start w:val="1"/>
      <w:numFmt w:val="lowerLetter"/>
      <w:lvlText w:val="%2)"/>
      <w:lvlJc w:val="left"/>
      <w:pPr>
        <w:ind w:left="1080" w:hanging="360"/>
      </w:pPr>
      <w:rPr>
        <w:rFonts w:cs="Times New Roman" w:hint="default"/>
      </w:rPr>
    </w:lvl>
    <w:lvl w:ilvl="2" w:tplc="64D250DC">
      <w:start w:val="1"/>
      <w:numFmt w:val="lowerRoman"/>
      <w:lvlText w:val="%3)"/>
      <w:lvlJc w:val="left"/>
      <w:pPr>
        <w:ind w:left="1440" w:hanging="360"/>
      </w:pPr>
      <w:rPr>
        <w:rFonts w:cs="Times New Roman" w:hint="default"/>
      </w:rPr>
    </w:lvl>
    <w:lvl w:ilvl="3" w:tplc="7CBCAC2A">
      <w:start w:val="1"/>
      <w:numFmt w:val="decimal"/>
      <w:lvlText w:val="(%4)"/>
      <w:lvlJc w:val="left"/>
      <w:pPr>
        <w:ind w:left="1800" w:hanging="360"/>
      </w:pPr>
      <w:rPr>
        <w:rFonts w:cs="Times New Roman" w:hint="default"/>
      </w:rPr>
    </w:lvl>
    <w:lvl w:ilvl="4" w:tplc="39805648">
      <w:start w:val="1"/>
      <w:numFmt w:val="lowerLetter"/>
      <w:lvlText w:val="(%5)"/>
      <w:lvlJc w:val="left"/>
      <w:pPr>
        <w:ind w:left="2160" w:hanging="360"/>
      </w:pPr>
      <w:rPr>
        <w:rFonts w:cs="Times New Roman" w:hint="default"/>
      </w:rPr>
    </w:lvl>
    <w:lvl w:ilvl="5" w:tplc="5DC6FF46">
      <w:start w:val="1"/>
      <w:numFmt w:val="lowerRoman"/>
      <w:lvlText w:val="(%6)"/>
      <w:lvlJc w:val="left"/>
      <w:pPr>
        <w:ind w:left="2520" w:hanging="360"/>
      </w:pPr>
      <w:rPr>
        <w:rFonts w:cs="Times New Roman" w:hint="default"/>
      </w:rPr>
    </w:lvl>
    <w:lvl w:ilvl="6" w:tplc="D73A5382">
      <w:start w:val="1"/>
      <w:numFmt w:val="decimal"/>
      <w:lvlText w:val="%7."/>
      <w:lvlJc w:val="left"/>
      <w:pPr>
        <w:ind w:left="2880" w:hanging="360"/>
      </w:pPr>
      <w:rPr>
        <w:rFonts w:cs="Times New Roman" w:hint="default"/>
      </w:rPr>
    </w:lvl>
    <w:lvl w:ilvl="7" w:tplc="18909BCC">
      <w:start w:val="1"/>
      <w:numFmt w:val="lowerLetter"/>
      <w:lvlText w:val="%8."/>
      <w:lvlJc w:val="left"/>
      <w:pPr>
        <w:ind w:left="3240" w:hanging="360"/>
      </w:pPr>
      <w:rPr>
        <w:rFonts w:cs="Times New Roman" w:hint="default"/>
      </w:rPr>
    </w:lvl>
    <w:lvl w:ilvl="8" w:tplc="5CE412DC">
      <w:start w:val="1"/>
      <w:numFmt w:val="lowerRoman"/>
      <w:lvlText w:val="%9."/>
      <w:lvlJc w:val="left"/>
      <w:pPr>
        <w:ind w:left="3600" w:hanging="360"/>
      </w:pPr>
      <w:rPr>
        <w:rFonts w:cs="Times New Roman" w:hint="default"/>
      </w:rPr>
    </w:lvl>
  </w:abstractNum>
  <w:abstractNum w:abstractNumId="28" w15:restartNumberingAfterBreak="0">
    <w:nsid w:val="38960021"/>
    <w:multiLevelType w:val="hybridMultilevel"/>
    <w:tmpl w:val="0308B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B9A3218"/>
    <w:multiLevelType w:val="hybridMultilevel"/>
    <w:tmpl w:val="0D5261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BAA301D"/>
    <w:multiLevelType w:val="hybridMultilevel"/>
    <w:tmpl w:val="1B9EE078"/>
    <w:lvl w:ilvl="0" w:tplc="04090001">
      <w:start w:val="1"/>
      <w:numFmt w:val="bullet"/>
      <w:lvlText w:val=""/>
      <w:lvlJc w:val="left"/>
      <w:pPr>
        <w:tabs>
          <w:tab w:val="num" w:pos="1005"/>
        </w:tabs>
        <w:ind w:left="1005" w:hanging="360"/>
      </w:pPr>
      <w:rPr>
        <w:rFonts w:ascii="Symbol" w:hAnsi="Symbol" w:hint="default"/>
      </w:rPr>
    </w:lvl>
    <w:lvl w:ilvl="1" w:tplc="04090003">
      <w:start w:val="1"/>
      <w:numFmt w:val="bullet"/>
      <w:lvlText w:val="o"/>
      <w:lvlJc w:val="left"/>
      <w:pPr>
        <w:tabs>
          <w:tab w:val="num" w:pos="1725"/>
        </w:tabs>
        <w:ind w:left="1725" w:hanging="360"/>
      </w:pPr>
      <w:rPr>
        <w:rFonts w:ascii="Courier New" w:hAnsi="Courier New" w:hint="default"/>
      </w:rPr>
    </w:lvl>
    <w:lvl w:ilvl="2" w:tplc="04090005">
      <w:start w:val="1"/>
      <w:numFmt w:val="bullet"/>
      <w:lvlText w:val=""/>
      <w:lvlJc w:val="left"/>
      <w:pPr>
        <w:tabs>
          <w:tab w:val="num" w:pos="2445"/>
        </w:tabs>
        <w:ind w:left="2445" w:hanging="360"/>
      </w:pPr>
      <w:rPr>
        <w:rFonts w:ascii="Wingdings" w:hAnsi="Wingdings" w:hint="default"/>
      </w:rPr>
    </w:lvl>
    <w:lvl w:ilvl="3" w:tplc="04090001">
      <w:start w:val="1"/>
      <w:numFmt w:val="bullet"/>
      <w:lvlText w:val=""/>
      <w:lvlJc w:val="left"/>
      <w:pPr>
        <w:tabs>
          <w:tab w:val="num" w:pos="3165"/>
        </w:tabs>
        <w:ind w:left="3165" w:hanging="360"/>
      </w:pPr>
      <w:rPr>
        <w:rFonts w:ascii="Symbol" w:hAnsi="Symbol" w:hint="default"/>
      </w:rPr>
    </w:lvl>
    <w:lvl w:ilvl="4" w:tplc="04090003">
      <w:start w:val="1"/>
      <w:numFmt w:val="bullet"/>
      <w:lvlText w:val="o"/>
      <w:lvlJc w:val="left"/>
      <w:pPr>
        <w:tabs>
          <w:tab w:val="num" w:pos="3885"/>
        </w:tabs>
        <w:ind w:left="3885" w:hanging="360"/>
      </w:pPr>
      <w:rPr>
        <w:rFonts w:ascii="Courier New" w:hAnsi="Courier New" w:hint="default"/>
      </w:rPr>
    </w:lvl>
    <w:lvl w:ilvl="5" w:tplc="04090005">
      <w:start w:val="1"/>
      <w:numFmt w:val="bullet"/>
      <w:lvlText w:val=""/>
      <w:lvlJc w:val="left"/>
      <w:pPr>
        <w:tabs>
          <w:tab w:val="num" w:pos="4605"/>
        </w:tabs>
        <w:ind w:left="4605" w:hanging="360"/>
      </w:pPr>
      <w:rPr>
        <w:rFonts w:ascii="Wingdings" w:hAnsi="Wingdings" w:hint="default"/>
      </w:rPr>
    </w:lvl>
    <w:lvl w:ilvl="6" w:tplc="04090001">
      <w:start w:val="1"/>
      <w:numFmt w:val="bullet"/>
      <w:lvlText w:val=""/>
      <w:lvlJc w:val="left"/>
      <w:pPr>
        <w:tabs>
          <w:tab w:val="num" w:pos="5325"/>
        </w:tabs>
        <w:ind w:left="5325" w:hanging="360"/>
      </w:pPr>
      <w:rPr>
        <w:rFonts w:ascii="Symbol" w:hAnsi="Symbol" w:hint="default"/>
      </w:rPr>
    </w:lvl>
    <w:lvl w:ilvl="7" w:tplc="04090003">
      <w:start w:val="1"/>
      <w:numFmt w:val="bullet"/>
      <w:lvlText w:val="o"/>
      <w:lvlJc w:val="left"/>
      <w:pPr>
        <w:tabs>
          <w:tab w:val="num" w:pos="6045"/>
        </w:tabs>
        <w:ind w:left="6045" w:hanging="360"/>
      </w:pPr>
      <w:rPr>
        <w:rFonts w:ascii="Courier New" w:hAnsi="Courier New" w:hint="default"/>
      </w:rPr>
    </w:lvl>
    <w:lvl w:ilvl="8" w:tplc="04090005">
      <w:start w:val="1"/>
      <w:numFmt w:val="bullet"/>
      <w:lvlText w:val=""/>
      <w:lvlJc w:val="left"/>
      <w:pPr>
        <w:tabs>
          <w:tab w:val="num" w:pos="6765"/>
        </w:tabs>
        <w:ind w:left="6765" w:hanging="360"/>
      </w:pPr>
      <w:rPr>
        <w:rFonts w:ascii="Wingdings" w:hAnsi="Wingdings" w:hint="default"/>
      </w:rPr>
    </w:lvl>
  </w:abstractNum>
  <w:abstractNum w:abstractNumId="31" w15:restartNumberingAfterBreak="0">
    <w:nsid w:val="3C6D6B9A"/>
    <w:multiLevelType w:val="hybridMultilevel"/>
    <w:tmpl w:val="C23C07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CFD78A7"/>
    <w:multiLevelType w:val="hybridMultilevel"/>
    <w:tmpl w:val="F2BA5C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DBF1163"/>
    <w:multiLevelType w:val="hybridMultilevel"/>
    <w:tmpl w:val="693A4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189546A"/>
    <w:multiLevelType w:val="hybridMultilevel"/>
    <w:tmpl w:val="703E7A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5" w15:restartNumberingAfterBreak="0">
    <w:nsid w:val="43636511"/>
    <w:multiLevelType w:val="hybridMultilevel"/>
    <w:tmpl w:val="08F88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82E5ED0"/>
    <w:multiLevelType w:val="hybridMultilevel"/>
    <w:tmpl w:val="5DAE3A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7" w15:restartNumberingAfterBreak="0">
    <w:nsid w:val="4B4319D0"/>
    <w:multiLevelType w:val="hybridMultilevel"/>
    <w:tmpl w:val="CA70A40A"/>
    <w:lvl w:ilvl="0" w:tplc="C23ADD80">
      <w:start w:val="1"/>
      <w:numFmt w:val="bullet"/>
      <w:lvlText w:val=""/>
      <w:lvlJc w:val="left"/>
      <w:pPr>
        <w:tabs>
          <w:tab w:val="num" w:pos="360"/>
        </w:tabs>
        <w:ind w:left="340" w:hanging="340"/>
      </w:pPr>
      <w:rPr>
        <w:rFonts w:ascii="Symbol" w:hAnsi="Symbol" w:cs="Symbol" w:hint="default"/>
      </w:rPr>
    </w:lvl>
    <w:lvl w:ilvl="1" w:tplc="04090003">
      <w:start w:val="1"/>
      <w:numFmt w:val="bullet"/>
      <w:lvlText w:val="o"/>
      <w:lvlJc w:val="left"/>
      <w:pPr>
        <w:tabs>
          <w:tab w:val="num" w:pos="986"/>
        </w:tabs>
        <w:ind w:left="986" w:hanging="360"/>
      </w:pPr>
      <w:rPr>
        <w:rFonts w:ascii="Courier New" w:hAnsi="Courier New" w:cs="Courier New" w:hint="default"/>
      </w:rPr>
    </w:lvl>
    <w:lvl w:ilvl="2" w:tplc="04090005">
      <w:start w:val="1"/>
      <w:numFmt w:val="bullet"/>
      <w:lvlText w:val=""/>
      <w:lvlJc w:val="left"/>
      <w:pPr>
        <w:tabs>
          <w:tab w:val="num" w:pos="1706"/>
        </w:tabs>
        <w:ind w:left="1706" w:hanging="360"/>
      </w:pPr>
      <w:rPr>
        <w:rFonts w:ascii="Wingdings" w:hAnsi="Wingdings" w:cs="Wingdings" w:hint="default"/>
      </w:rPr>
    </w:lvl>
    <w:lvl w:ilvl="3" w:tplc="04090001">
      <w:start w:val="1"/>
      <w:numFmt w:val="bullet"/>
      <w:lvlText w:val=""/>
      <w:lvlJc w:val="left"/>
      <w:pPr>
        <w:tabs>
          <w:tab w:val="num" w:pos="2426"/>
        </w:tabs>
        <w:ind w:left="2426" w:hanging="360"/>
      </w:pPr>
      <w:rPr>
        <w:rFonts w:ascii="Symbol" w:hAnsi="Symbol" w:cs="Symbol" w:hint="default"/>
      </w:rPr>
    </w:lvl>
    <w:lvl w:ilvl="4" w:tplc="04090003">
      <w:start w:val="1"/>
      <w:numFmt w:val="bullet"/>
      <w:lvlText w:val="o"/>
      <w:lvlJc w:val="left"/>
      <w:pPr>
        <w:tabs>
          <w:tab w:val="num" w:pos="3146"/>
        </w:tabs>
        <w:ind w:left="3146" w:hanging="360"/>
      </w:pPr>
      <w:rPr>
        <w:rFonts w:ascii="Courier New" w:hAnsi="Courier New" w:cs="Courier New" w:hint="default"/>
      </w:rPr>
    </w:lvl>
    <w:lvl w:ilvl="5" w:tplc="04090005">
      <w:start w:val="1"/>
      <w:numFmt w:val="bullet"/>
      <w:lvlText w:val=""/>
      <w:lvlJc w:val="left"/>
      <w:pPr>
        <w:tabs>
          <w:tab w:val="num" w:pos="3866"/>
        </w:tabs>
        <w:ind w:left="3866" w:hanging="360"/>
      </w:pPr>
      <w:rPr>
        <w:rFonts w:ascii="Wingdings" w:hAnsi="Wingdings" w:cs="Wingdings" w:hint="default"/>
      </w:rPr>
    </w:lvl>
    <w:lvl w:ilvl="6" w:tplc="04090001">
      <w:start w:val="1"/>
      <w:numFmt w:val="bullet"/>
      <w:lvlText w:val=""/>
      <w:lvlJc w:val="left"/>
      <w:pPr>
        <w:tabs>
          <w:tab w:val="num" w:pos="4586"/>
        </w:tabs>
        <w:ind w:left="4586" w:hanging="360"/>
      </w:pPr>
      <w:rPr>
        <w:rFonts w:ascii="Symbol" w:hAnsi="Symbol" w:cs="Symbol" w:hint="default"/>
      </w:rPr>
    </w:lvl>
    <w:lvl w:ilvl="7" w:tplc="04090003">
      <w:start w:val="1"/>
      <w:numFmt w:val="bullet"/>
      <w:lvlText w:val="o"/>
      <w:lvlJc w:val="left"/>
      <w:pPr>
        <w:tabs>
          <w:tab w:val="num" w:pos="5306"/>
        </w:tabs>
        <w:ind w:left="5306" w:hanging="360"/>
      </w:pPr>
      <w:rPr>
        <w:rFonts w:ascii="Courier New" w:hAnsi="Courier New" w:cs="Courier New" w:hint="default"/>
      </w:rPr>
    </w:lvl>
    <w:lvl w:ilvl="8" w:tplc="04090005">
      <w:start w:val="1"/>
      <w:numFmt w:val="bullet"/>
      <w:lvlText w:val=""/>
      <w:lvlJc w:val="left"/>
      <w:pPr>
        <w:tabs>
          <w:tab w:val="num" w:pos="6026"/>
        </w:tabs>
        <w:ind w:left="6026" w:hanging="360"/>
      </w:pPr>
      <w:rPr>
        <w:rFonts w:ascii="Wingdings" w:hAnsi="Wingdings" w:cs="Wingdings" w:hint="default"/>
      </w:rPr>
    </w:lvl>
  </w:abstractNum>
  <w:abstractNum w:abstractNumId="38" w15:restartNumberingAfterBreak="0">
    <w:nsid w:val="4C0C3CE5"/>
    <w:multiLevelType w:val="hybridMultilevel"/>
    <w:tmpl w:val="9BEA10C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hint="default"/>
      </w:rPr>
    </w:lvl>
    <w:lvl w:ilvl="8" w:tplc="040C0005">
      <w:start w:val="1"/>
      <w:numFmt w:val="bullet"/>
      <w:lvlText w:val=""/>
      <w:lvlJc w:val="left"/>
      <w:pPr>
        <w:ind w:left="6480" w:hanging="360"/>
      </w:pPr>
      <w:rPr>
        <w:rFonts w:ascii="Wingdings" w:hAnsi="Wingdings" w:hint="default"/>
      </w:rPr>
    </w:lvl>
  </w:abstractNum>
  <w:abstractNum w:abstractNumId="39" w15:restartNumberingAfterBreak="0">
    <w:nsid w:val="53D028C6"/>
    <w:multiLevelType w:val="hybridMultilevel"/>
    <w:tmpl w:val="C1B601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5591191"/>
    <w:multiLevelType w:val="hybridMultilevel"/>
    <w:tmpl w:val="51B0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6AB2472"/>
    <w:multiLevelType w:val="hybridMultilevel"/>
    <w:tmpl w:val="41B2AB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42" w15:restartNumberingAfterBreak="0">
    <w:nsid w:val="59FF4378"/>
    <w:multiLevelType w:val="hybridMultilevel"/>
    <w:tmpl w:val="995CCD8E"/>
    <w:lvl w:ilvl="0" w:tplc="0AB8797E">
      <w:start w:val="1"/>
      <w:numFmt w:val="decimal"/>
      <w:pStyle w:val="A0"/>
      <w:lvlText w:val="%1."/>
      <w:lvlJc w:val="left"/>
      <w:pPr>
        <w:ind w:left="360" w:hanging="360"/>
      </w:pPr>
      <w:rPr>
        <w:rFonts w:cs="Times New Roman" w:hint="default"/>
      </w:rPr>
    </w:lvl>
    <w:lvl w:ilvl="1" w:tplc="3E34BCAE">
      <w:start w:val="1"/>
      <w:numFmt w:val="lowerLetter"/>
      <w:lvlText w:val="%2)"/>
      <w:lvlJc w:val="left"/>
      <w:pPr>
        <w:ind w:left="720" w:hanging="360"/>
      </w:pPr>
      <w:rPr>
        <w:rFonts w:cs="Times New Roman" w:hint="default"/>
      </w:rPr>
    </w:lvl>
    <w:lvl w:ilvl="2" w:tplc="E95C1268">
      <w:start w:val="1"/>
      <w:numFmt w:val="lowerRoman"/>
      <w:lvlText w:val="%3)"/>
      <w:lvlJc w:val="left"/>
      <w:pPr>
        <w:ind w:left="1080" w:hanging="360"/>
      </w:pPr>
      <w:rPr>
        <w:rFonts w:cs="Times New Roman" w:hint="default"/>
      </w:rPr>
    </w:lvl>
    <w:lvl w:ilvl="3" w:tplc="69B47E28">
      <w:start w:val="1"/>
      <w:numFmt w:val="decimal"/>
      <w:lvlText w:val="(%4)"/>
      <w:lvlJc w:val="left"/>
      <w:pPr>
        <w:ind w:left="1440" w:hanging="360"/>
      </w:pPr>
      <w:rPr>
        <w:rFonts w:cs="Times New Roman" w:hint="default"/>
      </w:rPr>
    </w:lvl>
    <w:lvl w:ilvl="4" w:tplc="39F4CE9E">
      <w:start w:val="1"/>
      <w:numFmt w:val="lowerLetter"/>
      <w:lvlText w:val="(%5)"/>
      <w:lvlJc w:val="left"/>
      <w:pPr>
        <w:ind w:left="1800" w:hanging="360"/>
      </w:pPr>
      <w:rPr>
        <w:rFonts w:cs="Times New Roman" w:hint="default"/>
      </w:rPr>
    </w:lvl>
    <w:lvl w:ilvl="5" w:tplc="1DBABB6C">
      <w:start w:val="1"/>
      <w:numFmt w:val="lowerRoman"/>
      <w:lvlText w:val="(%6)"/>
      <w:lvlJc w:val="left"/>
      <w:pPr>
        <w:ind w:left="2160" w:hanging="360"/>
      </w:pPr>
      <w:rPr>
        <w:rFonts w:cs="Times New Roman" w:hint="default"/>
      </w:rPr>
    </w:lvl>
    <w:lvl w:ilvl="6" w:tplc="D49CF604">
      <w:start w:val="1"/>
      <w:numFmt w:val="decimal"/>
      <w:lvlText w:val="%7."/>
      <w:lvlJc w:val="left"/>
      <w:pPr>
        <w:ind w:left="2520" w:hanging="360"/>
      </w:pPr>
      <w:rPr>
        <w:rFonts w:cs="Times New Roman" w:hint="default"/>
      </w:rPr>
    </w:lvl>
    <w:lvl w:ilvl="7" w:tplc="AF7011A6">
      <w:start w:val="1"/>
      <w:numFmt w:val="lowerLetter"/>
      <w:lvlText w:val="%8."/>
      <w:lvlJc w:val="left"/>
      <w:pPr>
        <w:ind w:left="2880" w:hanging="360"/>
      </w:pPr>
      <w:rPr>
        <w:rFonts w:cs="Times New Roman" w:hint="default"/>
      </w:rPr>
    </w:lvl>
    <w:lvl w:ilvl="8" w:tplc="9516D3E2">
      <w:start w:val="1"/>
      <w:numFmt w:val="lowerRoman"/>
      <w:lvlText w:val="%9."/>
      <w:lvlJc w:val="left"/>
      <w:pPr>
        <w:ind w:left="3240" w:hanging="360"/>
      </w:pPr>
      <w:rPr>
        <w:rFonts w:cs="Times New Roman" w:hint="default"/>
      </w:rPr>
    </w:lvl>
  </w:abstractNum>
  <w:abstractNum w:abstractNumId="43" w15:restartNumberingAfterBreak="0">
    <w:nsid w:val="5B8A7EAC"/>
    <w:multiLevelType w:val="hybridMultilevel"/>
    <w:tmpl w:val="F2D47858"/>
    <w:lvl w:ilvl="0" w:tplc="08090011">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4" w15:restartNumberingAfterBreak="0">
    <w:nsid w:val="5E7911E5"/>
    <w:multiLevelType w:val="hybridMultilevel"/>
    <w:tmpl w:val="A6CA1A84"/>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691E61C0"/>
    <w:multiLevelType w:val="hybridMultilevel"/>
    <w:tmpl w:val="CD82B2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46" w15:restartNumberingAfterBreak="0">
    <w:nsid w:val="6B0166BC"/>
    <w:multiLevelType w:val="hybridMultilevel"/>
    <w:tmpl w:val="330E0096"/>
    <w:lvl w:ilvl="0" w:tplc="C23ADD80">
      <w:start w:val="1"/>
      <w:numFmt w:val="bullet"/>
      <w:lvlText w:val=""/>
      <w:lvlJc w:val="left"/>
      <w:pPr>
        <w:tabs>
          <w:tab w:val="num" w:pos="360"/>
        </w:tabs>
        <w:ind w:left="340" w:hanging="34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7" w15:restartNumberingAfterBreak="0">
    <w:nsid w:val="6BF43B70"/>
    <w:multiLevelType w:val="multilevel"/>
    <w:tmpl w:val="EA46228C"/>
    <w:lvl w:ilvl="0">
      <w:start w:val="1"/>
      <w:numFmt w:val="decimal"/>
      <w:pStyle w:val="mh1"/>
      <w:lvlText w:val="Section %1"/>
      <w:lvlJc w:val="left"/>
      <w:pPr>
        <w:tabs>
          <w:tab w:val="num" w:pos="1701"/>
        </w:tabs>
        <w:ind w:left="1701" w:hanging="1701"/>
      </w:pPr>
      <w:rPr>
        <w:rFonts w:ascii="Times New Roman" w:hAnsi="Times New Roman" w:cs="Times New Roman" w:hint="default"/>
        <w:b/>
        <w:bCs/>
        <w:i w:val="0"/>
        <w:iCs w:val="0"/>
        <w:sz w:val="36"/>
        <w:szCs w:val="36"/>
      </w:rPr>
    </w:lvl>
    <w:lvl w:ilvl="1">
      <w:start w:val="1"/>
      <w:numFmt w:val="decimal"/>
      <w:pStyle w:val="mh2"/>
      <w:lvlText w:val="%1.%2"/>
      <w:lvlJc w:val="left"/>
      <w:pPr>
        <w:tabs>
          <w:tab w:val="num" w:pos="960"/>
        </w:tabs>
        <w:ind w:left="960" w:hanging="690"/>
      </w:pPr>
      <w:rPr>
        <w:rFonts w:ascii="Times New Roman" w:hAnsi="Times New Roman" w:cs="Times New Roman" w:hint="default"/>
        <w:i w:val="0"/>
        <w:sz w:val="28"/>
        <w:szCs w:val="28"/>
      </w:rPr>
    </w:lvl>
    <w:lvl w:ilvl="2">
      <w:start w:val="1"/>
      <w:numFmt w:val="decimal"/>
      <w:pStyle w:val="mh3"/>
      <w:lvlText w:val="%1.%2.%3"/>
      <w:lvlJc w:val="left"/>
      <w:pPr>
        <w:tabs>
          <w:tab w:val="num" w:pos="720"/>
        </w:tabs>
        <w:ind w:left="720" w:hanging="720"/>
      </w:pPr>
      <w:rPr>
        <w:rFonts w:ascii="Times New Roman" w:hAnsi="Times New Roman" w:cs="Times New Roman" w:hint="default"/>
      </w:rPr>
    </w:lvl>
    <w:lvl w:ilvl="3">
      <w:start w:val="1"/>
      <w:numFmt w:val="decimal"/>
      <w:pStyle w:val="mh4"/>
      <w:lvlText w:val="%1.%2.%3.%4"/>
      <w:lvlJc w:val="left"/>
      <w:pPr>
        <w:tabs>
          <w:tab w:val="num" w:pos="720"/>
        </w:tabs>
        <w:ind w:left="720" w:hanging="720"/>
      </w:pPr>
      <w:rPr>
        <w:rFonts w:ascii="Times New Roman" w:hAnsi="Times New Roman" w:cs="Times New Roman" w:hint="default"/>
      </w:rPr>
    </w:lvl>
    <w:lvl w:ilvl="4">
      <w:start w:val="1"/>
      <w:numFmt w:val="decimal"/>
      <w:lvlText w:val="%1.%2.%3.%4.%5"/>
      <w:lvlJc w:val="left"/>
      <w:pPr>
        <w:tabs>
          <w:tab w:val="num" w:pos="1080"/>
        </w:tabs>
        <w:ind w:left="1080" w:hanging="1080"/>
      </w:pPr>
      <w:rPr>
        <w:rFonts w:ascii="Arial" w:hAnsi="Arial" w:cs="Arial" w:hint="default"/>
      </w:rPr>
    </w:lvl>
    <w:lvl w:ilvl="5">
      <w:start w:val="1"/>
      <w:numFmt w:val="decimal"/>
      <w:lvlText w:val="%1.%2.%3.%4.%5.%6"/>
      <w:lvlJc w:val="left"/>
      <w:pPr>
        <w:tabs>
          <w:tab w:val="num" w:pos="1080"/>
        </w:tabs>
        <w:ind w:left="1080" w:hanging="1080"/>
      </w:pPr>
      <w:rPr>
        <w:rFonts w:ascii="Arial" w:hAnsi="Arial" w:cs="Arial" w:hint="default"/>
      </w:rPr>
    </w:lvl>
    <w:lvl w:ilvl="6">
      <w:start w:val="1"/>
      <w:numFmt w:val="decimal"/>
      <w:lvlText w:val="%1.%2.%3.%4.%5.%6.%7"/>
      <w:lvlJc w:val="left"/>
      <w:pPr>
        <w:tabs>
          <w:tab w:val="num" w:pos="1440"/>
        </w:tabs>
        <w:ind w:left="1440" w:hanging="1440"/>
      </w:pPr>
      <w:rPr>
        <w:rFonts w:ascii="Arial" w:hAnsi="Arial" w:cs="Arial" w:hint="default"/>
      </w:rPr>
    </w:lvl>
    <w:lvl w:ilvl="7">
      <w:start w:val="1"/>
      <w:numFmt w:val="decimal"/>
      <w:lvlText w:val="%1.%2.%3.%4.%5.%6.%7.%8"/>
      <w:lvlJc w:val="left"/>
      <w:pPr>
        <w:tabs>
          <w:tab w:val="num" w:pos="1440"/>
        </w:tabs>
        <w:ind w:left="1440" w:hanging="1440"/>
      </w:pPr>
      <w:rPr>
        <w:rFonts w:ascii="Arial" w:hAnsi="Arial" w:cs="Arial" w:hint="default"/>
      </w:rPr>
    </w:lvl>
    <w:lvl w:ilvl="8">
      <w:start w:val="1"/>
      <w:numFmt w:val="decimal"/>
      <w:lvlText w:val="%1.%2.%3.%4.%5.%6.%7.%8.%9"/>
      <w:lvlJc w:val="left"/>
      <w:pPr>
        <w:tabs>
          <w:tab w:val="num" w:pos="1440"/>
        </w:tabs>
        <w:ind w:left="1440" w:hanging="1440"/>
      </w:pPr>
      <w:rPr>
        <w:rFonts w:ascii="Arial" w:hAnsi="Arial" w:cs="Arial" w:hint="default"/>
      </w:rPr>
    </w:lvl>
  </w:abstractNum>
  <w:abstractNum w:abstractNumId="48" w15:restartNumberingAfterBreak="0">
    <w:nsid w:val="6C320EAA"/>
    <w:multiLevelType w:val="multilevel"/>
    <w:tmpl w:val="E07463BC"/>
    <w:lvl w:ilvl="0">
      <w:start w:val="1"/>
      <w:numFmt w:val="decimal"/>
      <w:lvlText w:val="%1"/>
      <w:lvlJc w:val="left"/>
      <w:pPr>
        <w:ind w:left="960" w:hanging="480"/>
      </w:pPr>
      <w:rPr>
        <w:rFonts w:cs="Times New Roman" w:hint="default"/>
      </w:rPr>
    </w:lvl>
    <w:lvl w:ilvl="1">
      <w:start w:val="2"/>
      <w:numFmt w:val="decimal"/>
      <w:lvlText w:val="%1.%2"/>
      <w:lvlJc w:val="left"/>
      <w:pPr>
        <w:ind w:left="960" w:hanging="480"/>
      </w:pPr>
      <w:rPr>
        <w:rFonts w:cs="Times New Roman" w:hint="default"/>
      </w:rPr>
    </w:lvl>
    <w:lvl w:ilvl="2">
      <w:start w:val="1"/>
      <w:numFmt w:val="decimal"/>
      <w:lvlText w:val="%1.%2.%3"/>
      <w:lvlJc w:val="left"/>
      <w:pPr>
        <w:ind w:left="1200" w:hanging="720"/>
      </w:pPr>
      <w:rPr>
        <w:rFonts w:cs="Times New Roman" w:hint="default"/>
      </w:rPr>
    </w:lvl>
    <w:lvl w:ilvl="3">
      <w:start w:val="1"/>
      <w:numFmt w:val="decimal"/>
      <w:lvlText w:val="%1.%2.%3.%4"/>
      <w:lvlJc w:val="left"/>
      <w:pPr>
        <w:ind w:left="1200" w:hanging="720"/>
      </w:pPr>
      <w:rPr>
        <w:rFonts w:cs="Times New Roman" w:hint="default"/>
      </w:rPr>
    </w:lvl>
    <w:lvl w:ilvl="4">
      <w:start w:val="1"/>
      <w:numFmt w:val="decimal"/>
      <w:lvlText w:val="%1.%2.%3.%4.%5"/>
      <w:lvlJc w:val="left"/>
      <w:pPr>
        <w:ind w:left="1560" w:hanging="1080"/>
      </w:pPr>
      <w:rPr>
        <w:rFonts w:cs="Times New Roman" w:hint="default"/>
      </w:rPr>
    </w:lvl>
    <w:lvl w:ilvl="5">
      <w:start w:val="1"/>
      <w:numFmt w:val="decimal"/>
      <w:lvlText w:val="%1.%2.%3.%4.%5.%6"/>
      <w:lvlJc w:val="left"/>
      <w:pPr>
        <w:ind w:left="1560" w:hanging="1080"/>
      </w:pPr>
      <w:rPr>
        <w:rFonts w:cs="Times New Roman" w:hint="default"/>
      </w:rPr>
    </w:lvl>
    <w:lvl w:ilvl="6">
      <w:start w:val="1"/>
      <w:numFmt w:val="decimal"/>
      <w:lvlText w:val="%1.%2.%3.%4.%5.%6.%7"/>
      <w:lvlJc w:val="left"/>
      <w:pPr>
        <w:ind w:left="1920" w:hanging="1440"/>
      </w:pPr>
      <w:rPr>
        <w:rFonts w:cs="Times New Roman" w:hint="default"/>
      </w:rPr>
    </w:lvl>
    <w:lvl w:ilvl="7">
      <w:start w:val="1"/>
      <w:numFmt w:val="decimal"/>
      <w:lvlText w:val="%1.%2.%3.%4.%5.%6.%7.%8"/>
      <w:lvlJc w:val="left"/>
      <w:pPr>
        <w:ind w:left="1920" w:hanging="1440"/>
      </w:pPr>
      <w:rPr>
        <w:rFonts w:cs="Times New Roman" w:hint="default"/>
      </w:rPr>
    </w:lvl>
    <w:lvl w:ilvl="8">
      <w:start w:val="1"/>
      <w:numFmt w:val="decimal"/>
      <w:lvlText w:val="%1.%2.%3.%4.%5.%6.%7.%8.%9"/>
      <w:lvlJc w:val="left"/>
      <w:pPr>
        <w:ind w:left="1920" w:hanging="1440"/>
      </w:pPr>
      <w:rPr>
        <w:rFonts w:cs="Times New Roman" w:hint="default"/>
      </w:rPr>
    </w:lvl>
  </w:abstractNum>
  <w:abstractNum w:abstractNumId="49" w15:restartNumberingAfterBreak="0">
    <w:nsid w:val="6CDF0620"/>
    <w:multiLevelType w:val="hybridMultilevel"/>
    <w:tmpl w:val="20F26A00"/>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50" w15:restartNumberingAfterBreak="0">
    <w:nsid w:val="6D5A656A"/>
    <w:multiLevelType w:val="hybridMultilevel"/>
    <w:tmpl w:val="BD063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6D837FC6"/>
    <w:multiLevelType w:val="hybridMultilevel"/>
    <w:tmpl w:val="2FFC595E"/>
    <w:lvl w:ilvl="0" w:tplc="04090001">
      <w:start w:val="1"/>
      <w:numFmt w:val="bullet"/>
      <w:lvlText w:val=""/>
      <w:lvlJc w:val="left"/>
      <w:pPr>
        <w:ind w:left="360" w:hanging="360"/>
      </w:pPr>
      <w:rPr>
        <w:rFonts w:ascii="Symbol" w:hAnsi="Symbol" w:hint="default"/>
      </w:rPr>
    </w:lvl>
    <w:lvl w:ilvl="1" w:tplc="0409000D">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52" w15:restartNumberingAfterBreak="0">
    <w:nsid w:val="6DA176C0"/>
    <w:multiLevelType w:val="hybridMultilevel"/>
    <w:tmpl w:val="E4540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53C3FFC"/>
    <w:multiLevelType w:val="hybridMultilevel"/>
    <w:tmpl w:val="9AFEA8E0"/>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54" w15:restartNumberingAfterBreak="0">
    <w:nsid w:val="78F808BA"/>
    <w:multiLevelType w:val="hybridMultilevel"/>
    <w:tmpl w:val="D62CE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B855E29"/>
    <w:multiLevelType w:val="hybridMultilevel"/>
    <w:tmpl w:val="2614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CE7077E"/>
    <w:multiLevelType w:val="hybridMultilevel"/>
    <w:tmpl w:val="E3D055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7DE47562"/>
    <w:multiLevelType w:val="hybridMultilevel"/>
    <w:tmpl w:val="E7FC35DE"/>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58" w15:restartNumberingAfterBreak="0">
    <w:nsid w:val="7EE271BF"/>
    <w:multiLevelType w:val="hybridMultilevel"/>
    <w:tmpl w:val="F9F6F1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7"/>
  </w:num>
  <w:num w:numId="3">
    <w:abstractNumId w:val="30"/>
  </w:num>
  <w:num w:numId="4">
    <w:abstractNumId w:val="23"/>
  </w:num>
  <w:num w:numId="5">
    <w:abstractNumId w:val="14"/>
  </w:num>
  <w:num w:numId="6">
    <w:abstractNumId w:val="27"/>
  </w:num>
  <w:num w:numId="7">
    <w:abstractNumId w:val="45"/>
  </w:num>
  <w:num w:numId="8">
    <w:abstractNumId w:val="26"/>
  </w:num>
  <w:num w:numId="9">
    <w:abstractNumId w:val="34"/>
  </w:num>
  <w:num w:numId="10">
    <w:abstractNumId w:val="51"/>
  </w:num>
  <w:num w:numId="11">
    <w:abstractNumId w:val="24"/>
  </w:num>
  <w:num w:numId="12">
    <w:abstractNumId w:val="57"/>
  </w:num>
  <w:num w:numId="13">
    <w:abstractNumId w:val="48"/>
  </w:num>
  <w:num w:numId="14">
    <w:abstractNumId w:val="50"/>
  </w:num>
  <w:num w:numId="15">
    <w:abstractNumId w:val="21"/>
  </w:num>
  <w:num w:numId="16">
    <w:abstractNumId w:val="38"/>
  </w:num>
  <w:num w:numId="17">
    <w:abstractNumId w:val="15"/>
  </w:num>
  <w:num w:numId="18">
    <w:abstractNumId w:val="36"/>
  </w:num>
  <w:num w:numId="19">
    <w:abstractNumId w:val="22"/>
  </w:num>
  <w:num w:numId="20">
    <w:abstractNumId w:val="41"/>
  </w:num>
  <w:num w:numId="21">
    <w:abstractNumId w:val="42"/>
  </w:num>
  <w:num w:numId="22">
    <w:abstractNumId w:val="47"/>
  </w:num>
  <w:num w:numId="23">
    <w:abstractNumId w:val="8"/>
  </w:num>
  <w:num w:numId="24">
    <w:abstractNumId w:val="12"/>
  </w:num>
  <w:num w:numId="25">
    <w:abstractNumId w:val="28"/>
  </w:num>
  <w:num w:numId="26">
    <w:abstractNumId w:val="43"/>
  </w:num>
  <w:num w:numId="27">
    <w:abstractNumId w:val="49"/>
  </w:num>
  <w:num w:numId="28">
    <w:abstractNumId w:val="44"/>
  </w:num>
  <w:num w:numId="29">
    <w:abstractNumId w:val="35"/>
  </w:num>
  <w:num w:numId="30">
    <w:abstractNumId w:val="13"/>
  </w:num>
  <w:num w:numId="31">
    <w:abstractNumId w:val="9"/>
  </w:num>
  <w:num w:numId="32">
    <w:abstractNumId w:val="25"/>
  </w:num>
  <w:num w:numId="33">
    <w:abstractNumId w:val="33"/>
  </w:num>
  <w:num w:numId="34">
    <w:abstractNumId w:val="16"/>
  </w:num>
  <w:num w:numId="35">
    <w:abstractNumId w:val="39"/>
  </w:num>
  <w:num w:numId="36">
    <w:abstractNumId w:val="18"/>
  </w:num>
  <w:num w:numId="37">
    <w:abstractNumId w:val="53"/>
  </w:num>
  <w:num w:numId="38">
    <w:abstractNumId w:val="7"/>
  </w:num>
  <w:num w:numId="39">
    <w:abstractNumId w:val="37"/>
  </w:num>
  <w:num w:numId="40">
    <w:abstractNumId w:val="46"/>
  </w:num>
  <w:num w:numId="41">
    <w:abstractNumId w:val="31"/>
  </w:num>
  <w:num w:numId="42">
    <w:abstractNumId w:val="29"/>
  </w:num>
  <w:num w:numId="43">
    <w:abstractNumId w:val="58"/>
  </w:num>
  <w:num w:numId="44">
    <w:abstractNumId w:val="56"/>
  </w:num>
  <w:num w:numId="45">
    <w:abstractNumId w:val="20"/>
  </w:num>
  <w:num w:numId="46">
    <w:abstractNumId w:val="10"/>
  </w:num>
  <w:num w:numId="47">
    <w:abstractNumId w:val="32"/>
  </w:num>
  <w:num w:numId="48">
    <w:abstractNumId w:val="11"/>
  </w:num>
  <w:num w:numId="49">
    <w:abstractNumId w:val="19"/>
  </w:num>
  <w:num w:numId="50">
    <w:abstractNumId w:val="55"/>
  </w:num>
  <w:num w:numId="51">
    <w:abstractNumId w:val="54"/>
  </w:num>
  <w:num w:numId="52">
    <w:abstractNumId w:val="40"/>
  </w:num>
  <w:num w:numId="53">
    <w:abstractNumId w:val="52"/>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bordersDoNotSurroundHeader/>
  <w:bordersDoNotSurroundFooter/>
  <w:proofState w:spelling="clean" w:grammar="clean"/>
  <w:defaultTabStop w:val="720"/>
  <w:hyphenationZone w:val="425"/>
  <w:doNotHyphenateCaps/>
  <w:evenAndOddHeader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5C6"/>
    <w:rsid w:val="00000162"/>
    <w:rsid w:val="000007B6"/>
    <w:rsid w:val="000043E5"/>
    <w:rsid w:val="000125B0"/>
    <w:rsid w:val="00016350"/>
    <w:rsid w:val="0001671C"/>
    <w:rsid w:val="00020E38"/>
    <w:rsid w:val="00020FFE"/>
    <w:rsid w:val="00021233"/>
    <w:rsid w:val="00021F1E"/>
    <w:rsid w:val="0002251B"/>
    <w:rsid w:val="00022FD7"/>
    <w:rsid w:val="000238A9"/>
    <w:rsid w:val="00023C8B"/>
    <w:rsid w:val="00023FEC"/>
    <w:rsid w:val="00024911"/>
    <w:rsid w:val="00024C86"/>
    <w:rsid w:val="00032625"/>
    <w:rsid w:val="00032BE4"/>
    <w:rsid w:val="00033BA4"/>
    <w:rsid w:val="00033CD7"/>
    <w:rsid w:val="00034837"/>
    <w:rsid w:val="00034990"/>
    <w:rsid w:val="00040065"/>
    <w:rsid w:val="00040445"/>
    <w:rsid w:val="00040989"/>
    <w:rsid w:val="00042076"/>
    <w:rsid w:val="000427A7"/>
    <w:rsid w:val="00043648"/>
    <w:rsid w:val="00044111"/>
    <w:rsid w:val="000445C6"/>
    <w:rsid w:val="00044673"/>
    <w:rsid w:val="0004568F"/>
    <w:rsid w:val="00047703"/>
    <w:rsid w:val="00047E31"/>
    <w:rsid w:val="000502A4"/>
    <w:rsid w:val="00050D35"/>
    <w:rsid w:val="000527AC"/>
    <w:rsid w:val="00052F5E"/>
    <w:rsid w:val="00054E4C"/>
    <w:rsid w:val="00055691"/>
    <w:rsid w:val="00056EE6"/>
    <w:rsid w:val="00065352"/>
    <w:rsid w:val="00065470"/>
    <w:rsid w:val="00070617"/>
    <w:rsid w:val="00070742"/>
    <w:rsid w:val="000709BE"/>
    <w:rsid w:val="00070DDF"/>
    <w:rsid w:val="000719E7"/>
    <w:rsid w:val="000747F7"/>
    <w:rsid w:val="00077501"/>
    <w:rsid w:val="00077FFA"/>
    <w:rsid w:val="00081BBA"/>
    <w:rsid w:val="00083D83"/>
    <w:rsid w:val="0008480A"/>
    <w:rsid w:val="00084DFA"/>
    <w:rsid w:val="00085B06"/>
    <w:rsid w:val="00085C44"/>
    <w:rsid w:val="000878C3"/>
    <w:rsid w:val="00087D5A"/>
    <w:rsid w:val="0009044A"/>
    <w:rsid w:val="00090DD3"/>
    <w:rsid w:val="00094DE3"/>
    <w:rsid w:val="00096EF2"/>
    <w:rsid w:val="00097E01"/>
    <w:rsid w:val="000A1744"/>
    <w:rsid w:val="000A1A71"/>
    <w:rsid w:val="000A2221"/>
    <w:rsid w:val="000A38CB"/>
    <w:rsid w:val="000A5025"/>
    <w:rsid w:val="000B1631"/>
    <w:rsid w:val="000B1D46"/>
    <w:rsid w:val="000B3C37"/>
    <w:rsid w:val="000B68C0"/>
    <w:rsid w:val="000C181D"/>
    <w:rsid w:val="000C4216"/>
    <w:rsid w:val="000C461D"/>
    <w:rsid w:val="000C5564"/>
    <w:rsid w:val="000C7181"/>
    <w:rsid w:val="000D02BE"/>
    <w:rsid w:val="000D04FB"/>
    <w:rsid w:val="000D2A49"/>
    <w:rsid w:val="000D5263"/>
    <w:rsid w:val="000D5AED"/>
    <w:rsid w:val="000D5E16"/>
    <w:rsid w:val="000D6C70"/>
    <w:rsid w:val="000E153D"/>
    <w:rsid w:val="000E161F"/>
    <w:rsid w:val="000E18A4"/>
    <w:rsid w:val="000E44BA"/>
    <w:rsid w:val="000E5D0B"/>
    <w:rsid w:val="000F082D"/>
    <w:rsid w:val="000F510F"/>
    <w:rsid w:val="001010D2"/>
    <w:rsid w:val="00101685"/>
    <w:rsid w:val="00102BD8"/>
    <w:rsid w:val="0010402B"/>
    <w:rsid w:val="00104249"/>
    <w:rsid w:val="00105366"/>
    <w:rsid w:val="00105EEF"/>
    <w:rsid w:val="001060C0"/>
    <w:rsid w:val="00107CFD"/>
    <w:rsid w:val="001103C7"/>
    <w:rsid w:val="00110CFF"/>
    <w:rsid w:val="00111577"/>
    <w:rsid w:val="00112B69"/>
    <w:rsid w:val="00113FF4"/>
    <w:rsid w:val="0011477B"/>
    <w:rsid w:val="00115F17"/>
    <w:rsid w:val="00117820"/>
    <w:rsid w:val="00122B7A"/>
    <w:rsid w:val="0012431F"/>
    <w:rsid w:val="001253E0"/>
    <w:rsid w:val="001254E2"/>
    <w:rsid w:val="0012586C"/>
    <w:rsid w:val="001275A0"/>
    <w:rsid w:val="001333B2"/>
    <w:rsid w:val="00133E8B"/>
    <w:rsid w:val="001355B5"/>
    <w:rsid w:val="00135D01"/>
    <w:rsid w:val="00136998"/>
    <w:rsid w:val="0014069A"/>
    <w:rsid w:val="00142158"/>
    <w:rsid w:val="001421EC"/>
    <w:rsid w:val="00142802"/>
    <w:rsid w:val="00144BB6"/>
    <w:rsid w:val="00144D1F"/>
    <w:rsid w:val="00145BBE"/>
    <w:rsid w:val="00147403"/>
    <w:rsid w:val="00147EA6"/>
    <w:rsid w:val="00147EE3"/>
    <w:rsid w:val="0015342F"/>
    <w:rsid w:val="00153CBB"/>
    <w:rsid w:val="00156066"/>
    <w:rsid w:val="0015729D"/>
    <w:rsid w:val="001577FE"/>
    <w:rsid w:val="001607E3"/>
    <w:rsid w:val="00163582"/>
    <w:rsid w:val="00170A31"/>
    <w:rsid w:val="00173F76"/>
    <w:rsid w:val="00182E9B"/>
    <w:rsid w:val="00183928"/>
    <w:rsid w:val="00186B60"/>
    <w:rsid w:val="00187E9E"/>
    <w:rsid w:val="0019240B"/>
    <w:rsid w:val="00195A83"/>
    <w:rsid w:val="00195CE4"/>
    <w:rsid w:val="001A00E1"/>
    <w:rsid w:val="001A147A"/>
    <w:rsid w:val="001A20CD"/>
    <w:rsid w:val="001A3254"/>
    <w:rsid w:val="001A35B6"/>
    <w:rsid w:val="001A35DF"/>
    <w:rsid w:val="001A591D"/>
    <w:rsid w:val="001A664C"/>
    <w:rsid w:val="001A6C4B"/>
    <w:rsid w:val="001B1802"/>
    <w:rsid w:val="001B25ED"/>
    <w:rsid w:val="001B262A"/>
    <w:rsid w:val="001B2D73"/>
    <w:rsid w:val="001B4A66"/>
    <w:rsid w:val="001B60D3"/>
    <w:rsid w:val="001B6E6D"/>
    <w:rsid w:val="001B7269"/>
    <w:rsid w:val="001B7E35"/>
    <w:rsid w:val="001C112B"/>
    <w:rsid w:val="001C424C"/>
    <w:rsid w:val="001C44FE"/>
    <w:rsid w:val="001C71B8"/>
    <w:rsid w:val="001D026A"/>
    <w:rsid w:val="001D1B5A"/>
    <w:rsid w:val="001D2867"/>
    <w:rsid w:val="001D2F7C"/>
    <w:rsid w:val="001D42F3"/>
    <w:rsid w:val="001D59CA"/>
    <w:rsid w:val="001D7124"/>
    <w:rsid w:val="001E289E"/>
    <w:rsid w:val="001E2BA2"/>
    <w:rsid w:val="001E3D0C"/>
    <w:rsid w:val="001E5DD7"/>
    <w:rsid w:val="001E774D"/>
    <w:rsid w:val="001E7B82"/>
    <w:rsid w:val="001F02B4"/>
    <w:rsid w:val="001F0377"/>
    <w:rsid w:val="001F05B3"/>
    <w:rsid w:val="001F5526"/>
    <w:rsid w:val="001F62F1"/>
    <w:rsid w:val="001F70FA"/>
    <w:rsid w:val="00202199"/>
    <w:rsid w:val="0020374C"/>
    <w:rsid w:val="00205D25"/>
    <w:rsid w:val="00213A14"/>
    <w:rsid w:val="00217601"/>
    <w:rsid w:val="002205CC"/>
    <w:rsid w:val="00220C9C"/>
    <w:rsid w:val="00221368"/>
    <w:rsid w:val="00221AB0"/>
    <w:rsid w:val="00222BAF"/>
    <w:rsid w:val="00222BB7"/>
    <w:rsid w:val="00224B58"/>
    <w:rsid w:val="00225298"/>
    <w:rsid w:val="00225DA1"/>
    <w:rsid w:val="00227EAD"/>
    <w:rsid w:val="002315A5"/>
    <w:rsid w:val="0023241C"/>
    <w:rsid w:val="00236CDC"/>
    <w:rsid w:val="00237032"/>
    <w:rsid w:val="0023776C"/>
    <w:rsid w:val="00237AE6"/>
    <w:rsid w:val="00237F3C"/>
    <w:rsid w:val="002401D0"/>
    <w:rsid w:val="0024292D"/>
    <w:rsid w:val="00244A04"/>
    <w:rsid w:val="00245BDB"/>
    <w:rsid w:val="00246BCE"/>
    <w:rsid w:val="00256BED"/>
    <w:rsid w:val="00257330"/>
    <w:rsid w:val="00257CFE"/>
    <w:rsid w:val="00260E29"/>
    <w:rsid w:val="002615A7"/>
    <w:rsid w:val="00263726"/>
    <w:rsid w:val="00263E24"/>
    <w:rsid w:val="00265C52"/>
    <w:rsid w:val="00270477"/>
    <w:rsid w:val="0027050F"/>
    <w:rsid w:val="00270985"/>
    <w:rsid w:val="00270F1A"/>
    <w:rsid w:val="00271806"/>
    <w:rsid w:val="002748E7"/>
    <w:rsid w:val="002752E0"/>
    <w:rsid w:val="00277788"/>
    <w:rsid w:val="0028072C"/>
    <w:rsid w:val="00280D4B"/>
    <w:rsid w:val="00281E9A"/>
    <w:rsid w:val="00282BC6"/>
    <w:rsid w:val="00284738"/>
    <w:rsid w:val="00284A1F"/>
    <w:rsid w:val="00284CF4"/>
    <w:rsid w:val="002875D4"/>
    <w:rsid w:val="00290311"/>
    <w:rsid w:val="002954F3"/>
    <w:rsid w:val="002957CC"/>
    <w:rsid w:val="00296806"/>
    <w:rsid w:val="002A0D37"/>
    <w:rsid w:val="002A4A1A"/>
    <w:rsid w:val="002A5A8A"/>
    <w:rsid w:val="002A7659"/>
    <w:rsid w:val="002B2513"/>
    <w:rsid w:val="002B3CAA"/>
    <w:rsid w:val="002C03D4"/>
    <w:rsid w:val="002C0B21"/>
    <w:rsid w:val="002C66A1"/>
    <w:rsid w:val="002D06EB"/>
    <w:rsid w:val="002D249A"/>
    <w:rsid w:val="002D5C2D"/>
    <w:rsid w:val="002D6A26"/>
    <w:rsid w:val="002E48EB"/>
    <w:rsid w:val="002E538B"/>
    <w:rsid w:val="002E5FB3"/>
    <w:rsid w:val="002E60D0"/>
    <w:rsid w:val="002E6FB7"/>
    <w:rsid w:val="002F0F0A"/>
    <w:rsid w:val="002F1CEF"/>
    <w:rsid w:val="002F22AE"/>
    <w:rsid w:val="002F462A"/>
    <w:rsid w:val="002F60CB"/>
    <w:rsid w:val="003031D2"/>
    <w:rsid w:val="003034C0"/>
    <w:rsid w:val="00307157"/>
    <w:rsid w:val="00307DC6"/>
    <w:rsid w:val="00311767"/>
    <w:rsid w:val="00311F1F"/>
    <w:rsid w:val="003125B0"/>
    <w:rsid w:val="00312879"/>
    <w:rsid w:val="0031341E"/>
    <w:rsid w:val="003135FE"/>
    <w:rsid w:val="003139E8"/>
    <w:rsid w:val="00313DBC"/>
    <w:rsid w:val="00314467"/>
    <w:rsid w:val="00316C36"/>
    <w:rsid w:val="00317A4B"/>
    <w:rsid w:val="00320287"/>
    <w:rsid w:val="00320B85"/>
    <w:rsid w:val="003235C7"/>
    <w:rsid w:val="003239D2"/>
    <w:rsid w:val="00324175"/>
    <w:rsid w:val="00326EB4"/>
    <w:rsid w:val="003276DA"/>
    <w:rsid w:val="003277E1"/>
    <w:rsid w:val="00327A6B"/>
    <w:rsid w:val="00327B74"/>
    <w:rsid w:val="0033189D"/>
    <w:rsid w:val="0033290B"/>
    <w:rsid w:val="00332AB0"/>
    <w:rsid w:val="00334BB6"/>
    <w:rsid w:val="003351C4"/>
    <w:rsid w:val="0034001C"/>
    <w:rsid w:val="00340D5D"/>
    <w:rsid w:val="00342331"/>
    <w:rsid w:val="0034316A"/>
    <w:rsid w:val="0034361D"/>
    <w:rsid w:val="00343CE5"/>
    <w:rsid w:val="003457E6"/>
    <w:rsid w:val="00350E6F"/>
    <w:rsid w:val="00354717"/>
    <w:rsid w:val="003610BE"/>
    <w:rsid w:val="00361DDB"/>
    <w:rsid w:val="003634D3"/>
    <w:rsid w:val="00367DA2"/>
    <w:rsid w:val="00367FA4"/>
    <w:rsid w:val="003713A8"/>
    <w:rsid w:val="003732C6"/>
    <w:rsid w:val="00376B63"/>
    <w:rsid w:val="00376D55"/>
    <w:rsid w:val="003772D5"/>
    <w:rsid w:val="003774DE"/>
    <w:rsid w:val="00380C49"/>
    <w:rsid w:val="00382DD4"/>
    <w:rsid w:val="00385417"/>
    <w:rsid w:val="00387838"/>
    <w:rsid w:val="00390DFA"/>
    <w:rsid w:val="00391ECA"/>
    <w:rsid w:val="00392F7C"/>
    <w:rsid w:val="00394034"/>
    <w:rsid w:val="00394081"/>
    <w:rsid w:val="003961DF"/>
    <w:rsid w:val="0039771A"/>
    <w:rsid w:val="003A0371"/>
    <w:rsid w:val="003A558B"/>
    <w:rsid w:val="003A59AF"/>
    <w:rsid w:val="003B7400"/>
    <w:rsid w:val="003C0207"/>
    <w:rsid w:val="003C56C0"/>
    <w:rsid w:val="003C6D89"/>
    <w:rsid w:val="003C74F7"/>
    <w:rsid w:val="003D3650"/>
    <w:rsid w:val="003D5AD1"/>
    <w:rsid w:val="003D6401"/>
    <w:rsid w:val="003D6991"/>
    <w:rsid w:val="003E2DDB"/>
    <w:rsid w:val="003E3D1F"/>
    <w:rsid w:val="003E4F28"/>
    <w:rsid w:val="003F0BB6"/>
    <w:rsid w:val="003F1052"/>
    <w:rsid w:val="003F2A13"/>
    <w:rsid w:val="003F3B09"/>
    <w:rsid w:val="003F679D"/>
    <w:rsid w:val="00403D1C"/>
    <w:rsid w:val="00404B5D"/>
    <w:rsid w:val="0040732C"/>
    <w:rsid w:val="00407DFE"/>
    <w:rsid w:val="004128E5"/>
    <w:rsid w:val="00413AB1"/>
    <w:rsid w:val="004148A4"/>
    <w:rsid w:val="004155CE"/>
    <w:rsid w:val="0041688B"/>
    <w:rsid w:val="00417C14"/>
    <w:rsid w:val="00417C35"/>
    <w:rsid w:val="00417E00"/>
    <w:rsid w:val="004201D5"/>
    <w:rsid w:val="004213F6"/>
    <w:rsid w:val="00422194"/>
    <w:rsid w:val="00422B0C"/>
    <w:rsid w:val="00424778"/>
    <w:rsid w:val="00430536"/>
    <w:rsid w:val="004326B3"/>
    <w:rsid w:val="00433B01"/>
    <w:rsid w:val="00434FEA"/>
    <w:rsid w:val="00437223"/>
    <w:rsid w:val="00440458"/>
    <w:rsid w:val="00440E80"/>
    <w:rsid w:val="00441982"/>
    <w:rsid w:val="004422D5"/>
    <w:rsid w:val="00442C15"/>
    <w:rsid w:val="00443131"/>
    <w:rsid w:val="004433EF"/>
    <w:rsid w:val="004435A8"/>
    <w:rsid w:val="00443FEF"/>
    <w:rsid w:val="004459FA"/>
    <w:rsid w:val="00446CC9"/>
    <w:rsid w:val="00447788"/>
    <w:rsid w:val="00447AB7"/>
    <w:rsid w:val="00451CB5"/>
    <w:rsid w:val="00454182"/>
    <w:rsid w:val="00461E9A"/>
    <w:rsid w:val="0046518B"/>
    <w:rsid w:val="0047204C"/>
    <w:rsid w:val="0047356C"/>
    <w:rsid w:val="00473823"/>
    <w:rsid w:val="00475A2A"/>
    <w:rsid w:val="0047692D"/>
    <w:rsid w:val="0047786A"/>
    <w:rsid w:val="0048214A"/>
    <w:rsid w:val="0048282D"/>
    <w:rsid w:val="0048390A"/>
    <w:rsid w:val="00486945"/>
    <w:rsid w:val="00486BB5"/>
    <w:rsid w:val="004923B4"/>
    <w:rsid w:val="004924D7"/>
    <w:rsid w:val="004A0B6D"/>
    <w:rsid w:val="004A0F96"/>
    <w:rsid w:val="004A2E0A"/>
    <w:rsid w:val="004A45F7"/>
    <w:rsid w:val="004A51C6"/>
    <w:rsid w:val="004A59BC"/>
    <w:rsid w:val="004A6632"/>
    <w:rsid w:val="004A78D9"/>
    <w:rsid w:val="004B064F"/>
    <w:rsid w:val="004B5B39"/>
    <w:rsid w:val="004B7CBD"/>
    <w:rsid w:val="004C0AED"/>
    <w:rsid w:val="004C0BB9"/>
    <w:rsid w:val="004C2CF6"/>
    <w:rsid w:val="004C5429"/>
    <w:rsid w:val="004C5819"/>
    <w:rsid w:val="004D179A"/>
    <w:rsid w:val="004D28DF"/>
    <w:rsid w:val="004D3B65"/>
    <w:rsid w:val="004D3C82"/>
    <w:rsid w:val="004D44DC"/>
    <w:rsid w:val="004D6A5B"/>
    <w:rsid w:val="004E05E0"/>
    <w:rsid w:val="004E430A"/>
    <w:rsid w:val="004E4B35"/>
    <w:rsid w:val="004E4CCA"/>
    <w:rsid w:val="004E5078"/>
    <w:rsid w:val="004E71A7"/>
    <w:rsid w:val="004E75AE"/>
    <w:rsid w:val="004E7921"/>
    <w:rsid w:val="004F2418"/>
    <w:rsid w:val="004F2D34"/>
    <w:rsid w:val="004F4959"/>
    <w:rsid w:val="004F76D4"/>
    <w:rsid w:val="00500130"/>
    <w:rsid w:val="00501C12"/>
    <w:rsid w:val="005027EB"/>
    <w:rsid w:val="00503307"/>
    <w:rsid w:val="0050353E"/>
    <w:rsid w:val="00506628"/>
    <w:rsid w:val="005119B5"/>
    <w:rsid w:val="0051207D"/>
    <w:rsid w:val="00512F53"/>
    <w:rsid w:val="00513767"/>
    <w:rsid w:val="00517B8B"/>
    <w:rsid w:val="00517C1B"/>
    <w:rsid w:val="005202F8"/>
    <w:rsid w:val="00520D24"/>
    <w:rsid w:val="00520D48"/>
    <w:rsid w:val="00521592"/>
    <w:rsid w:val="00522FE7"/>
    <w:rsid w:val="00524A91"/>
    <w:rsid w:val="00530E5C"/>
    <w:rsid w:val="00531662"/>
    <w:rsid w:val="00532050"/>
    <w:rsid w:val="005351C3"/>
    <w:rsid w:val="00537EA0"/>
    <w:rsid w:val="00544FC4"/>
    <w:rsid w:val="00546557"/>
    <w:rsid w:val="0054680F"/>
    <w:rsid w:val="00555890"/>
    <w:rsid w:val="005558E4"/>
    <w:rsid w:val="00555988"/>
    <w:rsid w:val="0056111C"/>
    <w:rsid w:val="00562030"/>
    <w:rsid w:val="00564226"/>
    <w:rsid w:val="0056459E"/>
    <w:rsid w:val="0056698D"/>
    <w:rsid w:val="00567171"/>
    <w:rsid w:val="00567275"/>
    <w:rsid w:val="00572850"/>
    <w:rsid w:val="00572A77"/>
    <w:rsid w:val="00573C3A"/>
    <w:rsid w:val="00574066"/>
    <w:rsid w:val="005743DF"/>
    <w:rsid w:val="005747AD"/>
    <w:rsid w:val="00582700"/>
    <w:rsid w:val="00587E68"/>
    <w:rsid w:val="005903CF"/>
    <w:rsid w:val="00590DBE"/>
    <w:rsid w:val="00595AAF"/>
    <w:rsid w:val="005972C5"/>
    <w:rsid w:val="005A0F9F"/>
    <w:rsid w:val="005A1307"/>
    <w:rsid w:val="005A5A73"/>
    <w:rsid w:val="005A7857"/>
    <w:rsid w:val="005B24E6"/>
    <w:rsid w:val="005B30E5"/>
    <w:rsid w:val="005B5764"/>
    <w:rsid w:val="005B5A05"/>
    <w:rsid w:val="005B7037"/>
    <w:rsid w:val="005B76C1"/>
    <w:rsid w:val="005B78E9"/>
    <w:rsid w:val="005B7C51"/>
    <w:rsid w:val="005C1760"/>
    <w:rsid w:val="005C3ADB"/>
    <w:rsid w:val="005C4B47"/>
    <w:rsid w:val="005C64A5"/>
    <w:rsid w:val="005C6617"/>
    <w:rsid w:val="005C7605"/>
    <w:rsid w:val="005C7ACC"/>
    <w:rsid w:val="005C7EE7"/>
    <w:rsid w:val="005D0E68"/>
    <w:rsid w:val="005D0EE0"/>
    <w:rsid w:val="005D1B38"/>
    <w:rsid w:val="005D2304"/>
    <w:rsid w:val="005D3013"/>
    <w:rsid w:val="005D4932"/>
    <w:rsid w:val="005D5415"/>
    <w:rsid w:val="005D6292"/>
    <w:rsid w:val="005D6848"/>
    <w:rsid w:val="005D7839"/>
    <w:rsid w:val="005E1022"/>
    <w:rsid w:val="005E176A"/>
    <w:rsid w:val="005E2DE1"/>
    <w:rsid w:val="005E404E"/>
    <w:rsid w:val="005E440C"/>
    <w:rsid w:val="005E658D"/>
    <w:rsid w:val="005F166B"/>
    <w:rsid w:val="005F2D69"/>
    <w:rsid w:val="005F4C53"/>
    <w:rsid w:val="005F50E4"/>
    <w:rsid w:val="006008D5"/>
    <w:rsid w:val="00600B68"/>
    <w:rsid w:val="00601882"/>
    <w:rsid w:val="00605AF6"/>
    <w:rsid w:val="00606A52"/>
    <w:rsid w:val="00607519"/>
    <w:rsid w:val="006122B2"/>
    <w:rsid w:val="00612FBF"/>
    <w:rsid w:val="00613FEC"/>
    <w:rsid w:val="00614282"/>
    <w:rsid w:val="00614818"/>
    <w:rsid w:val="006162B0"/>
    <w:rsid w:val="0061785C"/>
    <w:rsid w:val="00617984"/>
    <w:rsid w:val="00617E26"/>
    <w:rsid w:val="00620AE7"/>
    <w:rsid w:val="00621ED2"/>
    <w:rsid w:val="00623A76"/>
    <w:rsid w:val="00630EDE"/>
    <w:rsid w:val="00631764"/>
    <w:rsid w:val="0063507F"/>
    <w:rsid w:val="006353AA"/>
    <w:rsid w:val="0063582E"/>
    <w:rsid w:val="00640869"/>
    <w:rsid w:val="00642EDF"/>
    <w:rsid w:val="0064347F"/>
    <w:rsid w:val="00643CEF"/>
    <w:rsid w:val="00644F58"/>
    <w:rsid w:val="006467CD"/>
    <w:rsid w:val="0064689E"/>
    <w:rsid w:val="00646B92"/>
    <w:rsid w:val="00647F90"/>
    <w:rsid w:val="00651518"/>
    <w:rsid w:val="006577A8"/>
    <w:rsid w:val="00657A77"/>
    <w:rsid w:val="0066026F"/>
    <w:rsid w:val="00661C74"/>
    <w:rsid w:val="006651D7"/>
    <w:rsid w:val="00667938"/>
    <w:rsid w:val="00667AE4"/>
    <w:rsid w:val="006710A8"/>
    <w:rsid w:val="00672959"/>
    <w:rsid w:val="00673500"/>
    <w:rsid w:val="00674756"/>
    <w:rsid w:val="00674840"/>
    <w:rsid w:val="00674AD5"/>
    <w:rsid w:val="006750F0"/>
    <w:rsid w:val="006810A5"/>
    <w:rsid w:val="0068290F"/>
    <w:rsid w:val="006840D3"/>
    <w:rsid w:val="006847AE"/>
    <w:rsid w:val="00685F74"/>
    <w:rsid w:val="00691195"/>
    <w:rsid w:val="00693110"/>
    <w:rsid w:val="00697B5C"/>
    <w:rsid w:val="006A310C"/>
    <w:rsid w:val="006A3A2B"/>
    <w:rsid w:val="006A4079"/>
    <w:rsid w:val="006A4C69"/>
    <w:rsid w:val="006A6A38"/>
    <w:rsid w:val="006A79C5"/>
    <w:rsid w:val="006B036F"/>
    <w:rsid w:val="006B1346"/>
    <w:rsid w:val="006B1FEB"/>
    <w:rsid w:val="006B22DB"/>
    <w:rsid w:val="006B6531"/>
    <w:rsid w:val="006C20DE"/>
    <w:rsid w:val="006C2966"/>
    <w:rsid w:val="006C3C58"/>
    <w:rsid w:val="006C6110"/>
    <w:rsid w:val="006C6B71"/>
    <w:rsid w:val="006C6D29"/>
    <w:rsid w:val="006D36E2"/>
    <w:rsid w:val="006D45A1"/>
    <w:rsid w:val="006D4C1E"/>
    <w:rsid w:val="006D51A7"/>
    <w:rsid w:val="006D69F3"/>
    <w:rsid w:val="006E061E"/>
    <w:rsid w:val="006E0CE6"/>
    <w:rsid w:val="006E3B09"/>
    <w:rsid w:val="006E61CC"/>
    <w:rsid w:val="006E63AB"/>
    <w:rsid w:val="006E6F9F"/>
    <w:rsid w:val="006F0396"/>
    <w:rsid w:val="006F1335"/>
    <w:rsid w:val="006F3EC7"/>
    <w:rsid w:val="006F420D"/>
    <w:rsid w:val="006F56F7"/>
    <w:rsid w:val="006F6096"/>
    <w:rsid w:val="006F7919"/>
    <w:rsid w:val="00701B95"/>
    <w:rsid w:val="00702FAD"/>
    <w:rsid w:val="007047E8"/>
    <w:rsid w:val="00706954"/>
    <w:rsid w:val="00707625"/>
    <w:rsid w:val="007079BE"/>
    <w:rsid w:val="00713612"/>
    <w:rsid w:val="00714D51"/>
    <w:rsid w:val="00715990"/>
    <w:rsid w:val="007217F9"/>
    <w:rsid w:val="00722114"/>
    <w:rsid w:val="00722D37"/>
    <w:rsid w:val="00723E0C"/>
    <w:rsid w:val="00724937"/>
    <w:rsid w:val="00724F49"/>
    <w:rsid w:val="00725A89"/>
    <w:rsid w:val="00726CC7"/>
    <w:rsid w:val="007275E8"/>
    <w:rsid w:val="007276B4"/>
    <w:rsid w:val="00730643"/>
    <w:rsid w:val="00733F42"/>
    <w:rsid w:val="007342CB"/>
    <w:rsid w:val="00735DEA"/>
    <w:rsid w:val="00737AC7"/>
    <w:rsid w:val="00737FF7"/>
    <w:rsid w:val="007411F3"/>
    <w:rsid w:val="007414F3"/>
    <w:rsid w:val="007440BE"/>
    <w:rsid w:val="00744511"/>
    <w:rsid w:val="00747DB9"/>
    <w:rsid w:val="0075354F"/>
    <w:rsid w:val="00755CFD"/>
    <w:rsid w:val="00761703"/>
    <w:rsid w:val="00764299"/>
    <w:rsid w:val="00765D87"/>
    <w:rsid w:val="0076646D"/>
    <w:rsid w:val="007671A9"/>
    <w:rsid w:val="00772166"/>
    <w:rsid w:val="007721B1"/>
    <w:rsid w:val="007721E5"/>
    <w:rsid w:val="00776F4E"/>
    <w:rsid w:val="00782198"/>
    <w:rsid w:val="00785C8F"/>
    <w:rsid w:val="00790FAB"/>
    <w:rsid w:val="00791C2E"/>
    <w:rsid w:val="00793E7B"/>
    <w:rsid w:val="007959A1"/>
    <w:rsid w:val="00797FFD"/>
    <w:rsid w:val="007A53FE"/>
    <w:rsid w:val="007A771F"/>
    <w:rsid w:val="007A7BB5"/>
    <w:rsid w:val="007B1248"/>
    <w:rsid w:val="007B3294"/>
    <w:rsid w:val="007B3E86"/>
    <w:rsid w:val="007B6D6C"/>
    <w:rsid w:val="007C22FF"/>
    <w:rsid w:val="007C41BC"/>
    <w:rsid w:val="007C4377"/>
    <w:rsid w:val="007C71B4"/>
    <w:rsid w:val="007C79F5"/>
    <w:rsid w:val="007C7D5B"/>
    <w:rsid w:val="007D00A1"/>
    <w:rsid w:val="007D26A0"/>
    <w:rsid w:val="007D3FF1"/>
    <w:rsid w:val="007D48CA"/>
    <w:rsid w:val="007D5786"/>
    <w:rsid w:val="007D6923"/>
    <w:rsid w:val="007D7DA1"/>
    <w:rsid w:val="007E2283"/>
    <w:rsid w:val="007E3E5E"/>
    <w:rsid w:val="007E5631"/>
    <w:rsid w:val="007F0899"/>
    <w:rsid w:val="007F0D08"/>
    <w:rsid w:val="007F0F27"/>
    <w:rsid w:val="007F103C"/>
    <w:rsid w:val="007F2404"/>
    <w:rsid w:val="007F36CC"/>
    <w:rsid w:val="007F60FD"/>
    <w:rsid w:val="00800749"/>
    <w:rsid w:val="0080304B"/>
    <w:rsid w:val="008040C6"/>
    <w:rsid w:val="00812A6A"/>
    <w:rsid w:val="00815D00"/>
    <w:rsid w:val="00816853"/>
    <w:rsid w:val="00816BD2"/>
    <w:rsid w:val="00823A00"/>
    <w:rsid w:val="008245C2"/>
    <w:rsid w:val="008261D4"/>
    <w:rsid w:val="0082645C"/>
    <w:rsid w:val="00827277"/>
    <w:rsid w:val="00827A0B"/>
    <w:rsid w:val="00831790"/>
    <w:rsid w:val="008327E8"/>
    <w:rsid w:val="00833675"/>
    <w:rsid w:val="008419C2"/>
    <w:rsid w:val="0084202E"/>
    <w:rsid w:val="00842877"/>
    <w:rsid w:val="00845DF6"/>
    <w:rsid w:val="008461AE"/>
    <w:rsid w:val="00847E13"/>
    <w:rsid w:val="00850487"/>
    <w:rsid w:val="00851800"/>
    <w:rsid w:val="00851B58"/>
    <w:rsid w:val="008539F9"/>
    <w:rsid w:val="00854843"/>
    <w:rsid w:val="00855F37"/>
    <w:rsid w:val="008578DB"/>
    <w:rsid w:val="00861752"/>
    <w:rsid w:val="008624C8"/>
    <w:rsid w:val="008634CA"/>
    <w:rsid w:val="00863A2A"/>
    <w:rsid w:val="00863B92"/>
    <w:rsid w:val="008716F8"/>
    <w:rsid w:val="008718A5"/>
    <w:rsid w:val="0087225F"/>
    <w:rsid w:val="00876D6E"/>
    <w:rsid w:val="00877134"/>
    <w:rsid w:val="00882D22"/>
    <w:rsid w:val="00885F70"/>
    <w:rsid w:val="008908B3"/>
    <w:rsid w:val="008908D0"/>
    <w:rsid w:val="00890938"/>
    <w:rsid w:val="00891C10"/>
    <w:rsid w:val="008924F1"/>
    <w:rsid w:val="00895B04"/>
    <w:rsid w:val="008967AA"/>
    <w:rsid w:val="008A08ED"/>
    <w:rsid w:val="008A3B32"/>
    <w:rsid w:val="008A42D1"/>
    <w:rsid w:val="008A53E0"/>
    <w:rsid w:val="008A6B9C"/>
    <w:rsid w:val="008A6EA3"/>
    <w:rsid w:val="008B08C3"/>
    <w:rsid w:val="008B1891"/>
    <w:rsid w:val="008B29AD"/>
    <w:rsid w:val="008B3031"/>
    <w:rsid w:val="008B4BEE"/>
    <w:rsid w:val="008B68DC"/>
    <w:rsid w:val="008C0594"/>
    <w:rsid w:val="008C1E97"/>
    <w:rsid w:val="008C314A"/>
    <w:rsid w:val="008C321B"/>
    <w:rsid w:val="008C3A29"/>
    <w:rsid w:val="008C3D3B"/>
    <w:rsid w:val="008C4780"/>
    <w:rsid w:val="008C4D14"/>
    <w:rsid w:val="008C5E61"/>
    <w:rsid w:val="008C674B"/>
    <w:rsid w:val="008D09E9"/>
    <w:rsid w:val="008D3832"/>
    <w:rsid w:val="008D4057"/>
    <w:rsid w:val="008D59A7"/>
    <w:rsid w:val="008E23D8"/>
    <w:rsid w:val="008E5B54"/>
    <w:rsid w:val="008E64E8"/>
    <w:rsid w:val="008E7BD8"/>
    <w:rsid w:val="008E7C05"/>
    <w:rsid w:val="008F1E61"/>
    <w:rsid w:val="008F2963"/>
    <w:rsid w:val="008F6904"/>
    <w:rsid w:val="00900047"/>
    <w:rsid w:val="00900DFB"/>
    <w:rsid w:val="00902A37"/>
    <w:rsid w:val="0090344D"/>
    <w:rsid w:val="00904338"/>
    <w:rsid w:val="0090498D"/>
    <w:rsid w:val="00905976"/>
    <w:rsid w:val="00911A2D"/>
    <w:rsid w:val="00920637"/>
    <w:rsid w:val="00921103"/>
    <w:rsid w:val="009232AC"/>
    <w:rsid w:val="00925B01"/>
    <w:rsid w:val="00925CF2"/>
    <w:rsid w:val="009271A4"/>
    <w:rsid w:val="00935C4D"/>
    <w:rsid w:val="0093682B"/>
    <w:rsid w:val="009404AC"/>
    <w:rsid w:val="00940CF7"/>
    <w:rsid w:val="0094137A"/>
    <w:rsid w:val="00947B2A"/>
    <w:rsid w:val="0095082B"/>
    <w:rsid w:val="00952C60"/>
    <w:rsid w:val="00954FC1"/>
    <w:rsid w:val="009579B8"/>
    <w:rsid w:val="00957DD2"/>
    <w:rsid w:val="00957DD3"/>
    <w:rsid w:val="00960B1D"/>
    <w:rsid w:val="009616A2"/>
    <w:rsid w:val="00962140"/>
    <w:rsid w:val="00965A2C"/>
    <w:rsid w:val="00965A74"/>
    <w:rsid w:val="009665FC"/>
    <w:rsid w:val="00967C32"/>
    <w:rsid w:val="00970CDE"/>
    <w:rsid w:val="009726A1"/>
    <w:rsid w:val="00972B76"/>
    <w:rsid w:val="00980D2C"/>
    <w:rsid w:val="009875FD"/>
    <w:rsid w:val="00991266"/>
    <w:rsid w:val="00993394"/>
    <w:rsid w:val="00994E2E"/>
    <w:rsid w:val="00995F53"/>
    <w:rsid w:val="009971C4"/>
    <w:rsid w:val="009A131A"/>
    <w:rsid w:val="009A2482"/>
    <w:rsid w:val="009A269B"/>
    <w:rsid w:val="009A2C3E"/>
    <w:rsid w:val="009B1117"/>
    <w:rsid w:val="009B1AB0"/>
    <w:rsid w:val="009B772A"/>
    <w:rsid w:val="009C14DF"/>
    <w:rsid w:val="009C15FA"/>
    <w:rsid w:val="009C216A"/>
    <w:rsid w:val="009C2898"/>
    <w:rsid w:val="009C7257"/>
    <w:rsid w:val="009C73D7"/>
    <w:rsid w:val="009D090D"/>
    <w:rsid w:val="009D2AB9"/>
    <w:rsid w:val="009D304A"/>
    <w:rsid w:val="009D3480"/>
    <w:rsid w:val="009D386A"/>
    <w:rsid w:val="009D445B"/>
    <w:rsid w:val="009D447C"/>
    <w:rsid w:val="009D4D1E"/>
    <w:rsid w:val="009D7194"/>
    <w:rsid w:val="009E40F7"/>
    <w:rsid w:val="009E421D"/>
    <w:rsid w:val="009E42A5"/>
    <w:rsid w:val="009E49C2"/>
    <w:rsid w:val="009E5024"/>
    <w:rsid w:val="009E56A0"/>
    <w:rsid w:val="009E5781"/>
    <w:rsid w:val="009E60A2"/>
    <w:rsid w:val="009E733A"/>
    <w:rsid w:val="009F24A2"/>
    <w:rsid w:val="009F2AB2"/>
    <w:rsid w:val="009F2BF9"/>
    <w:rsid w:val="009F3231"/>
    <w:rsid w:val="009F3A92"/>
    <w:rsid w:val="009F7CD7"/>
    <w:rsid w:val="00A024DF"/>
    <w:rsid w:val="00A03C88"/>
    <w:rsid w:val="00A04637"/>
    <w:rsid w:val="00A078C8"/>
    <w:rsid w:val="00A07BA4"/>
    <w:rsid w:val="00A121CC"/>
    <w:rsid w:val="00A130C3"/>
    <w:rsid w:val="00A20AEB"/>
    <w:rsid w:val="00A21BEC"/>
    <w:rsid w:val="00A220EB"/>
    <w:rsid w:val="00A23527"/>
    <w:rsid w:val="00A27FA7"/>
    <w:rsid w:val="00A303CD"/>
    <w:rsid w:val="00A30873"/>
    <w:rsid w:val="00A32DE2"/>
    <w:rsid w:val="00A34841"/>
    <w:rsid w:val="00A37482"/>
    <w:rsid w:val="00A40146"/>
    <w:rsid w:val="00A4027F"/>
    <w:rsid w:val="00A417AC"/>
    <w:rsid w:val="00A42EDC"/>
    <w:rsid w:val="00A47E6E"/>
    <w:rsid w:val="00A52063"/>
    <w:rsid w:val="00A52A9E"/>
    <w:rsid w:val="00A532F7"/>
    <w:rsid w:val="00A54C61"/>
    <w:rsid w:val="00A551C9"/>
    <w:rsid w:val="00A5614B"/>
    <w:rsid w:val="00A56BFA"/>
    <w:rsid w:val="00A57DB4"/>
    <w:rsid w:val="00A62264"/>
    <w:rsid w:val="00A62E91"/>
    <w:rsid w:val="00A643DB"/>
    <w:rsid w:val="00A64C76"/>
    <w:rsid w:val="00A713FA"/>
    <w:rsid w:val="00A73707"/>
    <w:rsid w:val="00A75004"/>
    <w:rsid w:val="00A75929"/>
    <w:rsid w:val="00A75B44"/>
    <w:rsid w:val="00A761D4"/>
    <w:rsid w:val="00A81845"/>
    <w:rsid w:val="00A82E93"/>
    <w:rsid w:val="00A83048"/>
    <w:rsid w:val="00A91D39"/>
    <w:rsid w:val="00A9222F"/>
    <w:rsid w:val="00A940DC"/>
    <w:rsid w:val="00A9487F"/>
    <w:rsid w:val="00A970FC"/>
    <w:rsid w:val="00A97626"/>
    <w:rsid w:val="00AA435A"/>
    <w:rsid w:val="00AB5634"/>
    <w:rsid w:val="00AB58DB"/>
    <w:rsid w:val="00AB7E1D"/>
    <w:rsid w:val="00AC5352"/>
    <w:rsid w:val="00AC6F52"/>
    <w:rsid w:val="00AC72E0"/>
    <w:rsid w:val="00AC7406"/>
    <w:rsid w:val="00AD0E41"/>
    <w:rsid w:val="00AD23C0"/>
    <w:rsid w:val="00AD421F"/>
    <w:rsid w:val="00AD51CE"/>
    <w:rsid w:val="00AD61B7"/>
    <w:rsid w:val="00AD67D2"/>
    <w:rsid w:val="00AD6B8E"/>
    <w:rsid w:val="00AE1144"/>
    <w:rsid w:val="00AF0887"/>
    <w:rsid w:val="00AF2D23"/>
    <w:rsid w:val="00AF379E"/>
    <w:rsid w:val="00AF7C7C"/>
    <w:rsid w:val="00B014E7"/>
    <w:rsid w:val="00B04BB3"/>
    <w:rsid w:val="00B05E2A"/>
    <w:rsid w:val="00B06055"/>
    <w:rsid w:val="00B12F09"/>
    <w:rsid w:val="00B135CD"/>
    <w:rsid w:val="00B16B14"/>
    <w:rsid w:val="00B20324"/>
    <w:rsid w:val="00B222C1"/>
    <w:rsid w:val="00B25380"/>
    <w:rsid w:val="00B25ECC"/>
    <w:rsid w:val="00B30B65"/>
    <w:rsid w:val="00B314B8"/>
    <w:rsid w:val="00B31B99"/>
    <w:rsid w:val="00B34618"/>
    <w:rsid w:val="00B346D9"/>
    <w:rsid w:val="00B36211"/>
    <w:rsid w:val="00B404E2"/>
    <w:rsid w:val="00B41D1C"/>
    <w:rsid w:val="00B462CD"/>
    <w:rsid w:val="00B463AF"/>
    <w:rsid w:val="00B47AF6"/>
    <w:rsid w:val="00B52D71"/>
    <w:rsid w:val="00B542E5"/>
    <w:rsid w:val="00B621D9"/>
    <w:rsid w:val="00B629DE"/>
    <w:rsid w:val="00B63DC3"/>
    <w:rsid w:val="00B642CE"/>
    <w:rsid w:val="00B64A4E"/>
    <w:rsid w:val="00B64F87"/>
    <w:rsid w:val="00B652D5"/>
    <w:rsid w:val="00B6781B"/>
    <w:rsid w:val="00B67D0C"/>
    <w:rsid w:val="00B67EFE"/>
    <w:rsid w:val="00B756D2"/>
    <w:rsid w:val="00B75B10"/>
    <w:rsid w:val="00B77446"/>
    <w:rsid w:val="00B77C5F"/>
    <w:rsid w:val="00B802E0"/>
    <w:rsid w:val="00B83137"/>
    <w:rsid w:val="00B83CAE"/>
    <w:rsid w:val="00B845DF"/>
    <w:rsid w:val="00B86BB2"/>
    <w:rsid w:val="00B86C8E"/>
    <w:rsid w:val="00B927A8"/>
    <w:rsid w:val="00B95C41"/>
    <w:rsid w:val="00BA0DDF"/>
    <w:rsid w:val="00BA2946"/>
    <w:rsid w:val="00BA2DF7"/>
    <w:rsid w:val="00BA5C37"/>
    <w:rsid w:val="00BA7F32"/>
    <w:rsid w:val="00BB6DEE"/>
    <w:rsid w:val="00BC3CBB"/>
    <w:rsid w:val="00BC3D15"/>
    <w:rsid w:val="00BC4E75"/>
    <w:rsid w:val="00BC7051"/>
    <w:rsid w:val="00BC7D79"/>
    <w:rsid w:val="00BD0641"/>
    <w:rsid w:val="00BD1BF5"/>
    <w:rsid w:val="00BD2B7B"/>
    <w:rsid w:val="00BD3FF4"/>
    <w:rsid w:val="00BD5C88"/>
    <w:rsid w:val="00BD659E"/>
    <w:rsid w:val="00BD7544"/>
    <w:rsid w:val="00BE0545"/>
    <w:rsid w:val="00BE1BD6"/>
    <w:rsid w:val="00BE2DD9"/>
    <w:rsid w:val="00BE3AD3"/>
    <w:rsid w:val="00BF0425"/>
    <w:rsid w:val="00BF0778"/>
    <w:rsid w:val="00BF1E60"/>
    <w:rsid w:val="00C014A5"/>
    <w:rsid w:val="00C016B2"/>
    <w:rsid w:val="00C02268"/>
    <w:rsid w:val="00C056B5"/>
    <w:rsid w:val="00C1004F"/>
    <w:rsid w:val="00C10531"/>
    <w:rsid w:val="00C10FB6"/>
    <w:rsid w:val="00C1199D"/>
    <w:rsid w:val="00C133BA"/>
    <w:rsid w:val="00C13931"/>
    <w:rsid w:val="00C14CC0"/>
    <w:rsid w:val="00C17302"/>
    <w:rsid w:val="00C20D1F"/>
    <w:rsid w:val="00C20FC2"/>
    <w:rsid w:val="00C21A0B"/>
    <w:rsid w:val="00C2218C"/>
    <w:rsid w:val="00C22BC1"/>
    <w:rsid w:val="00C25AE3"/>
    <w:rsid w:val="00C2686E"/>
    <w:rsid w:val="00C30B80"/>
    <w:rsid w:val="00C320D0"/>
    <w:rsid w:val="00C32184"/>
    <w:rsid w:val="00C32C1B"/>
    <w:rsid w:val="00C33543"/>
    <w:rsid w:val="00C34496"/>
    <w:rsid w:val="00C35C3A"/>
    <w:rsid w:val="00C41D7F"/>
    <w:rsid w:val="00C44E85"/>
    <w:rsid w:val="00C51EAA"/>
    <w:rsid w:val="00C53287"/>
    <w:rsid w:val="00C54154"/>
    <w:rsid w:val="00C545FF"/>
    <w:rsid w:val="00C5727B"/>
    <w:rsid w:val="00C57B56"/>
    <w:rsid w:val="00C60319"/>
    <w:rsid w:val="00C61945"/>
    <w:rsid w:val="00C61A3E"/>
    <w:rsid w:val="00C62CF1"/>
    <w:rsid w:val="00C63304"/>
    <w:rsid w:val="00C6558D"/>
    <w:rsid w:val="00C67E4A"/>
    <w:rsid w:val="00C715F1"/>
    <w:rsid w:val="00C719F3"/>
    <w:rsid w:val="00C71A0C"/>
    <w:rsid w:val="00C72799"/>
    <w:rsid w:val="00C75927"/>
    <w:rsid w:val="00C75D9F"/>
    <w:rsid w:val="00C75F64"/>
    <w:rsid w:val="00C761E9"/>
    <w:rsid w:val="00C762EE"/>
    <w:rsid w:val="00C76425"/>
    <w:rsid w:val="00C82736"/>
    <w:rsid w:val="00C829AB"/>
    <w:rsid w:val="00C85289"/>
    <w:rsid w:val="00C857EC"/>
    <w:rsid w:val="00C86FB7"/>
    <w:rsid w:val="00C876E0"/>
    <w:rsid w:val="00C91FB8"/>
    <w:rsid w:val="00C929B5"/>
    <w:rsid w:val="00C930E6"/>
    <w:rsid w:val="00C95EE4"/>
    <w:rsid w:val="00C96B31"/>
    <w:rsid w:val="00C96C00"/>
    <w:rsid w:val="00CA04EB"/>
    <w:rsid w:val="00CA4F34"/>
    <w:rsid w:val="00CA50ED"/>
    <w:rsid w:val="00CA55EF"/>
    <w:rsid w:val="00CB14E1"/>
    <w:rsid w:val="00CB160C"/>
    <w:rsid w:val="00CB17E8"/>
    <w:rsid w:val="00CB1BD4"/>
    <w:rsid w:val="00CB2218"/>
    <w:rsid w:val="00CB56AC"/>
    <w:rsid w:val="00CB5D7B"/>
    <w:rsid w:val="00CB608A"/>
    <w:rsid w:val="00CB748F"/>
    <w:rsid w:val="00CB7763"/>
    <w:rsid w:val="00CC5F4B"/>
    <w:rsid w:val="00CD5D6F"/>
    <w:rsid w:val="00CD6810"/>
    <w:rsid w:val="00CD6F99"/>
    <w:rsid w:val="00CE0953"/>
    <w:rsid w:val="00CE3F08"/>
    <w:rsid w:val="00CE54A6"/>
    <w:rsid w:val="00CE7104"/>
    <w:rsid w:val="00CF13C0"/>
    <w:rsid w:val="00CF1F2D"/>
    <w:rsid w:val="00CF39A3"/>
    <w:rsid w:val="00CF6913"/>
    <w:rsid w:val="00D00FA5"/>
    <w:rsid w:val="00D011E7"/>
    <w:rsid w:val="00D027CE"/>
    <w:rsid w:val="00D04DD5"/>
    <w:rsid w:val="00D0682F"/>
    <w:rsid w:val="00D07EC3"/>
    <w:rsid w:val="00D11D16"/>
    <w:rsid w:val="00D11FCD"/>
    <w:rsid w:val="00D13E8C"/>
    <w:rsid w:val="00D15663"/>
    <w:rsid w:val="00D235B2"/>
    <w:rsid w:val="00D23AC1"/>
    <w:rsid w:val="00D26045"/>
    <w:rsid w:val="00D416D0"/>
    <w:rsid w:val="00D452F5"/>
    <w:rsid w:val="00D47695"/>
    <w:rsid w:val="00D54902"/>
    <w:rsid w:val="00D55084"/>
    <w:rsid w:val="00D55F01"/>
    <w:rsid w:val="00D56E4C"/>
    <w:rsid w:val="00D602EF"/>
    <w:rsid w:val="00D60525"/>
    <w:rsid w:val="00D60B5A"/>
    <w:rsid w:val="00D631EC"/>
    <w:rsid w:val="00D64BAD"/>
    <w:rsid w:val="00D66E43"/>
    <w:rsid w:val="00D67300"/>
    <w:rsid w:val="00D7085B"/>
    <w:rsid w:val="00D70A48"/>
    <w:rsid w:val="00D70B55"/>
    <w:rsid w:val="00D817CE"/>
    <w:rsid w:val="00D83FAA"/>
    <w:rsid w:val="00D916AE"/>
    <w:rsid w:val="00D91E08"/>
    <w:rsid w:val="00D94453"/>
    <w:rsid w:val="00D95DD8"/>
    <w:rsid w:val="00D965D6"/>
    <w:rsid w:val="00D97540"/>
    <w:rsid w:val="00DA0668"/>
    <w:rsid w:val="00DA1EA9"/>
    <w:rsid w:val="00DA42D2"/>
    <w:rsid w:val="00DA5A1F"/>
    <w:rsid w:val="00DB0FBC"/>
    <w:rsid w:val="00DB24A6"/>
    <w:rsid w:val="00DB2E22"/>
    <w:rsid w:val="00DB311E"/>
    <w:rsid w:val="00DB3928"/>
    <w:rsid w:val="00DB5EE3"/>
    <w:rsid w:val="00DB7F53"/>
    <w:rsid w:val="00DC25CA"/>
    <w:rsid w:val="00DC3050"/>
    <w:rsid w:val="00DC3451"/>
    <w:rsid w:val="00DC4113"/>
    <w:rsid w:val="00DC4575"/>
    <w:rsid w:val="00DC642C"/>
    <w:rsid w:val="00DC69B3"/>
    <w:rsid w:val="00DC705D"/>
    <w:rsid w:val="00DC7C43"/>
    <w:rsid w:val="00DD2685"/>
    <w:rsid w:val="00DD2C18"/>
    <w:rsid w:val="00DD446C"/>
    <w:rsid w:val="00DE0372"/>
    <w:rsid w:val="00DE13E3"/>
    <w:rsid w:val="00DE25DD"/>
    <w:rsid w:val="00DE2DC2"/>
    <w:rsid w:val="00DE5D58"/>
    <w:rsid w:val="00DE5F3F"/>
    <w:rsid w:val="00DE75A8"/>
    <w:rsid w:val="00DF375F"/>
    <w:rsid w:val="00DF4598"/>
    <w:rsid w:val="00DF79B3"/>
    <w:rsid w:val="00DF7F38"/>
    <w:rsid w:val="00E006D8"/>
    <w:rsid w:val="00E007B4"/>
    <w:rsid w:val="00E024ED"/>
    <w:rsid w:val="00E03D5A"/>
    <w:rsid w:val="00E03EAC"/>
    <w:rsid w:val="00E069F0"/>
    <w:rsid w:val="00E07844"/>
    <w:rsid w:val="00E100DF"/>
    <w:rsid w:val="00E12703"/>
    <w:rsid w:val="00E155BE"/>
    <w:rsid w:val="00E16668"/>
    <w:rsid w:val="00E16E07"/>
    <w:rsid w:val="00E271AA"/>
    <w:rsid w:val="00E3219F"/>
    <w:rsid w:val="00E36C08"/>
    <w:rsid w:val="00E36E70"/>
    <w:rsid w:val="00E4110A"/>
    <w:rsid w:val="00E41324"/>
    <w:rsid w:val="00E42BEC"/>
    <w:rsid w:val="00E44868"/>
    <w:rsid w:val="00E459F7"/>
    <w:rsid w:val="00E534FD"/>
    <w:rsid w:val="00E53C21"/>
    <w:rsid w:val="00E625F7"/>
    <w:rsid w:val="00E6286B"/>
    <w:rsid w:val="00E66FC3"/>
    <w:rsid w:val="00E70835"/>
    <w:rsid w:val="00E72DFC"/>
    <w:rsid w:val="00E75BAF"/>
    <w:rsid w:val="00E76155"/>
    <w:rsid w:val="00E763A1"/>
    <w:rsid w:val="00E77882"/>
    <w:rsid w:val="00E857E3"/>
    <w:rsid w:val="00E85C8F"/>
    <w:rsid w:val="00E90719"/>
    <w:rsid w:val="00E91112"/>
    <w:rsid w:val="00E9224B"/>
    <w:rsid w:val="00E96BFD"/>
    <w:rsid w:val="00E97E57"/>
    <w:rsid w:val="00EA1DDE"/>
    <w:rsid w:val="00EA2A32"/>
    <w:rsid w:val="00EA5EF3"/>
    <w:rsid w:val="00EB3293"/>
    <w:rsid w:val="00EB4DF2"/>
    <w:rsid w:val="00EB4F6C"/>
    <w:rsid w:val="00EB6A96"/>
    <w:rsid w:val="00EB702A"/>
    <w:rsid w:val="00EB77AB"/>
    <w:rsid w:val="00EC22EB"/>
    <w:rsid w:val="00EC23A0"/>
    <w:rsid w:val="00EC2480"/>
    <w:rsid w:val="00EC3D99"/>
    <w:rsid w:val="00EC5D35"/>
    <w:rsid w:val="00EC6186"/>
    <w:rsid w:val="00ED3A0C"/>
    <w:rsid w:val="00ED3C57"/>
    <w:rsid w:val="00ED4D15"/>
    <w:rsid w:val="00ED4F30"/>
    <w:rsid w:val="00ED4F56"/>
    <w:rsid w:val="00ED5D33"/>
    <w:rsid w:val="00EE3835"/>
    <w:rsid w:val="00EE3FE8"/>
    <w:rsid w:val="00EF1A7B"/>
    <w:rsid w:val="00EF6007"/>
    <w:rsid w:val="00EF6478"/>
    <w:rsid w:val="00EF70CA"/>
    <w:rsid w:val="00F052C2"/>
    <w:rsid w:val="00F05435"/>
    <w:rsid w:val="00F0544F"/>
    <w:rsid w:val="00F0580E"/>
    <w:rsid w:val="00F063BE"/>
    <w:rsid w:val="00F10CA0"/>
    <w:rsid w:val="00F11DF3"/>
    <w:rsid w:val="00F13064"/>
    <w:rsid w:val="00F13F00"/>
    <w:rsid w:val="00F1459A"/>
    <w:rsid w:val="00F16AAD"/>
    <w:rsid w:val="00F1774F"/>
    <w:rsid w:val="00F20586"/>
    <w:rsid w:val="00F20833"/>
    <w:rsid w:val="00F20D0B"/>
    <w:rsid w:val="00F2204F"/>
    <w:rsid w:val="00F25621"/>
    <w:rsid w:val="00F25A02"/>
    <w:rsid w:val="00F26DD1"/>
    <w:rsid w:val="00F2796C"/>
    <w:rsid w:val="00F30034"/>
    <w:rsid w:val="00F30C1F"/>
    <w:rsid w:val="00F3246C"/>
    <w:rsid w:val="00F41500"/>
    <w:rsid w:val="00F42B8A"/>
    <w:rsid w:val="00F42F91"/>
    <w:rsid w:val="00F476CA"/>
    <w:rsid w:val="00F529A9"/>
    <w:rsid w:val="00F52C62"/>
    <w:rsid w:val="00F550A4"/>
    <w:rsid w:val="00F553DD"/>
    <w:rsid w:val="00F60456"/>
    <w:rsid w:val="00F61BE9"/>
    <w:rsid w:val="00F63F50"/>
    <w:rsid w:val="00F648CE"/>
    <w:rsid w:val="00F64E0C"/>
    <w:rsid w:val="00F66B7E"/>
    <w:rsid w:val="00F67991"/>
    <w:rsid w:val="00F67B39"/>
    <w:rsid w:val="00F67C21"/>
    <w:rsid w:val="00F67E30"/>
    <w:rsid w:val="00F7120E"/>
    <w:rsid w:val="00F718ED"/>
    <w:rsid w:val="00F7391C"/>
    <w:rsid w:val="00F740E9"/>
    <w:rsid w:val="00F76648"/>
    <w:rsid w:val="00F76761"/>
    <w:rsid w:val="00F76CA7"/>
    <w:rsid w:val="00F772F2"/>
    <w:rsid w:val="00F775F4"/>
    <w:rsid w:val="00F814A8"/>
    <w:rsid w:val="00F815FE"/>
    <w:rsid w:val="00F8542C"/>
    <w:rsid w:val="00F9587F"/>
    <w:rsid w:val="00FA270A"/>
    <w:rsid w:val="00FA7BB1"/>
    <w:rsid w:val="00FA7C92"/>
    <w:rsid w:val="00FB0F7D"/>
    <w:rsid w:val="00FB1C84"/>
    <w:rsid w:val="00FB4B8C"/>
    <w:rsid w:val="00FB6760"/>
    <w:rsid w:val="00FB7260"/>
    <w:rsid w:val="00FC153F"/>
    <w:rsid w:val="00FC1F33"/>
    <w:rsid w:val="00FC1F96"/>
    <w:rsid w:val="00FC2AB2"/>
    <w:rsid w:val="00FC7E92"/>
    <w:rsid w:val="00FD3729"/>
    <w:rsid w:val="00FD434F"/>
    <w:rsid w:val="00FD45CD"/>
    <w:rsid w:val="00FD6893"/>
    <w:rsid w:val="00FD6F35"/>
    <w:rsid w:val="00FE25D2"/>
    <w:rsid w:val="00FE26C0"/>
    <w:rsid w:val="00FE4863"/>
    <w:rsid w:val="00FE6A1F"/>
    <w:rsid w:val="00FE75F5"/>
    <w:rsid w:val="00FF009A"/>
    <w:rsid w:val="00FF259F"/>
    <w:rsid w:val="00FF305D"/>
    <w:rsid w:val="00FF5638"/>
    <w:rsid w:val="00FF5B7F"/>
    <w:rsid w:val="00FF78A5"/>
    <w:rsid w:val="11E30754"/>
    <w:rsid w:val="6CCF2D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0845E79"/>
  <w15:docId w15:val="{671ED75E-ACD6-4501-9735-131C298D9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locked="1"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513"/>
    <w:pPr>
      <w:widowControl w:val="0"/>
      <w:autoSpaceDN w:val="0"/>
      <w:adjustRightInd w:val="0"/>
      <w:spacing w:after="0" w:line="240" w:lineRule="auto"/>
    </w:pPr>
    <w:rPr>
      <w:sz w:val="24"/>
      <w:szCs w:val="24"/>
      <w:lang w:val="en-GB" w:eastAsia="en-GB"/>
    </w:rPr>
  </w:style>
  <w:style w:type="paragraph" w:styleId="Heading1">
    <w:name w:val="heading 1"/>
    <w:basedOn w:val="Normal"/>
    <w:next w:val="Normal"/>
    <w:link w:val="Heading1Char"/>
    <w:uiPriority w:val="99"/>
    <w:qFormat/>
    <w:locked/>
    <w:rsid w:val="00C51EAA"/>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47204C"/>
    <w:pPr>
      <w:keepNext/>
      <w:keepLines/>
      <w:spacing w:after="120"/>
      <w:ind w:left="697" w:hanging="697"/>
      <w:jc w:val="both"/>
      <w:outlineLvl w:val="1"/>
    </w:pPr>
    <w:rPr>
      <w:b/>
      <w:bCs/>
      <w:i/>
      <w:iCs/>
      <w:sz w:val="28"/>
      <w:szCs w:val="28"/>
    </w:rPr>
  </w:style>
  <w:style w:type="paragraph" w:styleId="Heading3">
    <w:name w:val="heading 3"/>
    <w:basedOn w:val="Normal"/>
    <w:next w:val="Normal"/>
    <w:link w:val="Heading3Char"/>
    <w:uiPriority w:val="99"/>
    <w:qFormat/>
    <w:rsid w:val="0047204C"/>
    <w:pPr>
      <w:keepNext/>
      <w:tabs>
        <w:tab w:val="left" w:pos="737"/>
      </w:tabs>
      <w:ind w:left="737" w:hanging="737"/>
      <w:outlineLvl w:val="2"/>
    </w:pPr>
    <w:rPr>
      <w:b/>
      <w:bCs/>
    </w:rPr>
  </w:style>
  <w:style w:type="paragraph" w:styleId="Heading5">
    <w:name w:val="heading 5"/>
    <w:basedOn w:val="Normal"/>
    <w:next w:val="Normal"/>
    <w:link w:val="Heading5Char"/>
    <w:uiPriority w:val="99"/>
    <w:qFormat/>
    <w:locked/>
    <w:rsid w:val="005E440C"/>
    <w:pPr>
      <w:spacing w:before="240" w:after="60"/>
      <w:outlineLvl w:val="4"/>
    </w:pPr>
    <w:rPr>
      <w:rFonts w:ascii="Calibri" w:hAnsi="Calibri" w:cs="Calibri"/>
      <w:b/>
      <w:bCs/>
      <w:i/>
      <w:iCs/>
      <w:sz w:val="26"/>
      <w:szCs w:val="26"/>
    </w:rPr>
  </w:style>
  <w:style w:type="paragraph" w:styleId="Heading6">
    <w:name w:val="heading 6"/>
    <w:basedOn w:val="Normal"/>
    <w:next w:val="Normal"/>
    <w:link w:val="Heading6Char"/>
    <w:uiPriority w:val="99"/>
    <w:qFormat/>
    <w:locked/>
    <w:rsid w:val="00544FC4"/>
    <w:pPr>
      <w:widowControl/>
      <w:autoSpaceDN/>
      <w:adjustRightInd/>
      <w:spacing w:before="240" w:after="60"/>
      <w:outlineLvl w:val="5"/>
    </w:pPr>
    <w:rPr>
      <w:b/>
      <w:bCs/>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47204C"/>
    <w:rPr>
      <w:rFonts w:asciiTheme="majorHAnsi" w:eastAsiaTheme="majorEastAsia" w:hAnsiTheme="majorHAnsi" w:cstheme="majorBidi"/>
      <w:b/>
      <w:bCs/>
      <w:kern w:val="32"/>
      <w:sz w:val="32"/>
      <w:szCs w:val="32"/>
      <w:lang w:val="en-GB" w:eastAsia="en-GB"/>
    </w:rPr>
  </w:style>
  <w:style w:type="character" w:customStyle="1" w:styleId="Heading2Char">
    <w:name w:val="Heading 2 Char"/>
    <w:basedOn w:val="DefaultParagraphFont"/>
    <w:link w:val="Heading2"/>
    <w:uiPriority w:val="99"/>
    <w:semiHidden/>
    <w:locked/>
    <w:rsid w:val="0047204C"/>
    <w:rPr>
      <w:rFonts w:ascii="Cambria" w:hAnsi="Cambria" w:cs="Cambria"/>
      <w:b/>
      <w:bCs/>
      <w:i/>
      <w:iCs/>
      <w:sz w:val="28"/>
      <w:szCs w:val="28"/>
      <w:lang w:val="en-GB" w:eastAsia="en-GB"/>
    </w:rPr>
  </w:style>
  <w:style w:type="character" w:customStyle="1" w:styleId="Heading3Char">
    <w:name w:val="Heading 3 Char"/>
    <w:basedOn w:val="DefaultParagraphFont"/>
    <w:link w:val="Heading3"/>
    <w:uiPriority w:val="99"/>
    <w:locked/>
    <w:rsid w:val="0047204C"/>
    <w:rPr>
      <w:rFonts w:ascii="Cambria" w:hAnsi="Cambria" w:cs="Cambria"/>
      <w:b/>
      <w:bCs/>
      <w:sz w:val="26"/>
      <w:szCs w:val="26"/>
      <w:lang w:val="en-GB" w:eastAsia="en-GB"/>
    </w:rPr>
  </w:style>
  <w:style w:type="character" w:customStyle="1" w:styleId="Heading5Char">
    <w:name w:val="Heading 5 Char"/>
    <w:basedOn w:val="DefaultParagraphFont"/>
    <w:link w:val="Heading5"/>
    <w:uiPriority w:val="99"/>
    <w:locked/>
    <w:rsid w:val="005E440C"/>
    <w:rPr>
      <w:rFonts w:ascii="Calibri" w:hAnsi="Calibri" w:cs="Calibri"/>
      <w:b/>
      <w:bCs/>
      <w:i/>
      <w:iCs/>
      <w:sz w:val="26"/>
      <w:szCs w:val="26"/>
      <w:lang w:val="en-GB" w:eastAsia="en-GB"/>
    </w:rPr>
  </w:style>
  <w:style w:type="character" w:customStyle="1" w:styleId="Heading6Char">
    <w:name w:val="Heading 6 Char"/>
    <w:basedOn w:val="DefaultParagraphFont"/>
    <w:link w:val="Heading6"/>
    <w:uiPriority w:val="99"/>
    <w:semiHidden/>
    <w:locked/>
    <w:rsid w:val="0047204C"/>
    <w:rPr>
      <w:rFonts w:ascii="Calibri" w:hAnsi="Calibri" w:cs="Calibri"/>
      <w:b/>
      <w:bCs/>
      <w:lang w:val="en-GB" w:eastAsia="en-GB"/>
    </w:rPr>
  </w:style>
  <w:style w:type="paragraph" w:customStyle="1" w:styleId="Heading">
    <w:name w:val="Heading"/>
    <w:basedOn w:val="Normal"/>
    <w:next w:val="BodyText"/>
    <w:uiPriority w:val="99"/>
    <w:rsid w:val="0047204C"/>
    <w:pPr>
      <w:keepNext/>
      <w:spacing w:before="240" w:after="120"/>
    </w:pPr>
    <w:rPr>
      <w:rFonts w:ascii="Arial" w:hAnsi="Arial" w:cs="Arial"/>
      <w:sz w:val="28"/>
      <w:szCs w:val="28"/>
    </w:rPr>
  </w:style>
  <w:style w:type="paragraph" w:styleId="BodyText">
    <w:name w:val="Body Text"/>
    <w:basedOn w:val="Normal"/>
    <w:link w:val="BodyTextChar"/>
    <w:uiPriority w:val="99"/>
    <w:rsid w:val="0047204C"/>
    <w:pPr>
      <w:spacing w:after="120"/>
    </w:pPr>
  </w:style>
  <w:style w:type="character" w:customStyle="1" w:styleId="BodyTextChar">
    <w:name w:val="Body Text Char"/>
    <w:basedOn w:val="DefaultParagraphFont"/>
    <w:link w:val="BodyText"/>
    <w:uiPriority w:val="99"/>
    <w:semiHidden/>
    <w:locked/>
    <w:rsid w:val="0047204C"/>
    <w:rPr>
      <w:rFonts w:cs="Times New Roman"/>
      <w:sz w:val="24"/>
      <w:szCs w:val="24"/>
      <w:lang w:val="en-GB" w:eastAsia="en-GB"/>
    </w:rPr>
  </w:style>
  <w:style w:type="paragraph" w:styleId="List">
    <w:name w:val="List"/>
    <w:basedOn w:val="BodyText"/>
    <w:uiPriority w:val="99"/>
    <w:rsid w:val="0047204C"/>
  </w:style>
  <w:style w:type="paragraph" w:styleId="Caption">
    <w:name w:val="caption"/>
    <w:basedOn w:val="Normal"/>
    <w:uiPriority w:val="35"/>
    <w:qFormat/>
    <w:rsid w:val="0047204C"/>
    <w:pPr>
      <w:spacing w:before="120" w:after="120"/>
    </w:pPr>
    <w:rPr>
      <w:i/>
      <w:iCs/>
    </w:rPr>
  </w:style>
  <w:style w:type="paragraph" w:customStyle="1" w:styleId="Index">
    <w:name w:val="Index"/>
    <w:basedOn w:val="Normal"/>
    <w:uiPriority w:val="99"/>
    <w:rsid w:val="0047204C"/>
  </w:style>
  <w:style w:type="paragraph" w:customStyle="1" w:styleId="WW-caption">
    <w:name w:val="WW-caption"/>
    <w:basedOn w:val="Normal"/>
    <w:uiPriority w:val="99"/>
    <w:rsid w:val="0047204C"/>
    <w:pPr>
      <w:spacing w:before="120" w:after="120"/>
    </w:pPr>
    <w:rPr>
      <w:i/>
      <w:iCs/>
    </w:rPr>
  </w:style>
  <w:style w:type="paragraph" w:customStyle="1" w:styleId="WW-caption1">
    <w:name w:val="WW-caption1"/>
    <w:basedOn w:val="Normal"/>
    <w:uiPriority w:val="99"/>
    <w:rsid w:val="0047204C"/>
    <w:pPr>
      <w:spacing w:before="120" w:after="120"/>
    </w:pPr>
    <w:rPr>
      <w:i/>
      <w:iCs/>
    </w:rPr>
  </w:style>
  <w:style w:type="paragraph" w:customStyle="1" w:styleId="WW-caption11">
    <w:name w:val="WW-caption11"/>
    <w:basedOn w:val="Normal"/>
    <w:uiPriority w:val="99"/>
    <w:rsid w:val="0047204C"/>
    <w:pPr>
      <w:spacing w:before="120" w:after="120"/>
    </w:pPr>
    <w:rPr>
      <w:i/>
      <w:iCs/>
    </w:rPr>
  </w:style>
  <w:style w:type="paragraph" w:customStyle="1" w:styleId="WW-caption111">
    <w:name w:val="WW-caption111"/>
    <w:basedOn w:val="Normal"/>
    <w:uiPriority w:val="99"/>
    <w:rsid w:val="0047204C"/>
    <w:pPr>
      <w:spacing w:before="120" w:after="120"/>
    </w:pPr>
    <w:rPr>
      <w:i/>
      <w:iCs/>
    </w:rPr>
  </w:style>
  <w:style w:type="paragraph" w:customStyle="1" w:styleId="WW-caption1111">
    <w:name w:val="WW-caption1111"/>
    <w:basedOn w:val="Normal"/>
    <w:uiPriority w:val="99"/>
    <w:rsid w:val="0047204C"/>
    <w:pPr>
      <w:spacing w:before="120" w:after="120"/>
    </w:pPr>
    <w:rPr>
      <w:i/>
      <w:iCs/>
    </w:rPr>
  </w:style>
  <w:style w:type="paragraph" w:customStyle="1" w:styleId="WW-caption11111">
    <w:name w:val="WW-caption11111"/>
    <w:basedOn w:val="Normal"/>
    <w:uiPriority w:val="99"/>
    <w:rsid w:val="0047204C"/>
    <w:pPr>
      <w:spacing w:before="120" w:after="120"/>
    </w:pPr>
    <w:rPr>
      <w:i/>
      <w:iCs/>
    </w:rPr>
  </w:style>
  <w:style w:type="paragraph" w:styleId="BalloonText">
    <w:name w:val="Balloon Text"/>
    <w:basedOn w:val="Normal"/>
    <w:link w:val="BalloonTextChar"/>
    <w:uiPriority w:val="99"/>
    <w:semiHidden/>
    <w:rsid w:val="0047204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7204C"/>
    <w:rPr>
      <w:rFonts w:ascii="Tahoma" w:hAnsi="Tahoma" w:cs="Tahoma"/>
      <w:sz w:val="16"/>
      <w:szCs w:val="16"/>
      <w:lang w:val="en-GB" w:eastAsia="en-GB"/>
    </w:rPr>
  </w:style>
  <w:style w:type="paragraph" w:styleId="FootnoteText">
    <w:name w:val="footnote text"/>
    <w:aliases w:val="Schriftart: 9 pt,Schriftart: 10 pt,Schriftart: 8 pt,WB-Fußnotentext,fn,Footnotes,Footnote ak"/>
    <w:basedOn w:val="Normal"/>
    <w:link w:val="FootnoteTextChar"/>
    <w:uiPriority w:val="99"/>
    <w:semiHidden/>
    <w:rsid w:val="0047204C"/>
    <w:pPr>
      <w:ind w:left="283" w:hanging="283"/>
    </w:pPr>
    <w:rPr>
      <w:sz w:val="20"/>
      <w:szCs w:val="20"/>
    </w:rPr>
  </w:style>
  <w:style w:type="character" w:customStyle="1" w:styleId="FootnoteTextChar">
    <w:name w:val="Footnote Text Char"/>
    <w:aliases w:val="Schriftart: 9 pt Char,Schriftart: 10 pt Char,Schriftart: 8 pt Char,WB-Fußnotentext Char,fn Char,Footnotes Char,Footnote ak Char"/>
    <w:basedOn w:val="DefaultParagraphFont"/>
    <w:link w:val="FootnoteText"/>
    <w:uiPriority w:val="99"/>
    <w:semiHidden/>
    <w:locked/>
    <w:rsid w:val="0047204C"/>
    <w:rPr>
      <w:rFonts w:cs="Times New Roman"/>
      <w:sz w:val="20"/>
      <w:szCs w:val="20"/>
      <w:lang w:val="en-GB" w:eastAsia="en-GB"/>
    </w:rPr>
  </w:style>
  <w:style w:type="paragraph" w:customStyle="1" w:styleId="Text1">
    <w:name w:val="Text 1"/>
    <w:basedOn w:val="Normal"/>
    <w:uiPriority w:val="99"/>
    <w:rsid w:val="0047204C"/>
    <w:pPr>
      <w:spacing w:after="240"/>
      <w:ind w:left="482"/>
      <w:jc w:val="both"/>
    </w:pPr>
    <w:rPr>
      <w:sz w:val="22"/>
      <w:szCs w:val="22"/>
    </w:rPr>
  </w:style>
  <w:style w:type="paragraph" w:customStyle="1" w:styleId="BodyText1">
    <w:name w:val="Body Text1"/>
    <w:basedOn w:val="Normal"/>
    <w:uiPriority w:val="99"/>
    <w:rsid w:val="0047204C"/>
    <w:pPr>
      <w:ind w:left="2880"/>
      <w:jc w:val="both"/>
    </w:pPr>
    <w:rPr>
      <w:sz w:val="22"/>
      <w:szCs w:val="22"/>
    </w:rPr>
  </w:style>
  <w:style w:type="paragraph" w:customStyle="1" w:styleId="box">
    <w:name w:val="box"/>
    <w:basedOn w:val="Normal"/>
    <w:uiPriority w:val="99"/>
    <w:rsid w:val="0047204C"/>
    <w:pPr>
      <w:spacing w:before="120" w:after="120"/>
      <w:jc w:val="both"/>
    </w:pPr>
    <w:rPr>
      <w:sz w:val="32"/>
      <w:szCs w:val="32"/>
    </w:rPr>
  </w:style>
  <w:style w:type="paragraph" w:styleId="TOC5">
    <w:name w:val="toc 5"/>
    <w:basedOn w:val="Normal"/>
    <w:next w:val="Normal"/>
    <w:autoRedefine/>
    <w:uiPriority w:val="99"/>
    <w:semiHidden/>
    <w:rsid w:val="0047204C"/>
    <w:pPr>
      <w:ind w:left="960"/>
    </w:pPr>
    <w:rPr>
      <w:sz w:val="18"/>
      <w:szCs w:val="18"/>
    </w:rPr>
  </w:style>
  <w:style w:type="paragraph" w:styleId="NormalWeb">
    <w:name w:val="Normal (Web)"/>
    <w:basedOn w:val="Normal"/>
    <w:uiPriority w:val="99"/>
    <w:rsid w:val="0047204C"/>
    <w:pPr>
      <w:spacing w:before="100" w:after="100"/>
    </w:pPr>
    <w:rPr>
      <w:color w:val="000000"/>
      <w:lang w:val="en-US" w:eastAsia="en-US"/>
    </w:rPr>
  </w:style>
  <w:style w:type="paragraph" w:customStyle="1" w:styleId="CharCharChar1CharCharCharChar">
    <w:name w:val="Char Char Char1 Char Char Char Char"/>
    <w:basedOn w:val="Normal"/>
    <w:uiPriority w:val="99"/>
    <w:rsid w:val="0047204C"/>
    <w:rPr>
      <w:lang w:val="pl-PL" w:eastAsia="pl-PL"/>
    </w:rPr>
  </w:style>
  <w:style w:type="paragraph" w:styleId="Header">
    <w:name w:val="header"/>
    <w:basedOn w:val="Normal"/>
    <w:link w:val="HeaderChar"/>
    <w:uiPriority w:val="99"/>
    <w:rsid w:val="0047204C"/>
    <w:pPr>
      <w:tabs>
        <w:tab w:val="center" w:pos="4320"/>
        <w:tab w:val="right" w:pos="8640"/>
      </w:tabs>
    </w:pPr>
  </w:style>
  <w:style w:type="character" w:customStyle="1" w:styleId="HeaderChar">
    <w:name w:val="Header Char"/>
    <w:basedOn w:val="DefaultParagraphFont"/>
    <w:link w:val="Header"/>
    <w:uiPriority w:val="99"/>
    <w:semiHidden/>
    <w:locked/>
    <w:rsid w:val="0047204C"/>
    <w:rPr>
      <w:rFonts w:cs="Times New Roman"/>
      <w:sz w:val="24"/>
      <w:szCs w:val="24"/>
      <w:lang w:val="en-GB" w:eastAsia="en-GB"/>
    </w:rPr>
  </w:style>
  <w:style w:type="paragraph" w:styleId="Footer">
    <w:name w:val="footer"/>
    <w:basedOn w:val="Normal"/>
    <w:link w:val="FooterChar"/>
    <w:uiPriority w:val="99"/>
    <w:rsid w:val="0047204C"/>
    <w:pPr>
      <w:tabs>
        <w:tab w:val="center" w:pos="4320"/>
        <w:tab w:val="right" w:pos="8640"/>
      </w:tabs>
    </w:pPr>
  </w:style>
  <w:style w:type="character" w:customStyle="1" w:styleId="FooterChar">
    <w:name w:val="Footer Char"/>
    <w:basedOn w:val="DefaultParagraphFont"/>
    <w:link w:val="Footer"/>
    <w:uiPriority w:val="99"/>
    <w:semiHidden/>
    <w:locked/>
    <w:rsid w:val="0047204C"/>
    <w:rPr>
      <w:rFonts w:cs="Times New Roman"/>
      <w:sz w:val="24"/>
      <w:szCs w:val="24"/>
      <w:lang w:val="en-GB" w:eastAsia="en-GB"/>
    </w:rPr>
  </w:style>
  <w:style w:type="paragraph" w:customStyle="1" w:styleId="WW-header">
    <w:name w:val="WW-header"/>
    <w:basedOn w:val="Normal"/>
    <w:uiPriority w:val="99"/>
    <w:rsid w:val="0047204C"/>
    <w:pPr>
      <w:tabs>
        <w:tab w:val="center" w:pos="4819"/>
        <w:tab w:val="right" w:pos="9638"/>
      </w:tabs>
    </w:pPr>
  </w:style>
  <w:style w:type="paragraph" w:customStyle="1" w:styleId="WW-footer">
    <w:name w:val="WW-footer"/>
    <w:basedOn w:val="Normal"/>
    <w:uiPriority w:val="99"/>
    <w:rsid w:val="0047204C"/>
    <w:pPr>
      <w:tabs>
        <w:tab w:val="center" w:pos="4819"/>
        <w:tab w:val="right" w:pos="9638"/>
      </w:tabs>
    </w:pPr>
  </w:style>
  <w:style w:type="paragraph" w:customStyle="1" w:styleId="TableContents">
    <w:name w:val="Table Contents"/>
    <w:basedOn w:val="Normal"/>
    <w:uiPriority w:val="99"/>
    <w:rsid w:val="0047204C"/>
  </w:style>
  <w:style w:type="paragraph" w:customStyle="1" w:styleId="TableHeading">
    <w:name w:val="Table Heading"/>
    <w:basedOn w:val="TableContents"/>
    <w:uiPriority w:val="99"/>
    <w:rsid w:val="0047204C"/>
    <w:pPr>
      <w:jc w:val="center"/>
    </w:pPr>
    <w:rPr>
      <w:b/>
      <w:bCs/>
    </w:rPr>
  </w:style>
  <w:style w:type="paragraph" w:customStyle="1" w:styleId="WW-footnotetext">
    <w:name w:val="WW-footnote text"/>
    <w:basedOn w:val="Normal"/>
    <w:uiPriority w:val="99"/>
    <w:rsid w:val="0047204C"/>
    <w:pPr>
      <w:ind w:left="283" w:hanging="283"/>
    </w:pPr>
    <w:rPr>
      <w:sz w:val="20"/>
      <w:szCs w:val="20"/>
    </w:rPr>
  </w:style>
  <w:style w:type="paragraph" w:customStyle="1" w:styleId="WW-header1">
    <w:name w:val="WW-header1"/>
    <w:basedOn w:val="Normal"/>
    <w:uiPriority w:val="99"/>
    <w:rsid w:val="0047204C"/>
    <w:pPr>
      <w:tabs>
        <w:tab w:val="center" w:pos="4320"/>
        <w:tab w:val="right" w:pos="8640"/>
      </w:tabs>
    </w:pPr>
  </w:style>
  <w:style w:type="paragraph" w:customStyle="1" w:styleId="WW-footer1">
    <w:name w:val="WW-footer1"/>
    <w:basedOn w:val="Normal"/>
    <w:uiPriority w:val="99"/>
    <w:rsid w:val="0047204C"/>
    <w:pPr>
      <w:tabs>
        <w:tab w:val="center" w:pos="4320"/>
        <w:tab w:val="right" w:pos="8640"/>
      </w:tabs>
    </w:pPr>
  </w:style>
  <w:style w:type="paragraph" w:customStyle="1" w:styleId="WW-footnotetext1">
    <w:name w:val="WW-footnote text1"/>
    <w:basedOn w:val="Normal"/>
    <w:uiPriority w:val="99"/>
    <w:rsid w:val="0047204C"/>
    <w:pPr>
      <w:ind w:left="283" w:hanging="283"/>
    </w:pPr>
    <w:rPr>
      <w:sz w:val="20"/>
      <w:szCs w:val="20"/>
    </w:rPr>
  </w:style>
  <w:style w:type="paragraph" w:styleId="BodyText2">
    <w:name w:val="Body Text 2"/>
    <w:basedOn w:val="Normal"/>
    <w:link w:val="BodyText2Char"/>
    <w:uiPriority w:val="99"/>
    <w:rsid w:val="0047204C"/>
    <w:pPr>
      <w:jc w:val="both"/>
    </w:pPr>
  </w:style>
  <w:style w:type="character" w:customStyle="1" w:styleId="BodyText2Char">
    <w:name w:val="Body Text 2 Char"/>
    <w:basedOn w:val="DefaultParagraphFont"/>
    <w:link w:val="BodyText2"/>
    <w:uiPriority w:val="99"/>
    <w:semiHidden/>
    <w:locked/>
    <w:rsid w:val="0047204C"/>
    <w:rPr>
      <w:rFonts w:cs="Times New Roman"/>
      <w:sz w:val="24"/>
      <w:szCs w:val="24"/>
      <w:lang w:val="en-GB" w:eastAsia="en-GB"/>
    </w:rPr>
  </w:style>
  <w:style w:type="paragraph" w:customStyle="1" w:styleId="WW-header12">
    <w:name w:val="WW-header12"/>
    <w:basedOn w:val="Normal"/>
    <w:uiPriority w:val="99"/>
    <w:rsid w:val="0047204C"/>
    <w:pPr>
      <w:tabs>
        <w:tab w:val="center" w:pos="4320"/>
        <w:tab w:val="right" w:pos="8640"/>
      </w:tabs>
    </w:pPr>
  </w:style>
  <w:style w:type="paragraph" w:customStyle="1" w:styleId="WW-footer12">
    <w:name w:val="WW-footer12"/>
    <w:basedOn w:val="Normal"/>
    <w:uiPriority w:val="99"/>
    <w:rsid w:val="0047204C"/>
    <w:pPr>
      <w:tabs>
        <w:tab w:val="center" w:pos="4320"/>
        <w:tab w:val="right" w:pos="8640"/>
      </w:tabs>
    </w:pPr>
  </w:style>
  <w:style w:type="paragraph" w:customStyle="1" w:styleId="WW-footnotetext12">
    <w:name w:val="WW-footnote text12"/>
    <w:basedOn w:val="Normal"/>
    <w:uiPriority w:val="99"/>
    <w:rsid w:val="0047204C"/>
    <w:pPr>
      <w:ind w:left="283" w:hanging="283"/>
    </w:pPr>
    <w:rPr>
      <w:sz w:val="20"/>
      <w:szCs w:val="20"/>
    </w:rPr>
  </w:style>
  <w:style w:type="paragraph" w:customStyle="1" w:styleId="WW-header123">
    <w:name w:val="WW-header123"/>
    <w:basedOn w:val="Normal"/>
    <w:uiPriority w:val="99"/>
    <w:rsid w:val="0047204C"/>
    <w:pPr>
      <w:tabs>
        <w:tab w:val="center" w:pos="4320"/>
        <w:tab w:val="right" w:pos="8640"/>
      </w:tabs>
    </w:pPr>
  </w:style>
  <w:style w:type="paragraph" w:customStyle="1" w:styleId="WW-footer123">
    <w:name w:val="WW-footer123"/>
    <w:basedOn w:val="Normal"/>
    <w:uiPriority w:val="99"/>
    <w:rsid w:val="0047204C"/>
    <w:pPr>
      <w:tabs>
        <w:tab w:val="center" w:pos="4320"/>
        <w:tab w:val="right" w:pos="8640"/>
      </w:tabs>
    </w:pPr>
  </w:style>
  <w:style w:type="paragraph" w:customStyle="1" w:styleId="WW-footnotetext123">
    <w:name w:val="WW-footnote text123"/>
    <w:basedOn w:val="Normal"/>
    <w:uiPriority w:val="99"/>
    <w:rsid w:val="0047204C"/>
    <w:pPr>
      <w:ind w:left="283" w:hanging="283"/>
    </w:pPr>
    <w:rPr>
      <w:sz w:val="20"/>
      <w:szCs w:val="20"/>
    </w:rPr>
  </w:style>
  <w:style w:type="paragraph" w:customStyle="1" w:styleId="WW-header1234">
    <w:name w:val="WW-header1234"/>
    <w:basedOn w:val="Normal"/>
    <w:uiPriority w:val="99"/>
    <w:rsid w:val="0047204C"/>
    <w:pPr>
      <w:tabs>
        <w:tab w:val="center" w:pos="4320"/>
        <w:tab w:val="right" w:pos="8640"/>
      </w:tabs>
    </w:pPr>
  </w:style>
  <w:style w:type="paragraph" w:customStyle="1" w:styleId="WW-footer1234">
    <w:name w:val="WW-footer1234"/>
    <w:basedOn w:val="Normal"/>
    <w:uiPriority w:val="99"/>
    <w:rsid w:val="0047204C"/>
    <w:pPr>
      <w:tabs>
        <w:tab w:val="center" w:pos="4320"/>
        <w:tab w:val="right" w:pos="8640"/>
      </w:tabs>
    </w:pPr>
  </w:style>
  <w:style w:type="paragraph" w:customStyle="1" w:styleId="WW-footnotetext1234">
    <w:name w:val="WW-footnote text1234"/>
    <w:basedOn w:val="Normal"/>
    <w:uiPriority w:val="99"/>
    <w:rsid w:val="0047204C"/>
    <w:pPr>
      <w:ind w:left="283" w:hanging="283"/>
    </w:pPr>
    <w:rPr>
      <w:sz w:val="20"/>
      <w:szCs w:val="20"/>
    </w:rPr>
  </w:style>
  <w:style w:type="paragraph" w:customStyle="1" w:styleId="WW-header12345">
    <w:name w:val="WW-header12345"/>
    <w:basedOn w:val="Normal"/>
    <w:uiPriority w:val="99"/>
    <w:rsid w:val="0047204C"/>
    <w:pPr>
      <w:tabs>
        <w:tab w:val="center" w:pos="4320"/>
        <w:tab w:val="right" w:pos="8640"/>
      </w:tabs>
    </w:pPr>
  </w:style>
  <w:style w:type="paragraph" w:customStyle="1" w:styleId="WW-footer12345">
    <w:name w:val="WW-footer12345"/>
    <w:basedOn w:val="Normal"/>
    <w:uiPriority w:val="99"/>
    <w:rsid w:val="0047204C"/>
    <w:pPr>
      <w:tabs>
        <w:tab w:val="center" w:pos="4320"/>
        <w:tab w:val="right" w:pos="8640"/>
      </w:tabs>
    </w:pPr>
  </w:style>
  <w:style w:type="paragraph" w:customStyle="1" w:styleId="WW-footnotetext12345">
    <w:name w:val="WW-footnote text12345"/>
    <w:basedOn w:val="Normal"/>
    <w:uiPriority w:val="99"/>
    <w:rsid w:val="0047204C"/>
    <w:pPr>
      <w:ind w:left="283" w:hanging="283"/>
    </w:pPr>
    <w:rPr>
      <w:sz w:val="20"/>
      <w:szCs w:val="20"/>
    </w:rPr>
  </w:style>
  <w:style w:type="paragraph" w:customStyle="1" w:styleId="PreformattedText">
    <w:name w:val="Preformatted Text"/>
    <w:basedOn w:val="Normal"/>
    <w:uiPriority w:val="99"/>
    <w:rsid w:val="0047204C"/>
    <w:rPr>
      <w:rFonts w:ascii="Andale Mono" w:hAnsi="Andale Mono" w:cs="Andale Mono"/>
      <w:sz w:val="20"/>
      <w:szCs w:val="20"/>
    </w:rPr>
  </w:style>
  <w:style w:type="paragraph" w:customStyle="1" w:styleId="WW-header123456">
    <w:name w:val="WW-header123456"/>
    <w:basedOn w:val="Normal"/>
    <w:uiPriority w:val="99"/>
    <w:rsid w:val="0047204C"/>
    <w:pPr>
      <w:tabs>
        <w:tab w:val="center" w:pos="4320"/>
        <w:tab w:val="right" w:pos="8640"/>
      </w:tabs>
    </w:pPr>
  </w:style>
  <w:style w:type="paragraph" w:customStyle="1" w:styleId="WW-footer123456">
    <w:name w:val="WW-footer123456"/>
    <w:basedOn w:val="Normal"/>
    <w:uiPriority w:val="99"/>
    <w:rsid w:val="0047204C"/>
    <w:pPr>
      <w:tabs>
        <w:tab w:val="center" w:pos="4320"/>
        <w:tab w:val="right" w:pos="8640"/>
      </w:tabs>
    </w:pPr>
  </w:style>
  <w:style w:type="paragraph" w:customStyle="1" w:styleId="WW-footnotetext123456">
    <w:name w:val="WW-footnote text123456"/>
    <w:basedOn w:val="Normal"/>
    <w:uiPriority w:val="99"/>
    <w:rsid w:val="0047204C"/>
    <w:pPr>
      <w:ind w:left="283" w:hanging="283"/>
    </w:pPr>
    <w:rPr>
      <w:sz w:val="20"/>
      <w:szCs w:val="20"/>
    </w:rPr>
  </w:style>
  <w:style w:type="character" w:customStyle="1" w:styleId="RTFNum21">
    <w:name w:val="RTF_Num 2 1"/>
    <w:uiPriority w:val="99"/>
    <w:rsid w:val="0047204C"/>
    <w:rPr>
      <w:rFonts w:ascii="Symbol" w:hAnsi="Symbol"/>
      <w:lang w:val="en-GB" w:eastAsia="en-GB"/>
    </w:rPr>
  </w:style>
  <w:style w:type="character" w:customStyle="1" w:styleId="RTFNum22">
    <w:name w:val="RTF_Num 2 2"/>
    <w:uiPriority w:val="99"/>
    <w:rsid w:val="0047204C"/>
    <w:rPr>
      <w:rFonts w:ascii="Symbol" w:hAnsi="Symbol"/>
    </w:rPr>
  </w:style>
  <w:style w:type="character" w:customStyle="1" w:styleId="RTFNum23">
    <w:name w:val="RTF_Num 2 3"/>
    <w:uiPriority w:val="99"/>
    <w:rsid w:val="0047204C"/>
    <w:rPr>
      <w:rFonts w:ascii="Symbol" w:hAnsi="Symbol"/>
    </w:rPr>
  </w:style>
  <w:style w:type="character" w:customStyle="1" w:styleId="RTFNum24">
    <w:name w:val="RTF_Num 2 4"/>
    <w:uiPriority w:val="99"/>
    <w:rsid w:val="0047204C"/>
    <w:rPr>
      <w:rFonts w:ascii="Symbol" w:hAnsi="Symbol"/>
    </w:rPr>
  </w:style>
  <w:style w:type="character" w:customStyle="1" w:styleId="RTFNum25">
    <w:name w:val="RTF_Num 2 5"/>
    <w:uiPriority w:val="99"/>
    <w:rsid w:val="0047204C"/>
    <w:rPr>
      <w:rFonts w:ascii="Symbol" w:hAnsi="Symbol"/>
    </w:rPr>
  </w:style>
  <w:style w:type="character" w:customStyle="1" w:styleId="RTFNum26">
    <w:name w:val="RTF_Num 2 6"/>
    <w:uiPriority w:val="99"/>
    <w:rsid w:val="0047204C"/>
    <w:rPr>
      <w:rFonts w:ascii="Symbol" w:hAnsi="Symbol"/>
    </w:rPr>
  </w:style>
  <w:style w:type="character" w:customStyle="1" w:styleId="RTFNum27">
    <w:name w:val="RTF_Num 2 7"/>
    <w:uiPriority w:val="99"/>
    <w:rsid w:val="0047204C"/>
    <w:rPr>
      <w:rFonts w:ascii="Symbol" w:hAnsi="Symbol"/>
    </w:rPr>
  </w:style>
  <w:style w:type="character" w:customStyle="1" w:styleId="RTFNum28">
    <w:name w:val="RTF_Num 2 8"/>
    <w:uiPriority w:val="99"/>
    <w:rsid w:val="0047204C"/>
    <w:rPr>
      <w:rFonts w:ascii="Symbol" w:hAnsi="Symbol"/>
    </w:rPr>
  </w:style>
  <w:style w:type="character" w:customStyle="1" w:styleId="RTFNum29">
    <w:name w:val="RTF_Num 2 9"/>
    <w:uiPriority w:val="99"/>
    <w:rsid w:val="0047204C"/>
    <w:rPr>
      <w:rFonts w:ascii="Symbol" w:hAnsi="Symbol"/>
    </w:rPr>
  </w:style>
  <w:style w:type="character" w:customStyle="1" w:styleId="RTFNum210">
    <w:name w:val="RTF_Num 2 10"/>
    <w:uiPriority w:val="99"/>
    <w:rsid w:val="0047204C"/>
    <w:rPr>
      <w:rFonts w:ascii="Symbol" w:hAnsi="Symbol"/>
    </w:rPr>
  </w:style>
  <w:style w:type="character" w:customStyle="1" w:styleId="RTFNum217">
    <w:name w:val="RTF_Num 2 17"/>
    <w:uiPriority w:val="99"/>
    <w:rsid w:val="0047204C"/>
    <w:rPr>
      <w:rFonts w:ascii="Symbol" w:hAnsi="Symbol"/>
      <w:lang w:val="en-GB" w:eastAsia="en-GB"/>
    </w:rPr>
  </w:style>
  <w:style w:type="character" w:customStyle="1" w:styleId="RTFNum226">
    <w:name w:val="RTF_Num 2 26"/>
    <w:uiPriority w:val="99"/>
    <w:rsid w:val="0047204C"/>
    <w:rPr>
      <w:rFonts w:ascii="Courier New" w:hAnsi="Courier New"/>
      <w:lang w:val="en-GB" w:eastAsia="en-GB"/>
    </w:rPr>
  </w:style>
  <w:style w:type="character" w:customStyle="1" w:styleId="RTFNum236">
    <w:name w:val="RTF_Num 2 36"/>
    <w:uiPriority w:val="99"/>
    <w:rsid w:val="0047204C"/>
    <w:rPr>
      <w:rFonts w:ascii="Symbol" w:hAnsi="Symbol"/>
      <w:lang w:val="en-GB" w:eastAsia="en-GB"/>
    </w:rPr>
  </w:style>
  <w:style w:type="character" w:customStyle="1" w:styleId="RTFNum246">
    <w:name w:val="RTF_Num 2 46"/>
    <w:uiPriority w:val="99"/>
    <w:rsid w:val="0047204C"/>
    <w:rPr>
      <w:rFonts w:ascii="Symbol" w:hAnsi="Symbol"/>
      <w:lang w:val="en-GB" w:eastAsia="en-GB"/>
    </w:rPr>
  </w:style>
  <w:style w:type="character" w:customStyle="1" w:styleId="RTFNum256">
    <w:name w:val="RTF_Num 2 56"/>
    <w:uiPriority w:val="99"/>
    <w:rsid w:val="0047204C"/>
    <w:rPr>
      <w:rFonts w:ascii="Courier New" w:hAnsi="Courier New"/>
      <w:lang w:val="en-GB" w:eastAsia="en-GB"/>
    </w:rPr>
  </w:style>
  <w:style w:type="character" w:customStyle="1" w:styleId="RTFNum266">
    <w:name w:val="RTF_Num 2 66"/>
    <w:uiPriority w:val="99"/>
    <w:rsid w:val="0047204C"/>
    <w:rPr>
      <w:rFonts w:ascii="Wingdings" w:hAnsi="Wingdings"/>
      <w:lang w:val="en-GB" w:eastAsia="en-GB"/>
    </w:rPr>
  </w:style>
  <w:style w:type="character" w:customStyle="1" w:styleId="RTFNum276">
    <w:name w:val="RTF_Num 2 76"/>
    <w:uiPriority w:val="99"/>
    <w:rsid w:val="0047204C"/>
    <w:rPr>
      <w:rFonts w:ascii="Symbol" w:hAnsi="Symbol"/>
      <w:lang w:val="en-GB" w:eastAsia="en-GB"/>
    </w:rPr>
  </w:style>
  <w:style w:type="character" w:customStyle="1" w:styleId="RTFNum286">
    <w:name w:val="RTF_Num 2 86"/>
    <w:uiPriority w:val="99"/>
    <w:rsid w:val="0047204C"/>
    <w:rPr>
      <w:rFonts w:ascii="Courier New" w:hAnsi="Courier New"/>
      <w:lang w:val="en-GB" w:eastAsia="en-GB"/>
    </w:rPr>
  </w:style>
  <w:style w:type="character" w:customStyle="1" w:styleId="RTFNum296">
    <w:name w:val="RTF_Num 2 96"/>
    <w:uiPriority w:val="99"/>
    <w:rsid w:val="0047204C"/>
    <w:rPr>
      <w:rFonts w:ascii="Wingdings" w:hAnsi="Wingdings"/>
      <w:lang w:val="en-GB" w:eastAsia="en-GB"/>
    </w:rPr>
  </w:style>
  <w:style w:type="character" w:customStyle="1" w:styleId="RTFNum216">
    <w:name w:val="RTF_Num 2 16"/>
    <w:uiPriority w:val="99"/>
    <w:rsid w:val="0047204C"/>
    <w:rPr>
      <w:rFonts w:ascii="Symbol" w:hAnsi="Symbol"/>
      <w:lang w:val="en-GB" w:eastAsia="en-GB"/>
    </w:rPr>
  </w:style>
  <w:style w:type="character" w:customStyle="1" w:styleId="RTFNum225">
    <w:name w:val="RTF_Num 2 25"/>
    <w:uiPriority w:val="99"/>
    <w:rsid w:val="0047204C"/>
    <w:rPr>
      <w:rFonts w:ascii="Courier New" w:hAnsi="Courier New"/>
      <w:lang w:val="en-GB" w:eastAsia="en-GB"/>
    </w:rPr>
  </w:style>
  <w:style w:type="character" w:customStyle="1" w:styleId="RTFNum235">
    <w:name w:val="RTF_Num 2 35"/>
    <w:uiPriority w:val="99"/>
    <w:rsid w:val="0047204C"/>
    <w:rPr>
      <w:rFonts w:ascii="Wingdings" w:hAnsi="Wingdings"/>
      <w:lang w:val="en-GB" w:eastAsia="en-GB"/>
    </w:rPr>
  </w:style>
  <w:style w:type="character" w:customStyle="1" w:styleId="RTFNum245">
    <w:name w:val="RTF_Num 2 45"/>
    <w:uiPriority w:val="99"/>
    <w:rsid w:val="0047204C"/>
    <w:rPr>
      <w:rFonts w:ascii="Symbol" w:hAnsi="Symbol"/>
      <w:lang w:val="en-GB" w:eastAsia="en-GB"/>
    </w:rPr>
  </w:style>
  <w:style w:type="character" w:customStyle="1" w:styleId="RTFNum255">
    <w:name w:val="RTF_Num 2 55"/>
    <w:uiPriority w:val="99"/>
    <w:rsid w:val="0047204C"/>
    <w:rPr>
      <w:rFonts w:ascii="Courier New" w:hAnsi="Courier New"/>
      <w:lang w:val="en-GB" w:eastAsia="en-GB"/>
    </w:rPr>
  </w:style>
  <w:style w:type="character" w:customStyle="1" w:styleId="RTFNum265">
    <w:name w:val="RTF_Num 2 65"/>
    <w:uiPriority w:val="99"/>
    <w:rsid w:val="0047204C"/>
    <w:rPr>
      <w:rFonts w:ascii="Wingdings" w:hAnsi="Wingdings"/>
      <w:lang w:val="en-GB" w:eastAsia="en-GB"/>
    </w:rPr>
  </w:style>
  <w:style w:type="character" w:customStyle="1" w:styleId="RTFNum275">
    <w:name w:val="RTF_Num 2 75"/>
    <w:uiPriority w:val="99"/>
    <w:rsid w:val="0047204C"/>
    <w:rPr>
      <w:rFonts w:ascii="Symbol" w:hAnsi="Symbol"/>
      <w:lang w:val="en-GB" w:eastAsia="en-GB"/>
    </w:rPr>
  </w:style>
  <w:style w:type="character" w:customStyle="1" w:styleId="RTFNum285">
    <w:name w:val="RTF_Num 2 85"/>
    <w:uiPriority w:val="99"/>
    <w:rsid w:val="0047204C"/>
    <w:rPr>
      <w:rFonts w:ascii="Courier New" w:hAnsi="Courier New"/>
      <w:lang w:val="en-GB" w:eastAsia="en-GB"/>
    </w:rPr>
  </w:style>
  <w:style w:type="character" w:customStyle="1" w:styleId="RTFNum295">
    <w:name w:val="RTF_Num 2 95"/>
    <w:uiPriority w:val="99"/>
    <w:rsid w:val="0047204C"/>
    <w:rPr>
      <w:rFonts w:ascii="Wingdings" w:hAnsi="Wingdings"/>
      <w:lang w:val="en-GB" w:eastAsia="en-GB"/>
    </w:rPr>
  </w:style>
  <w:style w:type="character" w:customStyle="1" w:styleId="RTFNum215">
    <w:name w:val="RTF_Num 2 15"/>
    <w:uiPriority w:val="99"/>
    <w:rsid w:val="0047204C"/>
    <w:rPr>
      <w:rFonts w:ascii="Symbol" w:hAnsi="Symbol"/>
      <w:lang w:val="en-GB" w:eastAsia="en-GB"/>
    </w:rPr>
  </w:style>
  <w:style w:type="character" w:customStyle="1" w:styleId="RTFNum224">
    <w:name w:val="RTF_Num 2 24"/>
    <w:uiPriority w:val="99"/>
    <w:rsid w:val="0047204C"/>
    <w:rPr>
      <w:rFonts w:ascii="Courier New" w:hAnsi="Courier New"/>
      <w:lang w:val="en-GB" w:eastAsia="en-GB"/>
    </w:rPr>
  </w:style>
  <w:style w:type="character" w:customStyle="1" w:styleId="RTFNum234">
    <w:name w:val="RTF_Num 2 34"/>
    <w:uiPriority w:val="99"/>
    <w:rsid w:val="0047204C"/>
    <w:rPr>
      <w:rFonts w:ascii="Wingdings" w:hAnsi="Wingdings"/>
      <w:lang w:val="en-GB" w:eastAsia="en-GB"/>
    </w:rPr>
  </w:style>
  <w:style w:type="character" w:customStyle="1" w:styleId="RTFNum244">
    <w:name w:val="RTF_Num 2 44"/>
    <w:uiPriority w:val="99"/>
    <w:rsid w:val="0047204C"/>
    <w:rPr>
      <w:rFonts w:ascii="Symbol" w:hAnsi="Symbol"/>
      <w:lang w:val="en-GB" w:eastAsia="en-GB"/>
    </w:rPr>
  </w:style>
  <w:style w:type="character" w:customStyle="1" w:styleId="RTFNum254">
    <w:name w:val="RTF_Num 2 54"/>
    <w:uiPriority w:val="99"/>
    <w:rsid w:val="0047204C"/>
    <w:rPr>
      <w:rFonts w:ascii="Courier New" w:hAnsi="Courier New"/>
      <w:lang w:val="en-GB" w:eastAsia="en-GB"/>
    </w:rPr>
  </w:style>
  <w:style w:type="character" w:customStyle="1" w:styleId="RTFNum264">
    <w:name w:val="RTF_Num 2 64"/>
    <w:uiPriority w:val="99"/>
    <w:rsid w:val="0047204C"/>
    <w:rPr>
      <w:rFonts w:ascii="Wingdings" w:hAnsi="Wingdings"/>
      <w:lang w:val="en-GB" w:eastAsia="en-GB"/>
    </w:rPr>
  </w:style>
  <w:style w:type="character" w:customStyle="1" w:styleId="RTFNum274">
    <w:name w:val="RTF_Num 2 74"/>
    <w:uiPriority w:val="99"/>
    <w:rsid w:val="0047204C"/>
    <w:rPr>
      <w:rFonts w:ascii="Symbol" w:hAnsi="Symbol"/>
      <w:lang w:val="en-GB" w:eastAsia="en-GB"/>
    </w:rPr>
  </w:style>
  <w:style w:type="character" w:customStyle="1" w:styleId="RTFNum284">
    <w:name w:val="RTF_Num 2 84"/>
    <w:uiPriority w:val="99"/>
    <w:rsid w:val="0047204C"/>
    <w:rPr>
      <w:rFonts w:ascii="Courier New" w:hAnsi="Courier New"/>
      <w:lang w:val="en-GB" w:eastAsia="en-GB"/>
    </w:rPr>
  </w:style>
  <w:style w:type="character" w:customStyle="1" w:styleId="RTFNum294">
    <w:name w:val="RTF_Num 2 94"/>
    <w:uiPriority w:val="99"/>
    <w:rsid w:val="0047204C"/>
    <w:rPr>
      <w:rFonts w:ascii="Wingdings" w:hAnsi="Wingdings"/>
      <w:lang w:val="en-GB" w:eastAsia="en-GB"/>
    </w:rPr>
  </w:style>
  <w:style w:type="character" w:customStyle="1" w:styleId="RTFNum214">
    <w:name w:val="RTF_Num 2 14"/>
    <w:uiPriority w:val="99"/>
    <w:rsid w:val="0047204C"/>
    <w:rPr>
      <w:rFonts w:ascii="Symbol" w:hAnsi="Symbol"/>
    </w:rPr>
  </w:style>
  <w:style w:type="character" w:customStyle="1" w:styleId="RTFNum223">
    <w:name w:val="RTF_Num 2 23"/>
    <w:uiPriority w:val="99"/>
    <w:rsid w:val="0047204C"/>
    <w:rPr>
      <w:rFonts w:ascii="Courier New" w:hAnsi="Courier New"/>
    </w:rPr>
  </w:style>
  <w:style w:type="character" w:customStyle="1" w:styleId="RTFNum233">
    <w:name w:val="RTF_Num 2 33"/>
    <w:uiPriority w:val="99"/>
    <w:rsid w:val="0047204C"/>
    <w:rPr>
      <w:rFonts w:ascii="Wingdings" w:hAnsi="Wingdings"/>
    </w:rPr>
  </w:style>
  <w:style w:type="character" w:customStyle="1" w:styleId="RTFNum243">
    <w:name w:val="RTF_Num 2 43"/>
    <w:uiPriority w:val="99"/>
    <w:rsid w:val="0047204C"/>
    <w:rPr>
      <w:rFonts w:ascii="Symbol" w:hAnsi="Symbol"/>
    </w:rPr>
  </w:style>
  <w:style w:type="character" w:customStyle="1" w:styleId="RTFNum253">
    <w:name w:val="RTF_Num 2 53"/>
    <w:uiPriority w:val="99"/>
    <w:rsid w:val="0047204C"/>
    <w:rPr>
      <w:rFonts w:ascii="Courier New" w:hAnsi="Courier New"/>
    </w:rPr>
  </w:style>
  <w:style w:type="character" w:customStyle="1" w:styleId="RTFNum263">
    <w:name w:val="RTF_Num 2 63"/>
    <w:uiPriority w:val="99"/>
    <w:rsid w:val="0047204C"/>
    <w:rPr>
      <w:rFonts w:ascii="Wingdings" w:hAnsi="Wingdings"/>
    </w:rPr>
  </w:style>
  <w:style w:type="character" w:customStyle="1" w:styleId="RTFNum273">
    <w:name w:val="RTF_Num 2 73"/>
    <w:uiPriority w:val="99"/>
    <w:rsid w:val="0047204C"/>
    <w:rPr>
      <w:rFonts w:ascii="Symbol" w:hAnsi="Symbol"/>
    </w:rPr>
  </w:style>
  <w:style w:type="character" w:customStyle="1" w:styleId="RTFNum283">
    <w:name w:val="RTF_Num 2 83"/>
    <w:uiPriority w:val="99"/>
    <w:rsid w:val="0047204C"/>
    <w:rPr>
      <w:rFonts w:ascii="Courier New" w:hAnsi="Courier New"/>
    </w:rPr>
  </w:style>
  <w:style w:type="character" w:customStyle="1" w:styleId="RTFNum293">
    <w:name w:val="RTF_Num 2 93"/>
    <w:uiPriority w:val="99"/>
    <w:rsid w:val="0047204C"/>
    <w:rPr>
      <w:rFonts w:ascii="Wingdings" w:hAnsi="Wingdings"/>
    </w:rPr>
  </w:style>
  <w:style w:type="character" w:customStyle="1" w:styleId="RTFNum213">
    <w:name w:val="RTF_Num 2 13"/>
    <w:uiPriority w:val="99"/>
    <w:rsid w:val="0047204C"/>
    <w:rPr>
      <w:rFonts w:ascii="Symbol" w:hAnsi="Symbol"/>
      <w:lang w:val="en-GB" w:eastAsia="en-GB"/>
    </w:rPr>
  </w:style>
  <w:style w:type="character" w:customStyle="1" w:styleId="RTFNum222">
    <w:name w:val="RTF_Num 2 22"/>
    <w:uiPriority w:val="99"/>
    <w:rsid w:val="0047204C"/>
    <w:rPr>
      <w:rFonts w:ascii="Courier New" w:hAnsi="Courier New"/>
      <w:lang w:val="en-GB" w:eastAsia="en-GB"/>
    </w:rPr>
  </w:style>
  <w:style w:type="character" w:customStyle="1" w:styleId="RTFNum232">
    <w:name w:val="RTF_Num 2 32"/>
    <w:uiPriority w:val="99"/>
    <w:rsid w:val="0047204C"/>
    <w:rPr>
      <w:rFonts w:ascii="Symbol" w:hAnsi="Symbol"/>
      <w:lang w:val="en-GB" w:eastAsia="en-GB"/>
    </w:rPr>
  </w:style>
  <w:style w:type="character" w:customStyle="1" w:styleId="RTFNum242">
    <w:name w:val="RTF_Num 2 42"/>
    <w:uiPriority w:val="99"/>
    <w:rsid w:val="0047204C"/>
    <w:rPr>
      <w:rFonts w:ascii="Symbol" w:hAnsi="Symbol"/>
      <w:lang w:val="en-GB" w:eastAsia="en-GB"/>
    </w:rPr>
  </w:style>
  <w:style w:type="character" w:customStyle="1" w:styleId="RTFNum252">
    <w:name w:val="RTF_Num 2 52"/>
    <w:uiPriority w:val="99"/>
    <w:rsid w:val="0047204C"/>
    <w:rPr>
      <w:rFonts w:ascii="Courier New" w:hAnsi="Courier New"/>
      <w:lang w:val="en-GB" w:eastAsia="en-GB"/>
    </w:rPr>
  </w:style>
  <w:style w:type="character" w:customStyle="1" w:styleId="RTFNum262">
    <w:name w:val="RTF_Num 2 62"/>
    <w:uiPriority w:val="99"/>
    <w:rsid w:val="0047204C"/>
    <w:rPr>
      <w:rFonts w:ascii="Wingdings" w:hAnsi="Wingdings"/>
      <w:lang w:val="en-GB" w:eastAsia="en-GB"/>
    </w:rPr>
  </w:style>
  <w:style w:type="character" w:customStyle="1" w:styleId="RTFNum272">
    <w:name w:val="RTF_Num 2 72"/>
    <w:uiPriority w:val="99"/>
    <w:rsid w:val="0047204C"/>
    <w:rPr>
      <w:rFonts w:ascii="Symbol" w:hAnsi="Symbol"/>
      <w:lang w:val="en-GB" w:eastAsia="en-GB"/>
    </w:rPr>
  </w:style>
  <w:style w:type="character" w:customStyle="1" w:styleId="RTFNum282">
    <w:name w:val="RTF_Num 2 82"/>
    <w:uiPriority w:val="99"/>
    <w:rsid w:val="0047204C"/>
    <w:rPr>
      <w:rFonts w:ascii="Courier New" w:hAnsi="Courier New"/>
      <w:lang w:val="en-GB" w:eastAsia="en-GB"/>
    </w:rPr>
  </w:style>
  <w:style w:type="character" w:customStyle="1" w:styleId="RTFNum292">
    <w:name w:val="RTF_Num 2 92"/>
    <w:uiPriority w:val="99"/>
    <w:rsid w:val="0047204C"/>
    <w:rPr>
      <w:rFonts w:ascii="Wingdings" w:hAnsi="Wingdings"/>
      <w:lang w:val="en-GB" w:eastAsia="en-GB"/>
    </w:rPr>
  </w:style>
  <w:style w:type="character" w:customStyle="1" w:styleId="RTFNum212">
    <w:name w:val="RTF_Num 2 12"/>
    <w:uiPriority w:val="99"/>
    <w:rsid w:val="0047204C"/>
    <w:rPr>
      <w:rFonts w:ascii="OpenSymbol" w:eastAsia="OpenSymbol" w:hAnsi="OpenSymbol"/>
      <w:lang w:val="en-GB" w:eastAsia="en-GB"/>
    </w:rPr>
  </w:style>
  <w:style w:type="character" w:customStyle="1" w:styleId="RTFNum221">
    <w:name w:val="RTF_Num 2 21"/>
    <w:uiPriority w:val="99"/>
    <w:rsid w:val="0047204C"/>
    <w:rPr>
      <w:rFonts w:ascii="OpenSymbol" w:eastAsia="OpenSymbol" w:hAnsi="OpenSymbol"/>
      <w:lang w:val="en-GB" w:eastAsia="en-GB"/>
    </w:rPr>
  </w:style>
  <w:style w:type="character" w:customStyle="1" w:styleId="RTFNum231">
    <w:name w:val="RTF_Num 2 31"/>
    <w:uiPriority w:val="99"/>
    <w:rsid w:val="0047204C"/>
    <w:rPr>
      <w:rFonts w:ascii="OpenSymbol" w:eastAsia="OpenSymbol" w:hAnsi="OpenSymbol"/>
      <w:lang w:val="en-GB" w:eastAsia="en-GB"/>
    </w:rPr>
  </w:style>
  <w:style w:type="character" w:customStyle="1" w:styleId="RTFNum241">
    <w:name w:val="RTF_Num 2 41"/>
    <w:uiPriority w:val="99"/>
    <w:rsid w:val="0047204C"/>
    <w:rPr>
      <w:rFonts w:ascii="OpenSymbol" w:eastAsia="OpenSymbol" w:hAnsi="OpenSymbol"/>
      <w:lang w:val="en-GB" w:eastAsia="en-GB"/>
    </w:rPr>
  </w:style>
  <w:style w:type="character" w:customStyle="1" w:styleId="RTFNum251">
    <w:name w:val="RTF_Num 2 51"/>
    <w:uiPriority w:val="99"/>
    <w:rsid w:val="0047204C"/>
    <w:rPr>
      <w:rFonts w:ascii="OpenSymbol" w:eastAsia="OpenSymbol" w:hAnsi="OpenSymbol"/>
      <w:lang w:val="en-GB" w:eastAsia="en-GB"/>
    </w:rPr>
  </w:style>
  <w:style w:type="character" w:customStyle="1" w:styleId="RTFNum261">
    <w:name w:val="RTF_Num 2 61"/>
    <w:uiPriority w:val="99"/>
    <w:rsid w:val="0047204C"/>
    <w:rPr>
      <w:rFonts w:ascii="OpenSymbol" w:eastAsia="OpenSymbol" w:hAnsi="OpenSymbol"/>
      <w:lang w:val="en-GB" w:eastAsia="en-GB"/>
    </w:rPr>
  </w:style>
  <w:style w:type="character" w:customStyle="1" w:styleId="RTFNum271">
    <w:name w:val="RTF_Num 2 71"/>
    <w:uiPriority w:val="99"/>
    <w:rsid w:val="0047204C"/>
    <w:rPr>
      <w:rFonts w:ascii="OpenSymbol" w:eastAsia="OpenSymbol" w:hAnsi="OpenSymbol"/>
      <w:lang w:val="en-GB" w:eastAsia="en-GB"/>
    </w:rPr>
  </w:style>
  <w:style w:type="character" w:customStyle="1" w:styleId="RTFNum281">
    <w:name w:val="RTF_Num 2 81"/>
    <w:uiPriority w:val="99"/>
    <w:rsid w:val="0047204C"/>
    <w:rPr>
      <w:rFonts w:ascii="OpenSymbol" w:eastAsia="OpenSymbol" w:hAnsi="OpenSymbol"/>
      <w:lang w:val="en-GB" w:eastAsia="en-GB"/>
    </w:rPr>
  </w:style>
  <w:style w:type="character" w:customStyle="1" w:styleId="RTFNum291">
    <w:name w:val="RTF_Num 2 91"/>
    <w:uiPriority w:val="99"/>
    <w:rsid w:val="0047204C"/>
    <w:rPr>
      <w:rFonts w:ascii="OpenSymbol" w:eastAsia="OpenSymbol" w:hAnsi="OpenSymbol"/>
      <w:lang w:val="en-GB" w:eastAsia="en-GB"/>
    </w:rPr>
  </w:style>
  <w:style w:type="character" w:customStyle="1" w:styleId="RTFNum2101">
    <w:name w:val="RTF_Num 2 101"/>
    <w:uiPriority w:val="99"/>
    <w:rsid w:val="0047204C"/>
    <w:rPr>
      <w:rFonts w:ascii="OpenSymbol" w:eastAsia="OpenSymbol" w:hAnsi="OpenSymbol"/>
    </w:rPr>
  </w:style>
  <w:style w:type="character" w:customStyle="1" w:styleId="RTFNum211">
    <w:name w:val="RTF_Num 2 11"/>
    <w:uiPriority w:val="99"/>
    <w:rsid w:val="0047204C"/>
    <w:rPr>
      <w:rFonts w:ascii="Symbol" w:hAnsi="Symbol"/>
      <w:lang w:val="en-GB" w:eastAsia="en-GB"/>
    </w:rPr>
  </w:style>
  <w:style w:type="character" w:customStyle="1" w:styleId="RTFNum31">
    <w:name w:val="RTF_Num 3 1"/>
    <w:uiPriority w:val="99"/>
    <w:rsid w:val="0047204C"/>
    <w:rPr>
      <w:rFonts w:ascii="Symbol" w:hAnsi="Symbol"/>
      <w:lang w:val="en-GB" w:eastAsia="en-GB"/>
    </w:rPr>
  </w:style>
  <w:style w:type="character" w:customStyle="1" w:styleId="RTFNum32">
    <w:name w:val="RTF_Num 3 2"/>
    <w:uiPriority w:val="99"/>
    <w:rsid w:val="0047204C"/>
    <w:rPr>
      <w:rFonts w:ascii="Courier New" w:hAnsi="Courier New"/>
      <w:lang w:val="en-GB" w:eastAsia="en-GB"/>
    </w:rPr>
  </w:style>
  <w:style w:type="character" w:customStyle="1" w:styleId="RTFNum33">
    <w:name w:val="RTF_Num 3 3"/>
    <w:uiPriority w:val="99"/>
    <w:rsid w:val="0047204C"/>
    <w:rPr>
      <w:rFonts w:ascii="Wingdings" w:hAnsi="Wingdings"/>
      <w:lang w:val="en-GB" w:eastAsia="en-GB"/>
    </w:rPr>
  </w:style>
  <w:style w:type="character" w:customStyle="1" w:styleId="RTFNum34">
    <w:name w:val="RTF_Num 3 4"/>
    <w:uiPriority w:val="99"/>
    <w:rsid w:val="0047204C"/>
    <w:rPr>
      <w:rFonts w:ascii="Symbol" w:hAnsi="Symbol"/>
      <w:lang w:val="en-GB" w:eastAsia="en-GB"/>
    </w:rPr>
  </w:style>
  <w:style w:type="character" w:customStyle="1" w:styleId="RTFNum35">
    <w:name w:val="RTF_Num 3 5"/>
    <w:uiPriority w:val="99"/>
    <w:rsid w:val="0047204C"/>
    <w:rPr>
      <w:rFonts w:ascii="Courier New" w:hAnsi="Courier New"/>
      <w:lang w:val="en-GB" w:eastAsia="en-GB"/>
    </w:rPr>
  </w:style>
  <w:style w:type="character" w:customStyle="1" w:styleId="RTFNum36">
    <w:name w:val="RTF_Num 3 6"/>
    <w:uiPriority w:val="99"/>
    <w:rsid w:val="0047204C"/>
    <w:rPr>
      <w:rFonts w:ascii="Wingdings" w:hAnsi="Wingdings"/>
      <w:lang w:val="en-GB" w:eastAsia="en-GB"/>
    </w:rPr>
  </w:style>
  <w:style w:type="character" w:customStyle="1" w:styleId="RTFNum37">
    <w:name w:val="RTF_Num 3 7"/>
    <w:uiPriority w:val="99"/>
    <w:rsid w:val="0047204C"/>
    <w:rPr>
      <w:rFonts w:ascii="Symbol" w:hAnsi="Symbol"/>
      <w:lang w:val="en-GB" w:eastAsia="en-GB"/>
    </w:rPr>
  </w:style>
  <w:style w:type="character" w:customStyle="1" w:styleId="RTFNum38">
    <w:name w:val="RTF_Num 3 8"/>
    <w:uiPriority w:val="99"/>
    <w:rsid w:val="0047204C"/>
    <w:rPr>
      <w:rFonts w:ascii="Courier New" w:hAnsi="Courier New"/>
      <w:lang w:val="en-GB" w:eastAsia="en-GB"/>
    </w:rPr>
  </w:style>
  <w:style w:type="character" w:customStyle="1" w:styleId="RTFNum39">
    <w:name w:val="RTF_Num 3 9"/>
    <w:uiPriority w:val="99"/>
    <w:rsid w:val="0047204C"/>
    <w:rPr>
      <w:rFonts w:ascii="Wingdings" w:hAnsi="Wingdings"/>
      <w:lang w:val="en-GB" w:eastAsia="en-GB"/>
    </w:rPr>
  </w:style>
  <w:style w:type="character" w:customStyle="1" w:styleId="RTFNum310">
    <w:name w:val="RTF_Num 3 10"/>
    <w:uiPriority w:val="99"/>
    <w:rsid w:val="0047204C"/>
    <w:rPr>
      <w:rFonts w:ascii="OpenSymbol" w:eastAsia="OpenSymbol" w:hAnsi="OpenSymbol"/>
    </w:rPr>
  </w:style>
  <w:style w:type="character" w:customStyle="1" w:styleId="RTFNum41">
    <w:name w:val="RTF_Num 4 1"/>
    <w:uiPriority w:val="99"/>
    <w:rsid w:val="0047204C"/>
    <w:rPr>
      <w:rFonts w:ascii="Symbol" w:hAnsi="Symbol"/>
      <w:lang w:val="en-GB" w:eastAsia="en-GB"/>
    </w:rPr>
  </w:style>
  <w:style w:type="character" w:customStyle="1" w:styleId="RTFNum42">
    <w:name w:val="RTF_Num 4 2"/>
    <w:uiPriority w:val="99"/>
    <w:rsid w:val="0047204C"/>
    <w:rPr>
      <w:rFonts w:ascii="Courier New" w:hAnsi="Courier New"/>
      <w:lang w:val="en-GB" w:eastAsia="en-GB"/>
    </w:rPr>
  </w:style>
  <w:style w:type="character" w:customStyle="1" w:styleId="RTFNum43">
    <w:name w:val="RTF_Num 4 3"/>
    <w:uiPriority w:val="99"/>
    <w:rsid w:val="0047204C"/>
    <w:rPr>
      <w:rFonts w:ascii="Symbol" w:hAnsi="Symbol"/>
      <w:lang w:val="en-GB" w:eastAsia="en-GB"/>
    </w:rPr>
  </w:style>
  <w:style w:type="character" w:customStyle="1" w:styleId="RTFNum44">
    <w:name w:val="RTF_Num 4 4"/>
    <w:uiPriority w:val="99"/>
    <w:rsid w:val="0047204C"/>
    <w:rPr>
      <w:rFonts w:ascii="Symbol" w:hAnsi="Symbol"/>
      <w:lang w:val="en-GB" w:eastAsia="en-GB"/>
    </w:rPr>
  </w:style>
  <w:style w:type="character" w:customStyle="1" w:styleId="RTFNum45">
    <w:name w:val="RTF_Num 4 5"/>
    <w:uiPriority w:val="99"/>
    <w:rsid w:val="0047204C"/>
    <w:rPr>
      <w:rFonts w:ascii="Courier New" w:hAnsi="Courier New"/>
      <w:lang w:val="en-GB" w:eastAsia="en-GB"/>
    </w:rPr>
  </w:style>
  <w:style w:type="character" w:customStyle="1" w:styleId="RTFNum46">
    <w:name w:val="RTF_Num 4 6"/>
    <w:uiPriority w:val="99"/>
    <w:rsid w:val="0047204C"/>
    <w:rPr>
      <w:rFonts w:ascii="Wingdings" w:hAnsi="Wingdings"/>
      <w:lang w:val="en-GB" w:eastAsia="en-GB"/>
    </w:rPr>
  </w:style>
  <w:style w:type="character" w:customStyle="1" w:styleId="RTFNum47">
    <w:name w:val="RTF_Num 4 7"/>
    <w:uiPriority w:val="99"/>
    <w:rsid w:val="0047204C"/>
    <w:rPr>
      <w:rFonts w:ascii="Symbol" w:hAnsi="Symbol"/>
      <w:lang w:val="en-GB" w:eastAsia="en-GB"/>
    </w:rPr>
  </w:style>
  <w:style w:type="character" w:customStyle="1" w:styleId="RTFNum48">
    <w:name w:val="RTF_Num 4 8"/>
    <w:uiPriority w:val="99"/>
    <w:rsid w:val="0047204C"/>
    <w:rPr>
      <w:rFonts w:ascii="Courier New" w:hAnsi="Courier New"/>
      <w:lang w:val="en-GB" w:eastAsia="en-GB"/>
    </w:rPr>
  </w:style>
  <w:style w:type="character" w:customStyle="1" w:styleId="RTFNum49">
    <w:name w:val="RTF_Num 4 9"/>
    <w:uiPriority w:val="99"/>
    <w:rsid w:val="0047204C"/>
    <w:rPr>
      <w:rFonts w:ascii="Wingdings" w:hAnsi="Wingdings"/>
      <w:lang w:val="en-GB" w:eastAsia="en-GB"/>
    </w:rPr>
  </w:style>
  <w:style w:type="character" w:customStyle="1" w:styleId="WW-RTFNum41">
    <w:name w:val="WW-RTF_Num 4 1"/>
    <w:uiPriority w:val="99"/>
    <w:rsid w:val="0047204C"/>
    <w:rPr>
      <w:rFonts w:ascii="Symbol" w:hAnsi="Symbol"/>
    </w:rPr>
  </w:style>
  <w:style w:type="character" w:customStyle="1" w:styleId="WW-RTFNum42">
    <w:name w:val="WW-RTF_Num 4 2"/>
    <w:uiPriority w:val="99"/>
    <w:rsid w:val="0047204C"/>
    <w:rPr>
      <w:rFonts w:ascii="Courier New" w:hAnsi="Courier New"/>
    </w:rPr>
  </w:style>
  <w:style w:type="character" w:customStyle="1" w:styleId="WW-RTFNum43">
    <w:name w:val="WW-RTF_Num 4 3"/>
    <w:uiPriority w:val="99"/>
    <w:rsid w:val="0047204C"/>
    <w:rPr>
      <w:rFonts w:ascii="Wingdings" w:hAnsi="Wingdings"/>
    </w:rPr>
  </w:style>
  <w:style w:type="character" w:customStyle="1" w:styleId="WW-RTFNum44">
    <w:name w:val="WW-RTF_Num 4 4"/>
    <w:uiPriority w:val="99"/>
    <w:rsid w:val="0047204C"/>
    <w:rPr>
      <w:rFonts w:ascii="Symbol" w:hAnsi="Symbol"/>
    </w:rPr>
  </w:style>
  <w:style w:type="character" w:customStyle="1" w:styleId="WW-RTFNum45">
    <w:name w:val="WW-RTF_Num 4 5"/>
    <w:uiPriority w:val="99"/>
    <w:rsid w:val="0047204C"/>
    <w:rPr>
      <w:rFonts w:ascii="Courier New" w:hAnsi="Courier New"/>
    </w:rPr>
  </w:style>
  <w:style w:type="character" w:customStyle="1" w:styleId="WW-RTFNum46">
    <w:name w:val="WW-RTF_Num 4 6"/>
    <w:uiPriority w:val="99"/>
    <w:rsid w:val="0047204C"/>
    <w:rPr>
      <w:rFonts w:ascii="Wingdings" w:hAnsi="Wingdings"/>
    </w:rPr>
  </w:style>
  <w:style w:type="character" w:customStyle="1" w:styleId="WW-RTFNum47">
    <w:name w:val="WW-RTF_Num 4 7"/>
    <w:uiPriority w:val="99"/>
    <w:rsid w:val="0047204C"/>
    <w:rPr>
      <w:rFonts w:ascii="Symbol" w:hAnsi="Symbol"/>
    </w:rPr>
  </w:style>
  <w:style w:type="character" w:customStyle="1" w:styleId="WW-RTFNum48">
    <w:name w:val="WW-RTF_Num 4 8"/>
    <w:uiPriority w:val="99"/>
    <w:rsid w:val="0047204C"/>
    <w:rPr>
      <w:rFonts w:ascii="Courier New" w:hAnsi="Courier New"/>
    </w:rPr>
  </w:style>
  <w:style w:type="character" w:customStyle="1" w:styleId="WW-RTFNum49">
    <w:name w:val="WW-RTF_Num 4 9"/>
    <w:uiPriority w:val="99"/>
    <w:rsid w:val="0047204C"/>
    <w:rPr>
      <w:rFonts w:ascii="Wingdings" w:hAnsi="Wingdings"/>
    </w:rPr>
  </w:style>
  <w:style w:type="character" w:customStyle="1" w:styleId="RTFNum51">
    <w:name w:val="RTF_Num 5 1"/>
    <w:uiPriority w:val="99"/>
    <w:rsid w:val="0047204C"/>
    <w:rPr>
      <w:rFonts w:ascii="Symbol" w:hAnsi="Symbol"/>
      <w:lang w:val="en-GB" w:eastAsia="en-GB"/>
    </w:rPr>
  </w:style>
  <w:style w:type="character" w:customStyle="1" w:styleId="RTFNum52">
    <w:name w:val="RTF_Num 5 2"/>
    <w:uiPriority w:val="99"/>
    <w:rsid w:val="0047204C"/>
    <w:rPr>
      <w:rFonts w:ascii="Courier New" w:hAnsi="Courier New"/>
      <w:lang w:val="en-GB" w:eastAsia="en-GB"/>
    </w:rPr>
  </w:style>
  <w:style w:type="character" w:customStyle="1" w:styleId="RTFNum53">
    <w:name w:val="RTF_Num 5 3"/>
    <w:uiPriority w:val="99"/>
    <w:rsid w:val="0047204C"/>
    <w:rPr>
      <w:rFonts w:ascii="Wingdings" w:hAnsi="Wingdings"/>
      <w:lang w:val="en-GB" w:eastAsia="en-GB"/>
    </w:rPr>
  </w:style>
  <w:style w:type="character" w:customStyle="1" w:styleId="RTFNum54">
    <w:name w:val="RTF_Num 5 4"/>
    <w:uiPriority w:val="99"/>
    <w:rsid w:val="0047204C"/>
    <w:rPr>
      <w:rFonts w:ascii="Symbol" w:hAnsi="Symbol"/>
      <w:lang w:val="en-GB" w:eastAsia="en-GB"/>
    </w:rPr>
  </w:style>
  <w:style w:type="character" w:customStyle="1" w:styleId="RTFNum55">
    <w:name w:val="RTF_Num 5 5"/>
    <w:uiPriority w:val="99"/>
    <w:rsid w:val="0047204C"/>
    <w:rPr>
      <w:rFonts w:ascii="Courier New" w:hAnsi="Courier New"/>
      <w:lang w:val="en-GB" w:eastAsia="en-GB"/>
    </w:rPr>
  </w:style>
  <w:style w:type="character" w:customStyle="1" w:styleId="RTFNum56">
    <w:name w:val="RTF_Num 5 6"/>
    <w:uiPriority w:val="99"/>
    <w:rsid w:val="0047204C"/>
    <w:rPr>
      <w:rFonts w:ascii="Wingdings" w:hAnsi="Wingdings"/>
      <w:lang w:val="en-GB" w:eastAsia="en-GB"/>
    </w:rPr>
  </w:style>
  <w:style w:type="character" w:customStyle="1" w:styleId="RTFNum57">
    <w:name w:val="RTF_Num 5 7"/>
    <w:uiPriority w:val="99"/>
    <w:rsid w:val="0047204C"/>
    <w:rPr>
      <w:rFonts w:ascii="Symbol" w:hAnsi="Symbol"/>
      <w:lang w:val="en-GB" w:eastAsia="en-GB"/>
    </w:rPr>
  </w:style>
  <w:style w:type="character" w:customStyle="1" w:styleId="RTFNum58">
    <w:name w:val="RTF_Num 5 8"/>
    <w:uiPriority w:val="99"/>
    <w:rsid w:val="0047204C"/>
    <w:rPr>
      <w:rFonts w:ascii="Courier New" w:hAnsi="Courier New"/>
      <w:lang w:val="en-GB" w:eastAsia="en-GB"/>
    </w:rPr>
  </w:style>
  <w:style w:type="character" w:customStyle="1" w:styleId="RTFNum59">
    <w:name w:val="RTF_Num 5 9"/>
    <w:uiPriority w:val="99"/>
    <w:rsid w:val="0047204C"/>
    <w:rPr>
      <w:rFonts w:ascii="Wingdings" w:hAnsi="Wingdings"/>
      <w:lang w:val="en-GB" w:eastAsia="en-GB"/>
    </w:rPr>
  </w:style>
  <w:style w:type="character" w:customStyle="1" w:styleId="RTFNum61">
    <w:name w:val="RTF_Num 6 1"/>
    <w:uiPriority w:val="99"/>
    <w:rsid w:val="0047204C"/>
    <w:rPr>
      <w:rFonts w:ascii="Symbol" w:hAnsi="Symbol"/>
      <w:lang w:val="en-GB" w:eastAsia="en-GB"/>
    </w:rPr>
  </w:style>
  <w:style w:type="character" w:customStyle="1" w:styleId="RTFNum62">
    <w:name w:val="RTF_Num 6 2"/>
    <w:uiPriority w:val="99"/>
    <w:rsid w:val="0047204C"/>
    <w:rPr>
      <w:rFonts w:ascii="Courier New" w:hAnsi="Courier New"/>
      <w:lang w:val="en-GB" w:eastAsia="en-GB"/>
    </w:rPr>
  </w:style>
  <w:style w:type="character" w:customStyle="1" w:styleId="RTFNum63">
    <w:name w:val="RTF_Num 6 3"/>
    <w:uiPriority w:val="99"/>
    <w:rsid w:val="0047204C"/>
    <w:rPr>
      <w:rFonts w:ascii="Wingdings" w:hAnsi="Wingdings"/>
      <w:lang w:val="en-GB" w:eastAsia="en-GB"/>
    </w:rPr>
  </w:style>
  <w:style w:type="character" w:customStyle="1" w:styleId="RTFNum64">
    <w:name w:val="RTF_Num 6 4"/>
    <w:uiPriority w:val="99"/>
    <w:rsid w:val="0047204C"/>
    <w:rPr>
      <w:rFonts w:ascii="Symbol" w:hAnsi="Symbol"/>
      <w:lang w:val="en-GB" w:eastAsia="en-GB"/>
    </w:rPr>
  </w:style>
  <w:style w:type="character" w:customStyle="1" w:styleId="RTFNum65">
    <w:name w:val="RTF_Num 6 5"/>
    <w:uiPriority w:val="99"/>
    <w:rsid w:val="0047204C"/>
    <w:rPr>
      <w:rFonts w:ascii="Courier New" w:hAnsi="Courier New"/>
      <w:lang w:val="en-GB" w:eastAsia="en-GB"/>
    </w:rPr>
  </w:style>
  <w:style w:type="character" w:customStyle="1" w:styleId="RTFNum66">
    <w:name w:val="RTF_Num 6 6"/>
    <w:uiPriority w:val="99"/>
    <w:rsid w:val="0047204C"/>
    <w:rPr>
      <w:rFonts w:ascii="Wingdings" w:hAnsi="Wingdings"/>
      <w:lang w:val="en-GB" w:eastAsia="en-GB"/>
    </w:rPr>
  </w:style>
  <w:style w:type="character" w:customStyle="1" w:styleId="RTFNum67">
    <w:name w:val="RTF_Num 6 7"/>
    <w:uiPriority w:val="99"/>
    <w:rsid w:val="0047204C"/>
    <w:rPr>
      <w:rFonts w:ascii="Symbol" w:hAnsi="Symbol"/>
      <w:lang w:val="en-GB" w:eastAsia="en-GB"/>
    </w:rPr>
  </w:style>
  <w:style w:type="character" w:customStyle="1" w:styleId="RTFNum68">
    <w:name w:val="RTF_Num 6 8"/>
    <w:uiPriority w:val="99"/>
    <w:rsid w:val="0047204C"/>
    <w:rPr>
      <w:rFonts w:ascii="Courier New" w:hAnsi="Courier New"/>
      <w:lang w:val="en-GB" w:eastAsia="en-GB"/>
    </w:rPr>
  </w:style>
  <w:style w:type="character" w:customStyle="1" w:styleId="RTFNum69">
    <w:name w:val="RTF_Num 6 9"/>
    <w:uiPriority w:val="99"/>
    <w:rsid w:val="0047204C"/>
    <w:rPr>
      <w:rFonts w:ascii="Wingdings" w:hAnsi="Wingdings"/>
      <w:lang w:val="en-GB" w:eastAsia="en-GB"/>
    </w:rPr>
  </w:style>
  <w:style w:type="character" w:customStyle="1" w:styleId="RTFNum71">
    <w:name w:val="RTF_Num 7 1"/>
    <w:uiPriority w:val="99"/>
    <w:rsid w:val="0047204C"/>
    <w:rPr>
      <w:rFonts w:ascii="Symbol" w:hAnsi="Symbol"/>
      <w:lang w:val="en-GB" w:eastAsia="en-GB"/>
    </w:rPr>
  </w:style>
  <w:style w:type="character" w:customStyle="1" w:styleId="RTFNum72">
    <w:name w:val="RTF_Num 7 2"/>
    <w:uiPriority w:val="99"/>
    <w:rsid w:val="0047204C"/>
    <w:rPr>
      <w:rFonts w:ascii="Courier New" w:hAnsi="Courier New"/>
      <w:lang w:val="en-GB" w:eastAsia="en-GB"/>
    </w:rPr>
  </w:style>
  <w:style w:type="character" w:customStyle="1" w:styleId="RTFNum73">
    <w:name w:val="RTF_Num 7 3"/>
    <w:uiPriority w:val="99"/>
    <w:rsid w:val="0047204C"/>
    <w:rPr>
      <w:rFonts w:ascii="Symbol" w:hAnsi="Symbol"/>
      <w:lang w:val="en-GB" w:eastAsia="en-GB"/>
    </w:rPr>
  </w:style>
  <w:style w:type="character" w:customStyle="1" w:styleId="RTFNum74">
    <w:name w:val="RTF_Num 7 4"/>
    <w:uiPriority w:val="99"/>
    <w:rsid w:val="0047204C"/>
    <w:rPr>
      <w:rFonts w:ascii="Symbol" w:hAnsi="Symbol"/>
      <w:lang w:val="en-GB" w:eastAsia="en-GB"/>
    </w:rPr>
  </w:style>
  <w:style w:type="character" w:customStyle="1" w:styleId="RTFNum75">
    <w:name w:val="RTF_Num 7 5"/>
    <w:uiPriority w:val="99"/>
    <w:rsid w:val="0047204C"/>
    <w:rPr>
      <w:rFonts w:ascii="Courier New" w:hAnsi="Courier New"/>
      <w:lang w:val="en-GB" w:eastAsia="en-GB"/>
    </w:rPr>
  </w:style>
  <w:style w:type="character" w:customStyle="1" w:styleId="RTFNum76">
    <w:name w:val="RTF_Num 7 6"/>
    <w:uiPriority w:val="99"/>
    <w:rsid w:val="0047204C"/>
    <w:rPr>
      <w:rFonts w:ascii="Wingdings" w:hAnsi="Wingdings"/>
      <w:lang w:val="en-GB" w:eastAsia="en-GB"/>
    </w:rPr>
  </w:style>
  <w:style w:type="character" w:customStyle="1" w:styleId="RTFNum77">
    <w:name w:val="RTF_Num 7 7"/>
    <w:uiPriority w:val="99"/>
    <w:rsid w:val="0047204C"/>
    <w:rPr>
      <w:rFonts w:ascii="Symbol" w:hAnsi="Symbol"/>
      <w:lang w:val="en-GB" w:eastAsia="en-GB"/>
    </w:rPr>
  </w:style>
  <w:style w:type="character" w:customStyle="1" w:styleId="RTFNum78">
    <w:name w:val="RTF_Num 7 8"/>
    <w:uiPriority w:val="99"/>
    <w:rsid w:val="0047204C"/>
    <w:rPr>
      <w:rFonts w:ascii="Courier New" w:hAnsi="Courier New"/>
      <w:lang w:val="en-GB" w:eastAsia="en-GB"/>
    </w:rPr>
  </w:style>
  <w:style w:type="character" w:customStyle="1" w:styleId="RTFNum79">
    <w:name w:val="RTF_Num 7 9"/>
    <w:uiPriority w:val="99"/>
    <w:rsid w:val="0047204C"/>
    <w:rPr>
      <w:rFonts w:ascii="Wingdings" w:hAnsi="Wingdings"/>
      <w:lang w:val="en-GB" w:eastAsia="en-GB"/>
    </w:rPr>
  </w:style>
  <w:style w:type="character" w:customStyle="1" w:styleId="RTFNum81">
    <w:name w:val="RTF_Num 8 1"/>
    <w:uiPriority w:val="99"/>
    <w:rsid w:val="0047204C"/>
    <w:rPr>
      <w:rFonts w:ascii="Symbol" w:hAnsi="Symbol"/>
      <w:lang w:val="en-GB" w:eastAsia="en-GB"/>
    </w:rPr>
  </w:style>
  <w:style w:type="character" w:customStyle="1" w:styleId="RTFNum82">
    <w:name w:val="RTF_Num 8 2"/>
    <w:uiPriority w:val="99"/>
    <w:rsid w:val="0047204C"/>
    <w:rPr>
      <w:rFonts w:ascii="Symbol" w:hAnsi="Symbol"/>
    </w:rPr>
  </w:style>
  <w:style w:type="character" w:customStyle="1" w:styleId="RTFNum83">
    <w:name w:val="RTF_Num 8 3"/>
    <w:uiPriority w:val="99"/>
    <w:rsid w:val="0047204C"/>
    <w:rPr>
      <w:rFonts w:ascii="Symbol" w:hAnsi="Symbol"/>
    </w:rPr>
  </w:style>
  <w:style w:type="character" w:customStyle="1" w:styleId="RTFNum84">
    <w:name w:val="RTF_Num 8 4"/>
    <w:uiPriority w:val="99"/>
    <w:rsid w:val="0047204C"/>
    <w:rPr>
      <w:rFonts w:ascii="Symbol" w:hAnsi="Symbol"/>
    </w:rPr>
  </w:style>
  <w:style w:type="character" w:customStyle="1" w:styleId="RTFNum85">
    <w:name w:val="RTF_Num 8 5"/>
    <w:uiPriority w:val="99"/>
    <w:rsid w:val="0047204C"/>
    <w:rPr>
      <w:rFonts w:ascii="Symbol" w:hAnsi="Symbol"/>
    </w:rPr>
  </w:style>
  <w:style w:type="character" w:customStyle="1" w:styleId="RTFNum86">
    <w:name w:val="RTF_Num 8 6"/>
    <w:uiPriority w:val="99"/>
    <w:rsid w:val="0047204C"/>
    <w:rPr>
      <w:rFonts w:ascii="Symbol" w:hAnsi="Symbol"/>
    </w:rPr>
  </w:style>
  <w:style w:type="character" w:customStyle="1" w:styleId="RTFNum87">
    <w:name w:val="RTF_Num 8 7"/>
    <w:uiPriority w:val="99"/>
    <w:rsid w:val="0047204C"/>
    <w:rPr>
      <w:rFonts w:ascii="Symbol" w:hAnsi="Symbol"/>
    </w:rPr>
  </w:style>
  <w:style w:type="character" w:customStyle="1" w:styleId="RTFNum88">
    <w:name w:val="RTF_Num 8 8"/>
    <w:uiPriority w:val="99"/>
    <w:rsid w:val="0047204C"/>
    <w:rPr>
      <w:rFonts w:ascii="Symbol" w:hAnsi="Symbol"/>
    </w:rPr>
  </w:style>
  <w:style w:type="character" w:customStyle="1" w:styleId="RTFNum89">
    <w:name w:val="RTF_Num 8 9"/>
    <w:uiPriority w:val="99"/>
    <w:rsid w:val="0047204C"/>
    <w:rPr>
      <w:rFonts w:ascii="Symbol" w:hAnsi="Symbol"/>
    </w:rPr>
  </w:style>
  <w:style w:type="character" w:customStyle="1" w:styleId="RTFNum810">
    <w:name w:val="RTF_Num 8 10"/>
    <w:uiPriority w:val="99"/>
    <w:rsid w:val="0047204C"/>
    <w:rPr>
      <w:rFonts w:ascii="Symbol" w:hAnsi="Symbol"/>
    </w:rPr>
  </w:style>
  <w:style w:type="character" w:customStyle="1" w:styleId="WW-RTFNum21">
    <w:name w:val="WW-RTF_Num 2 1"/>
    <w:uiPriority w:val="99"/>
    <w:rsid w:val="0047204C"/>
    <w:rPr>
      <w:rFonts w:ascii="Symbol" w:hAnsi="Symbol"/>
    </w:rPr>
  </w:style>
  <w:style w:type="character" w:customStyle="1" w:styleId="WW-RTFNum22">
    <w:name w:val="WW-RTF_Num 2 2"/>
    <w:uiPriority w:val="99"/>
    <w:rsid w:val="0047204C"/>
    <w:rPr>
      <w:rFonts w:ascii="Courier New" w:hAnsi="Courier New"/>
    </w:rPr>
  </w:style>
  <w:style w:type="character" w:customStyle="1" w:styleId="WW-RTFNum23">
    <w:name w:val="WW-RTF_Num 2 3"/>
    <w:uiPriority w:val="99"/>
    <w:rsid w:val="0047204C"/>
    <w:rPr>
      <w:rFonts w:ascii="Symbol" w:hAnsi="Symbol"/>
    </w:rPr>
  </w:style>
  <w:style w:type="character" w:customStyle="1" w:styleId="WW-RTFNum24">
    <w:name w:val="WW-RTF_Num 2 4"/>
    <w:uiPriority w:val="99"/>
    <w:rsid w:val="0047204C"/>
    <w:rPr>
      <w:rFonts w:ascii="Symbol" w:hAnsi="Symbol"/>
    </w:rPr>
  </w:style>
  <w:style w:type="character" w:customStyle="1" w:styleId="WW-RTFNum25">
    <w:name w:val="WW-RTF_Num 2 5"/>
    <w:uiPriority w:val="99"/>
    <w:rsid w:val="0047204C"/>
    <w:rPr>
      <w:rFonts w:ascii="Courier New" w:hAnsi="Courier New"/>
    </w:rPr>
  </w:style>
  <w:style w:type="character" w:customStyle="1" w:styleId="WW-RTFNum26">
    <w:name w:val="WW-RTF_Num 2 6"/>
    <w:uiPriority w:val="99"/>
    <w:rsid w:val="0047204C"/>
    <w:rPr>
      <w:rFonts w:ascii="Wingdings" w:hAnsi="Wingdings"/>
    </w:rPr>
  </w:style>
  <w:style w:type="character" w:customStyle="1" w:styleId="WW-RTFNum27">
    <w:name w:val="WW-RTF_Num 2 7"/>
    <w:uiPriority w:val="99"/>
    <w:rsid w:val="0047204C"/>
    <w:rPr>
      <w:rFonts w:ascii="Symbol" w:hAnsi="Symbol"/>
    </w:rPr>
  </w:style>
  <w:style w:type="character" w:customStyle="1" w:styleId="WW-RTFNum28">
    <w:name w:val="WW-RTF_Num 2 8"/>
    <w:uiPriority w:val="99"/>
    <w:rsid w:val="0047204C"/>
    <w:rPr>
      <w:rFonts w:ascii="Courier New" w:hAnsi="Courier New"/>
    </w:rPr>
  </w:style>
  <w:style w:type="character" w:customStyle="1" w:styleId="WW-RTFNum29">
    <w:name w:val="WW-RTF_Num 2 9"/>
    <w:uiPriority w:val="99"/>
    <w:rsid w:val="0047204C"/>
    <w:rPr>
      <w:rFonts w:ascii="Wingdings" w:hAnsi="Wingdings"/>
    </w:rPr>
  </w:style>
  <w:style w:type="character" w:customStyle="1" w:styleId="WW-RTFNum211">
    <w:name w:val="WW-RTF_Num 2 11"/>
    <w:uiPriority w:val="99"/>
    <w:rsid w:val="0047204C"/>
    <w:rPr>
      <w:rFonts w:ascii="Symbol" w:hAnsi="Symbol"/>
    </w:rPr>
  </w:style>
  <w:style w:type="character" w:customStyle="1" w:styleId="WW-RTFNum221">
    <w:name w:val="WW-RTF_Num 2 21"/>
    <w:uiPriority w:val="99"/>
    <w:rsid w:val="0047204C"/>
    <w:rPr>
      <w:rFonts w:ascii="Courier New" w:hAnsi="Courier New"/>
    </w:rPr>
  </w:style>
  <w:style w:type="character" w:customStyle="1" w:styleId="WW-RTFNum231">
    <w:name w:val="WW-RTF_Num 2 31"/>
    <w:uiPriority w:val="99"/>
    <w:rsid w:val="0047204C"/>
    <w:rPr>
      <w:rFonts w:ascii="Wingdings" w:hAnsi="Wingdings"/>
    </w:rPr>
  </w:style>
  <w:style w:type="character" w:customStyle="1" w:styleId="WW-RTFNum241">
    <w:name w:val="WW-RTF_Num 2 41"/>
    <w:uiPriority w:val="99"/>
    <w:rsid w:val="0047204C"/>
    <w:rPr>
      <w:rFonts w:ascii="Symbol" w:hAnsi="Symbol"/>
    </w:rPr>
  </w:style>
  <w:style w:type="character" w:customStyle="1" w:styleId="WW-RTFNum251">
    <w:name w:val="WW-RTF_Num 2 51"/>
    <w:uiPriority w:val="99"/>
    <w:rsid w:val="0047204C"/>
    <w:rPr>
      <w:rFonts w:ascii="Courier New" w:hAnsi="Courier New"/>
    </w:rPr>
  </w:style>
  <w:style w:type="character" w:customStyle="1" w:styleId="WW-RTFNum261">
    <w:name w:val="WW-RTF_Num 2 61"/>
    <w:uiPriority w:val="99"/>
    <w:rsid w:val="0047204C"/>
    <w:rPr>
      <w:rFonts w:ascii="Wingdings" w:hAnsi="Wingdings"/>
    </w:rPr>
  </w:style>
  <w:style w:type="character" w:customStyle="1" w:styleId="WW-RTFNum271">
    <w:name w:val="WW-RTF_Num 2 71"/>
    <w:uiPriority w:val="99"/>
    <w:rsid w:val="0047204C"/>
    <w:rPr>
      <w:rFonts w:ascii="Symbol" w:hAnsi="Symbol"/>
    </w:rPr>
  </w:style>
  <w:style w:type="character" w:customStyle="1" w:styleId="WW-RTFNum281">
    <w:name w:val="WW-RTF_Num 2 81"/>
    <w:uiPriority w:val="99"/>
    <w:rsid w:val="0047204C"/>
    <w:rPr>
      <w:rFonts w:ascii="Courier New" w:hAnsi="Courier New"/>
    </w:rPr>
  </w:style>
  <w:style w:type="character" w:customStyle="1" w:styleId="WW-RTFNum291">
    <w:name w:val="WW-RTF_Num 2 91"/>
    <w:uiPriority w:val="99"/>
    <w:rsid w:val="0047204C"/>
    <w:rPr>
      <w:rFonts w:ascii="Wingdings" w:hAnsi="Wingdings"/>
    </w:rPr>
  </w:style>
  <w:style w:type="character" w:customStyle="1" w:styleId="WW-RTFNum2112">
    <w:name w:val="WW-RTF_Num 2 112"/>
    <w:uiPriority w:val="99"/>
    <w:rsid w:val="0047204C"/>
    <w:rPr>
      <w:rFonts w:ascii="Symbol" w:hAnsi="Symbol"/>
    </w:rPr>
  </w:style>
  <w:style w:type="character" w:customStyle="1" w:styleId="WW-RTFNum2212">
    <w:name w:val="WW-RTF_Num 2 212"/>
    <w:uiPriority w:val="99"/>
    <w:rsid w:val="0047204C"/>
    <w:rPr>
      <w:rFonts w:ascii="Courier New" w:hAnsi="Courier New"/>
    </w:rPr>
  </w:style>
  <w:style w:type="character" w:customStyle="1" w:styleId="WW-RTFNum2312">
    <w:name w:val="WW-RTF_Num 2 312"/>
    <w:uiPriority w:val="99"/>
    <w:rsid w:val="0047204C"/>
    <w:rPr>
      <w:rFonts w:ascii="Wingdings" w:hAnsi="Wingdings"/>
    </w:rPr>
  </w:style>
  <w:style w:type="character" w:customStyle="1" w:styleId="WW-RTFNum2412">
    <w:name w:val="WW-RTF_Num 2 412"/>
    <w:uiPriority w:val="99"/>
    <w:rsid w:val="0047204C"/>
    <w:rPr>
      <w:rFonts w:ascii="Symbol" w:hAnsi="Symbol"/>
    </w:rPr>
  </w:style>
  <w:style w:type="character" w:customStyle="1" w:styleId="WW-RTFNum2512">
    <w:name w:val="WW-RTF_Num 2 512"/>
    <w:uiPriority w:val="99"/>
    <w:rsid w:val="0047204C"/>
    <w:rPr>
      <w:rFonts w:ascii="Courier New" w:hAnsi="Courier New"/>
    </w:rPr>
  </w:style>
  <w:style w:type="character" w:customStyle="1" w:styleId="WW-RTFNum2612">
    <w:name w:val="WW-RTF_Num 2 612"/>
    <w:uiPriority w:val="99"/>
    <w:rsid w:val="0047204C"/>
    <w:rPr>
      <w:rFonts w:ascii="Wingdings" w:hAnsi="Wingdings"/>
    </w:rPr>
  </w:style>
  <w:style w:type="character" w:customStyle="1" w:styleId="WW-RTFNum2712">
    <w:name w:val="WW-RTF_Num 2 712"/>
    <w:uiPriority w:val="99"/>
    <w:rsid w:val="0047204C"/>
    <w:rPr>
      <w:rFonts w:ascii="Symbol" w:hAnsi="Symbol"/>
    </w:rPr>
  </w:style>
  <w:style w:type="character" w:customStyle="1" w:styleId="WW-RTFNum2812">
    <w:name w:val="WW-RTF_Num 2 812"/>
    <w:uiPriority w:val="99"/>
    <w:rsid w:val="0047204C"/>
    <w:rPr>
      <w:rFonts w:ascii="Courier New" w:hAnsi="Courier New"/>
    </w:rPr>
  </w:style>
  <w:style w:type="character" w:customStyle="1" w:styleId="WW-RTFNum2912">
    <w:name w:val="WW-RTF_Num 2 912"/>
    <w:uiPriority w:val="99"/>
    <w:rsid w:val="0047204C"/>
    <w:rPr>
      <w:rFonts w:ascii="Wingdings" w:hAnsi="Wingdings"/>
    </w:rPr>
  </w:style>
  <w:style w:type="character" w:customStyle="1" w:styleId="WW-RTFNum21123">
    <w:name w:val="WW-RTF_Num 2 1123"/>
    <w:uiPriority w:val="99"/>
    <w:rsid w:val="0047204C"/>
    <w:rPr>
      <w:rFonts w:ascii="Symbol" w:hAnsi="Symbol"/>
    </w:rPr>
  </w:style>
  <w:style w:type="character" w:customStyle="1" w:styleId="WW-RTFNum22123">
    <w:name w:val="WW-RTF_Num 2 2123"/>
    <w:uiPriority w:val="99"/>
    <w:rsid w:val="0047204C"/>
    <w:rPr>
      <w:rFonts w:ascii="Courier New" w:hAnsi="Courier New"/>
    </w:rPr>
  </w:style>
  <w:style w:type="character" w:customStyle="1" w:styleId="WW-RTFNum23123">
    <w:name w:val="WW-RTF_Num 2 3123"/>
    <w:uiPriority w:val="99"/>
    <w:rsid w:val="0047204C"/>
    <w:rPr>
      <w:rFonts w:ascii="Wingdings" w:hAnsi="Wingdings"/>
    </w:rPr>
  </w:style>
  <w:style w:type="character" w:customStyle="1" w:styleId="WW-RTFNum24123">
    <w:name w:val="WW-RTF_Num 2 4123"/>
    <w:uiPriority w:val="99"/>
    <w:rsid w:val="0047204C"/>
    <w:rPr>
      <w:rFonts w:ascii="Symbol" w:hAnsi="Symbol"/>
    </w:rPr>
  </w:style>
  <w:style w:type="character" w:customStyle="1" w:styleId="WW-RTFNum25123">
    <w:name w:val="WW-RTF_Num 2 5123"/>
    <w:uiPriority w:val="99"/>
    <w:rsid w:val="0047204C"/>
    <w:rPr>
      <w:rFonts w:ascii="Courier New" w:hAnsi="Courier New"/>
    </w:rPr>
  </w:style>
  <w:style w:type="character" w:customStyle="1" w:styleId="WW-RTFNum26123">
    <w:name w:val="WW-RTF_Num 2 6123"/>
    <w:uiPriority w:val="99"/>
    <w:rsid w:val="0047204C"/>
    <w:rPr>
      <w:rFonts w:ascii="Wingdings" w:hAnsi="Wingdings"/>
    </w:rPr>
  </w:style>
  <w:style w:type="character" w:customStyle="1" w:styleId="WW-RTFNum27123">
    <w:name w:val="WW-RTF_Num 2 7123"/>
    <w:uiPriority w:val="99"/>
    <w:rsid w:val="0047204C"/>
    <w:rPr>
      <w:rFonts w:ascii="Symbol" w:hAnsi="Symbol"/>
    </w:rPr>
  </w:style>
  <w:style w:type="character" w:customStyle="1" w:styleId="WW-RTFNum28123">
    <w:name w:val="WW-RTF_Num 2 8123"/>
    <w:uiPriority w:val="99"/>
    <w:rsid w:val="0047204C"/>
    <w:rPr>
      <w:rFonts w:ascii="Courier New" w:hAnsi="Courier New"/>
    </w:rPr>
  </w:style>
  <w:style w:type="character" w:customStyle="1" w:styleId="WW-RTFNum29123">
    <w:name w:val="WW-RTF_Num 2 9123"/>
    <w:uiPriority w:val="99"/>
    <w:rsid w:val="0047204C"/>
    <w:rPr>
      <w:rFonts w:ascii="Wingdings" w:hAnsi="Wingdings"/>
    </w:rPr>
  </w:style>
  <w:style w:type="character" w:customStyle="1" w:styleId="WW-RTFNum211234">
    <w:name w:val="WW-RTF_Num 2 11234"/>
    <w:uiPriority w:val="99"/>
    <w:rsid w:val="0047204C"/>
    <w:rPr>
      <w:b/>
      <w:sz w:val="36"/>
    </w:rPr>
  </w:style>
  <w:style w:type="character" w:customStyle="1" w:styleId="WW-RTFNum221234">
    <w:name w:val="WW-RTF_Num 2 21234"/>
    <w:uiPriority w:val="99"/>
    <w:rsid w:val="0047204C"/>
    <w:rPr>
      <w:b/>
      <w:sz w:val="28"/>
    </w:rPr>
  </w:style>
  <w:style w:type="character" w:customStyle="1" w:styleId="WW-RTFNum231234">
    <w:name w:val="WW-RTF_Num 2 31234"/>
    <w:uiPriority w:val="99"/>
    <w:rsid w:val="0047204C"/>
    <w:rPr>
      <w:b/>
    </w:rPr>
  </w:style>
  <w:style w:type="character" w:customStyle="1" w:styleId="WW-RTFNum241234">
    <w:name w:val="WW-RTF_Num 2 41234"/>
    <w:uiPriority w:val="99"/>
    <w:rsid w:val="0047204C"/>
    <w:rPr>
      <w:rFonts w:ascii="Arial" w:hAnsi="Arial"/>
    </w:rPr>
  </w:style>
  <w:style w:type="character" w:customStyle="1" w:styleId="WW-RTFNum251234">
    <w:name w:val="WW-RTF_Num 2 51234"/>
    <w:uiPriority w:val="99"/>
    <w:rsid w:val="0047204C"/>
    <w:rPr>
      <w:rFonts w:ascii="Arial" w:hAnsi="Arial"/>
    </w:rPr>
  </w:style>
  <w:style w:type="character" w:customStyle="1" w:styleId="WW-RTFNum261234">
    <w:name w:val="WW-RTF_Num 2 61234"/>
    <w:uiPriority w:val="99"/>
    <w:rsid w:val="0047204C"/>
    <w:rPr>
      <w:rFonts w:ascii="Arial" w:hAnsi="Arial"/>
    </w:rPr>
  </w:style>
  <w:style w:type="character" w:customStyle="1" w:styleId="WW-RTFNum271234">
    <w:name w:val="WW-RTF_Num 2 71234"/>
    <w:uiPriority w:val="99"/>
    <w:rsid w:val="0047204C"/>
    <w:rPr>
      <w:rFonts w:ascii="Arial" w:hAnsi="Arial"/>
    </w:rPr>
  </w:style>
  <w:style w:type="character" w:customStyle="1" w:styleId="WW-RTFNum281234">
    <w:name w:val="WW-RTF_Num 2 81234"/>
    <w:uiPriority w:val="99"/>
    <w:rsid w:val="0047204C"/>
    <w:rPr>
      <w:rFonts w:ascii="Arial" w:hAnsi="Arial"/>
    </w:rPr>
  </w:style>
  <w:style w:type="character" w:customStyle="1" w:styleId="WW-RTFNum291234">
    <w:name w:val="WW-RTF_Num 2 91234"/>
    <w:uiPriority w:val="99"/>
    <w:rsid w:val="0047204C"/>
    <w:rPr>
      <w:rFonts w:ascii="Arial" w:hAnsi="Arial"/>
    </w:rPr>
  </w:style>
  <w:style w:type="character" w:customStyle="1" w:styleId="WW-RTFNum2112345">
    <w:name w:val="WW-RTF_Num 2 112345"/>
    <w:uiPriority w:val="99"/>
    <w:rsid w:val="0047204C"/>
  </w:style>
  <w:style w:type="character" w:customStyle="1" w:styleId="WW-RTFNum2212345">
    <w:name w:val="WW-RTF_Num 2 212345"/>
    <w:uiPriority w:val="99"/>
    <w:rsid w:val="0047204C"/>
  </w:style>
  <w:style w:type="character" w:customStyle="1" w:styleId="WW-RTFNum2312345">
    <w:name w:val="WW-RTF_Num 2 312345"/>
    <w:uiPriority w:val="99"/>
    <w:rsid w:val="0047204C"/>
  </w:style>
  <w:style w:type="character" w:customStyle="1" w:styleId="WW-RTFNum2412345">
    <w:name w:val="WW-RTF_Num 2 412345"/>
    <w:uiPriority w:val="99"/>
    <w:rsid w:val="0047204C"/>
  </w:style>
  <w:style w:type="character" w:customStyle="1" w:styleId="WW-RTFNum2512345">
    <w:name w:val="WW-RTF_Num 2 512345"/>
    <w:uiPriority w:val="99"/>
    <w:rsid w:val="0047204C"/>
  </w:style>
  <w:style w:type="character" w:customStyle="1" w:styleId="WW-RTFNum2612345">
    <w:name w:val="WW-RTF_Num 2 612345"/>
    <w:uiPriority w:val="99"/>
    <w:rsid w:val="0047204C"/>
  </w:style>
  <w:style w:type="character" w:customStyle="1" w:styleId="WW-RTFNum2712345">
    <w:name w:val="WW-RTF_Num 2 712345"/>
    <w:uiPriority w:val="99"/>
    <w:rsid w:val="0047204C"/>
  </w:style>
  <w:style w:type="character" w:customStyle="1" w:styleId="WW-RTFNum2812345">
    <w:name w:val="WW-RTF_Num 2 812345"/>
    <w:uiPriority w:val="99"/>
    <w:rsid w:val="0047204C"/>
  </w:style>
  <w:style w:type="character" w:customStyle="1" w:styleId="WW-RTFNum2912345">
    <w:name w:val="WW-RTF_Num 2 912345"/>
    <w:uiPriority w:val="99"/>
    <w:rsid w:val="0047204C"/>
  </w:style>
  <w:style w:type="character" w:customStyle="1" w:styleId="WW-RTFNum2111">
    <w:name w:val="WW-RTF_Num 2 111"/>
    <w:uiPriority w:val="99"/>
    <w:rsid w:val="0047204C"/>
    <w:rPr>
      <w:rFonts w:ascii="Symbol" w:hAnsi="Symbol"/>
      <w:lang w:val="en-GB" w:eastAsia="en-GB"/>
    </w:rPr>
  </w:style>
  <w:style w:type="character" w:customStyle="1" w:styleId="WW-RTFNum2211">
    <w:name w:val="WW-RTF_Num 2 211"/>
    <w:uiPriority w:val="99"/>
    <w:rsid w:val="0047204C"/>
    <w:rPr>
      <w:rFonts w:ascii="Symbol" w:hAnsi="Symbol"/>
      <w:lang w:val="en-GB" w:eastAsia="en-GB"/>
    </w:rPr>
  </w:style>
  <w:style w:type="character" w:customStyle="1" w:styleId="WW-RTFNum2311">
    <w:name w:val="WW-RTF_Num 2 311"/>
    <w:uiPriority w:val="99"/>
    <w:rsid w:val="0047204C"/>
    <w:rPr>
      <w:rFonts w:ascii="Symbol" w:hAnsi="Symbol"/>
      <w:lang w:val="en-GB" w:eastAsia="en-GB"/>
    </w:rPr>
  </w:style>
  <w:style w:type="character" w:customStyle="1" w:styleId="WW-RTFNum2411">
    <w:name w:val="WW-RTF_Num 2 411"/>
    <w:uiPriority w:val="99"/>
    <w:rsid w:val="0047204C"/>
    <w:rPr>
      <w:rFonts w:ascii="Symbol" w:hAnsi="Symbol"/>
      <w:lang w:val="en-GB" w:eastAsia="en-GB"/>
    </w:rPr>
  </w:style>
  <w:style w:type="character" w:customStyle="1" w:styleId="WW-RTFNum2511">
    <w:name w:val="WW-RTF_Num 2 511"/>
    <w:uiPriority w:val="99"/>
    <w:rsid w:val="0047204C"/>
    <w:rPr>
      <w:rFonts w:ascii="Symbol" w:hAnsi="Symbol"/>
      <w:lang w:val="en-GB" w:eastAsia="en-GB"/>
    </w:rPr>
  </w:style>
  <w:style w:type="character" w:customStyle="1" w:styleId="WW-RTFNum2611">
    <w:name w:val="WW-RTF_Num 2 611"/>
    <w:uiPriority w:val="99"/>
    <w:rsid w:val="0047204C"/>
    <w:rPr>
      <w:rFonts w:ascii="Symbol" w:hAnsi="Symbol"/>
      <w:lang w:val="en-GB" w:eastAsia="en-GB"/>
    </w:rPr>
  </w:style>
  <w:style w:type="character" w:customStyle="1" w:styleId="WW-RTFNum2711">
    <w:name w:val="WW-RTF_Num 2 711"/>
    <w:uiPriority w:val="99"/>
    <w:rsid w:val="0047204C"/>
    <w:rPr>
      <w:rFonts w:ascii="Symbol" w:hAnsi="Symbol"/>
      <w:lang w:val="en-GB" w:eastAsia="en-GB"/>
    </w:rPr>
  </w:style>
  <w:style w:type="character" w:customStyle="1" w:styleId="WW-RTFNum2811">
    <w:name w:val="WW-RTF_Num 2 811"/>
    <w:uiPriority w:val="99"/>
    <w:rsid w:val="0047204C"/>
    <w:rPr>
      <w:rFonts w:ascii="Symbol" w:hAnsi="Symbol"/>
      <w:lang w:val="en-GB" w:eastAsia="en-GB"/>
    </w:rPr>
  </w:style>
  <w:style w:type="character" w:customStyle="1" w:styleId="WW-RTFNum2911">
    <w:name w:val="WW-RTF_Num 2 911"/>
    <w:uiPriority w:val="99"/>
    <w:rsid w:val="0047204C"/>
    <w:rPr>
      <w:rFonts w:ascii="Symbol" w:hAnsi="Symbol"/>
      <w:lang w:val="en-GB" w:eastAsia="en-GB"/>
    </w:rPr>
  </w:style>
  <w:style w:type="character" w:customStyle="1" w:styleId="WW-RTFNum21121">
    <w:name w:val="WW-RTF_Num 2 1121"/>
    <w:uiPriority w:val="99"/>
    <w:rsid w:val="0047204C"/>
    <w:rPr>
      <w:b/>
      <w:sz w:val="36"/>
    </w:rPr>
  </w:style>
  <w:style w:type="character" w:customStyle="1" w:styleId="WW-RTFNum22121">
    <w:name w:val="WW-RTF_Num 2 2121"/>
    <w:uiPriority w:val="99"/>
    <w:rsid w:val="0047204C"/>
    <w:rPr>
      <w:b/>
      <w:sz w:val="28"/>
    </w:rPr>
  </w:style>
  <w:style w:type="character" w:customStyle="1" w:styleId="WW-RTFNum23121">
    <w:name w:val="WW-RTF_Num 2 3121"/>
    <w:uiPriority w:val="99"/>
    <w:rsid w:val="0047204C"/>
    <w:rPr>
      <w:b/>
    </w:rPr>
  </w:style>
  <w:style w:type="character" w:customStyle="1" w:styleId="WW-RTFNum24121">
    <w:name w:val="WW-RTF_Num 2 4121"/>
    <w:uiPriority w:val="99"/>
    <w:rsid w:val="0047204C"/>
    <w:rPr>
      <w:rFonts w:ascii="Arial" w:hAnsi="Arial"/>
    </w:rPr>
  </w:style>
  <w:style w:type="character" w:customStyle="1" w:styleId="WW-RTFNum25121">
    <w:name w:val="WW-RTF_Num 2 5121"/>
    <w:uiPriority w:val="99"/>
    <w:rsid w:val="0047204C"/>
    <w:rPr>
      <w:rFonts w:ascii="Arial" w:hAnsi="Arial"/>
    </w:rPr>
  </w:style>
  <w:style w:type="character" w:customStyle="1" w:styleId="WW-RTFNum26121">
    <w:name w:val="WW-RTF_Num 2 6121"/>
    <w:uiPriority w:val="99"/>
    <w:rsid w:val="0047204C"/>
    <w:rPr>
      <w:rFonts w:ascii="Arial" w:hAnsi="Arial"/>
    </w:rPr>
  </w:style>
  <w:style w:type="character" w:customStyle="1" w:styleId="WW-RTFNum27121">
    <w:name w:val="WW-RTF_Num 2 7121"/>
    <w:uiPriority w:val="99"/>
    <w:rsid w:val="0047204C"/>
    <w:rPr>
      <w:rFonts w:ascii="Arial" w:hAnsi="Arial"/>
    </w:rPr>
  </w:style>
  <w:style w:type="character" w:customStyle="1" w:styleId="WW-RTFNum28121">
    <w:name w:val="WW-RTF_Num 2 8121"/>
    <w:uiPriority w:val="99"/>
    <w:rsid w:val="0047204C"/>
    <w:rPr>
      <w:rFonts w:ascii="Arial" w:hAnsi="Arial"/>
    </w:rPr>
  </w:style>
  <w:style w:type="character" w:customStyle="1" w:styleId="WW-RTFNum29121">
    <w:name w:val="WW-RTF_Num 2 9121"/>
    <w:uiPriority w:val="99"/>
    <w:rsid w:val="0047204C"/>
    <w:rPr>
      <w:rFonts w:ascii="Arial" w:hAnsi="Arial"/>
    </w:rPr>
  </w:style>
  <w:style w:type="character" w:customStyle="1" w:styleId="WW-RTFNum211231">
    <w:name w:val="WW-RTF_Num 2 11231"/>
    <w:uiPriority w:val="99"/>
    <w:rsid w:val="0047204C"/>
    <w:rPr>
      <w:rFonts w:ascii="Symbol" w:hAnsi="Symbol"/>
    </w:rPr>
  </w:style>
  <w:style w:type="character" w:customStyle="1" w:styleId="WW-RTFNum221231">
    <w:name w:val="WW-RTF_Num 2 21231"/>
    <w:uiPriority w:val="99"/>
    <w:rsid w:val="0047204C"/>
    <w:rPr>
      <w:rFonts w:ascii="Courier New" w:hAnsi="Courier New"/>
    </w:rPr>
  </w:style>
  <w:style w:type="character" w:customStyle="1" w:styleId="WW-RTFNum231231">
    <w:name w:val="WW-RTF_Num 2 31231"/>
    <w:uiPriority w:val="99"/>
    <w:rsid w:val="0047204C"/>
    <w:rPr>
      <w:rFonts w:ascii="Wingdings" w:hAnsi="Wingdings"/>
    </w:rPr>
  </w:style>
  <w:style w:type="character" w:customStyle="1" w:styleId="WW-RTFNum241231">
    <w:name w:val="WW-RTF_Num 2 41231"/>
    <w:uiPriority w:val="99"/>
    <w:rsid w:val="0047204C"/>
    <w:rPr>
      <w:rFonts w:ascii="Symbol" w:hAnsi="Symbol"/>
    </w:rPr>
  </w:style>
  <w:style w:type="character" w:customStyle="1" w:styleId="WW-RTFNum251231">
    <w:name w:val="WW-RTF_Num 2 51231"/>
    <w:uiPriority w:val="99"/>
    <w:rsid w:val="0047204C"/>
    <w:rPr>
      <w:rFonts w:ascii="Courier New" w:hAnsi="Courier New"/>
    </w:rPr>
  </w:style>
  <w:style w:type="character" w:customStyle="1" w:styleId="WW-RTFNum261231">
    <w:name w:val="WW-RTF_Num 2 61231"/>
    <w:uiPriority w:val="99"/>
    <w:rsid w:val="0047204C"/>
    <w:rPr>
      <w:rFonts w:ascii="Wingdings" w:hAnsi="Wingdings"/>
    </w:rPr>
  </w:style>
  <w:style w:type="character" w:customStyle="1" w:styleId="WW-RTFNum271231">
    <w:name w:val="WW-RTF_Num 2 71231"/>
    <w:uiPriority w:val="99"/>
    <w:rsid w:val="0047204C"/>
    <w:rPr>
      <w:rFonts w:ascii="Symbol" w:hAnsi="Symbol"/>
    </w:rPr>
  </w:style>
  <w:style w:type="character" w:customStyle="1" w:styleId="WW-RTFNum281231">
    <w:name w:val="WW-RTF_Num 2 81231"/>
    <w:uiPriority w:val="99"/>
    <w:rsid w:val="0047204C"/>
    <w:rPr>
      <w:rFonts w:ascii="Courier New" w:hAnsi="Courier New"/>
    </w:rPr>
  </w:style>
  <w:style w:type="character" w:customStyle="1" w:styleId="WW-RTFNum291231">
    <w:name w:val="WW-RTF_Num 2 91231"/>
    <w:uiPriority w:val="99"/>
    <w:rsid w:val="0047204C"/>
    <w:rPr>
      <w:rFonts w:ascii="Wingdings" w:hAnsi="Wingdings"/>
    </w:rPr>
  </w:style>
  <w:style w:type="character" w:customStyle="1" w:styleId="WW-RTFNum2112341">
    <w:name w:val="WW-RTF_Num 2 112341"/>
    <w:uiPriority w:val="99"/>
    <w:rsid w:val="0047204C"/>
    <w:rPr>
      <w:rFonts w:ascii="Symbol" w:hAnsi="Symbol"/>
    </w:rPr>
  </w:style>
  <w:style w:type="character" w:customStyle="1" w:styleId="WW-RTFNum2212341">
    <w:name w:val="WW-RTF_Num 2 212341"/>
    <w:uiPriority w:val="99"/>
    <w:rsid w:val="0047204C"/>
    <w:rPr>
      <w:rFonts w:ascii="Courier New" w:hAnsi="Courier New"/>
    </w:rPr>
  </w:style>
  <w:style w:type="character" w:customStyle="1" w:styleId="WW-RTFNum2312341">
    <w:name w:val="WW-RTF_Num 2 312341"/>
    <w:uiPriority w:val="99"/>
    <w:rsid w:val="0047204C"/>
    <w:rPr>
      <w:rFonts w:ascii="Wingdings" w:hAnsi="Wingdings"/>
    </w:rPr>
  </w:style>
  <w:style w:type="character" w:customStyle="1" w:styleId="WW-RTFNum2412341">
    <w:name w:val="WW-RTF_Num 2 412341"/>
    <w:uiPriority w:val="99"/>
    <w:rsid w:val="0047204C"/>
    <w:rPr>
      <w:rFonts w:ascii="Symbol" w:hAnsi="Symbol"/>
    </w:rPr>
  </w:style>
  <w:style w:type="character" w:customStyle="1" w:styleId="WW-RTFNum2512341">
    <w:name w:val="WW-RTF_Num 2 512341"/>
    <w:uiPriority w:val="99"/>
    <w:rsid w:val="0047204C"/>
    <w:rPr>
      <w:rFonts w:ascii="Courier New" w:hAnsi="Courier New"/>
    </w:rPr>
  </w:style>
  <w:style w:type="character" w:customStyle="1" w:styleId="WW-RTFNum2612341">
    <w:name w:val="WW-RTF_Num 2 612341"/>
    <w:uiPriority w:val="99"/>
    <w:rsid w:val="0047204C"/>
    <w:rPr>
      <w:rFonts w:ascii="Wingdings" w:hAnsi="Wingdings"/>
    </w:rPr>
  </w:style>
  <w:style w:type="character" w:customStyle="1" w:styleId="WW-RTFNum2712341">
    <w:name w:val="WW-RTF_Num 2 712341"/>
    <w:uiPriority w:val="99"/>
    <w:rsid w:val="0047204C"/>
    <w:rPr>
      <w:rFonts w:ascii="Symbol" w:hAnsi="Symbol"/>
    </w:rPr>
  </w:style>
  <w:style w:type="character" w:customStyle="1" w:styleId="WW-RTFNum2812341">
    <w:name w:val="WW-RTF_Num 2 812341"/>
    <w:uiPriority w:val="99"/>
    <w:rsid w:val="0047204C"/>
    <w:rPr>
      <w:rFonts w:ascii="Courier New" w:hAnsi="Courier New"/>
    </w:rPr>
  </w:style>
  <w:style w:type="character" w:customStyle="1" w:styleId="WW-RTFNum2912341">
    <w:name w:val="WW-RTF_Num 2 912341"/>
    <w:uiPriority w:val="99"/>
    <w:rsid w:val="0047204C"/>
    <w:rPr>
      <w:rFonts w:ascii="Wingdings" w:hAnsi="Wingdings"/>
    </w:rPr>
  </w:style>
  <w:style w:type="character" w:customStyle="1" w:styleId="WW-RTFNum21123451">
    <w:name w:val="WW-RTF_Num 2 1123451"/>
    <w:uiPriority w:val="99"/>
    <w:rsid w:val="0047204C"/>
    <w:rPr>
      <w:rFonts w:ascii="Symbol" w:hAnsi="Symbol"/>
    </w:rPr>
  </w:style>
  <w:style w:type="character" w:customStyle="1" w:styleId="WW-RTFNum22123451">
    <w:name w:val="WW-RTF_Num 2 2123451"/>
    <w:uiPriority w:val="99"/>
    <w:rsid w:val="0047204C"/>
    <w:rPr>
      <w:rFonts w:ascii="Courier New" w:hAnsi="Courier New"/>
    </w:rPr>
  </w:style>
  <w:style w:type="character" w:customStyle="1" w:styleId="WW-RTFNum23123451">
    <w:name w:val="WW-RTF_Num 2 3123451"/>
    <w:uiPriority w:val="99"/>
    <w:rsid w:val="0047204C"/>
    <w:rPr>
      <w:rFonts w:ascii="Wingdings" w:hAnsi="Wingdings"/>
    </w:rPr>
  </w:style>
  <w:style w:type="character" w:customStyle="1" w:styleId="WW-RTFNum24123451">
    <w:name w:val="WW-RTF_Num 2 4123451"/>
    <w:uiPriority w:val="99"/>
    <w:rsid w:val="0047204C"/>
    <w:rPr>
      <w:rFonts w:ascii="Symbol" w:hAnsi="Symbol"/>
    </w:rPr>
  </w:style>
  <w:style w:type="character" w:customStyle="1" w:styleId="WW-RTFNum25123451">
    <w:name w:val="WW-RTF_Num 2 5123451"/>
    <w:uiPriority w:val="99"/>
    <w:rsid w:val="0047204C"/>
    <w:rPr>
      <w:rFonts w:ascii="Courier New" w:hAnsi="Courier New"/>
    </w:rPr>
  </w:style>
  <w:style w:type="character" w:customStyle="1" w:styleId="WW-RTFNum26123451">
    <w:name w:val="WW-RTF_Num 2 6123451"/>
    <w:uiPriority w:val="99"/>
    <w:rsid w:val="0047204C"/>
    <w:rPr>
      <w:rFonts w:ascii="Wingdings" w:hAnsi="Wingdings"/>
    </w:rPr>
  </w:style>
  <w:style w:type="character" w:customStyle="1" w:styleId="WW-RTFNum27123451">
    <w:name w:val="WW-RTF_Num 2 7123451"/>
    <w:uiPriority w:val="99"/>
    <w:rsid w:val="0047204C"/>
    <w:rPr>
      <w:rFonts w:ascii="Symbol" w:hAnsi="Symbol"/>
    </w:rPr>
  </w:style>
  <w:style w:type="character" w:customStyle="1" w:styleId="WW-RTFNum28123451">
    <w:name w:val="WW-RTF_Num 2 8123451"/>
    <w:uiPriority w:val="99"/>
    <w:rsid w:val="0047204C"/>
    <w:rPr>
      <w:rFonts w:ascii="Courier New" w:hAnsi="Courier New"/>
    </w:rPr>
  </w:style>
  <w:style w:type="character" w:customStyle="1" w:styleId="WW-RTFNum29123451">
    <w:name w:val="WW-RTF_Num 2 9123451"/>
    <w:uiPriority w:val="99"/>
    <w:rsid w:val="0047204C"/>
    <w:rPr>
      <w:rFonts w:ascii="Wingdings" w:hAnsi="Wingdings"/>
    </w:rPr>
  </w:style>
  <w:style w:type="character" w:customStyle="1" w:styleId="WW-RTFNum21123456">
    <w:name w:val="WW-RTF_Num 2 1123456"/>
    <w:uiPriority w:val="99"/>
    <w:rsid w:val="0047204C"/>
    <w:rPr>
      <w:rFonts w:ascii="Symbol" w:hAnsi="Symbol"/>
    </w:rPr>
  </w:style>
  <w:style w:type="character" w:customStyle="1" w:styleId="WW-RTFNum22123456">
    <w:name w:val="WW-RTF_Num 2 2123456"/>
    <w:uiPriority w:val="99"/>
    <w:rsid w:val="0047204C"/>
    <w:rPr>
      <w:rFonts w:ascii="Courier New" w:hAnsi="Courier New"/>
    </w:rPr>
  </w:style>
  <w:style w:type="character" w:customStyle="1" w:styleId="WW-RTFNum23123456">
    <w:name w:val="WW-RTF_Num 2 3123456"/>
    <w:uiPriority w:val="99"/>
    <w:rsid w:val="0047204C"/>
    <w:rPr>
      <w:rFonts w:ascii="Symbol" w:hAnsi="Symbol"/>
    </w:rPr>
  </w:style>
  <w:style w:type="character" w:customStyle="1" w:styleId="WW-RTFNum24123456">
    <w:name w:val="WW-RTF_Num 2 4123456"/>
    <w:uiPriority w:val="99"/>
    <w:rsid w:val="0047204C"/>
    <w:rPr>
      <w:rFonts w:ascii="Symbol" w:hAnsi="Symbol"/>
    </w:rPr>
  </w:style>
  <w:style w:type="character" w:customStyle="1" w:styleId="WW-RTFNum25123456">
    <w:name w:val="WW-RTF_Num 2 5123456"/>
    <w:uiPriority w:val="99"/>
    <w:rsid w:val="0047204C"/>
    <w:rPr>
      <w:rFonts w:ascii="Courier New" w:hAnsi="Courier New"/>
    </w:rPr>
  </w:style>
  <w:style w:type="character" w:customStyle="1" w:styleId="WW-RTFNum26123456">
    <w:name w:val="WW-RTF_Num 2 6123456"/>
    <w:uiPriority w:val="99"/>
    <w:rsid w:val="0047204C"/>
    <w:rPr>
      <w:rFonts w:ascii="Wingdings" w:hAnsi="Wingdings"/>
    </w:rPr>
  </w:style>
  <w:style w:type="character" w:customStyle="1" w:styleId="WW-RTFNum27123456">
    <w:name w:val="WW-RTF_Num 2 7123456"/>
    <w:uiPriority w:val="99"/>
    <w:rsid w:val="0047204C"/>
    <w:rPr>
      <w:rFonts w:ascii="Symbol" w:hAnsi="Symbol"/>
    </w:rPr>
  </w:style>
  <w:style w:type="character" w:customStyle="1" w:styleId="WW-RTFNum28123456">
    <w:name w:val="WW-RTF_Num 2 8123456"/>
    <w:uiPriority w:val="99"/>
    <w:rsid w:val="0047204C"/>
    <w:rPr>
      <w:rFonts w:ascii="Courier New" w:hAnsi="Courier New"/>
    </w:rPr>
  </w:style>
  <w:style w:type="character" w:customStyle="1" w:styleId="WW-RTFNum29123456">
    <w:name w:val="WW-RTF_Num 2 9123456"/>
    <w:uiPriority w:val="99"/>
    <w:rsid w:val="0047204C"/>
    <w:rPr>
      <w:rFonts w:ascii="Wingdings" w:hAnsi="Wingdings"/>
    </w:rPr>
  </w:style>
  <w:style w:type="character" w:customStyle="1" w:styleId="WW-RTFNum211234567">
    <w:name w:val="WW-RTF_Num 2 11234567"/>
    <w:uiPriority w:val="99"/>
    <w:rsid w:val="0047204C"/>
    <w:rPr>
      <w:rFonts w:ascii="Symbol" w:hAnsi="Symbol"/>
      <w:lang w:val="en-GB" w:eastAsia="en-GB"/>
    </w:rPr>
  </w:style>
  <w:style w:type="character" w:customStyle="1" w:styleId="WW-RTFNum221234567">
    <w:name w:val="WW-RTF_Num 2 21234567"/>
    <w:uiPriority w:val="99"/>
    <w:rsid w:val="0047204C"/>
    <w:rPr>
      <w:rFonts w:ascii="Symbol" w:hAnsi="Symbol"/>
    </w:rPr>
  </w:style>
  <w:style w:type="character" w:customStyle="1" w:styleId="WW-RTFNum231234567">
    <w:name w:val="WW-RTF_Num 2 31234567"/>
    <w:uiPriority w:val="99"/>
    <w:rsid w:val="0047204C"/>
    <w:rPr>
      <w:rFonts w:ascii="Symbol" w:hAnsi="Symbol"/>
    </w:rPr>
  </w:style>
  <w:style w:type="character" w:customStyle="1" w:styleId="WW-RTFNum241234567">
    <w:name w:val="WW-RTF_Num 2 41234567"/>
    <w:uiPriority w:val="99"/>
    <w:rsid w:val="0047204C"/>
    <w:rPr>
      <w:rFonts w:ascii="Symbol" w:hAnsi="Symbol"/>
    </w:rPr>
  </w:style>
  <w:style w:type="character" w:customStyle="1" w:styleId="WW-RTFNum251234567">
    <w:name w:val="WW-RTF_Num 2 51234567"/>
    <w:uiPriority w:val="99"/>
    <w:rsid w:val="0047204C"/>
    <w:rPr>
      <w:rFonts w:ascii="Symbol" w:hAnsi="Symbol"/>
    </w:rPr>
  </w:style>
  <w:style w:type="character" w:customStyle="1" w:styleId="WW-RTFNum261234567">
    <w:name w:val="WW-RTF_Num 2 61234567"/>
    <w:uiPriority w:val="99"/>
    <w:rsid w:val="0047204C"/>
    <w:rPr>
      <w:rFonts w:ascii="Symbol" w:hAnsi="Symbol"/>
    </w:rPr>
  </w:style>
  <w:style w:type="character" w:customStyle="1" w:styleId="WW-RTFNum271234567">
    <w:name w:val="WW-RTF_Num 2 71234567"/>
    <w:uiPriority w:val="99"/>
    <w:rsid w:val="0047204C"/>
    <w:rPr>
      <w:rFonts w:ascii="Symbol" w:hAnsi="Symbol"/>
    </w:rPr>
  </w:style>
  <w:style w:type="character" w:customStyle="1" w:styleId="WW-RTFNum281234567">
    <w:name w:val="WW-RTF_Num 2 81234567"/>
    <w:uiPriority w:val="99"/>
    <w:rsid w:val="0047204C"/>
    <w:rPr>
      <w:rFonts w:ascii="Symbol" w:hAnsi="Symbol"/>
    </w:rPr>
  </w:style>
  <w:style w:type="character" w:customStyle="1" w:styleId="WW-RTFNum291234567">
    <w:name w:val="WW-RTF_Num 2 91234567"/>
    <w:uiPriority w:val="99"/>
    <w:rsid w:val="0047204C"/>
    <w:rPr>
      <w:rFonts w:ascii="Symbol" w:hAnsi="Symbol"/>
    </w:rPr>
  </w:style>
  <w:style w:type="character" w:customStyle="1" w:styleId="WW-RTFNum210">
    <w:name w:val="WW-RTF_Num 2 10"/>
    <w:uiPriority w:val="99"/>
    <w:rsid w:val="0047204C"/>
    <w:rPr>
      <w:rFonts w:ascii="Symbol" w:hAnsi="Symbol"/>
    </w:rPr>
  </w:style>
  <w:style w:type="character" w:customStyle="1" w:styleId="WW-RTFNum2112345678">
    <w:name w:val="WW-RTF_Num 2 112345678"/>
    <w:uiPriority w:val="99"/>
    <w:rsid w:val="0047204C"/>
    <w:rPr>
      <w:rFonts w:ascii="Symbol" w:hAnsi="Symbol"/>
    </w:rPr>
  </w:style>
  <w:style w:type="character" w:customStyle="1" w:styleId="WW-RTFNum2212345678">
    <w:name w:val="WW-RTF_Num 2 212345678"/>
    <w:uiPriority w:val="99"/>
    <w:rsid w:val="0047204C"/>
    <w:rPr>
      <w:rFonts w:ascii="Courier New" w:hAnsi="Courier New"/>
    </w:rPr>
  </w:style>
  <w:style w:type="character" w:customStyle="1" w:styleId="WW-RTFNum2312345678">
    <w:name w:val="WW-RTF_Num 2 312345678"/>
    <w:uiPriority w:val="99"/>
    <w:rsid w:val="0047204C"/>
    <w:rPr>
      <w:rFonts w:ascii="Symbol" w:hAnsi="Symbol"/>
    </w:rPr>
  </w:style>
  <w:style w:type="character" w:customStyle="1" w:styleId="WW-RTFNum2412345678">
    <w:name w:val="WW-RTF_Num 2 412345678"/>
    <w:uiPriority w:val="99"/>
    <w:rsid w:val="0047204C"/>
    <w:rPr>
      <w:rFonts w:ascii="Symbol" w:hAnsi="Symbol"/>
    </w:rPr>
  </w:style>
  <w:style w:type="character" w:customStyle="1" w:styleId="WW-RTFNum2512345678">
    <w:name w:val="WW-RTF_Num 2 512345678"/>
    <w:uiPriority w:val="99"/>
    <w:rsid w:val="0047204C"/>
    <w:rPr>
      <w:rFonts w:ascii="Courier New" w:hAnsi="Courier New"/>
    </w:rPr>
  </w:style>
  <w:style w:type="character" w:customStyle="1" w:styleId="WW-RTFNum2612345678">
    <w:name w:val="WW-RTF_Num 2 612345678"/>
    <w:uiPriority w:val="99"/>
    <w:rsid w:val="0047204C"/>
    <w:rPr>
      <w:rFonts w:ascii="Wingdings" w:hAnsi="Wingdings"/>
    </w:rPr>
  </w:style>
  <w:style w:type="character" w:customStyle="1" w:styleId="WW-RTFNum2712345678">
    <w:name w:val="WW-RTF_Num 2 712345678"/>
    <w:uiPriority w:val="99"/>
    <w:rsid w:val="0047204C"/>
    <w:rPr>
      <w:rFonts w:ascii="Symbol" w:hAnsi="Symbol"/>
    </w:rPr>
  </w:style>
  <w:style w:type="character" w:customStyle="1" w:styleId="WW-RTFNum2812345678">
    <w:name w:val="WW-RTF_Num 2 812345678"/>
    <w:uiPriority w:val="99"/>
    <w:rsid w:val="0047204C"/>
    <w:rPr>
      <w:rFonts w:ascii="Courier New" w:hAnsi="Courier New"/>
    </w:rPr>
  </w:style>
  <w:style w:type="character" w:customStyle="1" w:styleId="WW-RTFNum2912345678">
    <w:name w:val="WW-RTF_Num 2 912345678"/>
    <w:uiPriority w:val="99"/>
    <w:rsid w:val="0047204C"/>
    <w:rPr>
      <w:rFonts w:ascii="Wingdings" w:hAnsi="Wingdings"/>
    </w:rPr>
  </w:style>
  <w:style w:type="character" w:customStyle="1" w:styleId="WW-RTFNum21111">
    <w:name w:val="WW-RTF_Num 2 1111"/>
    <w:uiPriority w:val="99"/>
    <w:rsid w:val="0047204C"/>
    <w:rPr>
      <w:rFonts w:ascii="Symbol" w:hAnsi="Symbol"/>
    </w:rPr>
  </w:style>
  <w:style w:type="character" w:customStyle="1" w:styleId="WW-RTFNum22111">
    <w:name w:val="WW-RTF_Num 2 2111"/>
    <w:uiPriority w:val="99"/>
    <w:rsid w:val="0047204C"/>
    <w:rPr>
      <w:rFonts w:ascii="Courier New" w:hAnsi="Courier New"/>
    </w:rPr>
  </w:style>
  <w:style w:type="character" w:customStyle="1" w:styleId="WW-RTFNum23111">
    <w:name w:val="WW-RTF_Num 2 3111"/>
    <w:uiPriority w:val="99"/>
    <w:rsid w:val="0047204C"/>
    <w:rPr>
      <w:rFonts w:ascii="Wingdings" w:hAnsi="Wingdings"/>
    </w:rPr>
  </w:style>
  <w:style w:type="character" w:customStyle="1" w:styleId="WW-RTFNum24111">
    <w:name w:val="WW-RTF_Num 2 4111"/>
    <w:uiPriority w:val="99"/>
    <w:rsid w:val="0047204C"/>
    <w:rPr>
      <w:rFonts w:ascii="Symbol" w:hAnsi="Symbol"/>
    </w:rPr>
  </w:style>
  <w:style w:type="character" w:customStyle="1" w:styleId="WW-RTFNum25111">
    <w:name w:val="WW-RTF_Num 2 5111"/>
    <w:uiPriority w:val="99"/>
    <w:rsid w:val="0047204C"/>
    <w:rPr>
      <w:rFonts w:ascii="Courier New" w:hAnsi="Courier New"/>
    </w:rPr>
  </w:style>
  <w:style w:type="character" w:customStyle="1" w:styleId="WW-RTFNum26111">
    <w:name w:val="WW-RTF_Num 2 6111"/>
    <w:uiPriority w:val="99"/>
    <w:rsid w:val="0047204C"/>
    <w:rPr>
      <w:rFonts w:ascii="Wingdings" w:hAnsi="Wingdings"/>
    </w:rPr>
  </w:style>
  <w:style w:type="character" w:customStyle="1" w:styleId="WW-RTFNum27111">
    <w:name w:val="WW-RTF_Num 2 7111"/>
    <w:uiPriority w:val="99"/>
    <w:rsid w:val="0047204C"/>
    <w:rPr>
      <w:rFonts w:ascii="Symbol" w:hAnsi="Symbol"/>
    </w:rPr>
  </w:style>
  <w:style w:type="character" w:customStyle="1" w:styleId="WW-RTFNum28111">
    <w:name w:val="WW-RTF_Num 2 8111"/>
    <w:uiPriority w:val="99"/>
    <w:rsid w:val="0047204C"/>
    <w:rPr>
      <w:rFonts w:ascii="Courier New" w:hAnsi="Courier New"/>
    </w:rPr>
  </w:style>
  <w:style w:type="character" w:customStyle="1" w:styleId="WW-RTFNum29111">
    <w:name w:val="WW-RTF_Num 2 9111"/>
    <w:uiPriority w:val="99"/>
    <w:rsid w:val="0047204C"/>
    <w:rPr>
      <w:rFonts w:ascii="Wingdings" w:hAnsi="Wingdings"/>
    </w:rPr>
  </w:style>
  <w:style w:type="character" w:customStyle="1" w:styleId="WW-RTFNum211211">
    <w:name w:val="WW-RTF_Num 2 11211"/>
    <w:uiPriority w:val="99"/>
    <w:rsid w:val="0047204C"/>
    <w:rPr>
      <w:rFonts w:ascii="Symbol" w:hAnsi="Symbol"/>
    </w:rPr>
  </w:style>
  <w:style w:type="character" w:customStyle="1" w:styleId="WW-RTFNum221211">
    <w:name w:val="WW-RTF_Num 2 21211"/>
    <w:uiPriority w:val="99"/>
    <w:rsid w:val="0047204C"/>
    <w:rPr>
      <w:rFonts w:ascii="Courier New" w:hAnsi="Courier New"/>
    </w:rPr>
  </w:style>
  <w:style w:type="character" w:customStyle="1" w:styleId="WW-RTFNum231211">
    <w:name w:val="WW-RTF_Num 2 31211"/>
    <w:uiPriority w:val="99"/>
    <w:rsid w:val="0047204C"/>
    <w:rPr>
      <w:rFonts w:ascii="Wingdings" w:hAnsi="Wingdings"/>
    </w:rPr>
  </w:style>
  <w:style w:type="character" w:customStyle="1" w:styleId="WW-RTFNum241211">
    <w:name w:val="WW-RTF_Num 2 41211"/>
    <w:uiPriority w:val="99"/>
    <w:rsid w:val="0047204C"/>
    <w:rPr>
      <w:rFonts w:ascii="Symbol" w:hAnsi="Symbol"/>
    </w:rPr>
  </w:style>
  <w:style w:type="character" w:customStyle="1" w:styleId="WW-RTFNum251211">
    <w:name w:val="WW-RTF_Num 2 51211"/>
    <w:uiPriority w:val="99"/>
    <w:rsid w:val="0047204C"/>
    <w:rPr>
      <w:rFonts w:ascii="Courier New" w:hAnsi="Courier New"/>
    </w:rPr>
  </w:style>
  <w:style w:type="character" w:customStyle="1" w:styleId="WW-RTFNum261211">
    <w:name w:val="WW-RTF_Num 2 61211"/>
    <w:uiPriority w:val="99"/>
    <w:rsid w:val="0047204C"/>
    <w:rPr>
      <w:rFonts w:ascii="Wingdings" w:hAnsi="Wingdings"/>
    </w:rPr>
  </w:style>
  <w:style w:type="character" w:customStyle="1" w:styleId="WW-RTFNum271211">
    <w:name w:val="WW-RTF_Num 2 71211"/>
    <w:uiPriority w:val="99"/>
    <w:rsid w:val="0047204C"/>
    <w:rPr>
      <w:rFonts w:ascii="Symbol" w:hAnsi="Symbol"/>
    </w:rPr>
  </w:style>
  <w:style w:type="character" w:customStyle="1" w:styleId="WW-RTFNum281211">
    <w:name w:val="WW-RTF_Num 2 81211"/>
    <w:uiPriority w:val="99"/>
    <w:rsid w:val="0047204C"/>
    <w:rPr>
      <w:rFonts w:ascii="Courier New" w:hAnsi="Courier New"/>
    </w:rPr>
  </w:style>
  <w:style w:type="character" w:customStyle="1" w:styleId="WW-RTFNum291211">
    <w:name w:val="WW-RTF_Num 2 91211"/>
    <w:uiPriority w:val="99"/>
    <w:rsid w:val="0047204C"/>
    <w:rPr>
      <w:rFonts w:ascii="Wingdings" w:hAnsi="Wingdings"/>
    </w:rPr>
  </w:style>
  <w:style w:type="character" w:customStyle="1" w:styleId="WW-RTFNum2112311">
    <w:name w:val="WW-RTF_Num 2 112311"/>
    <w:uiPriority w:val="99"/>
    <w:rsid w:val="0047204C"/>
    <w:rPr>
      <w:rFonts w:ascii="Symbol" w:hAnsi="Symbol"/>
    </w:rPr>
  </w:style>
  <w:style w:type="character" w:customStyle="1" w:styleId="WW-RTFNum2212311">
    <w:name w:val="WW-RTF_Num 2 212311"/>
    <w:uiPriority w:val="99"/>
    <w:rsid w:val="0047204C"/>
    <w:rPr>
      <w:rFonts w:ascii="Courier New" w:hAnsi="Courier New"/>
    </w:rPr>
  </w:style>
  <w:style w:type="character" w:customStyle="1" w:styleId="WW-RTFNum2312311">
    <w:name w:val="WW-RTF_Num 2 312311"/>
    <w:uiPriority w:val="99"/>
    <w:rsid w:val="0047204C"/>
    <w:rPr>
      <w:rFonts w:ascii="Wingdings" w:hAnsi="Wingdings"/>
    </w:rPr>
  </w:style>
  <w:style w:type="character" w:customStyle="1" w:styleId="WW-RTFNum2412311">
    <w:name w:val="WW-RTF_Num 2 412311"/>
    <w:uiPriority w:val="99"/>
    <w:rsid w:val="0047204C"/>
    <w:rPr>
      <w:rFonts w:ascii="Symbol" w:hAnsi="Symbol"/>
    </w:rPr>
  </w:style>
  <w:style w:type="character" w:customStyle="1" w:styleId="WW-RTFNum2512311">
    <w:name w:val="WW-RTF_Num 2 512311"/>
    <w:uiPriority w:val="99"/>
    <w:rsid w:val="0047204C"/>
    <w:rPr>
      <w:rFonts w:ascii="Courier New" w:hAnsi="Courier New"/>
    </w:rPr>
  </w:style>
  <w:style w:type="character" w:customStyle="1" w:styleId="WW-RTFNum2612311">
    <w:name w:val="WW-RTF_Num 2 612311"/>
    <w:uiPriority w:val="99"/>
    <w:rsid w:val="0047204C"/>
    <w:rPr>
      <w:rFonts w:ascii="Wingdings" w:hAnsi="Wingdings"/>
    </w:rPr>
  </w:style>
  <w:style w:type="character" w:customStyle="1" w:styleId="WW-RTFNum2712311">
    <w:name w:val="WW-RTF_Num 2 712311"/>
    <w:uiPriority w:val="99"/>
    <w:rsid w:val="0047204C"/>
    <w:rPr>
      <w:rFonts w:ascii="Symbol" w:hAnsi="Symbol"/>
    </w:rPr>
  </w:style>
  <w:style w:type="character" w:customStyle="1" w:styleId="WW-RTFNum2812311">
    <w:name w:val="WW-RTF_Num 2 812311"/>
    <w:uiPriority w:val="99"/>
    <w:rsid w:val="0047204C"/>
    <w:rPr>
      <w:rFonts w:ascii="Courier New" w:hAnsi="Courier New"/>
    </w:rPr>
  </w:style>
  <w:style w:type="character" w:customStyle="1" w:styleId="WW-RTFNum2912311">
    <w:name w:val="WW-RTF_Num 2 912311"/>
    <w:uiPriority w:val="99"/>
    <w:rsid w:val="0047204C"/>
    <w:rPr>
      <w:rFonts w:ascii="Wingdings" w:hAnsi="Wingdings"/>
    </w:rPr>
  </w:style>
  <w:style w:type="character" w:customStyle="1" w:styleId="WW-RTFNum21123411">
    <w:name w:val="WW-RTF_Num 2 1123411"/>
    <w:uiPriority w:val="99"/>
    <w:rsid w:val="0047204C"/>
    <w:rPr>
      <w:b/>
      <w:sz w:val="36"/>
    </w:rPr>
  </w:style>
  <w:style w:type="character" w:customStyle="1" w:styleId="WW-RTFNum22123411">
    <w:name w:val="WW-RTF_Num 2 2123411"/>
    <w:uiPriority w:val="99"/>
    <w:rsid w:val="0047204C"/>
    <w:rPr>
      <w:b/>
      <w:sz w:val="28"/>
    </w:rPr>
  </w:style>
  <w:style w:type="character" w:customStyle="1" w:styleId="WW-RTFNum23123411">
    <w:name w:val="WW-RTF_Num 2 3123411"/>
    <w:uiPriority w:val="99"/>
    <w:rsid w:val="0047204C"/>
    <w:rPr>
      <w:b/>
    </w:rPr>
  </w:style>
  <w:style w:type="character" w:customStyle="1" w:styleId="WW-RTFNum24123411">
    <w:name w:val="WW-RTF_Num 2 4123411"/>
    <w:uiPriority w:val="99"/>
    <w:rsid w:val="0047204C"/>
    <w:rPr>
      <w:rFonts w:ascii="Arial" w:hAnsi="Arial"/>
    </w:rPr>
  </w:style>
  <w:style w:type="character" w:customStyle="1" w:styleId="WW-RTFNum25123411">
    <w:name w:val="WW-RTF_Num 2 5123411"/>
    <w:uiPriority w:val="99"/>
    <w:rsid w:val="0047204C"/>
    <w:rPr>
      <w:rFonts w:ascii="Arial" w:hAnsi="Arial"/>
    </w:rPr>
  </w:style>
  <w:style w:type="character" w:customStyle="1" w:styleId="WW-RTFNum26123411">
    <w:name w:val="WW-RTF_Num 2 6123411"/>
    <w:uiPriority w:val="99"/>
    <w:rsid w:val="0047204C"/>
    <w:rPr>
      <w:rFonts w:ascii="Arial" w:hAnsi="Arial"/>
    </w:rPr>
  </w:style>
  <w:style w:type="character" w:customStyle="1" w:styleId="WW-RTFNum27123411">
    <w:name w:val="WW-RTF_Num 2 7123411"/>
    <w:uiPriority w:val="99"/>
    <w:rsid w:val="0047204C"/>
    <w:rPr>
      <w:rFonts w:ascii="Arial" w:hAnsi="Arial"/>
    </w:rPr>
  </w:style>
  <w:style w:type="character" w:customStyle="1" w:styleId="WW-RTFNum28123411">
    <w:name w:val="WW-RTF_Num 2 8123411"/>
    <w:uiPriority w:val="99"/>
    <w:rsid w:val="0047204C"/>
    <w:rPr>
      <w:rFonts w:ascii="Arial" w:hAnsi="Arial"/>
    </w:rPr>
  </w:style>
  <w:style w:type="character" w:customStyle="1" w:styleId="WW-RTFNum29123411">
    <w:name w:val="WW-RTF_Num 2 9123411"/>
    <w:uiPriority w:val="99"/>
    <w:rsid w:val="0047204C"/>
    <w:rPr>
      <w:rFonts w:ascii="Arial" w:hAnsi="Arial"/>
    </w:rPr>
  </w:style>
  <w:style w:type="character" w:customStyle="1" w:styleId="WW-RTFNum211234511">
    <w:name w:val="WW-RTF_Num 2 11234511"/>
    <w:uiPriority w:val="99"/>
    <w:rsid w:val="0047204C"/>
    <w:rPr>
      <w:rFonts w:ascii="Symbol" w:hAnsi="Symbol"/>
      <w:lang w:val="en-GB" w:eastAsia="en-GB"/>
    </w:rPr>
  </w:style>
  <w:style w:type="character" w:customStyle="1" w:styleId="WW-RTFNum221234511">
    <w:name w:val="WW-RTF_Num 2 21234511"/>
    <w:uiPriority w:val="99"/>
    <w:rsid w:val="0047204C"/>
    <w:rPr>
      <w:rFonts w:ascii="Symbol" w:hAnsi="Symbol"/>
      <w:lang w:val="en-GB" w:eastAsia="en-GB"/>
    </w:rPr>
  </w:style>
  <w:style w:type="character" w:customStyle="1" w:styleId="WW-RTFNum231234511">
    <w:name w:val="WW-RTF_Num 2 31234511"/>
    <w:uiPriority w:val="99"/>
    <w:rsid w:val="0047204C"/>
    <w:rPr>
      <w:rFonts w:ascii="Symbol" w:hAnsi="Symbol"/>
      <w:lang w:val="en-GB" w:eastAsia="en-GB"/>
    </w:rPr>
  </w:style>
  <w:style w:type="character" w:customStyle="1" w:styleId="WW-RTFNum241234511">
    <w:name w:val="WW-RTF_Num 2 41234511"/>
    <w:uiPriority w:val="99"/>
    <w:rsid w:val="0047204C"/>
    <w:rPr>
      <w:rFonts w:ascii="Symbol" w:hAnsi="Symbol"/>
      <w:lang w:val="en-GB" w:eastAsia="en-GB"/>
    </w:rPr>
  </w:style>
  <w:style w:type="character" w:customStyle="1" w:styleId="WW-RTFNum251234511">
    <w:name w:val="WW-RTF_Num 2 51234511"/>
    <w:uiPriority w:val="99"/>
    <w:rsid w:val="0047204C"/>
    <w:rPr>
      <w:rFonts w:ascii="Symbol" w:hAnsi="Symbol"/>
      <w:lang w:val="en-GB" w:eastAsia="en-GB"/>
    </w:rPr>
  </w:style>
  <w:style w:type="character" w:customStyle="1" w:styleId="WW-RTFNum261234511">
    <w:name w:val="WW-RTF_Num 2 61234511"/>
    <w:uiPriority w:val="99"/>
    <w:rsid w:val="0047204C"/>
    <w:rPr>
      <w:rFonts w:ascii="Symbol" w:hAnsi="Symbol"/>
      <w:lang w:val="en-GB" w:eastAsia="en-GB"/>
    </w:rPr>
  </w:style>
  <w:style w:type="character" w:customStyle="1" w:styleId="WW-RTFNum271234511">
    <w:name w:val="WW-RTF_Num 2 71234511"/>
    <w:uiPriority w:val="99"/>
    <w:rsid w:val="0047204C"/>
    <w:rPr>
      <w:rFonts w:ascii="Symbol" w:hAnsi="Symbol"/>
      <w:lang w:val="en-GB" w:eastAsia="en-GB"/>
    </w:rPr>
  </w:style>
  <w:style w:type="character" w:customStyle="1" w:styleId="WW-RTFNum281234511">
    <w:name w:val="WW-RTF_Num 2 81234511"/>
    <w:uiPriority w:val="99"/>
    <w:rsid w:val="0047204C"/>
    <w:rPr>
      <w:rFonts w:ascii="Symbol" w:hAnsi="Symbol"/>
      <w:lang w:val="en-GB" w:eastAsia="en-GB"/>
    </w:rPr>
  </w:style>
  <w:style w:type="character" w:customStyle="1" w:styleId="WW-RTFNum291234511">
    <w:name w:val="WW-RTF_Num 2 91234511"/>
    <w:uiPriority w:val="99"/>
    <w:rsid w:val="0047204C"/>
    <w:rPr>
      <w:rFonts w:ascii="Symbol" w:hAnsi="Symbol"/>
      <w:lang w:val="en-GB" w:eastAsia="en-GB"/>
    </w:rPr>
  </w:style>
  <w:style w:type="character" w:customStyle="1" w:styleId="WW-RTFNum2101">
    <w:name w:val="WW-RTF_Num 2 101"/>
    <w:uiPriority w:val="99"/>
    <w:rsid w:val="0047204C"/>
    <w:rPr>
      <w:rFonts w:ascii="Symbol" w:hAnsi="Symbol"/>
    </w:rPr>
  </w:style>
  <w:style w:type="character" w:customStyle="1" w:styleId="WW-RTFNum211234561">
    <w:name w:val="WW-RTF_Num 2 11234561"/>
    <w:uiPriority w:val="99"/>
    <w:rsid w:val="0047204C"/>
  </w:style>
  <w:style w:type="character" w:customStyle="1" w:styleId="WW-RTFNum221234561">
    <w:name w:val="WW-RTF_Num 2 21234561"/>
    <w:uiPriority w:val="99"/>
    <w:rsid w:val="0047204C"/>
  </w:style>
  <w:style w:type="character" w:customStyle="1" w:styleId="WW-RTFNum231234561">
    <w:name w:val="WW-RTF_Num 2 31234561"/>
    <w:uiPriority w:val="99"/>
    <w:rsid w:val="0047204C"/>
  </w:style>
  <w:style w:type="character" w:customStyle="1" w:styleId="WW-RTFNum241234561">
    <w:name w:val="WW-RTF_Num 2 41234561"/>
    <w:uiPriority w:val="99"/>
    <w:rsid w:val="0047204C"/>
  </w:style>
  <w:style w:type="character" w:customStyle="1" w:styleId="WW-RTFNum251234561">
    <w:name w:val="WW-RTF_Num 2 51234561"/>
    <w:uiPriority w:val="99"/>
    <w:rsid w:val="0047204C"/>
  </w:style>
  <w:style w:type="character" w:customStyle="1" w:styleId="WW-RTFNum261234561">
    <w:name w:val="WW-RTF_Num 2 61234561"/>
    <w:uiPriority w:val="99"/>
    <w:rsid w:val="0047204C"/>
  </w:style>
  <w:style w:type="character" w:customStyle="1" w:styleId="WW-RTFNum271234561">
    <w:name w:val="WW-RTF_Num 2 71234561"/>
    <w:uiPriority w:val="99"/>
    <w:rsid w:val="0047204C"/>
  </w:style>
  <w:style w:type="character" w:customStyle="1" w:styleId="WW-RTFNum281234561">
    <w:name w:val="WW-RTF_Num 2 81234561"/>
    <w:uiPriority w:val="99"/>
    <w:rsid w:val="0047204C"/>
  </w:style>
  <w:style w:type="character" w:customStyle="1" w:styleId="WW-RTFNum291234561">
    <w:name w:val="WW-RTF_Num 2 91234561"/>
    <w:uiPriority w:val="99"/>
    <w:rsid w:val="0047204C"/>
  </w:style>
  <w:style w:type="character" w:customStyle="1" w:styleId="WW-RTFNum2112345671">
    <w:name w:val="WW-RTF_Num 2 112345671"/>
    <w:uiPriority w:val="99"/>
    <w:rsid w:val="0047204C"/>
    <w:rPr>
      <w:rFonts w:ascii="Symbol" w:hAnsi="Symbol"/>
      <w:lang w:val="en-GB" w:eastAsia="en-GB"/>
    </w:rPr>
  </w:style>
  <w:style w:type="character" w:customStyle="1" w:styleId="WW-RTFNum2212345671">
    <w:name w:val="WW-RTF_Num 2 212345671"/>
    <w:uiPriority w:val="99"/>
    <w:rsid w:val="0047204C"/>
    <w:rPr>
      <w:rFonts w:ascii="Courier New" w:hAnsi="Courier New"/>
    </w:rPr>
  </w:style>
  <w:style w:type="character" w:customStyle="1" w:styleId="WW-RTFNum2312345671">
    <w:name w:val="WW-RTF_Num 2 312345671"/>
    <w:uiPriority w:val="99"/>
    <w:rsid w:val="0047204C"/>
    <w:rPr>
      <w:rFonts w:ascii="Wingdings" w:hAnsi="Wingdings"/>
    </w:rPr>
  </w:style>
  <w:style w:type="character" w:customStyle="1" w:styleId="WW-RTFNum2412345671">
    <w:name w:val="WW-RTF_Num 2 412345671"/>
    <w:uiPriority w:val="99"/>
    <w:rsid w:val="0047204C"/>
    <w:rPr>
      <w:rFonts w:ascii="Symbol" w:hAnsi="Symbol"/>
    </w:rPr>
  </w:style>
  <w:style w:type="character" w:customStyle="1" w:styleId="WW-RTFNum2512345671">
    <w:name w:val="WW-RTF_Num 2 512345671"/>
    <w:uiPriority w:val="99"/>
    <w:rsid w:val="0047204C"/>
    <w:rPr>
      <w:rFonts w:ascii="Courier New" w:hAnsi="Courier New"/>
    </w:rPr>
  </w:style>
  <w:style w:type="character" w:customStyle="1" w:styleId="WW-RTFNum2612345671">
    <w:name w:val="WW-RTF_Num 2 612345671"/>
    <w:uiPriority w:val="99"/>
    <w:rsid w:val="0047204C"/>
    <w:rPr>
      <w:rFonts w:ascii="Wingdings" w:hAnsi="Wingdings"/>
    </w:rPr>
  </w:style>
  <w:style w:type="character" w:customStyle="1" w:styleId="WW-RTFNum2712345671">
    <w:name w:val="WW-RTF_Num 2 712345671"/>
    <w:uiPriority w:val="99"/>
    <w:rsid w:val="0047204C"/>
    <w:rPr>
      <w:rFonts w:ascii="Symbol" w:hAnsi="Symbol"/>
    </w:rPr>
  </w:style>
  <w:style w:type="character" w:customStyle="1" w:styleId="WW-RTFNum2812345671">
    <w:name w:val="WW-RTF_Num 2 812345671"/>
    <w:uiPriority w:val="99"/>
    <w:rsid w:val="0047204C"/>
    <w:rPr>
      <w:rFonts w:ascii="Courier New" w:hAnsi="Courier New"/>
    </w:rPr>
  </w:style>
  <w:style w:type="character" w:customStyle="1" w:styleId="WW-RTFNum2912345671">
    <w:name w:val="WW-RTF_Num 2 912345671"/>
    <w:uiPriority w:val="99"/>
    <w:rsid w:val="0047204C"/>
    <w:rPr>
      <w:rFonts w:ascii="Wingdings" w:hAnsi="Wingdings"/>
    </w:rPr>
  </w:style>
  <w:style w:type="character" w:customStyle="1" w:styleId="WW-RTFNum21123456781">
    <w:name w:val="WW-RTF_Num 2 1123456781"/>
    <w:uiPriority w:val="99"/>
    <w:rsid w:val="0047204C"/>
  </w:style>
  <w:style w:type="character" w:customStyle="1" w:styleId="WW-RTFNum22123456781">
    <w:name w:val="WW-RTF_Num 2 2123456781"/>
    <w:uiPriority w:val="99"/>
    <w:rsid w:val="0047204C"/>
  </w:style>
  <w:style w:type="character" w:customStyle="1" w:styleId="WW-RTFNum23123456781">
    <w:name w:val="WW-RTF_Num 2 3123456781"/>
    <w:uiPriority w:val="99"/>
    <w:rsid w:val="0047204C"/>
  </w:style>
  <w:style w:type="character" w:customStyle="1" w:styleId="WW-RTFNum24123456781">
    <w:name w:val="WW-RTF_Num 2 4123456781"/>
    <w:uiPriority w:val="99"/>
    <w:rsid w:val="0047204C"/>
  </w:style>
  <w:style w:type="character" w:customStyle="1" w:styleId="WW-RTFNum25123456781">
    <w:name w:val="WW-RTF_Num 2 5123456781"/>
    <w:uiPriority w:val="99"/>
    <w:rsid w:val="0047204C"/>
  </w:style>
  <w:style w:type="character" w:customStyle="1" w:styleId="WW-RTFNum26123456781">
    <w:name w:val="WW-RTF_Num 2 6123456781"/>
    <w:uiPriority w:val="99"/>
    <w:rsid w:val="0047204C"/>
  </w:style>
  <w:style w:type="character" w:customStyle="1" w:styleId="WW-RTFNum27123456781">
    <w:name w:val="WW-RTF_Num 2 7123456781"/>
    <w:uiPriority w:val="99"/>
    <w:rsid w:val="0047204C"/>
  </w:style>
  <w:style w:type="character" w:customStyle="1" w:styleId="WW-RTFNum28123456781">
    <w:name w:val="WW-RTF_Num 2 8123456781"/>
    <w:uiPriority w:val="99"/>
    <w:rsid w:val="0047204C"/>
  </w:style>
  <w:style w:type="character" w:customStyle="1" w:styleId="WW-RTFNum29123456781">
    <w:name w:val="WW-RTF_Num 2 9123456781"/>
    <w:uiPriority w:val="99"/>
    <w:rsid w:val="0047204C"/>
  </w:style>
  <w:style w:type="character" w:customStyle="1" w:styleId="WW-RTFNum211111">
    <w:name w:val="WW-RTF_Num 2 11111"/>
    <w:uiPriority w:val="99"/>
    <w:rsid w:val="0047204C"/>
    <w:rPr>
      <w:rFonts w:ascii="Symbol" w:hAnsi="Symbol"/>
      <w:lang w:val="en-GB" w:eastAsia="en-GB"/>
    </w:rPr>
  </w:style>
  <w:style w:type="character" w:customStyle="1" w:styleId="WW-RTFNum221111">
    <w:name w:val="WW-RTF_Num 2 21111"/>
    <w:uiPriority w:val="99"/>
    <w:rsid w:val="0047204C"/>
    <w:rPr>
      <w:rFonts w:ascii="Symbol" w:hAnsi="Symbol"/>
      <w:lang w:val="en-GB" w:eastAsia="en-GB"/>
    </w:rPr>
  </w:style>
  <w:style w:type="character" w:customStyle="1" w:styleId="WW-RTFNum231111">
    <w:name w:val="WW-RTF_Num 2 31111"/>
    <w:uiPriority w:val="99"/>
    <w:rsid w:val="0047204C"/>
    <w:rPr>
      <w:rFonts w:ascii="Symbol" w:hAnsi="Symbol"/>
      <w:lang w:val="en-GB" w:eastAsia="en-GB"/>
    </w:rPr>
  </w:style>
  <w:style w:type="character" w:customStyle="1" w:styleId="WW-RTFNum241111">
    <w:name w:val="WW-RTF_Num 2 41111"/>
    <w:uiPriority w:val="99"/>
    <w:rsid w:val="0047204C"/>
    <w:rPr>
      <w:rFonts w:ascii="Symbol" w:hAnsi="Symbol"/>
      <w:lang w:val="en-GB" w:eastAsia="en-GB"/>
    </w:rPr>
  </w:style>
  <w:style w:type="character" w:customStyle="1" w:styleId="WW-RTFNum251111">
    <w:name w:val="WW-RTF_Num 2 51111"/>
    <w:uiPriority w:val="99"/>
    <w:rsid w:val="0047204C"/>
    <w:rPr>
      <w:rFonts w:ascii="Symbol" w:hAnsi="Symbol"/>
      <w:lang w:val="en-GB" w:eastAsia="en-GB"/>
    </w:rPr>
  </w:style>
  <w:style w:type="character" w:customStyle="1" w:styleId="WW-RTFNum261111">
    <w:name w:val="WW-RTF_Num 2 61111"/>
    <w:uiPriority w:val="99"/>
    <w:rsid w:val="0047204C"/>
    <w:rPr>
      <w:rFonts w:ascii="Symbol" w:hAnsi="Symbol"/>
      <w:lang w:val="en-GB" w:eastAsia="en-GB"/>
    </w:rPr>
  </w:style>
  <w:style w:type="character" w:customStyle="1" w:styleId="WW-RTFNum271111">
    <w:name w:val="WW-RTF_Num 2 71111"/>
    <w:uiPriority w:val="99"/>
    <w:rsid w:val="0047204C"/>
    <w:rPr>
      <w:rFonts w:ascii="Symbol" w:hAnsi="Symbol"/>
      <w:lang w:val="en-GB" w:eastAsia="en-GB"/>
    </w:rPr>
  </w:style>
  <w:style w:type="character" w:customStyle="1" w:styleId="WW-RTFNum281111">
    <w:name w:val="WW-RTF_Num 2 81111"/>
    <w:uiPriority w:val="99"/>
    <w:rsid w:val="0047204C"/>
    <w:rPr>
      <w:rFonts w:ascii="Symbol" w:hAnsi="Symbol"/>
      <w:lang w:val="en-GB" w:eastAsia="en-GB"/>
    </w:rPr>
  </w:style>
  <w:style w:type="character" w:customStyle="1" w:styleId="WW-RTFNum291111">
    <w:name w:val="WW-RTF_Num 2 91111"/>
    <w:uiPriority w:val="99"/>
    <w:rsid w:val="0047204C"/>
    <w:rPr>
      <w:rFonts w:ascii="Symbol" w:hAnsi="Symbol"/>
      <w:lang w:val="en-GB" w:eastAsia="en-GB"/>
    </w:rPr>
  </w:style>
  <w:style w:type="character" w:customStyle="1" w:styleId="WW-RTFNum2112111">
    <w:name w:val="WW-RTF_Num 2 112111"/>
    <w:uiPriority w:val="99"/>
    <w:rsid w:val="0047204C"/>
    <w:rPr>
      <w:b/>
      <w:sz w:val="36"/>
    </w:rPr>
  </w:style>
  <w:style w:type="character" w:customStyle="1" w:styleId="WW-RTFNum2212111">
    <w:name w:val="WW-RTF_Num 2 212111"/>
    <w:uiPriority w:val="99"/>
    <w:rsid w:val="0047204C"/>
    <w:rPr>
      <w:b/>
      <w:sz w:val="28"/>
    </w:rPr>
  </w:style>
  <w:style w:type="character" w:customStyle="1" w:styleId="WW-RTFNum2312111">
    <w:name w:val="WW-RTF_Num 2 312111"/>
    <w:uiPriority w:val="99"/>
    <w:rsid w:val="0047204C"/>
    <w:rPr>
      <w:b/>
    </w:rPr>
  </w:style>
  <w:style w:type="character" w:customStyle="1" w:styleId="WW-RTFNum2412111">
    <w:name w:val="WW-RTF_Num 2 412111"/>
    <w:uiPriority w:val="99"/>
    <w:rsid w:val="0047204C"/>
    <w:rPr>
      <w:rFonts w:ascii="Arial" w:hAnsi="Arial"/>
    </w:rPr>
  </w:style>
  <w:style w:type="character" w:customStyle="1" w:styleId="WW-RTFNum2512111">
    <w:name w:val="WW-RTF_Num 2 512111"/>
    <w:uiPriority w:val="99"/>
    <w:rsid w:val="0047204C"/>
    <w:rPr>
      <w:rFonts w:ascii="Arial" w:hAnsi="Arial"/>
    </w:rPr>
  </w:style>
  <w:style w:type="character" w:customStyle="1" w:styleId="WW-RTFNum2612111">
    <w:name w:val="WW-RTF_Num 2 612111"/>
    <w:uiPriority w:val="99"/>
    <w:rsid w:val="0047204C"/>
    <w:rPr>
      <w:rFonts w:ascii="Arial" w:hAnsi="Arial"/>
    </w:rPr>
  </w:style>
  <w:style w:type="character" w:customStyle="1" w:styleId="WW-RTFNum2712111">
    <w:name w:val="WW-RTF_Num 2 712111"/>
    <w:uiPriority w:val="99"/>
    <w:rsid w:val="0047204C"/>
    <w:rPr>
      <w:rFonts w:ascii="Arial" w:hAnsi="Arial"/>
    </w:rPr>
  </w:style>
  <w:style w:type="character" w:customStyle="1" w:styleId="WW-RTFNum2812111">
    <w:name w:val="WW-RTF_Num 2 812111"/>
    <w:uiPriority w:val="99"/>
    <w:rsid w:val="0047204C"/>
    <w:rPr>
      <w:rFonts w:ascii="Arial" w:hAnsi="Arial"/>
    </w:rPr>
  </w:style>
  <w:style w:type="character" w:customStyle="1" w:styleId="WW-RTFNum2912111">
    <w:name w:val="WW-RTF_Num 2 912111"/>
    <w:uiPriority w:val="99"/>
    <w:rsid w:val="0047204C"/>
    <w:rPr>
      <w:rFonts w:ascii="Arial" w:hAnsi="Arial"/>
    </w:rPr>
  </w:style>
  <w:style w:type="character" w:customStyle="1" w:styleId="WW-RTFNum21123111">
    <w:name w:val="WW-RTF_Num 2 1123111"/>
    <w:uiPriority w:val="99"/>
    <w:rsid w:val="0047204C"/>
    <w:rPr>
      <w:rFonts w:ascii="Symbol" w:hAnsi="Symbol"/>
    </w:rPr>
  </w:style>
  <w:style w:type="character" w:customStyle="1" w:styleId="WW-RTFNum22123111">
    <w:name w:val="WW-RTF_Num 2 2123111"/>
    <w:uiPriority w:val="99"/>
    <w:rsid w:val="0047204C"/>
    <w:rPr>
      <w:rFonts w:ascii="Courier New" w:hAnsi="Courier New"/>
    </w:rPr>
  </w:style>
  <w:style w:type="character" w:customStyle="1" w:styleId="WW-RTFNum23123111">
    <w:name w:val="WW-RTF_Num 2 3123111"/>
    <w:uiPriority w:val="99"/>
    <w:rsid w:val="0047204C"/>
    <w:rPr>
      <w:rFonts w:ascii="Wingdings" w:hAnsi="Wingdings"/>
    </w:rPr>
  </w:style>
  <w:style w:type="character" w:customStyle="1" w:styleId="WW-RTFNum24123111">
    <w:name w:val="WW-RTF_Num 2 4123111"/>
    <w:uiPriority w:val="99"/>
    <w:rsid w:val="0047204C"/>
    <w:rPr>
      <w:rFonts w:ascii="Symbol" w:hAnsi="Symbol"/>
    </w:rPr>
  </w:style>
  <w:style w:type="character" w:customStyle="1" w:styleId="WW-RTFNum25123111">
    <w:name w:val="WW-RTF_Num 2 5123111"/>
    <w:uiPriority w:val="99"/>
    <w:rsid w:val="0047204C"/>
    <w:rPr>
      <w:rFonts w:ascii="Courier New" w:hAnsi="Courier New"/>
    </w:rPr>
  </w:style>
  <w:style w:type="character" w:customStyle="1" w:styleId="WW-RTFNum26123111">
    <w:name w:val="WW-RTF_Num 2 6123111"/>
    <w:uiPriority w:val="99"/>
    <w:rsid w:val="0047204C"/>
    <w:rPr>
      <w:rFonts w:ascii="Wingdings" w:hAnsi="Wingdings"/>
    </w:rPr>
  </w:style>
  <w:style w:type="character" w:customStyle="1" w:styleId="WW-RTFNum27123111">
    <w:name w:val="WW-RTF_Num 2 7123111"/>
    <w:uiPriority w:val="99"/>
    <w:rsid w:val="0047204C"/>
    <w:rPr>
      <w:rFonts w:ascii="Symbol" w:hAnsi="Symbol"/>
    </w:rPr>
  </w:style>
  <w:style w:type="character" w:customStyle="1" w:styleId="WW-RTFNum28123111">
    <w:name w:val="WW-RTF_Num 2 8123111"/>
    <w:uiPriority w:val="99"/>
    <w:rsid w:val="0047204C"/>
    <w:rPr>
      <w:rFonts w:ascii="Courier New" w:hAnsi="Courier New"/>
    </w:rPr>
  </w:style>
  <w:style w:type="character" w:customStyle="1" w:styleId="WW-RTFNum29123111">
    <w:name w:val="WW-RTF_Num 2 9123111"/>
    <w:uiPriority w:val="99"/>
    <w:rsid w:val="0047204C"/>
    <w:rPr>
      <w:rFonts w:ascii="Wingdings" w:hAnsi="Wingdings"/>
    </w:rPr>
  </w:style>
  <w:style w:type="character" w:customStyle="1" w:styleId="WW-RTFNum211234111">
    <w:name w:val="WW-RTF_Num 2 11234111"/>
    <w:uiPriority w:val="99"/>
    <w:rsid w:val="0047204C"/>
    <w:rPr>
      <w:rFonts w:ascii="Symbol" w:hAnsi="Symbol"/>
    </w:rPr>
  </w:style>
  <w:style w:type="character" w:customStyle="1" w:styleId="WW-RTFNum221234111">
    <w:name w:val="WW-RTF_Num 2 21234111"/>
    <w:uiPriority w:val="99"/>
    <w:rsid w:val="0047204C"/>
    <w:rPr>
      <w:rFonts w:ascii="Courier New" w:hAnsi="Courier New"/>
    </w:rPr>
  </w:style>
  <w:style w:type="character" w:customStyle="1" w:styleId="WW-RTFNum231234111">
    <w:name w:val="WW-RTF_Num 2 31234111"/>
    <w:uiPriority w:val="99"/>
    <w:rsid w:val="0047204C"/>
    <w:rPr>
      <w:rFonts w:ascii="Wingdings" w:hAnsi="Wingdings"/>
    </w:rPr>
  </w:style>
  <w:style w:type="character" w:customStyle="1" w:styleId="WW-RTFNum241234111">
    <w:name w:val="WW-RTF_Num 2 41234111"/>
    <w:uiPriority w:val="99"/>
    <w:rsid w:val="0047204C"/>
    <w:rPr>
      <w:rFonts w:ascii="Symbol" w:hAnsi="Symbol"/>
    </w:rPr>
  </w:style>
  <w:style w:type="character" w:customStyle="1" w:styleId="WW-RTFNum251234111">
    <w:name w:val="WW-RTF_Num 2 51234111"/>
    <w:uiPriority w:val="99"/>
    <w:rsid w:val="0047204C"/>
    <w:rPr>
      <w:rFonts w:ascii="Courier New" w:hAnsi="Courier New"/>
    </w:rPr>
  </w:style>
  <w:style w:type="character" w:customStyle="1" w:styleId="WW-RTFNum261234111">
    <w:name w:val="WW-RTF_Num 2 61234111"/>
    <w:uiPriority w:val="99"/>
    <w:rsid w:val="0047204C"/>
    <w:rPr>
      <w:rFonts w:ascii="Wingdings" w:hAnsi="Wingdings"/>
    </w:rPr>
  </w:style>
  <w:style w:type="character" w:customStyle="1" w:styleId="WW-RTFNum271234111">
    <w:name w:val="WW-RTF_Num 2 71234111"/>
    <w:uiPriority w:val="99"/>
    <w:rsid w:val="0047204C"/>
    <w:rPr>
      <w:rFonts w:ascii="Symbol" w:hAnsi="Symbol"/>
    </w:rPr>
  </w:style>
  <w:style w:type="character" w:customStyle="1" w:styleId="WW-RTFNum281234111">
    <w:name w:val="WW-RTF_Num 2 81234111"/>
    <w:uiPriority w:val="99"/>
    <w:rsid w:val="0047204C"/>
    <w:rPr>
      <w:rFonts w:ascii="Courier New" w:hAnsi="Courier New"/>
    </w:rPr>
  </w:style>
  <w:style w:type="character" w:customStyle="1" w:styleId="WW-RTFNum291234111">
    <w:name w:val="WW-RTF_Num 2 91234111"/>
    <w:uiPriority w:val="99"/>
    <w:rsid w:val="0047204C"/>
    <w:rPr>
      <w:rFonts w:ascii="Wingdings" w:hAnsi="Wingdings"/>
    </w:rPr>
  </w:style>
  <w:style w:type="character" w:customStyle="1" w:styleId="WW-RTFNum2112345111">
    <w:name w:val="WW-RTF_Num 2 112345111"/>
    <w:uiPriority w:val="99"/>
    <w:rsid w:val="0047204C"/>
    <w:rPr>
      <w:rFonts w:ascii="Symbol" w:hAnsi="Symbol"/>
    </w:rPr>
  </w:style>
  <w:style w:type="character" w:customStyle="1" w:styleId="WW-RTFNum2212345111">
    <w:name w:val="WW-RTF_Num 2 212345111"/>
    <w:uiPriority w:val="99"/>
    <w:rsid w:val="0047204C"/>
    <w:rPr>
      <w:rFonts w:ascii="Courier New" w:hAnsi="Courier New"/>
    </w:rPr>
  </w:style>
  <w:style w:type="character" w:customStyle="1" w:styleId="WW-RTFNum2312345111">
    <w:name w:val="WW-RTF_Num 2 312345111"/>
    <w:uiPriority w:val="99"/>
    <w:rsid w:val="0047204C"/>
    <w:rPr>
      <w:rFonts w:ascii="Wingdings" w:hAnsi="Wingdings"/>
    </w:rPr>
  </w:style>
  <w:style w:type="character" w:customStyle="1" w:styleId="WW-RTFNum2412345111">
    <w:name w:val="WW-RTF_Num 2 412345111"/>
    <w:uiPriority w:val="99"/>
    <w:rsid w:val="0047204C"/>
    <w:rPr>
      <w:rFonts w:ascii="Symbol" w:hAnsi="Symbol"/>
    </w:rPr>
  </w:style>
  <w:style w:type="character" w:customStyle="1" w:styleId="WW-RTFNum2512345111">
    <w:name w:val="WW-RTF_Num 2 512345111"/>
    <w:uiPriority w:val="99"/>
    <w:rsid w:val="0047204C"/>
    <w:rPr>
      <w:rFonts w:ascii="Courier New" w:hAnsi="Courier New"/>
    </w:rPr>
  </w:style>
  <w:style w:type="character" w:customStyle="1" w:styleId="WW-RTFNum2612345111">
    <w:name w:val="WW-RTF_Num 2 612345111"/>
    <w:uiPriority w:val="99"/>
    <w:rsid w:val="0047204C"/>
    <w:rPr>
      <w:rFonts w:ascii="Wingdings" w:hAnsi="Wingdings"/>
    </w:rPr>
  </w:style>
  <w:style w:type="character" w:customStyle="1" w:styleId="WW-RTFNum2712345111">
    <w:name w:val="WW-RTF_Num 2 712345111"/>
    <w:uiPriority w:val="99"/>
    <w:rsid w:val="0047204C"/>
    <w:rPr>
      <w:rFonts w:ascii="Symbol" w:hAnsi="Symbol"/>
    </w:rPr>
  </w:style>
  <w:style w:type="character" w:customStyle="1" w:styleId="WW-RTFNum2812345111">
    <w:name w:val="WW-RTF_Num 2 812345111"/>
    <w:uiPriority w:val="99"/>
    <w:rsid w:val="0047204C"/>
    <w:rPr>
      <w:rFonts w:ascii="Courier New" w:hAnsi="Courier New"/>
    </w:rPr>
  </w:style>
  <w:style w:type="character" w:customStyle="1" w:styleId="WW-RTFNum2912345111">
    <w:name w:val="WW-RTF_Num 2 912345111"/>
    <w:uiPriority w:val="99"/>
    <w:rsid w:val="0047204C"/>
    <w:rPr>
      <w:rFonts w:ascii="Wingdings" w:hAnsi="Wingdings"/>
    </w:rPr>
  </w:style>
  <w:style w:type="character" w:customStyle="1" w:styleId="WW-RTFNum2112345611">
    <w:name w:val="WW-RTF_Num 2 112345611"/>
    <w:uiPriority w:val="99"/>
    <w:rsid w:val="0047204C"/>
    <w:rPr>
      <w:rFonts w:ascii="Symbol" w:hAnsi="Symbol"/>
    </w:rPr>
  </w:style>
  <w:style w:type="character" w:customStyle="1" w:styleId="WW-RTFNum2212345611">
    <w:name w:val="WW-RTF_Num 2 212345611"/>
    <w:uiPriority w:val="99"/>
    <w:rsid w:val="0047204C"/>
    <w:rPr>
      <w:rFonts w:ascii="Courier New" w:hAnsi="Courier New"/>
    </w:rPr>
  </w:style>
  <w:style w:type="character" w:customStyle="1" w:styleId="WW-RTFNum2312345611">
    <w:name w:val="WW-RTF_Num 2 312345611"/>
    <w:uiPriority w:val="99"/>
    <w:rsid w:val="0047204C"/>
    <w:rPr>
      <w:rFonts w:ascii="Symbol" w:hAnsi="Symbol"/>
    </w:rPr>
  </w:style>
  <w:style w:type="character" w:customStyle="1" w:styleId="WW-RTFNum2412345611">
    <w:name w:val="WW-RTF_Num 2 412345611"/>
    <w:uiPriority w:val="99"/>
    <w:rsid w:val="0047204C"/>
    <w:rPr>
      <w:rFonts w:ascii="Symbol" w:hAnsi="Symbol"/>
    </w:rPr>
  </w:style>
  <w:style w:type="character" w:customStyle="1" w:styleId="WW-RTFNum2512345611">
    <w:name w:val="WW-RTF_Num 2 512345611"/>
    <w:uiPriority w:val="99"/>
    <w:rsid w:val="0047204C"/>
    <w:rPr>
      <w:rFonts w:ascii="Courier New" w:hAnsi="Courier New"/>
    </w:rPr>
  </w:style>
  <w:style w:type="character" w:customStyle="1" w:styleId="WW-RTFNum2612345611">
    <w:name w:val="WW-RTF_Num 2 612345611"/>
    <w:uiPriority w:val="99"/>
    <w:rsid w:val="0047204C"/>
    <w:rPr>
      <w:rFonts w:ascii="Wingdings" w:hAnsi="Wingdings"/>
    </w:rPr>
  </w:style>
  <w:style w:type="character" w:customStyle="1" w:styleId="WW-RTFNum2712345611">
    <w:name w:val="WW-RTF_Num 2 712345611"/>
    <w:uiPriority w:val="99"/>
    <w:rsid w:val="0047204C"/>
    <w:rPr>
      <w:rFonts w:ascii="Symbol" w:hAnsi="Symbol"/>
    </w:rPr>
  </w:style>
  <w:style w:type="character" w:customStyle="1" w:styleId="WW-RTFNum2812345611">
    <w:name w:val="WW-RTF_Num 2 812345611"/>
    <w:uiPriority w:val="99"/>
    <w:rsid w:val="0047204C"/>
    <w:rPr>
      <w:rFonts w:ascii="Courier New" w:hAnsi="Courier New"/>
    </w:rPr>
  </w:style>
  <w:style w:type="character" w:customStyle="1" w:styleId="WW-RTFNum2912345611">
    <w:name w:val="WW-RTF_Num 2 912345611"/>
    <w:uiPriority w:val="99"/>
    <w:rsid w:val="0047204C"/>
    <w:rPr>
      <w:rFonts w:ascii="Wingdings" w:hAnsi="Wingdings"/>
    </w:rPr>
  </w:style>
  <w:style w:type="character" w:customStyle="1" w:styleId="WW-RTFNum21123456711">
    <w:name w:val="WW-RTF_Num 2 1123456711"/>
    <w:uiPriority w:val="99"/>
    <w:rsid w:val="0047204C"/>
    <w:rPr>
      <w:rFonts w:ascii="Symbol" w:hAnsi="Symbol"/>
      <w:lang w:val="en-GB" w:eastAsia="en-GB"/>
    </w:rPr>
  </w:style>
  <w:style w:type="character" w:customStyle="1" w:styleId="WW-RTFNum22123456711">
    <w:name w:val="WW-RTF_Num 2 2123456711"/>
    <w:uiPriority w:val="99"/>
    <w:rsid w:val="0047204C"/>
    <w:rPr>
      <w:rFonts w:ascii="Symbol" w:hAnsi="Symbol"/>
    </w:rPr>
  </w:style>
  <w:style w:type="character" w:customStyle="1" w:styleId="WW-RTFNum23123456711">
    <w:name w:val="WW-RTF_Num 2 3123456711"/>
    <w:uiPriority w:val="99"/>
    <w:rsid w:val="0047204C"/>
    <w:rPr>
      <w:rFonts w:ascii="Symbol" w:hAnsi="Symbol"/>
    </w:rPr>
  </w:style>
  <w:style w:type="character" w:customStyle="1" w:styleId="WW-RTFNum24123456711">
    <w:name w:val="WW-RTF_Num 2 4123456711"/>
    <w:uiPriority w:val="99"/>
    <w:rsid w:val="0047204C"/>
    <w:rPr>
      <w:rFonts w:ascii="Symbol" w:hAnsi="Symbol"/>
    </w:rPr>
  </w:style>
  <w:style w:type="character" w:customStyle="1" w:styleId="WW-RTFNum25123456711">
    <w:name w:val="WW-RTF_Num 2 5123456711"/>
    <w:uiPriority w:val="99"/>
    <w:rsid w:val="0047204C"/>
    <w:rPr>
      <w:rFonts w:ascii="Symbol" w:hAnsi="Symbol"/>
    </w:rPr>
  </w:style>
  <w:style w:type="character" w:customStyle="1" w:styleId="WW-RTFNum26123456711">
    <w:name w:val="WW-RTF_Num 2 6123456711"/>
    <w:uiPriority w:val="99"/>
    <w:rsid w:val="0047204C"/>
    <w:rPr>
      <w:rFonts w:ascii="Symbol" w:hAnsi="Symbol"/>
    </w:rPr>
  </w:style>
  <w:style w:type="character" w:customStyle="1" w:styleId="WW-RTFNum27123456711">
    <w:name w:val="WW-RTF_Num 2 7123456711"/>
    <w:uiPriority w:val="99"/>
    <w:rsid w:val="0047204C"/>
    <w:rPr>
      <w:rFonts w:ascii="Symbol" w:hAnsi="Symbol"/>
    </w:rPr>
  </w:style>
  <w:style w:type="character" w:customStyle="1" w:styleId="WW-RTFNum28123456711">
    <w:name w:val="WW-RTF_Num 2 8123456711"/>
    <w:uiPriority w:val="99"/>
    <w:rsid w:val="0047204C"/>
    <w:rPr>
      <w:rFonts w:ascii="Symbol" w:hAnsi="Symbol"/>
    </w:rPr>
  </w:style>
  <w:style w:type="character" w:customStyle="1" w:styleId="WW-RTFNum29123456711">
    <w:name w:val="WW-RTF_Num 2 9123456711"/>
    <w:uiPriority w:val="99"/>
    <w:rsid w:val="0047204C"/>
    <w:rPr>
      <w:rFonts w:ascii="Symbol" w:hAnsi="Symbol"/>
    </w:rPr>
  </w:style>
  <w:style w:type="character" w:customStyle="1" w:styleId="WW-RTFNum21011">
    <w:name w:val="WW-RTF_Num 2 1011"/>
    <w:uiPriority w:val="99"/>
    <w:rsid w:val="0047204C"/>
    <w:rPr>
      <w:rFonts w:ascii="Symbol" w:hAnsi="Symbol"/>
    </w:rPr>
  </w:style>
  <w:style w:type="character" w:customStyle="1" w:styleId="WW-RTFNum211234567811">
    <w:name w:val="WW-RTF_Num 2 11234567811"/>
    <w:uiPriority w:val="99"/>
    <w:rsid w:val="0047204C"/>
    <w:rPr>
      <w:rFonts w:ascii="Symbol" w:hAnsi="Symbol"/>
    </w:rPr>
  </w:style>
  <w:style w:type="character" w:customStyle="1" w:styleId="WW-RTFNum221234567811">
    <w:name w:val="WW-RTF_Num 2 21234567811"/>
    <w:uiPriority w:val="99"/>
    <w:rsid w:val="0047204C"/>
    <w:rPr>
      <w:rFonts w:ascii="Courier New" w:hAnsi="Courier New"/>
    </w:rPr>
  </w:style>
  <w:style w:type="character" w:customStyle="1" w:styleId="WW-RTFNum231234567811">
    <w:name w:val="WW-RTF_Num 2 31234567811"/>
    <w:uiPriority w:val="99"/>
    <w:rsid w:val="0047204C"/>
    <w:rPr>
      <w:rFonts w:ascii="Symbol" w:hAnsi="Symbol"/>
    </w:rPr>
  </w:style>
  <w:style w:type="character" w:customStyle="1" w:styleId="WW-RTFNum241234567811">
    <w:name w:val="WW-RTF_Num 2 41234567811"/>
    <w:uiPriority w:val="99"/>
    <w:rsid w:val="0047204C"/>
    <w:rPr>
      <w:rFonts w:ascii="Symbol" w:hAnsi="Symbol"/>
    </w:rPr>
  </w:style>
  <w:style w:type="character" w:customStyle="1" w:styleId="WW-RTFNum251234567811">
    <w:name w:val="WW-RTF_Num 2 51234567811"/>
    <w:uiPriority w:val="99"/>
    <w:rsid w:val="0047204C"/>
    <w:rPr>
      <w:rFonts w:ascii="Courier New" w:hAnsi="Courier New"/>
    </w:rPr>
  </w:style>
  <w:style w:type="character" w:customStyle="1" w:styleId="WW-RTFNum261234567811">
    <w:name w:val="WW-RTF_Num 2 61234567811"/>
    <w:uiPriority w:val="99"/>
    <w:rsid w:val="0047204C"/>
    <w:rPr>
      <w:rFonts w:ascii="Wingdings" w:hAnsi="Wingdings"/>
    </w:rPr>
  </w:style>
  <w:style w:type="character" w:customStyle="1" w:styleId="WW-RTFNum271234567811">
    <w:name w:val="WW-RTF_Num 2 71234567811"/>
    <w:uiPriority w:val="99"/>
    <w:rsid w:val="0047204C"/>
    <w:rPr>
      <w:rFonts w:ascii="Symbol" w:hAnsi="Symbol"/>
    </w:rPr>
  </w:style>
  <w:style w:type="character" w:customStyle="1" w:styleId="WW-RTFNum281234567811">
    <w:name w:val="WW-RTF_Num 2 81234567811"/>
    <w:uiPriority w:val="99"/>
    <w:rsid w:val="0047204C"/>
    <w:rPr>
      <w:rFonts w:ascii="Courier New" w:hAnsi="Courier New"/>
    </w:rPr>
  </w:style>
  <w:style w:type="character" w:customStyle="1" w:styleId="WW-RTFNum291234567811">
    <w:name w:val="WW-RTF_Num 2 91234567811"/>
    <w:uiPriority w:val="99"/>
    <w:rsid w:val="0047204C"/>
    <w:rPr>
      <w:rFonts w:ascii="Wingdings" w:hAnsi="Wingdings"/>
    </w:rPr>
  </w:style>
  <w:style w:type="character" w:customStyle="1" w:styleId="WW-RTFNum2111111">
    <w:name w:val="WW-RTF_Num 2 111111"/>
    <w:uiPriority w:val="99"/>
    <w:rsid w:val="0047204C"/>
    <w:rPr>
      <w:rFonts w:ascii="Symbol" w:hAnsi="Symbol"/>
    </w:rPr>
  </w:style>
  <w:style w:type="character" w:customStyle="1" w:styleId="WW-RTFNum2211111">
    <w:name w:val="WW-RTF_Num 2 211111"/>
    <w:uiPriority w:val="99"/>
    <w:rsid w:val="0047204C"/>
    <w:rPr>
      <w:rFonts w:ascii="Courier New" w:hAnsi="Courier New"/>
    </w:rPr>
  </w:style>
  <w:style w:type="character" w:customStyle="1" w:styleId="WW-RTFNum2311111">
    <w:name w:val="WW-RTF_Num 2 311111"/>
    <w:uiPriority w:val="99"/>
    <w:rsid w:val="0047204C"/>
    <w:rPr>
      <w:rFonts w:ascii="Wingdings" w:hAnsi="Wingdings"/>
    </w:rPr>
  </w:style>
  <w:style w:type="character" w:customStyle="1" w:styleId="WW-RTFNum2411111">
    <w:name w:val="WW-RTF_Num 2 411111"/>
    <w:uiPriority w:val="99"/>
    <w:rsid w:val="0047204C"/>
    <w:rPr>
      <w:rFonts w:ascii="Symbol" w:hAnsi="Symbol"/>
    </w:rPr>
  </w:style>
  <w:style w:type="character" w:customStyle="1" w:styleId="WW-RTFNum2511111">
    <w:name w:val="WW-RTF_Num 2 511111"/>
    <w:uiPriority w:val="99"/>
    <w:rsid w:val="0047204C"/>
    <w:rPr>
      <w:rFonts w:ascii="Courier New" w:hAnsi="Courier New"/>
    </w:rPr>
  </w:style>
  <w:style w:type="character" w:customStyle="1" w:styleId="WW-RTFNum2611111">
    <w:name w:val="WW-RTF_Num 2 611111"/>
    <w:uiPriority w:val="99"/>
    <w:rsid w:val="0047204C"/>
    <w:rPr>
      <w:rFonts w:ascii="Wingdings" w:hAnsi="Wingdings"/>
    </w:rPr>
  </w:style>
  <w:style w:type="character" w:customStyle="1" w:styleId="WW-RTFNum2711111">
    <w:name w:val="WW-RTF_Num 2 711111"/>
    <w:uiPriority w:val="99"/>
    <w:rsid w:val="0047204C"/>
    <w:rPr>
      <w:rFonts w:ascii="Symbol" w:hAnsi="Symbol"/>
    </w:rPr>
  </w:style>
  <w:style w:type="character" w:customStyle="1" w:styleId="WW-RTFNum2811111">
    <w:name w:val="WW-RTF_Num 2 811111"/>
    <w:uiPriority w:val="99"/>
    <w:rsid w:val="0047204C"/>
    <w:rPr>
      <w:rFonts w:ascii="Courier New" w:hAnsi="Courier New"/>
    </w:rPr>
  </w:style>
  <w:style w:type="character" w:customStyle="1" w:styleId="WW-RTFNum2911111">
    <w:name w:val="WW-RTF_Num 2 911111"/>
    <w:uiPriority w:val="99"/>
    <w:rsid w:val="0047204C"/>
    <w:rPr>
      <w:rFonts w:ascii="Wingdings" w:hAnsi="Wingdings"/>
    </w:rPr>
  </w:style>
  <w:style w:type="character" w:customStyle="1" w:styleId="WW-RTFNum21121111">
    <w:name w:val="WW-RTF_Num 2 1121111"/>
    <w:uiPriority w:val="99"/>
    <w:rsid w:val="0047204C"/>
    <w:rPr>
      <w:rFonts w:ascii="Symbol" w:hAnsi="Symbol"/>
    </w:rPr>
  </w:style>
  <w:style w:type="character" w:customStyle="1" w:styleId="WW-RTFNum22121111">
    <w:name w:val="WW-RTF_Num 2 2121111"/>
    <w:uiPriority w:val="99"/>
    <w:rsid w:val="0047204C"/>
    <w:rPr>
      <w:rFonts w:ascii="Courier New" w:hAnsi="Courier New"/>
    </w:rPr>
  </w:style>
  <w:style w:type="character" w:customStyle="1" w:styleId="WW-RTFNum23121111">
    <w:name w:val="WW-RTF_Num 2 3121111"/>
    <w:uiPriority w:val="99"/>
    <w:rsid w:val="0047204C"/>
    <w:rPr>
      <w:rFonts w:ascii="Wingdings" w:hAnsi="Wingdings"/>
    </w:rPr>
  </w:style>
  <w:style w:type="character" w:customStyle="1" w:styleId="WW-RTFNum24121111">
    <w:name w:val="WW-RTF_Num 2 4121111"/>
    <w:uiPriority w:val="99"/>
    <w:rsid w:val="0047204C"/>
    <w:rPr>
      <w:rFonts w:ascii="Symbol" w:hAnsi="Symbol"/>
    </w:rPr>
  </w:style>
  <w:style w:type="character" w:customStyle="1" w:styleId="WW-RTFNum25121111">
    <w:name w:val="WW-RTF_Num 2 5121111"/>
    <w:uiPriority w:val="99"/>
    <w:rsid w:val="0047204C"/>
    <w:rPr>
      <w:rFonts w:ascii="Courier New" w:hAnsi="Courier New"/>
    </w:rPr>
  </w:style>
  <w:style w:type="character" w:customStyle="1" w:styleId="WW-RTFNum26121111">
    <w:name w:val="WW-RTF_Num 2 6121111"/>
    <w:uiPriority w:val="99"/>
    <w:rsid w:val="0047204C"/>
    <w:rPr>
      <w:rFonts w:ascii="Wingdings" w:hAnsi="Wingdings"/>
    </w:rPr>
  </w:style>
  <w:style w:type="character" w:customStyle="1" w:styleId="WW-RTFNum27121111">
    <w:name w:val="WW-RTF_Num 2 7121111"/>
    <w:uiPriority w:val="99"/>
    <w:rsid w:val="0047204C"/>
    <w:rPr>
      <w:rFonts w:ascii="Symbol" w:hAnsi="Symbol"/>
    </w:rPr>
  </w:style>
  <w:style w:type="character" w:customStyle="1" w:styleId="WW-RTFNum28121111">
    <w:name w:val="WW-RTF_Num 2 8121111"/>
    <w:uiPriority w:val="99"/>
    <w:rsid w:val="0047204C"/>
    <w:rPr>
      <w:rFonts w:ascii="Courier New" w:hAnsi="Courier New"/>
    </w:rPr>
  </w:style>
  <w:style w:type="character" w:customStyle="1" w:styleId="WW-RTFNum29121111">
    <w:name w:val="WW-RTF_Num 2 9121111"/>
    <w:uiPriority w:val="99"/>
    <w:rsid w:val="0047204C"/>
    <w:rPr>
      <w:rFonts w:ascii="Wingdings" w:hAnsi="Wingdings"/>
    </w:rPr>
  </w:style>
  <w:style w:type="character" w:customStyle="1" w:styleId="WW-RTFNum211231111">
    <w:name w:val="WW-RTF_Num 2 11231111"/>
    <w:uiPriority w:val="99"/>
    <w:rsid w:val="0047204C"/>
    <w:rPr>
      <w:rFonts w:ascii="Symbol" w:hAnsi="Symbol"/>
    </w:rPr>
  </w:style>
  <w:style w:type="character" w:customStyle="1" w:styleId="WW-RTFNum221231111">
    <w:name w:val="WW-RTF_Num 2 21231111"/>
    <w:uiPriority w:val="99"/>
    <w:rsid w:val="0047204C"/>
    <w:rPr>
      <w:rFonts w:ascii="Courier New" w:hAnsi="Courier New"/>
    </w:rPr>
  </w:style>
  <w:style w:type="character" w:customStyle="1" w:styleId="WW-RTFNum231231111">
    <w:name w:val="WW-RTF_Num 2 31231111"/>
    <w:uiPriority w:val="99"/>
    <w:rsid w:val="0047204C"/>
    <w:rPr>
      <w:rFonts w:ascii="Wingdings" w:hAnsi="Wingdings"/>
    </w:rPr>
  </w:style>
  <w:style w:type="character" w:customStyle="1" w:styleId="WW-RTFNum241231111">
    <w:name w:val="WW-RTF_Num 2 41231111"/>
    <w:uiPriority w:val="99"/>
    <w:rsid w:val="0047204C"/>
    <w:rPr>
      <w:rFonts w:ascii="Symbol" w:hAnsi="Symbol"/>
    </w:rPr>
  </w:style>
  <w:style w:type="character" w:customStyle="1" w:styleId="WW-RTFNum251231111">
    <w:name w:val="WW-RTF_Num 2 51231111"/>
    <w:uiPriority w:val="99"/>
    <w:rsid w:val="0047204C"/>
    <w:rPr>
      <w:rFonts w:ascii="Courier New" w:hAnsi="Courier New"/>
    </w:rPr>
  </w:style>
  <w:style w:type="character" w:customStyle="1" w:styleId="WW-RTFNum261231111">
    <w:name w:val="WW-RTF_Num 2 61231111"/>
    <w:uiPriority w:val="99"/>
    <w:rsid w:val="0047204C"/>
    <w:rPr>
      <w:rFonts w:ascii="Wingdings" w:hAnsi="Wingdings"/>
    </w:rPr>
  </w:style>
  <w:style w:type="character" w:customStyle="1" w:styleId="WW-RTFNum271231111">
    <w:name w:val="WW-RTF_Num 2 71231111"/>
    <w:uiPriority w:val="99"/>
    <w:rsid w:val="0047204C"/>
    <w:rPr>
      <w:rFonts w:ascii="Symbol" w:hAnsi="Symbol"/>
    </w:rPr>
  </w:style>
  <w:style w:type="character" w:customStyle="1" w:styleId="WW-RTFNum281231111">
    <w:name w:val="WW-RTF_Num 2 81231111"/>
    <w:uiPriority w:val="99"/>
    <w:rsid w:val="0047204C"/>
    <w:rPr>
      <w:rFonts w:ascii="Courier New" w:hAnsi="Courier New"/>
    </w:rPr>
  </w:style>
  <w:style w:type="character" w:customStyle="1" w:styleId="WW-RTFNum291231111">
    <w:name w:val="WW-RTF_Num 2 91231111"/>
    <w:uiPriority w:val="99"/>
    <w:rsid w:val="0047204C"/>
    <w:rPr>
      <w:rFonts w:ascii="Wingdings" w:hAnsi="Wingdings"/>
    </w:rPr>
  </w:style>
  <w:style w:type="character" w:styleId="FootnoteReference">
    <w:name w:val="footnote reference"/>
    <w:aliases w:val="Footnote symbol"/>
    <w:basedOn w:val="DefaultParagraphFont"/>
    <w:uiPriority w:val="99"/>
    <w:semiHidden/>
    <w:rsid w:val="0047204C"/>
    <w:rPr>
      <w:rFonts w:cs="Times New Roman"/>
      <w:position w:val="6"/>
      <w:lang w:val="en-GB" w:eastAsia="en-GB"/>
    </w:rPr>
  </w:style>
  <w:style w:type="character" w:customStyle="1" w:styleId="CharChar1">
    <w:name w:val="Char Char1"/>
    <w:basedOn w:val="DefaultParagraphFont"/>
    <w:uiPriority w:val="99"/>
    <w:rsid w:val="0047204C"/>
    <w:rPr>
      <w:rFonts w:cs="Times New Roman"/>
      <w:b/>
      <w:bCs/>
      <w:i/>
      <w:iCs/>
      <w:sz w:val="28"/>
      <w:szCs w:val="28"/>
      <w:lang w:val="en-GB" w:eastAsia="en-GB"/>
    </w:rPr>
  </w:style>
  <w:style w:type="character" w:customStyle="1" w:styleId="Text1Char">
    <w:name w:val="Text 1 Char"/>
    <w:basedOn w:val="DefaultParagraphFont"/>
    <w:uiPriority w:val="99"/>
    <w:rsid w:val="0047204C"/>
    <w:rPr>
      <w:rFonts w:cs="Times New Roman"/>
      <w:sz w:val="22"/>
      <w:szCs w:val="22"/>
      <w:lang w:val="en-GB" w:eastAsia="en-GB"/>
    </w:rPr>
  </w:style>
  <w:style w:type="character" w:customStyle="1" w:styleId="FootnoteSymbol">
    <w:name w:val="Footnote Symbol"/>
    <w:uiPriority w:val="99"/>
    <w:rsid w:val="0047204C"/>
    <w:rPr>
      <w:lang w:val="en-GB" w:eastAsia="en-GB"/>
    </w:rPr>
  </w:style>
  <w:style w:type="character" w:customStyle="1" w:styleId="Footnoteanchor">
    <w:name w:val="Footnote anchor"/>
    <w:uiPriority w:val="99"/>
    <w:rsid w:val="0047204C"/>
    <w:rPr>
      <w:lang w:val="en-GB" w:eastAsia="en-GB"/>
    </w:rPr>
  </w:style>
  <w:style w:type="character" w:customStyle="1" w:styleId="WW-FootnoteSymbol">
    <w:name w:val="WW-Footnote Symbol"/>
    <w:uiPriority w:val="99"/>
    <w:rsid w:val="0047204C"/>
  </w:style>
  <w:style w:type="character" w:customStyle="1" w:styleId="RTFNum321">
    <w:name w:val="RTF_Num 32 1"/>
    <w:uiPriority w:val="99"/>
    <w:rsid w:val="0047204C"/>
    <w:rPr>
      <w:b/>
      <w:sz w:val="36"/>
    </w:rPr>
  </w:style>
  <w:style w:type="character" w:customStyle="1" w:styleId="RTFNum322">
    <w:name w:val="RTF_Num 32 2"/>
    <w:uiPriority w:val="99"/>
    <w:rsid w:val="0047204C"/>
    <w:rPr>
      <w:b/>
      <w:sz w:val="28"/>
    </w:rPr>
  </w:style>
  <w:style w:type="character" w:customStyle="1" w:styleId="RTFNum323">
    <w:name w:val="RTF_Num 32 3"/>
    <w:uiPriority w:val="99"/>
    <w:rsid w:val="0047204C"/>
    <w:rPr>
      <w:b/>
    </w:rPr>
  </w:style>
  <w:style w:type="character" w:customStyle="1" w:styleId="RTFNum324">
    <w:name w:val="RTF_Num 32 4"/>
    <w:uiPriority w:val="99"/>
    <w:rsid w:val="0047204C"/>
    <w:rPr>
      <w:rFonts w:ascii="Arial" w:hAnsi="Arial"/>
    </w:rPr>
  </w:style>
  <w:style w:type="character" w:customStyle="1" w:styleId="RTFNum325">
    <w:name w:val="RTF_Num 32 5"/>
    <w:uiPriority w:val="99"/>
    <w:rsid w:val="0047204C"/>
    <w:rPr>
      <w:rFonts w:ascii="Arial" w:hAnsi="Arial"/>
    </w:rPr>
  </w:style>
  <w:style w:type="character" w:customStyle="1" w:styleId="RTFNum326">
    <w:name w:val="RTF_Num 32 6"/>
    <w:uiPriority w:val="99"/>
    <w:rsid w:val="0047204C"/>
    <w:rPr>
      <w:rFonts w:ascii="Arial" w:hAnsi="Arial"/>
    </w:rPr>
  </w:style>
  <w:style w:type="character" w:customStyle="1" w:styleId="RTFNum327">
    <w:name w:val="RTF_Num 32 7"/>
    <w:uiPriority w:val="99"/>
    <w:rsid w:val="0047204C"/>
    <w:rPr>
      <w:rFonts w:ascii="Arial" w:hAnsi="Arial"/>
    </w:rPr>
  </w:style>
  <w:style w:type="character" w:customStyle="1" w:styleId="RTFNum328">
    <w:name w:val="RTF_Num 32 8"/>
    <w:uiPriority w:val="99"/>
    <w:rsid w:val="0047204C"/>
    <w:rPr>
      <w:rFonts w:ascii="Arial" w:hAnsi="Arial"/>
    </w:rPr>
  </w:style>
  <w:style w:type="character" w:customStyle="1" w:styleId="RTFNum329">
    <w:name w:val="RTF_Num 32 9"/>
    <w:uiPriority w:val="99"/>
    <w:rsid w:val="0047204C"/>
    <w:rPr>
      <w:rFonts w:ascii="Arial" w:hAnsi="Arial"/>
    </w:rPr>
  </w:style>
  <w:style w:type="character" w:customStyle="1" w:styleId="RTFNum341">
    <w:name w:val="RTF_Num 34 1"/>
    <w:uiPriority w:val="99"/>
    <w:rsid w:val="0047204C"/>
  </w:style>
  <w:style w:type="character" w:customStyle="1" w:styleId="RTFNum342">
    <w:name w:val="RTF_Num 34 2"/>
    <w:uiPriority w:val="99"/>
    <w:rsid w:val="0047204C"/>
  </w:style>
  <w:style w:type="character" w:customStyle="1" w:styleId="RTFNum343">
    <w:name w:val="RTF_Num 34 3"/>
    <w:uiPriority w:val="99"/>
    <w:rsid w:val="0047204C"/>
  </w:style>
  <w:style w:type="character" w:customStyle="1" w:styleId="RTFNum344">
    <w:name w:val="RTF_Num 34 4"/>
    <w:uiPriority w:val="99"/>
    <w:rsid w:val="0047204C"/>
  </w:style>
  <w:style w:type="character" w:customStyle="1" w:styleId="RTFNum345">
    <w:name w:val="RTF_Num 34 5"/>
    <w:uiPriority w:val="99"/>
    <w:rsid w:val="0047204C"/>
  </w:style>
  <w:style w:type="character" w:customStyle="1" w:styleId="RTFNum346">
    <w:name w:val="RTF_Num 34 6"/>
    <w:uiPriority w:val="99"/>
    <w:rsid w:val="0047204C"/>
  </w:style>
  <w:style w:type="character" w:customStyle="1" w:styleId="RTFNum347">
    <w:name w:val="RTF_Num 34 7"/>
    <w:uiPriority w:val="99"/>
    <w:rsid w:val="0047204C"/>
  </w:style>
  <w:style w:type="character" w:customStyle="1" w:styleId="RTFNum348">
    <w:name w:val="RTF_Num 34 8"/>
    <w:uiPriority w:val="99"/>
    <w:rsid w:val="0047204C"/>
  </w:style>
  <w:style w:type="character" w:customStyle="1" w:styleId="RTFNum349">
    <w:name w:val="RTF_Num 34 9"/>
    <w:uiPriority w:val="99"/>
    <w:rsid w:val="0047204C"/>
  </w:style>
  <w:style w:type="character" w:customStyle="1" w:styleId="RTFNum111">
    <w:name w:val="RTF_Num 11 1"/>
    <w:uiPriority w:val="99"/>
    <w:rsid w:val="0047204C"/>
    <w:rPr>
      <w:rFonts w:ascii="Symbol" w:hAnsi="Symbol"/>
    </w:rPr>
  </w:style>
  <w:style w:type="character" w:customStyle="1" w:styleId="RTFNum112">
    <w:name w:val="RTF_Num 11 2"/>
    <w:uiPriority w:val="99"/>
    <w:rsid w:val="0047204C"/>
    <w:rPr>
      <w:rFonts w:ascii="Courier New" w:hAnsi="Courier New"/>
    </w:rPr>
  </w:style>
  <w:style w:type="character" w:customStyle="1" w:styleId="RTFNum113">
    <w:name w:val="RTF_Num 11 3"/>
    <w:uiPriority w:val="99"/>
    <w:rsid w:val="0047204C"/>
    <w:rPr>
      <w:rFonts w:ascii="Wingdings" w:hAnsi="Wingdings"/>
    </w:rPr>
  </w:style>
  <w:style w:type="character" w:customStyle="1" w:styleId="RTFNum114">
    <w:name w:val="RTF_Num 11 4"/>
    <w:uiPriority w:val="99"/>
    <w:rsid w:val="0047204C"/>
    <w:rPr>
      <w:rFonts w:ascii="Symbol" w:hAnsi="Symbol"/>
    </w:rPr>
  </w:style>
  <w:style w:type="character" w:customStyle="1" w:styleId="RTFNum115">
    <w:name w:val="RTF_Num 11 5"/>
    <w:uiPriority w:val="99"/>
    <w:rsid w:val="0047204C"/>
    <w:rPr>
      <w:rFonts w:ascii="Courier New" w:hAnsi="Courier New"/>
    </w:rPr>
  </w:style>
  <w:style w:type="character" w:customStyle="1" w:styleId="RTFNum116">
    <w:name w:val="RTF_Num 11 6"/>
    <w:uiPriority w:val="99"/>
    <w:rsid w:val="0047204C"/>
    <w:rPr>
      <w:rFonts w:ascii="Wingdings" w:hAnsi="Wingdings"/>
    </w:rPr>
  </w:style>
  <w:style w:type="character" w:customStyle="1" w:styleId="RTFNum117">
    <w:name w:val="RTF_Num 11 7"/>
    <w:uiPriority w:val="99"/>
    <w:rsid w:val="0047204C"/>
    <w:rPr>
      <w:rFonts w:ascii="Symbol" w:hAnsi="Symbol"/>
    </w:rPr>
  </w:style>
  <w:style w:type="character" w:customStyle="1" w:styleId="RTFNum118">
    <w:name w:val="RTF_Num 11 8"/>
    <w:uiPriority w:val="99"/>
    <w:rsid w:val="0047204C"/>
    <w:rPr>
      <w:rFonts w:ascii="Courier New" w:hAnsi="Courier New"/>
    </w:rPr>
  </w:style>
  <w:style w:type="character" w:customStyle="1" w:styleId="RTFNum119">
    <w:name w:val="RTF_Num 11 9"/>
    <w:uiPriority w:val="99"/>
    <w:rsid w:val="0047204C"/>
    <w:rPr>
      <w:rFonts w:ascii="Wingdings" w:hAnsi="Wingdings"/>
    </w:rPr>
  </w:style>
  <w:style w:type="character" w:customStyle="1" w:styleId="WW-FootnoteSymbol1">
    <w:name w:val="WW-Footnote Symbol1"/>
    <w:uiPriority w:val="99"/>
    <w:rsid w:val="0047204C"/>
  </w:style>
  <w:style w:type="character" w:customStyle="1" w:styleId="WW-FootnoteSymbol12">
    <w:name w:val="WW-Footnote Symbol12"/>
    <w:uiPriority w:val="99"/>
    <w:rsid w:val="0047204C"/>
  </w:style>
  <w:style w:type="character" w:customStyle="1" w:styleId="WW-FootnoteSymbol123">
    <w:name w:val="WW-Footnote Symbol123"/>
    <w:uiPriority w:val="99"/>
    <w:rsid w:val="0047204C"/>
  </w:style>
  <w:style w:type="character" w:customStyle="1" w:styleId="WW-FootnoteSymbol1234">
    <w:name w:val="WW-Footnote Symbol1234"/>
    <w:uiPriority w:val="99"/>
    <w:rsid w:val="0047204C"/>
  </w:style>
  <w:style w:type="character" w:customStyle="1" w:styleId="BulletSymbols">
    <w:name w:val="Bullet Symbols"/>
    <w:uiPriority w:val="99"/>
    <w:rsid w:val="0047204C"/>
    <w:rPr>
      <w:rFonts w:ascii="OpenSymbol" w:eastAsia="OpenSymbol" w:hAnsi="OpenSymbol"/>
    </w:rPr>
  </w:style>
  <w:style w:type="character" w:customStyle="1" w:styleId="NumberingSymbols">
    <w:name w:val="Numbering Symbols"/>
    <w:uiPriority w:val="99"/>
    <w:rsid w:val="0047204C"/>
  </w:style>
  <w:style w:type="character" w:customStyle="1" w:styleId="WW-FootnoteSymbol12345">
    <w:name w:val="WW-Footnote Symbol12345"/>
    <w:uiPriority w:val="99"/>
    <w:rsid w:val="0047204C"/>
  </w:style>
  <w:style w:type="character" w:customStyle="1" w:styleId="FootnoteSymbol1">
    <w:name w:val="Footnote Symbol1"/>
    <w:uiPriority w:val="99"/>
    <w:rsid w:val="0047204C"/>
  </w:style>
  <w:style w:type="character" w:styleId="EndnoteReference">
    <w:name w:val="endnote reference"/>
    <w:basedOn w:val="DefaultParagraphFont"/>
    <w:uiPriority w:val="99"/>
    <w:semiHidden/>
    <w:rsid w:val="000445C6"/>
    <w:rPr>
      <w:rFonts w:cs="Times New Roman"/>
      <w:vertAlign w:val="superscript"/>
    </w:rPr>
  </w:style>
  <w:style w:type="paragraph" w:styleId="BodyText3">
    <w:name w:val="Body Text 3"/>
    <w:basedOn w:val="Normal"/>
    <w:link w:val="BodyText3Char"/>
    <w:uiPriority w:val="99"/>
    <w:semiHidden/>
    <w:rsid w:val="00227EAD"/>
    <w:pPr>
      <w:spacing w:after="120"/>
    </w:pPr>
    <w:rPr>
      <w:sz w:val="16"/>
      <w:szCs w:val="16"/>
    </w:rPr>
  </w:style>
  <w:style w:type="character" w:customStyle="1" w:styleId="BodyText3Char">
    <w:name w:val="Body Text 3 Char"/>
    <w:basedOn w:val="DefaultParagraphFont"/>
    <w:link w:val="BodyText3"/>
    <w:uiPriority w:val="99"/>
    <w:semiHidden/>
    <w:locked/>
    <w:rsid w:val="00227EAD"/>
    <w:rPr>
      <w:rFonts w:cs="Times New Roman"/>
      <w:sz w:val="16"/>
      <w:szCs w:val="16"/>
      <w:lang w:val="en-GB" w:eastAsia="en-GB"/>
    </w:rPr>
  </w:style>
  <w:style w:type="paragraph" w:customStyle="1" w:styleId="Paragraphedeliste">
    <w:name w:val="Paragraphe de liste"/>
    <w:basedOn w:val="Normal"/>
    <w:uiPriority w:val="99"/>
    <w:rsid w:val="005E440C"/>
    <w:pPr>
      <w:widowControl/>
      <w:autoSpaceDN/>
      <w:adjustRightInd/>
      <w:ind w:left="720"/>
    </w:pPr>
    <w:rPr>
      <w:rFonts w:ascii="Cambria" w:hAnsi="Cambria" w:cs="Cambria"/>
      <w:lang w:val="fr-FR" w:eastAsia="en-US"/>
    </w:rPr>
  </w:style>
  <w:style w:type="table" w:styleId="TableGrid">
    <w:name w:val="Table Grid"/>
    <w:basedOn w:val="TableNormal"/>
    <w:uiPriority w:val="99"/>
    <w:locked/>
    <w:rsid w:val="005E440C"/>
    <w:pPr>
      <w:widowControl w:val="0"/>
      <w:autoSpaceDN w:val="0"/>
      <w:adjustRightInd w:val="0"/>
      <w:spacing w:after="0" w:line="240" w:lineRule="auto"/>
    </w:pPr>
    <w:rPr>
      <w:rFonts w:ascii="Calibri" w:hAnsi="Calibri"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11">
    <w:name w:val="Light Shading - Accent 11"/>
    <w:basedOn w:val="TableNormal"/>
    <w:uiPriority w:val="99"/>
    <w:rsid w:val="005E440C"/>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customStyle="1" w:styleId="LightGrid-Accent11">
    <w:name w:val="Light Grid - Accent 11"/>
    <w:basedOn w:val="TableNormal"/>
    <w:uiPriority w:val="99"/>
    <w:rsid w:val="00BA7F32"/>
    <w:pPr>
      <w:spacing w:after="0" w:line="240" w:lineRule="auto"/>
    </w:p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pPr>
      <w:rPr>
        <w:rFonts w:ascii="Cambria" w:eastAsia="Times New Roman" w:hAnsi="Cambria" w:cs="Cambria"/>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Times New Roman" w:hAnsi="Cambria" w:cs="Cambria"/>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TOC3">
    <w:name w:val="toc 3"/>
    <w:basedOn w:val="Normal"/>
    <w:next w:val="Normal"/>
    <w:autoRedefine/>
    <w:uiPriority w:val="39"/>
    <w:locked/>
    <w:rsid w:val="0061785C"/>
    <w:pPr>
      <w:ind w:left="480"/>
    </w:pPr>
    <w:rPr>
      <w:i/>
      <w:iCs/>
      <w:sz w:val="20"/>
      <w:szCs w:val="20"/>
    </w:rPr>
  </w:style>
  <w:style w:type="character" w:styleId="Hyperlink">
    <w:name w:val="Hyperlink"/>
    <w:basedOn w:val="DefaultParagraphFont"/>
    <w:uiPriority w:val="99"/>
    <w:rsid w:val="0061785C"/>
    <w:rPr>
      <w:rFonts w:cs="Times New Roman"/>
      <w:color w:val="0000FF"/>
      <w:u w:val="single"/>
    </w:rPr>
  </w:style>
  <w:style w:type="paragraph" w:customStyle="1" w:styleId="A1">
    <w:name w:val="A1"/>
    <w:basedOn w:val="Normal"/>
    <w:uiPriority w:val="99"/>
    <w:rsid w:val="0061785C"/>
    <w:pPr>
      <w:numPr>
        <w:ilvl w:val="1"/>
        <w:numId w:val="4"/>
      </w:numPr>
    </w:pPr>
    <w:rPr>
      <w:b/>
      <w:bCs/>
      <w:sz w:val="22"/>
      <w:szCs w:val="22"/>
    </w:rPr>
  </w:style>
  <w:style w:type="paragraph" w:customStyle="1" w:styleId="A0">
    <w:name w:val="A0"/>
    <w:basedOn w:val="Normal"/>
    <w:uiPriority w:val="99"/>
    <w:rsid w:val="0061785C"/>
    <w:pPr>
      <w:numPr>
        <w:numId w:val="21"/>
      </w:numPr>
    </w:pPr>
    <w:rPr>
      <w:b/>
      <w:bCs/>
      <w:sz w:val="22"/>
      <w:szCs w:val="22"/>
    </w:rPr>
  </w:style>
  <w:style w:type="paragraph" w:styleId="TOC1">
    <w:name w:val="toc 1"/>
    <w:basedOn w:val="Normal"/>
    <w:next w:val="Normal"/>
    <w:autoRedefine/>
    <w:uiPriority w:val="39"/>
    <w:locked/>
    <w:rsid w:val="003C0207"/>
    <w:pPr>
      <w:spacing w:before="120" w:after="120"/>
    </w:pPr>
    <w:rPr>
      <w:b/>
      <w:bCs/>
      <w:caps/>
      <w:sz w:val="20"/>
      <w:szCs w:val="20"/>
    </w:rPr>
  </w:style>
  <w:style w:type="paragraph" w:styleId="TOC2">
    <w:name w:val="toc 2"/>
    <w:basedOn w:val="Normal"/>
    <w:next w:val="Normal"/>
    <w:autoRedefine/>
    <w:uiPriority w:val="39"/>
    <w:locked/>
    <w:rsid w:val="00AF0887"/>
    <w:pPr>
      <w:tabs>
        <w:tab w:val="left" w:pos="720"/>
        <w:tab w:val="right" w:leader="dot" w:pos="9628"/>
      </w:tabs>
      <w:spacing w:after="240"/>
      <w:ind w:left="238"/>
    </w:pPr>
    <w:rPr>
      <w:smallCaps/>
      <w:sz w:val="20"/>
      <w:szCs w:val="20"/>
    </w:rPr>
  </w:style>
  <w:style w:type="paragraph" w:customStyle="1" w:styleId="mh2">
    <w:name w:val="mh2"/>
    <w:basedOn w:val="Heading2"/>
    <w:uiPriority w:val="99"/>
    <w:rsid w:val="00ED4D15"/>
    <w:pPr>
      <w:widowControl/>
      <w:numPr>
        <w:ilvl w:val="1"/>
        <w:numId w:val="22"/>
      </w:numPr>
      <w:autoSpaceDN/>
      <w:adjustRightInd/>
      <w:spacing w:after="0"/>
      <w:ind w:left="691" w:hanging="691"/>
    </w:pPr>
  </w:style>
  <w:style w:type="paragraph" w:customStyle="1" w:styleId="mh3">
    <w:name w:val="mh3"/>
    <w:basedOn w:val="Heading3"/>
    <w:link w:val="mh3Char"/>
    <w:uiPriority w:val="99"/>
    <w:rsid w:val="00115F17"/>
    <w:pPr>
      <w:widowControl/>
      <w:numPr>
        <w:ilvl w:val="2"/>
        <w:numId w:val="22"/>
      </w:numPr>
      <w:autoSpaceDN/>
      <w:adjustRightInd/>
    </w:pPr>
  </w:style>
  <w:style w:type="paragraph" w:customStyle="1" w:styleId="mh4">
    <w:name w:val="mh4"/>
    <w:basedOn w:val="Heading3"/>
    <w:uiPriority w:val="99"/>
    <w:rsid w:val="00115F17"/>
    <w:pPr>
      <w:widowControl/>
      <w:numPr>
        <w:ilvl w:val="3"/>
        <w:numId w:val="22"/>
      </w:numPr>
      <w:autoSpaceDN/>
      <w:adjustRightInd/>
    </w:pPr>
  </w:style>
  <w:style w:type="paragraph" w:customStyle="1" w:styleId="mh1">
    <w:name w:val="mh1"/>
    <w:basedOn w:val="Heading1"/>
    <w:uiPriority w:val="99"/>
    <w:rsid w:val="00115F17"/>
    <w:pPr>
      <w:widowControl/>
      <w:numPr>
        <w:numId w:val="22"/>
      </w:numPr>
      <w:autoSpaceDN/>
      <w:adjustRightInd/>
      <w:spacing w:before="0" w:after="0"/>
    </w:pPr>
  </w:style>
  <w:style w:type="paragraph" w:styleId="TOC4">
    <w:name w:val="toc 4"/>
    <w:basedOn w:val="Normal"/>
    <w:next w:val="Normal"/>
    <w:autoRedefine/>
    <w:uiPriority w:val="39"/>
    <w:locked/>
    <w:rsid w:val="00115F17"/>
    <w:pPr>
      <w:ind w:left="720"/>
    </w:pPr>
    <w:rPr>
      <w:sz w:val="18"/>
      <w:szCs w:val="18"/>
    </w:rPr>
  </w:style>
  <w:style w:type="paragraph" w:styleId="TOC6">
    <w:name w:val="toc 6"/>
    <w:basedOn w:val="Normal"/>
    <w:next w:val="Normal"/>
    <w:autoRedefine/>
    <w:uiPriority w:val="99"/>
    <w:semiHidden/>
    <w:locked/>
    <w:rsid w:val="00115F17"/>
    <w:pPr>
      <w:ind w:left="1200"/>
    </w:pPr>
    <w:rPr>
      <w:sz w:val="18"/>
      <w:szCs w:val="18"/>
    </w:rPr>
  </w:style>
  <w:style w:type="paragraph" w:styleId="TOC7">
    <w:name w:val="toc 7"/>
    <w:basedOn w:val="Normal"/>
    <w:next w:val="Normal"/>
    <w:autoRedefine/>
    <w:uiPriority w:val="99"/>
    <w:semiHidden/>
    <w:locked/>
    <w:rsid w:val="00115F17"/>
    <w:pPr>
      <w:ind w:left="1440"/>
    </w:pPr>
    <w:rPr>
      <w:sz w:val="18"/>
      <w:szCs w:val="18"/>
    </w:rPr>
  </w:style>
  <w:style w:type="paragraph" w:styleId="TOC8">
    <w:name w:val="toc 8"/>
    <w:basedOn w:val="Normal"/>
    <w:next w:val="Normal"/>
    <w:autoRedefine/>
    <w:uiPriority w:val="99"/>
    <w:semiHidden/>
    <w:locked/>
    <w:rsid w:val="00115F17"/>
    <w:pPr>
      <w:ind w:left="1680"/>
    </w:pPr>
    <w:rPr>
      <w:sz w:val="18"/>
      <w:szCs w:val="18"/>
    </w:rPr>
  </w:style>
  <w:style w:type="paragraph" w:styleId="TOC9">
    <w:name w:val="toc 9"/>
    <w:basedOn w:val="Normal"/>
    <w:next w:val="Normal"/>
    <w:autoRedefine/>
    <w:uiPriority w:val="99"/>
    <w:semiHidden/>
    <w:locked/>
    <w:rsid w:val="00115F17"/>
    <w:pPr>
      <w:ind w:left="1920"/>
    </w:pPr>
    <w:rPr>
      <w:sz w:val="18"/>
      <w:szCs w:val="18"/>
    </w:rPr>
  </w:style>
  <w:style w:type="character" w:customStyle="1" w:styleId="mh3Char">
    <w:name w:val="mh3 Char"/>
    <w:basedOn w:val="Heading3Char"/>
    <w:link w:val="mh3"/>
    <w:uiPriority w:val="99"/>
    <w:locked/>
    <w:rsid w:val="004E4CCA"/>
    <w:rPr>
      <w:rFonts w:ascii="Cambria" w:hAnsi="Cambria" w:cs="Cambria"/>
      <w:b/>
      <w:bCs/>
      <w:sz w:val="24"/>
      <w:szCs w:val="24"/>
      <w:lang w:val="en-GB" w:eastAsia="en-GB"/>
    </w:rPr>
  </w:style>
  <w:style w:type="paragraph" w:styleId="ListParagraph">
    <w:name w:val="List Paragraph"/>
    <w:basedOn w:val="Normal"/>
    <w:uiPriority w:val="34"/>
    <w:qFormat/>
    <w:rsid w:val="00935C4D"/>
    <w:pPr>
      <w:ind w:left="720"/>
    </w:pPr>
  </w:style>
  <w:style w:type="table" w:customStyle="1" w:styleId="MediumShading1-Accent11">
    <w:name w:val="Medium Shading 1 - Accent 11"/>
    <w:basedOn w:val="TableNormal"/>
    <w:uiPriority w:val="63"/>
    <w:rsid w:val="005C1760"/>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2-Accent1">
    <w:name w:val="Medium Grid 2 Accent 1"/>
    <w:basedOn w:val="TableNormal"/>
    <w:uiPriority w:val="68"/>
    <w:rsid w:val="005C17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customStyle="1" w:styleId="bullet1">
    <w:name w:val="bullet1"/>
    <w:basedOn w:val="Normal"/>
    <w:rsid w:val="00B756D2"/>
    <w:pPr>
      <w:widowControl/>
      <w:numPr>
        <w:numId w:val="31"/>
      </w:numPr>
      <w:autoSpaceDN/>
      <w:adjustRightInd/>
      <w:spacing w:after="120"/>
      <w:jc w:val="both"/>
    </w:pPr>
    <w:rPr>
      <w:rFonts w:ascii="Arial" w:hAnsi="Arial" w:cs="Arial"/>
      <w:sz w:val="22"/>
      <w:lang w:eastAsia="en-US"/>
    </w:rPr>
  </w:style>
  <w:style w:type="paragraph" w:styleId="HTMLPreformatted">
    <w:name w:val="HTML Preformatted"/>
    <w:basedOn w:val="Normal"/>
    <w:link w:val="HTMLPreformattedChar"/>
    <w:rsid w:val="00CA4F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adjustRightInd/>
    </w:pPr>
    <w:rPr>
      <w:rFonts w:ascii="Courier New" w:hAnsi="Courier New" w:cs="Courier New"/>
      <w:sz w:val="20"/>
      <w:szCs w:val="20"/>
      <w:lang w:val="el-GR" w:eastAsia="el-GR"/>
    </w:rPr>
  </w:style>
  <w:style w:type="character" w:customStyle="1" w:styleId="HTMLPreformattedChar">
    <w:name w:val="HTML Preformatted Char"/>
    <w:basedOn w:val="DefaultParagraphFont"/>
    <w:link w:val="HTMLPreformatted"/>
    <w:rsid w:val="00CA4F34"/>
    <w:rPr>
      <w:rFonts w:ascii="Courier New" w:hAnsi="Courier New" w:cs="Courier New"/>
      <w:sz w:val="20"/>
      <w:szCs w:val="20"/>
      <w:lang w:val="el-GR" w:eastAsia="el-GR"/>
    </w:rPr>
  </w:style>
  <w:style w:type="table" w:styleId="MediumGrid1-Accent1">
    <w:name w:val="Medium Grid 1 Accent 1"/>
    <w:basedOn w:val="TableNormal"/>
    <w:uiPriority w:val="67"/>
    <w:rsid w:val="00B927A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3-Accent1">
    <w:name w:val="Medium Grid 3 Accent 1"/>
    <w:basedOn w:val="TableNormal"/>
    <w:uiPriority w:val="69"/>
    <w:rsid w:val="0022529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text-link1">
    <w:name w:val="text-link1"/>
    <w:basedOn w:val="DefaultParagraphFont"/>
    <w:rsid w:val="009D7194"/>
  </w:style>
  <w:style w:type="character" w:styleId="CommentReference">
    <w:name w:val="annotation reference"/>
    <w:basedOn w:val="DefaultParagraphFont"/>
    <w:semiHidden/>
    <w:rsid w:val="00D11FCD"/>
    <w:rPr>
      <w:sz w:val="16"/>
      <w:szCs w:val="16"/>
    </w:rPr>
  </w:style>
  <w:style w:type="paragraph" w:styleId="CommentText">
    <w:name w:val="annotation text"/>
    <w:basedOn w:val="Normal"/>
    <w:link w:val="CommentTextChar"/>
    <w:semiHidden/>
    <w:rsid w:val="00D11FCD"/>
    <w:rPr>
      <w:sz w:val="20"/>
      <w:szCs w:val="20"/>
    </w:rPr>
  </w:style>
  <w:style w:type="character" w:customStyle="1" w:styleId="CommentTextChar">
    <w:name w:val="Comment Text Char"/>
    <w:basedOn w:val="DefaultParagraphFont"/>
    <w:link w:val="CommentText"/>
    <w:semiHidden/>
    <w:rsid w:val="00D11FCD"/>
    <w:rPr>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916824">
      <w:bodyDiv w:val="1"/>
      <w:marLeft w:val="0"/>
      <w:marRight w:val="0"/>
      <w:marTop w:val="0"/>
      <w:marBottom w:val="0"/>
      <w:divBdr>
        <w:top w:val="none" w:sz="0" w:space="0" w:color="auto"/>
        <w:left w:val="none" w:sz="0" w:space="0" w:color="auto"/>
        <w:bottom w:val="none" w:sz="0" w:space="0" w:color="auto"/>
        <w:right w:val="none" w:sz="0" w:space="0" w:color="auto"/>
      </w:divBdr>
    </w:div>
    <w:div w:id="266814176">
      <w:bodyDiv w:val="1"/>
      <w:marLeft w:val="0"/>
      <w:marRight w:val="0"/>
      <w:marTop w:val="0"/>
      <w:marBottom w:val="0"/>
      <w:divBdr>
        <w:top w:val="none" w:sz="0" w:space="0" w:color="auto"/>
        <w:left w:val="none" w:sz="0" w:space="0" w:color="auto"/>
        <w:bottom w:val="none" w:sz="0" w:space="0" w:color="auto"/>
        <w:right w:val="none" w:sz="0" w:space="0" w:color="auto"/>
      </w:divBdr>
    </w:div>
    <w:div w:id="879051682">
      <w:bodyDiv w:val="1"/>
      <w:marLeft w:val="0"/>
      <w:marRight w:val="0"/>
      <w:marTop w:val="0"/>
      <w:marBottom w:val="0"/>
      <w:divBdr>
        <w:top w:val="none" w:sz="0" w:space="0" w:color="auto"/>
        <w:left w:val="none" w:sz="0" w:space="0" w:color="auto"/>
        <w:bottom w:val="none" w:sz="0" w:space="0" w:color="auto"/>
        <w:right w:val="none" w:sz="0" w:space="0" w:color="auto"/>
      </w:divBdr>
    </w:div>
    <w:div w:id="1149398104">
      <w:bodyDiv w:val="1"/>
      <w:marLeft w:val="0"/>
      <w:marRight w:val="0"/>
      <w:marTop w:val="0"/>
      <w:marBottom w:val="0"/>
      <w:divBdr>
        <w:top w:val="none" w:sz="0" w:space="0" w:color="auto"/>
        <w:left w:val="none" w:sz="0" w:space="0" w:color="auto"/>
        <w:bottom w:val="none" w:sz="0" w:space="0" w:color="auto"/>
        <w:right w:val="none" w:sz="0" w:space="0" w:color="auto"/>
      </w:divBdr>
    </w:div>
    <w:div w:id="1240795408">
      <w:bodyDiv w:val="1"/>
      <w:marLeft w:val="0"/>
      <w:marRight w:val="0"/>
      <w:marTop w:val="0"/>
      <w:marBottom w:val="0"/>
      <w:divBdr>
        <w:top w:val="none" w:sz="0" w:space="0" w:color="auto"/>
        <w:left w:val="none" w:sz="0" w:space="0" w:color="auto"/>
        <w:bottom w:val="none" w:sz="0" w:space="0" w:color="auto"/>
        <w:right w:val="none" w:sz="0" w:space="0" w:color="auto"/>
      </w:divBdr>
    </w:div>
    <w:div w:id="1382245667">
      <w:bodyDiv w:val="1"/>
      <w:marLeft w:val="0"/>
      <w:marRight w:val="0"/>
      <w:marTop w:val="0"/>
      <w:marBottom w:val="0"/>
      <w:divBdr>
        <w:top w:val="none" w:sz="0" w:space="0" w:color="auto"/>
        <w:left w:val="none" w:sz="0" w:space="0" w:color="auto"/>
        <w:bottom w:val="none" w:sz="0" w:space="0" w:color="auto"/>
        <w:right w:val="none" w:sz="0" w:space="0" w:color="auto"/>
      </w:divBdr>
    </w:div>
    <w:div w:id="1484783715">
      <w:bodyDiv w:val="1"/>
      <w:marLeft w:val="0"/>
      <w:marRight w:val="0"/>
      <w:marTop w:val="0"/>
      <w:marBottom w:val="0"/>
      <w:divBdr>
        <w:top w:val="none" w:sz="0" w:space="0" w:color="auto"/>
        <w:left w:val="none" w:sz="0" w:space="0" w:color="auto"/>
        <w:bottom w:val="none" w:sz="0" w:space="0" w:color="auto"/>
        <w:right w:val="none" w:sz="0" w:space="0" w:color="auto"/>
      </w:divBdr>
    </w:div>
    <w:div w:id="1546329771">
      <w:bodyDiv w:val="1"/>
      <w:marLeft w:val="0"/>
      <w:marRight w:val="0"/>
      <w:marTop w:val="0"/>
      <w:marBottom w:val="0"/>
      <w:divBdr>
        <w:top w:val="none" w:sz="0" w:space="0" w:color="auto"/>
        <w:left w:val="none" w:sz="0" w:space="0" w:color="auto"/>
        <w:bottom w:val="none" w:sz="0" w:space="0" w:color="auto"/>
        <w:right w:val="none" w:sz="0" w:space="0" w:color="auto"/>
      </w:divBdr>
    </w:div>
    <w:div w:id="1644188343">
      <w:bodyDiv w:val="1"/>
      <w:marLeft w:val="0"/>
      <w:marRight w:val="0"/>
      <w:marTop w:val="0"/>
      <w:marBottom w:val="0"/>
      <w:divBdr>
        <w:top w:val="none" w:sz="0" w:space="0" w:color="auto"/>
        <w:left w:val="none" w:sz="0" w:space="0" w:color="auto"/>
        <w:bottom w:val="none" w:sz="0" w:space="0" w:color="auto"/>
        <w:right w:val="none" w:sz="0" w:space="0" w:color="auto"/>
      </w:divBdr>
    </w:div>
    <w:div w:id="1765610276">
      <w:bodyDiv w:val="1"/>
      <w:marLeft w:val="0"/>
      <w:marRight w:val="0"/>
      <w:marTop w:val="0"/>
      <w:marBottom w:val="0"/>
      <w:divBdr>
        <w:top w:val="none" w:sz="0" w:space="0" w:color="auto"/>
        <w:left w:val="none" w:sz="0" w:space="0" w:color="auto"/>
        <w:bottom w:val="none" w:sz="0" w:space="0" w:color="auto"/>
        <w:right w:val="none" w:sz="0" w:space="0" w:color="auto"/>
      </w:divBdr>
    </w:div>
    <w:div w:id="1881159898">
      <w:bodyDiv w:val="1"/>
      <w:marLeft w:val="0"/>
      <w:marRight w:val="0"/>
      <w:marTop w:val="0"/>
      <w:marBottom w:val="0"/>
      <w:divBdr>
        <w:top w:val="none" w:sz="0" w:space="0" w:color="auto"/>
        <w:left w:val="none" w:sz="0" w:space="0" w:color="auto"/>
        <w:bottom w:val="none" w:sz="0" w:space="0" w:color="auto"/>
        <w:right w:val="none" w:sz="0" w:space="0" w:color="auto"/>
      </w:divBdr>
    </w:div>
    <w:div w:id="2063551270">
      <w:marLeft w:val="0"/>
      <w:marRight w:val="0"/>
      <w:marTop w:val="0"/>
      <w:marBottom w:val="0"/>
      <w:divBdr>
        <w:top w:val="none" w:sz="0" w:space="0" w:color="auto"/>
        <w:left w:val="none" w:sz="0" w:space="0" w:color="auto"/>
        <w:bottom w:val="none" w:sz="0" w:space="0" w:color="auto"/>
        <w:right w:val="none" w:sz="0" w:space="0" w:color="auto"/>
      </w:divBdr>
    </w:div>
    <w:div w:id="208680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FC7214-C6A3-4C3C-9B82-297DC0D90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966</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KU</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Tolga</dc:creator>
  <cp:lastModifiedBy>UMUT GUNCER</cp:lastModifiedBy>
  <cp:revision>3</cp:revision>
  <cp:lastPrinted>2012-09-18T14:06:00Z</cp:lastPrinted>
  <dcterms:created xsi:type="dcterms:W3CDTF">2021-03-10T19:37:00Z</dcterms:created>
  <dcterms:modified xsi:type="dcterms:W3CDTF">2021-03-11T13:30:00Z</dcterms:modified>
</cp:coreProperties>
</file>