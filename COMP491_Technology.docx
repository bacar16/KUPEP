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42D2" w14:textId="77777777" w:rsidR="00F05435" w:rsidRDefault="00F05435">
      <w:pPr>
        <w:rPr>
          <w:rFonts w:ascii="Arial" w:hAnsi="Arial" w:cs="Arial"/>
        </w:rPr>
      </w:pPr>
      <w:r>
        <w:rPr>
          <w:lang w:val="en-US" w:eastAsia="en-US"/>
        </w:rPr>
        <w:tab/>
      </w:r>
    </w:p>
    <w:p w14:paraId="2FC35891" w14:textId="77777777" w:rsidR="00667938" w:rsidRDefault="00667938" w:rsidP="00667938">
      <w:pPr>
        <w:jc w:val="center"/>
        <w:rPr>
          <w:rFonts w:ascii="Arial" w:hAnsi="Arial" w:cs="Arial"/>
          <w:b/>
          <w:bCs/>
          <w:sz w:val="28"/>
          <w:szCs w:val="28"/>
        </w:rPr>
      </w:pPr>
    </w:p>
    <w:p w14:paraId="74298A30" w14:textId="77777777" w:rsidR="00667938" w:rsidRDefault="00667938" w:rsidP="00667938">
      <w:pPr>
        <w:jc w:val="center"/>
        <w:rPr>
          <w:rFonts w:ascii="Arial" w:hAnsi="Arial" w:cs="Arial"/>
          <w:b/>
          <w:bCs/>
          <w:sz w:val="28"/>
          <w:szCs w:val="28"/>
        </w:rPr>
      </w:pPr>
      <w:r>
        <w:rPr>
          <w:rFonts w:ascii="Garamond, serif" w:eastAsia="Garamond, serif" w:hAnsi="Garamond, serif" w:cs="Garamond, serif"/>
          <w:noProof/>
          <w:lang w:val="tr-TR" w:eastAsia="tr-TR"/>
        </w:rPr>
        <w:drawing>
          <wp:inline distT="0" distB="0" distL="0" distR="0" wp14:anchorId="5043154E" wp14:editId="174F8F06">
            <wp:extent cx="2009775" cy="378892"/>
            <wp:effectExtent l="0" t="0" r="0" b="0"/>
            <wp:docPr id="2"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8"/>
                    <a:srcRect/>
                    <a:stretch>
                      <a:fillRect/>
                    </a:stretch>
                  </pic:blipFill>
                  <pic:spPr bwMode="auto">
                    <a:xfrm>
                      <a:off x="0" y="0"/>
                      <a:ext cx="2034787" cy="383607"/>
                    </a:xfrm>
                    <a:prstGeom prst="rect">
                      <a:avLst/>
                    </a:prstGeom>
                    <a:noFill/>
                    <a:ln w="9525">
                      <a:noFill/>
                      <a:miter lim="800000"/>
                      <a:headEnd/>
                      <a:tailEnd/>
                    </a:ln>
                  </pic:spPr>
                </pic:pic>
              </a:graphicData>
            </a:graphic>
          </wp:inline>
        </w:drawing>
      </w:r>
    </w:p>
    <w:p w14:paraId="78A759A2" w14:textId="77777777" w:rsidR="00667938" w:rsidRPr="001347F7" w:rsidRDefault="00667938" w:rsidP="00667938">
      <w:pPr>
        <w:spacing w:before="240" w:after="120"/>
        <w:jc w:val="center"/>
        <w:rPr>
          <w:rFonts w:ascii="Arial" w:hAnsi="Arial" w:cs="Arial"/>
          <w:b/>
          <w:bCs/>
          <w:sz w:val="30"/>
          <w:szCs w:val="30"/>
        </w:rPr>
      </w:pPr>
      <w:r w:rsidRPr="001347F7">
        <w:rPr>
          <w:rFonts w:ascii="Arial" w:hAnsi="Arial" w:cs="Arial"/>
          <w:b/>
          <w:bCs/>
          <w:sz w:val="30"/>
          <w:szCs w:val="30"/>
        </w:rPr>
        <w:t>College of Engineering</w:t>
      </w:r>
    </w:p>
    <w:p w14:paraId="472681FB" w14:textId="77777777" w:rsidR="00667938" w:rsidRDefault="00667938" w:rsidP="00667938">
      <w:pPr>
        <w:spacing w:after="120"/>
        <w:jc w:val="center"/>
        <w:rPr>
          <w:rFonts w:ascii="Arial" w:hAnsi="Arial" w:cs="Arial"/>
          <w:b/>
          <w:bCs/>
          <w:sz w:val="30"/>
          <w:szCs w:val="30"/>
        </w:rPr>
      </w:pPr>
      <w:r w:rsidRPr="001347F7">
        <w:rPr>
          <w:rFonts w:ascii="Arial" w:hAnsi="Arial" w:cs="Arial"/>
          <w:b/>
          <w:bCs/>
          <w:sz w:val="30"/>
          <w:szCs w:val="30"/>
        </w:rPr>
        <w:t xml:space="preserve">COMP 491 – Computer Engineering Design </w:t>
      </w:r>
    </w:p>
    <w:p w14:paraId="011857CA" w14:textId="040C9523" w:rsidR="00667938" w:rsidRPr="001347F7" w:rsidRDefault="001961CA" w:rsidP="00667938">
      <w:pPr>
        <w:jc w:val="center"/>
        <w:rPr>
          <w:rFonts w:ascii="Arial" w:hAnsi="Arial" w:cs="Arial"/>
          <w:b/>
          <w:sz w:val="30"/>
          <w:szCs w:val="30"/>
        </w:rPr>
      </w:pPr>
      <w:r>
        <w:rPr>
          <w:rFonts w:ascii="Arial" w:hAnsi="Arial" w:cs="Arial"/>
          <w:b/>
          <w:bCs/>
          <w:sz w:val="30"/>
          <w:szCs w:val="30"/>
        </w:rPr>
        <w:t>Technology</w:t>
      </w:r>
      <w:r w:rsidR="008D3832" w:rsidRPr="008D3832">
        <w:rPr>
          <w:rFonts w:ascii="Arial" w:hAnsi="Arial" w:cs="Arial"/>
          <w:b/>
          <w:bCs/>
          <w:sz w:val="30"/>
          <w:szCs w:val="30"/>
        </w:rPr>
        <w:t xml:space="preserve"> </w:t>
      </w:r>
      <w:r w:rsidR="008D3832">
        <w:rPr>
          <w:rFonts w:ascii="Arial" w:hAnsi="Arial" w:cs="Arial"/>
          <w:b/>
          <w:bCs/>
          <w:sz w:val="30"/>
          <w:szCs w:val="30"/>
        </w:rPr>
        <w:t>D</w:t>
      </w:r>
      <w:r w:rsidR="008D3832" w:rsidRPr="008D3832">
        <w:rPr>
          <w:rFonts w:ascii="Arial" w:hAnsi="Arial" w:cs="Arial"/>
          <w:b/>
          <w:bCs/>
          <w:sz w:val="30"/>
          <w:szCs w:val="30"/>
        </w:rPr>
        <w:t>ocument</w:t>
      </w:r>
    </w:p>
    <w:p w14:paraId="1DEC9B34" w14:textId="77777777" w:rsidR="00667938" w:rsidRDefault="00667938" w:rsidP="00667938">
      <w:pPr>
        <w:jc w:val="center"/>
        <w:rPr>
          <w:rFonts w:ascii="Arial" w:hAnsi="Arial" w:cs="Arial"/>
        </w:rPr>
      </w:pPr>
    </w:p>
    <w:p w14:paraId="190AE3EC" w14:textId="77777777" w:rsidR="00667938" w:rsidRDefault="00667938" w:rsidP="00667938">
      <w:pPr>
        <w:jc w:val="center"/>
        <w:rPr>
          <w:rFonts w:ascii="Arial" w:hAnsi="Arial" w:cs="Arial"/>
        </w:rPr>
      </w:pPr>
    </w:p>
    <w:p w14:paraId="51D6A565" w14:textId="77777777" w:rsidR="00667938" w:rsidRDefault="00667938" w:rsidP="00667938">
      <w:pPr>
        <w:jc w:val="center"/>
        <w:rPr>
          <w:rFonts w:ascii="Arial" w:hAnsi="Arial" w:cs="Arial"/>
        </w:rPr>
      </w:pPr>
    </w:p>
    <w:p w14:paraId="3293EEEB" w14:textId="77777777" w:rsidR="00667938" w:rsidRDefault="00667938" w:rsidP="00667938">
      <w:pPr>
        <w:jc w:val="center"/>
        <w:rPr>
          <w:rFonts w:ascii="Arial" w:hAnsi="Arial" w:cs="Arial"/>
        </w:rPr>
      </w:pPr>
    </w:p>
    <w:p w14:paraId="704179A5" w14:textId="77777777" w:rsidR="00667938" w:rsidRDefault="00667938" w:rsidP="00667938">
      <w:pPr>
        <w:jc w:val="center"/>
        <w:rPr>
          <w:rFonts w:ascii="Arial" w:hAnsi="Arial" w:cs="Arial"/>
          <w:b/>
          <w:sz w:val="36"/>
        </w:rPr>
      </w:pPr>
    </w:p>
    <w:p w14:paraId="1AE4ABB3" w14:textId="77777777" w:rsidR="00667938" w:rsidRDefault="00667938" w:rsidP="00667938">
      <w:pPr>
        <w:jc w:val="center"/>
        <w:rPr>
          <w:rFonts w:ascii="Arial" w:hAnsi="Arial" w:cs="Arial"/>
          <w:b/>
          <w:sz w:val="36"/>
        </w:rPr>
      </w:pPr>
    </w:p>
    <w:p w14:paraId="5DA73AD3" w14:textId="79677647" w:rsidR="00667938" w:rsidRDefault="008D3832" w:rsidP="008D3832">
      <w:pPr>
        <w:jc w:val="center"/>
      </w:pPr>
      <w:r w:rsidRPr="008D3832">
        <w:rPr>
          <w:rFonts w:ascii="Arial" w:hAnsi="Arial" w:cs="Arial"/>
          <w:b/>
          <w:sz w:val="36"/>
        </w:rPr>
        <w:t>KUPEP (Protecting Exam Platform)</w:t>
      </w:r>
    </w:p>
    <w:p w14:paraId="73888FE2" w14:textId="77777777" w:rsidR="00667938" w:rsidRDefault="00667938" w:rsidP="00667938"/>
    <w:p w14:paraId="5904CC22" w14:textId="77777777" w:rsidR="00667938" w:rsidRDefault="00667938" w:rsidP="00667938"/>
    <w:p w14:paraId="28181815" w14:textId="77777777" w:rsidR="00667938" w:rsidRPr="001347F7" w:rsidRDefault="00667938" w:rsidP="00667938">
      <w:pPr>
        <w:jc w:val="center"/>
        <w:rPr>
          <w:rFonts w:ascii="Arial" w:hAnsi="Arial" w:cs="Arial"/>
          <w:b/>
          <w:bCs/>
          <w:sz w:val="28"/>
          <w:szCs w:val="28"/>
        </w:rPr>
      </w:pPr>
    </w:p>
    <w:p w14:paraId="3F60AE67" w14:textId="77777777" w:rsidR="00667938" w:rsidRPr="001347F7" w:rsidRDefault="00667938" w:rsidP="00667938">
      <w:pPr>
        <w:jc w:val="center"/>
        <w:rPr>
          <w:rFonts w:ascii="Arial" w:hAnsi="Arial" w:cs="Arial"/>
          <w:b/>
          <w:bCs/>
          <w:sz w:val="28"/>
          <w:szCs w:val="28"/>
        </w:rPr>
      </w:pPr>
    </w:p>
    <w:p w14:paraId="7B0F77E9" w14:textId="77777777" w:rsidR="00667938" w:rsidRDefault="00667938" w:rsidP="00667938"/>
    <w:p w14:paraId="1B782553" w14:textId="77777777" w:rsidR="00667938" w:rsidRDefault="00667938" w:rsidP="00667938">
      <w:pPr>
        <w:jc w:val="center"/>
        <w:rPr>
          <w:rFonts w:ascii="Arial" w:hAnsi="Arial" w:cs="Arial"/>
          <w:b/>
          <w:bCs/>
          <w:sz w:val="28"/>
          <w:szCs w:val="28"/>
        </w:rPr>
      </w:pPr>
    </w:p>
    <w:p w14:paraId="6B3CA868" w14:textId="29F60215" w:rsidR="00667938" w:rsidRPr="001347F7" w:rsidRDefault="00AC5352" w:rsidP="00667938">
      <w:pPr>
        <w:jc w:val="center"/>
        <w:rPr>
          <w:rFonts w:ascii="Arial" w:hAnsi="Arial" w:cs="Arial"/>
          <w:b/>
          <w:bCs/>
          <w:sz w:val="28"/>
          <w:szCs w:val="28"/>
        </w:rPr>
      </w:pPr>
      <w:r>
        <w:rPr>
          <w:rFonts w:ascii="Arial" w:hAnsi="Arial" w:cs="Arial"/>
          <w:b/>
          <w:bCs/>
          <w:sz w:val="28"/>
          <w:szCs w:val="28"/>
        </w:rPr>
        <w:t>Spring</w:t>
      </w:r>
      <w:r w:rsidR="11E30754" w:rsidRPr="6CCF2D60">
        <w:rPr>
          <w:rFonts w:ascii="Arial" w:hAnsi="Arial" w:cs="Arial"/>
          <w:b/>
          <w:bCs/>
          <w:sz w:val="28"/>
          <w:szCs w:val="28"/>
        </w:rPr>
        <w:t xml:space="preserve"> 202</w:t>
      </w:r>
      <w:r>
        <w:rPr>
          <w:rFonts w:ascii="Arial" w:hAnsi="Arial" w:cs="Arial"/>
          <w:b/>
          <w:bCs/>
          <w:sz w:val="28"/>
          <w:szCs w:val="28"/>
        </w:rPr>
        <w:t>1</w:t>
      </w:r>
    </w:p>
    <w:p w14:paraId="11159405" w14:textId="77777777" w:rsidR="00667938" w:rsidRDefault="00667938" w:rsidP="0028072C">
      <w:pPr>
        <w:jc w:val="center"/>
        <w:rPr>
          <w:rFonts w:ascii="Arial" w:hAnsi="Arial" w:cs="Arial"/>
          <w:b/>
          <w:bCs/>
          <w:sz w:val="28"/>
          <w:szCs w:val="28"/>
        </w:rPr>
      </w:pPr>
    </w:p>
    <w:p w14:paraId="03DC4F93" w14:textId="77777777" w:rsidR="00394034" w:rsidRDefault="00394034"/>
    <w:p w14:paraId="35E56004" w14:textId="77777777" w:rsidR="00394034" w:rsidRDefault="00394034"/>
    <w:p w14:paraId="3BA15A56" w14:textId="77777777" w:rsidR="00394034" w:rsidRDefault="00394034"/>
    <w:p w14:paraId="381369C3" w14:textId="77777777" w:rsidR="00023C8B" w:rsidRDefault="00023C8B"/>
    <w:p w14:paraId="5BCD337B" w14:textId="77777777" w:rsidR="00023C8B" w:rsidRPr="009E60A2" w:rsidRDefault="007B3294">
      <w:pPr>
        <w:rPr>
          <w:rFonts w:ascii="Arial" w:hAnsi="Arial" w:cs="Arial"/>
          <w:b/>
        </w:rPr>
      </w:pPr>
      <w:r w:rsidRPr="009E60A2">
        <w:rPr>
          <w:rFonts w:ascii="Arial" w:hAnsi="Arial" w:cs="Arial"/>
          <w:b/>
        </w:rPr>
        <w:t>Participant Info</w:t>
      </w:r>
      <w:r w:rsidR="0019240B" w:rsidRPr="009E60A2">
        <w:rPr>
          <w:rFonts w:ascii="Arial" w:hAnsi="Arial" w:cs="Arial"/>
          <w:b/>
        </w:rPr>
        <w:t>rmation</w:t>
      </w:r>
      <w:r w:rsidRPr="009E60A2">
        <w:rPr>
          <w:rFonts w:ascii="Arial" w:hAnsi="Arial" w:cs="Arial"/>
          <w:b/>
        </w:rPr>
        <w:t>:</w:t>
      </w:r>
    </w:p>
    <w:p w14:paraId="6A3CE71F" w14:textId="77777777" w:rsidR="00F05435" w:rsidRPr="009E60A2" w:rsidRDefault="00F05435">
      <w:pPr>
        <w:rPr>
          <w:rFonts w:ascii="Arial" w:hAnsi="Arial" w:cs="Arial"/>
        </w:rPr>
      </w:pPr>
    </w:p>
    <w:tbl>
      <w:tblPr>
        <w:tblW w:w="9746" w:type="dxa"/>
        <w:tblLayout w:type="fixed"/>
        <w:tblLook w:val="0000" w:firstRow="0" w:lastRow="0" w:firstColumn="0" w:lastColumn="0" w:noHBand="0" w:noVBand="0"/>
      </w:tblPr>
      <w:tblGrid>
        <w:gridCol w:w="2898"/>
        <w:gridCol w:w="1777"/>
        <w:gridCol w:w="2693"/>
        <w:gridCol w:w="2378"/>
      </w:tblGrid>
      <w:tr w:rsidR="008D3832" w:rsidRPr="009E60A2" w14:paraId="02F62480"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4AEA8A6" w14:textId="77777777" w:rsidR="008D3832" w:rsidRPr="009E60A2" w:rsidRDefault="008D3832" w:rsidP="00485A58">
            <w:pPr>
              <w:jc w:val="center"/>
              <w:rPr>
                <w:rFonts w:ascii="Arial" w:hAnsi="Arial" w:cs="Arial"/>
                <w:b/>
                <w:bCs/>
              </w:rPr>
            </w:pPr>
            <w:r w:rsidRPr="009E60A2">
              <w:rPr>
                <w:rFonts w:ascii="Arial" w:hAnsi="Arial" w:cs="Arial"/>
                <w:b/>
                <w:bCs/>
                <w:sz w:val="22"/>
                <w:szCs w:val="22"/>
              </w:rPr>
              <w:t xml:space="preserve">Name </w:t>
            </w:r>
          </w:p>
        </w:tc>
        <w:tc>
          <w:tcPr>
            <w:tcW w:w="1777" w:type="dxa"/>
            <w:tcBorders>
              <w:top w:val="single" w:sz="2" w:space="0" w:color="000000"/>
              <w:left w:val="single" w:sz="2" w:space="0" w:color="000000"/>
              <w:bottom w:val="single" w:sz="2" w:space="0" w:color="000000"/>
              <w:right w:val="single" w:sz="2" w:space="0" w:color="000000"/>
            </w:tcBorders>
          </w:tcPr>
          <w:p w14:paraId="5B88A0F3" w14:textId="77777777" w:rsidR="008D3832" w:rsidRPr="009E60A2" w:rsidRDefault="008D3832" w:rsidP="00485A58">
            <w:pPr>
              <w:jc w:val="center"/>
              <w:rPr>
                <w:rFonts w:ascii="Arial" w:hAnsi="Arial" w:cs="Arial"/>
                <w:b/>
                <w:bCs/>
              </w:rPr>
            </w:pPr>
            <w:r w:rsidRPr="009E60A2">
              <w:rPr>
                <w:rFonts w:ascii="Arial" w:hAnsi="Arial" w:cs="Arial"/>
                <w:b/>
                <w:bCs/>
                <w:sz w:val="22"/>
                <w:szCs w:val="22"/>
              </w:rPr>
              <w:t>ID</w:t>
            </w:r>
          </w:p>
        </w:tc>
        <w:tc>
          <w:tcPr>
            <w:tcW w:w="2693" w:type="dxa"/>
            <w:tcBorders>
              <w:top w:val="single" w:sz="2" w:space="0" w:color="000000"/>
              <w:left w:val="single" w:sz="2" w:space="0" w:color="000000"/>
              <w:bottom w:val="single" w:sz="2" w:space="0" w:color="000000"/>
              <w:right w:val="single" w:sz="2" w:space="0" w:color="000000"/>
            </w:tcBorders>
          </w:tcPr>
          <w:p w14:paraId="23937068" w14:textId="77777777" w:rsidR="008D3832" w:rsidRPr="009E60A2" w:rsidRDefault="008D3832" w:rsidP="00485A58">
            <w:pPr>
              <w:jc w:val="center"/>
              <w:rPr>
                <w:rFonts w:ascii="Arial" w:hAnsi="Arial" w:cs="Arial"/>
                <w:b/>
                <w:bCs/>
              </w:rPr>
            </w:pPr>
            <w:r w:rsidRPr="009E60A2">
              <w:rPr>
                <w:rFonts w:ascii="Arial" w:hAnsi="Arial" w:cs="Arial"/>
                <w:b/>
                <w:bCs/>
                <w:sz w:val="22"/>
                <w:szCs w:val="22"/>
              </w:rPr>
              <w:t>Email</w:t>
            </w:r>
          </w:p>
        </w:tc>
        <w:tc>
          <w:tcPr>
            <w:tcW w:w="2378" w:type="dxa"/>
            <w:tcBorders>
              <w:top w:val="single" w:sz="2" w:space="0" w:color="000000"/>
              <w:left w:val="single" w:sz="2" w:space="0" w:color="000000"/>
              <w:bottom w:val="single" w:sz="2" w:space="0" w:color="000000"/>
              <w:right w:val="single" w:sz="2" w:space="0" w:color="000000"/>
            </w:tcBorders>
          </w:tcPr>
          <w:p w14:paraId="6A4C0F5C" w14:textId="77777777" w:rsidR="008D3832" w:rsidRPr="009E60A2" w:rsidRDefault="008D3832" w:rsidP="00485A58">
            <w:pPr>
              <w:jc w:val="center"/>
              <w:rPr>
                <w:rFonts w:ascii="Arial" w:hAnsi="Arial" w:cs="Arial"/>
                <w:b/>
                <w:bCs/>
              </w:rPr>
            </w:pPr>
            <w:r w:rsidRPr="009E60A2">
              <w:rPr>
                <w:rFonts w:ascii="Arial" w:hAnsi="Arial" w:cs="Arial"/>
                <w:b/>
                <w:bCs/>
                <w:sz w:val="22"/>
                <w:szCs w:val="22"/>
              </w:rPr>
              <w:t>Phone</w:t>
            </w:r>
          </w:p>
        </w:tc>
      </w:tr>
      <w:tr w:rsidR="008D3832" w:rsidRPr="009E60A2" w14:paraId="726869B0" w14:textId="77777777" w:rsidTr="00485A58">
        <w:trPr>
          <w:trHeight w:val="70"/>
        </w:trPr>
        <w:tc>
          <w:tcPr>
            <w:tcW w:w="2898" w:type="dxa"/>
            <w:tcBorders>
              <w:top w:val="single" w:sz="2" w:space="0" w:color="000000"/>
              <w:left w:val="single" w:sz="2" w:space="0" w:color="000000"/>
              <w:bottom w:val="single" w:sz="2" w:space="0" w:color="000000"/>
              <w:right w:val="single" w:sz="2" w:space="0" w:color="000000"/>
            </w:tcBorders>
          </w:tcPr>
          <w:p w14:paraId="37E30171" w14:textId="77777777" w:rsidR="008D3832" w:rsidRPr="009E60A2" w:rsidRDefault="008D3832" w:rsidP="00485A58">
            <w:pPr>
              <w:rPr>
                <w:rFonts w:ascii="Arial" w:hAnsi="Arial" w:cs="Arial"/>
              </w:rPr>
            </w:pPr>
            <w:proofErr w:type="spellStart"/>
            <w:r w:rsidRPr="00A145A4">
              <w:rPr>
                <w:rFonts w:ascii="Arial" w:hAnsi="Arial" w:cs="Arial"/>
              </w:rPr>
              <w:t>Umut</w:t>
            </w:r>
            <w:proofErr w:type="spellEnd"/>
            <w:r w:rsidRPr="00A145A4">
              <w:rPr>
                <w:rFonts w:ascii="Arial" w:hAnsi="Arial" w:cs="Arial"/>
              </w:rPr>
              <w:t xml:space="preserve"> </w:t>
            </w:r>
            <w:proofErr w:type="spellStart"/>
            <w:r w:rsidRPr="00A145A4">
              <w:rPr>
                <w:rFonts w:ascii="Arial" w:hAnsi="Arial" w:cs="Arial"/>
              </w:rPr>
              <w:t>Günçer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1ABB15B6" w14:textId="77777777" w:rsidR="008D3832" w:rsidRPr="009E60A2" w:rsidRDefault="008D3832" w:rsidP="00485A58">
            <w:pPr>
              <w:jc w:val="center"/>
              <w:rPr>
                <w:rFonts w:ascii="Arial" w:hAnsi="Arial" w:cs="Arial"/>
              </w:rPr>
            </w:pPr>
            <w:r w:rsidRPr="00A32DA2">
              <w:rPr>
                <w:rFonts w:ascii="Arial" w:hAnsi="Arial" w:cs="Arial"/>
              </w:rPr>
              <w:t>60598</w:t>
            </w:r>
          </w:p>
        </w:tc>
        <w:tc>
          <w:tcPr>
            <w:tcW w:w="2693" w:type="dxa"/>
            <w:tcBorders>
              <w:top w:val="single" w:sz="2" w:space="0" w:color="000000"/>
              <w:left w:val="single" w:sz="2" w:space="0" w:color="000000"/>
              <w:bottom w:val="single" w:sz="2" w:space="0" w:color="000000"/>
              <w:right w:val="single" w:sz="2" w:space="0" w:color="000000"/>
            </w:tcBorders>
          </w:tcPr>
          <w:p w14:paraId="163CA071" w14:textId="77777777" w:rsidR="008D3832" w:rsidRPr="009E60A2" w:rsidRDefault="008D3832" w:rsidP="00485A58">
            <w:pPr>
              <w:rPr>
                <w:rFonts w:ascii="Arial" w:hAnsi="Arial" w:cs="Arial"/>
              </w:rPr>
            </w:pPr>
            <w:r w:rsidRPr="00A32DA2">
              <w:rPr>
                <w:rFonts w:ascii="Arial" w:hAnsi="Arial" w:cs="Arial"/>
              </w:rPr>
              <w:t>uguncer16@ku.edu.tr</w:t>
            </w:r>
          </w:p>
        </w:tc>
        <w:tc>
          <w:tcPr>
            <w:tcW w:w="2378" w:type="dxa"/>
            <w:tcBorders>
              <w:top w:val="single" w:sz="2" w:space="0" w:color="000000"/>
              <w:left w:val="single" w:sz="2" w:space="0" w:color="000000"/>
              <w:bottom w:val="single" w:sz="2" w:space="0" w:color="000000"/>
              <w:right w:val="single" w:sz="2" w:space="0" w:color="000000"/>
            </w:tcBorders>
          </w:tcPr>
          <w:p w14:paraId="2EE3C0CE" w14:textId="77777777" w:rsidR="008D3832" w:rsidRPr="009E60A2" w:rsidRDefault="008D3832" w:rsidP="00485A58">
            <w:pPr>
              <w:rPr>
                <w:rFonts w:ascii="Arial" w:hAnsi="Arial" w:cs="Arial"/>
              </w:rPr>
            </w:pPr>
            <w:r w:rsidRPr="00A32DA2">
              <w:rPr>
                <w:rFonts w:ascii="Arial" w:hAnsi="Arial" w:cs="Arial"/>
              </w:rPr>
              <w:t>+90 530 944 84 94</w:t>
            </w:r>
          </w:p>
        </w:tc>
      </w:tr>
      <w:tr w:rsidR="008D3832" w:rsidRPr="009E60A2" w14:paraId="69FD1448"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AAB7063" w14:textId="77777777" w:rsidR="008D3832" w:rsidRPr="009E60A2" w:rsidRDefault="008D3832" w:rsidP="00485A58">
            <w:pPr>
              <w:rPr>
                <w:rFonts w:ascii="Arial" w:hAnsi="Arial" w:cs="Arial"/>
              </w:rPr>
            </w:pPr>
            <w:proofErr w:type="spellStart"/>
            <w:r w:rsidRPr="00A145A4">
              <w:rPr>
                <w:rFonts w:ascii="Arial" w:hAnsi="Arial" w:cs="Arial"/>
              </w:rPr>
              <w:t>Yiğit</w:t>
            </w:r>
            <w:proofErr w:type="spellEnd"/>
            <w:r w:rsidRPr="00A145A4">
              <w:rPr>
                <w:rFonts w:ascii="Arial" w:hAnsi="Arial" w:cs="Arial"/>
              </w:rPr>
              <w:t xml:space="preserve"> </w:t>
            </w:r>
            <w:proofErr w:type="spellStart"/>
            <w:r w:rsidRPr="00A145A4">
              <w:rPr>
                <w:rFonts w:ascii="Arial" w:hAnsi="Arial" w:cs="Arial"/>
              </w:rPr>
              <w:t>Çırak</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0E034BBA" w14:textId="77777777" w:rsidR="008D3832" w:rsidRPr="009E60A2" w:rsidRDefault="008D3832" w:rsidP="00485A58">
            <w:pPr>
              <w:jc w:val="center"/>
              <w:rPr>
                <w:rFonts w:ascii="Arial" w:hAnsi="Arial" w:cs="Arial"/>
              </w:rPr>
            </w:pPr>
            <w:r w:rsidRPr="00A32DA2">
              <w:rPr>
                <w:rFonts w:ascii="Arial" w:hAnsi="Arial" w:cs="Arial"/>
              </w:rPr>
              <w:t>49730</w:t>
            </w:r>
          </w:p>
        </w:tc>
        <w:tc>
          <w:tcPr>
            <w:tcW w:w="2693" w:type="dxa"/>
            <w:tcBorders>
              <w:top w:val="single" w:sz="2" w:space="0" w:color="000000"/>
              <w:left w:val="single" w:sz="2" w:space="0" w:color="000000"/>
              <w:bottom w:val="single" w:sz="2" w:space="0" w:color="000000"/>
              <w:right w:val="single" w:sz="2" w:space="0" w:color="000000"/>
            </w:tcBorders>
          </w:tcPr>
          <w:p w14:paraId="2F7CD62B" w14:textId="77777777" w:rsidR="008D3832" w:rsidRPr="009E60A2" w:rsidRDefault="008D3832" w:rsidP="00485A58">
            <w:pPr>
              <w:rPr>
                <w:rFonts w:ascii="Arial" w:hAnsi="Arial" w:cs="Arial"/>
              </w:rPr>
            </w:pPr>
            <w:r w:rsidRPr="00A32DA2">
              <w:rPr>
                <w:rFonts w:ascii="Arial" w:hAnsi="Arial" w:cs="Arial"/>
              </w:rPr>
              <w:t>ycirak14@ku.edu.tr</w:t>
            </w:r>
          </w:p>
        </w:tc>
        <w:tc>
          <w:tcPr>
            <w:tcW w:w="2378" w:type="dxa"/>
            <w:tcBorders>
              <w:top w:val="single" w:sz="2" w:space="0" w:color="000000"/>
              <w:left w:val="single" w:sz="2" w:space="0" w:color="000000"/>
              <w:bottom w:val="single" w:sz="2" w:space="0" w:color="000000"/>
              <w:right w:val="single" w:sz="2" w:space="0" w:color="000000"/>
            </w:tcBorders>
          </w:tcPr>
          <w:p w14:paraId="633100EB" w14:textId="77777777" w:rsidR="008D3832" w:rsidRPr="009E60A2" w:rsidRDefault="008D3832" w:rsidP="00485A58">
            <w:pPr>
              <w:rPr>
                <w:rFonts w:ascii="Arial" w:hAnsi="Arial" w:cs="Arial"/>
              </w:rPr>
            </w:pPr>
            <w:r w:rsidRPr="00A32DA2">
              <w:rPr>
                <w:rFonts w:ascii="Arial" w:hAnsi="Arial" w:cs="Arial"/>
              </w:rPr>
              <w:t>+90 543 879 99 93</w:t>
            </w:r>
          </w:p>
        </w:tc>
      </w:tr>
      <w:tr w:rsidR="008D3832" w:rsidRPr="009E60A2" w14:paraId="56602308"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2CFFF0FD" w14:textId="77777777" w:rsidR="008D3832" w:rsidRPr="009E60A2" w:rsidRDefault="008D3832" w:rsidP="00485A58">
            <w:pPr>
              <w:rPr>
                <w:rFonts w:ascii="Arial" w:hAnsi="Arial" w:cs="Arial"/>
              </w:rPr>
            </w:pPr>
            <w:proofErr w:type="spellStart"/>
            <w:r w:rsidRPr="00A145A4">
              <w:rPr>
                <w:rFonts w:ascii="Arial" w:hAnsi="Arial" w:cs="Arial"/>
              </w:rPr>
              <w:t>Batuhan</w:t>
            </w:r>
            <w:proofErr w:type="spellEnd"/>
            <w:r w:rsidRPr="00A145A4">
              <w:rPr>
                <w:rFonts w:ascii="Arial" w:hAnsi="Arial" w:cs="Arial"/>
              </w:rPr>
              <w:t xml:space="preserve"> </w:t>
            </w:r>
            <w:proofErr w:type="spellStart"/>
            <w:r w:rsidRPr="00A145A4">
              <w:rPr>
                <w:rFonts w:ascii="Arial" w:hAnsi="Arial" w:cs="Arial"/>
              </w:rPr>
              <w:t>Acar</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71CCE3C9" w14:textId="77777777" w:rsidR="008D3832" w:rsidRPr="009E60A2" w:rsidRDefault="008D3832" w:rsidP="00485A58">
            <w:pPr>
              <w:jc w:val="center"/>
              <w:rPr>
                <w:rFonts w:ascii="Arial" w:hAnsi="Arial" w:cs="Arial"/>
              </w:rPr>
            </w:pPr>
            <w:r w:rsidRPr="00A32DA2">
              <w:rPr>
                <w:rFonts w:ascii="Arial" w:hAnsi="Arial" w:cs="Arial"/>
              </w:rPr>
              <w:t>60186</w:t>
            </w:r>
          </w:p>
        </w:tc>
        <w:tc>
          <w:tcPr>
            <w:tcW w:w="2693" w:type="dxa"/>
            <w:tcBorders>
              <w:top w:val="single" w:sz="2" w:space="0" w:color="000000"/>
              <w:left w:val="single" w:sz="2" w:space="0" w:color="000000"/>
              <w:bottom w:val="single" w:sz="2" w:space="0" w:color="000000"/>
              <w:right w:val="single" w:sz="2" w:space="0" w:color="000000"/>
            </w:tcBorders>
          </w:tcPr>
          <w:p w14:paraId="5C4B99F8" w14:textId="77777777" w:rsidR="008D3832" w:rsidRPr="009E60A2" w:rsidRDefault="008D3832" w:rsidP="00485A58">
            <w:pPr>
              <w:rPr>
                <w:rFonts w:ascii="Arial" w:hAnsi="Arial" w:cs="Arial"/>
              </w:rPr>
            </w:pPr>
            <w:r w:rsidRPr="00A32DA2">
              <w:rPr>
                <w:rFonts w:ascii="Arial" w:hAnsi="Arial" w:cs="Arial"/>
              </w:rPr>
              <w:t>Bacar16@ku.edu.tr</w:t>
            </w:r>
          </w:p>
        </w:tc>
        <w:tc>
          <w:tcPr>
            <w:tcW w:w="2378" w:type="dxa"/>
            <w:tcBorders>
              <w:top w:val="single" w:sz="2" w:space="0" w:color="000000"/>
              <w:left w:val="single" w:sz="2" w:space="0" w:color="000000"/>
              <w:bottom w:val="single" w:sz="2" w:space="0" w:color="000000"/>
              <w:right w:val="single" w:sz="2" w:space="0" w:color="000000"/>
            </w:tcBorders>
          </w:tcPr>
          <w:p w14:paraId="5B5E93FC" w14:textId="77777777" w:rsidR="008D3832" w:rsidRPr="009E60A2" w:rsidRDefault="008D3832" w:rsidP="00485A58">
            <w:pPr>
              <w:rPr>
                <w:rFonts w:ascii="Arial" w:hAnsi="Arial" w:cs="Arial"/>
              </w:rPr>
            </w:pPr>
            <w:r w:rsidRPr="00A32DA2">
              <w:rPr>
                <w:rFonts w:ascii="Arial" w:hAnsi="Arial" w:cs="Arial"/>
              </w:rPr>
              <w:t>+90 532 301 48 62</w:t>
            </w:r>
          </w:p>
        </w:tc>
      </w:tr>
      <w:tr w:rsidR="008D3832" w:rsidRPr="009E60A2" w14:paraId="21267D44" w14:textId="77777777" w:rsidTr="00485A58">
        <w:tc>
          <w:tcPr>
            <w:tcW w:w="2898" w:type="dxa"/>
            <w:tcBorders>
              <w:top w:val="single" w:sz="2" w:space="0" w:color="000000"/>
              <w:left w:val="single" w:sz="2" w:space="0" w:color="000000"/>
              <w:bottom w:val="single" w:sz="2" w:space="0" w:color="000000"/>
              <w:right w:val="single" w:sz="2" w:space="0" w:color="000000"/>
            </w:tcBorders>
          </w:tcPr>
          <w:p w14:paraId="412CC6BE" w14:textId="77777777" w:rsidR="008D3832" w:rsidRPr="009E60A2" w:rsidRDefault="008D3832" w:rsidP="00485A58">
            <w:pPr>
              <w:rPr>
                <w:rFonts w:ascii="Arial" w:hAnsi="Arial" w:cs="Arial"/>
              </w:rPr>
            </w:pPr>
            <w:proofErr w:type="spellStart"/>
            <w:r w:rsidRPr="00A145A4">
              <w:rPr>
                <w:rFonts w:ascii="Arial" w:hAnsi="Arial" w:cs="Arial"/>
              </w:rPr>
              <w:t>Taluhan</w:t>
            </w:r>
            <w:proofErr w:type="spellEnd"/>
            <w:r w:rsidRPr="00A145A4">
              <w:rPr>
                <w:rFonts w:ascii="Arial" w:hAnsi="Arial" w:cs="Arial"/>
              </w:rPr>
              <w:t xml:space="preserve"> </w:t>
            </w:r>
            <w:proofErr w:type="spellStart"/>
            <w:r w:rsidRPr="00A145A4">
              <w:rPr>
                <w:rFonts w:ascii="Arial" w:hAnsi="Arial" w:cs="Arial"/>
              </w:rPr>
              <w:t>Öneş</w:t>
            </w:r>
            <w:proofErr w:type="spellEnd"/>
          </w:p>
        </w:tc>
        <w:tc>
          <w:tcPr>
            <w:tcW w:w="1777" w:type="dxa"/>
            <w:tcBorders>
              <w:top w:val="single" w:sz="2" w:space="0" w:color="000000"/>
              <w:left w:val="single" w:sz="2" w:space="0" w:color="000000"/>
              <w:bottom w:val="single" w:sz="2" w:space="0" w:color="000000"/>
              <w:right w:val="single" w:sz="2" w:space="0" w:color="000000"/>
            </w:tcBorders>
          </w:tcPr>
          <w:p w14:paraId="6DD142E2" w14:textId="77777777" w:rsidR="008D3832" w:rsidRPr="009E60A2" w:rsidRDefault="008D3832" w:rsidP="00485A58">
            <w:pPr>
              <w:jc w:val="center"/>
              <w:rPr>
                <w:rFonts w:ascii="Arial" w:hAnsi="Arial" w:cs="Arial"/>
              </w:rPr>
            </w:pPr>
            <w:r w:rsidRPr="00A32DA2">
              <w:rPr>
                <w:rFonts w:ascii="Arial" w:hAnsi="Arial" w:cs="Arial"/>
              </w:rPr>
              <w:t>60035</w:t>
            </w:r>
          </w:p>
        </w:tc>
        <w:tc>
          <w:tcPr>
            <w:tcW w:w="2693" w:type="dxa"/>
            <w:tcBorders>
              <w:top w:val="single" w:sz="2" w:space="0" w:color="000000"/>
              <w:left w:val="single" w:sz="2" w:space="0" w:color="000000"/>
              <w:bottom w:val="single" w:sz="2" w:space="0" w:color="000000"/>
              <w:right w:val="single" w:sz="2" w:space="0" w:color="000000"/>
            </w:tcBorders>
          </w:tcPr>
          <w:p w14:paraId="0FFFCC78" w14:textId="77777777" w:rsidR="008D3832" w:rsidRPr="009E60A2" w:rsidRDefault="008D3832" w:rsidP="00485A58">
            <w:pPr>
              <w:rPr>
                <w:rFonts w:ascii="Arial" w:hAnsi="Arial" w:cs="Arial"/>
              </w:rPr>
            </w:pPr>
            <w:r w:rsidRPr="00A32DA2">
              <w:rPr>
                <w:rFonts w:ascii="Arial" w:hAnsi="Arial" w:cs="Arial"/>
              </w:rPr>
              <w:t>Tones16@ku.edu.tr</w:t>
            </w:r>
          </w:p>
        </w:tc>
        <w:tc>
          <w:tcPr>
            <w:tcW w:w="2378" w:type="dxa"/>
            <w:tcBorders>
              <w:top w:val="single" w:sz="2" w:space="0" w:color="000000"/>
              <w:left w:val="single" w:sz="2" w:space="0" w:color="000000"/>
              <w:bottom w:val="single" w:sz="2" w:space="0" w:color="000000"/>
              <w:right w:val="single" w:sz="2" w:space="0" w:color="000000"/>
            </w:tcBorders>
          </w:tcPr>
          <w:p w14:paraId="6353CE84" w14:textId="77777777" w:rsidR="008D3832" w:rsidRPr="009E60A2" w:rsidRDefault="008D3832" w:rsidP="00485A58">
            <w:pPr>
              <w:rPr>
                <w:rFonts w:ascii="Arial" w:hAnsi="Arial" w:cs="Arial"/>
              </w:rPr>
            </w:pPr>
            <w:r w:rsidRPr="00A32DA2">
              <w:rPr>
                <w:rFonts w:ascii="Arial" w:hAnsi="Arial" w:cs="Arial"/>
              </w:rPr>
              <w:t>+90 537 717 74 12</w:t>
            </w:r>
          </w:p>
        </w:tc>
      </w:tr>
    </w:tbl>
    <w:p w14:paraId="04D835E3" w14:textId="77777777" w:rsidR="00F05435" w:rsidRPr="009E60A2" w:rsidRDefault="00F05435">
      <w:pPr>
        <w:ind w:left="360"/>
        <w:rPr>
          <w:rFonts w:ascii="Arial" w:hAnsi="Arial" w:cs="Arial"/>
          <w:i/>
          <w:iCs/>
          <w:sz w:val="22"/>
          <w:szCs w:val="22"/>
        </w:rPr>
      </w:pPr>
    </w:p>
    <w:p w14:paraId="7597FB8F" w14:textId="77777777" w:rsidR="00DC25CA" w:rsidRPr="009E60A2" w:rsidRDefault="00DC25CA">
      <w:pPr>
        <w:ind w:left="360"/>
        <w:rPr>
          <w:rFonts w:ascii="Arial" w:hAnsi="Arial" w:cs="Arial"/>
          <w:i/>
          <w:iCs/>
          <w:sz w:val="22"/>
          <w:szCs w:val="22"/>
        </w:rPr>
      </w:pPr>
    </w:p>
    <w:p w14:paraId="629AA2B2" w14:textId="77777777" w:rsidR="00DC25CA" w:rsidRPr="009E60A2" w:rsidRDefault="00DC25CA">
      <w:pPr>
        <w:ind w:left="360"/>
        <w:rPr>
          <w:rFonts w:ascii="Arial" w:hAnsi="Arial" w:cs="Arial"/>
          <w:i/>
          <w:iCs/>
          <w:sz w:val="22"/>
          <w:szCs w:val="22"/>
        </w:rPr>
      </w:pPr>
    </w:p>
    <w:p w14:paraId="4AB63746" w14:textId="77777777" w:rsidR="00F05435" w:rsidRPr="009E60A2" w:rsidRDefault="00F05435">
      <w:pPr>
        <w:rPr>
          <w:rFonts w:ascii="Arial" w:hAnsi="Arial" w:cs="Arial"/>
        </w:rPr>
      </w:pPr>
    </w:p>
    <w:p w14:paraId="4B735E42" w14:textId="77777777" w:rsidR="003F679D" w:rsidRPr="009E60A2" w:rsidRDefault="003F679D" w:rsidP="003F679D">
      <w:pPr>
        <w:rPr>
          <w:rFonts w:ascii="Arial" w:hAnsi="Arial" w:cs="Arial"/>
          <w:b/>
        </w:rPr>
      </w:pPr>
      <w:r w:rsidRPr="009E60A2">
        <w:rPr>
          <w:rFonts w:ascii="Arial" w:hAnsi="Arial" w:cs="Arial"/>
          <w:b/>
        </w:rPr>
        <w:t>Project Advisor:</w:t>
      </w:r>
    </w:p>
    <w:p w14:paraId="23F3DE0C" w14:textId="77777777" w:rsidR="003F679D" w:rsidRPr="009E60A2" w:rsidRDefault="003F679D" w:rsidP="003F679D">
      <w:pPr>
        <w:rPr>
          <w:rFonts w:ascii="Arial" w:hAnsi="Arial" w:cs="Arial"/>
        </w:rPr>
      </w:pPr>
    </w:p>
    <w:p w14:paraId="75AC325D" w14:textId="77777777" w:rsidR="008D3832" w:rsidRPr="009E60A2" w:rsidRDefault="008D3832" w:rsidP="008D3832">
      <w:pPr>
        <w:rPr>
          <w:rFonts w:ascii="Arial" w:hAnsi="Arial" w:cs="Arial"/>
        </w:rPr>
      </w:pPr>
      <w:r w:rsidRPr="00A145A4">
        <w:rPr>
          <w:rFonts w:ascii="Arial" w:hAnsi="Arial" w:cs="Arial"/>
        </w:rPr>
        <w:t xml:space="preserve">Serkan </w:t>
      </w:r>
      <w:proofErr w:type="spellStart"/>
      <w:r w:rsidRPr="00A145A4">
        <w:rPr>
          <w:rFonts w:ascii="Arial" w:hAnsi="Arial" w:cs="Arial"/>
        </w:rPr>
        <w:t>Çil</w:t>
      </w:r>
      <w:proofErr w:type="spellEnd"/>
    </w:p>
    <w:p w14:paraId="1C7955E8" w14:textId="77777777" w:rsidR="003F679D" w:rsidRPr="009E60A2" w:rsidRDefault="003F679D">
      <w:pPr>
        <w:rPr>
          <w:rFonts w:ascii="Arial" w:hAnsi="Arial" w:cs="Arial"/>
        </w:rPr>
      </w:pPr>
    </w:p>
    <w:p w14:paraId="75E172AE" w14:textId="77777777" w:rsidR="00F05435" w:rsidRPr="009E60A2" w:rsidRDefault="00F05435">
      <w:pPr>
        <w:rPr>
          <w:rFonts w:ascii="Arial" w:hAnsi="Arial" w:cs="Arial"/>
        </w:rPr>
      </w:pPr>
    </w:p>
    <w:p w14:paraId="64F96F66" w14:textId="77777777" w:rsidR="00A04637" w:rsidRDefault="00A04637">
      <w:pPr>
        <w:widowControl/>
        <w:autoSpaceDN/>
        <w:adjustRightInd/>
        <w:spacing w:after="200" w:line="276" w:lineRule="auto"/>
        <w:rPr>
          <w:b/>
          <w:bCs/>
          <w:sz w:val="22"/>
          <w:szCs w:val="22"/>
        </w:rPr>
      </w:pPr>
      <w:r>
        <w:rPr>
          <w:b/>
          <w:bCs/>
          <w:sz w:val="22"/>
          <w:szCs w:val="22"/>
        </w:rPr>
        <w:br w:type="page"/>
      </w:r>
    </w:p>
    <w:p w14:paraId="5033955D" w14:textId="77777777" w:rsidR="003774DE" w:rsidRDefault="003774DE">
      <w:pPr>
        <w:rPr>
          <w:b/>
          <w:bCs/>
          <w:sz w:val="22"/>
          <w:szCs w:val="22"/>
        </w:rPr>
      </w:pPr>
    </w:p>
    <w:p w14:paraId="65F5ED8B" w14:textId="77777777" w:rsidR="003774DE" w:rsidRDefault="003774DE">
      <w:pPr>
        <w:rPr>
          <w:b/>
          <w:bCs/>
          <w:sz w:val="22"/>
          <w:szCs w:val="22"/>
        </w:rPr>
      </w:pPr>
    </w:p>
    <w:p w14:paraId="0308A1F0" w14:textId="77777777" w:rsidR="0019240B" w:rsidRDefault="0019240B">
      <w:pPr>
        <w:jc w:val="center"/>
        <w:rPr>
          <w:b/>
          <w:bCs/>
          <w:caps/>
          <w:sz w:val="30"/>
          <w:szCs w:val="30"/>
          <w:u w:val="single"/>
        </w:rPr>
      </w:pPr>
    </w:p>
    <w:p w14:paraId="7D39348C" w14:textId="77777777" w:rsidR="00F05435" w:rsidRPr="0019240B" w:rsidRDefault="00F05435">
      <w:pPr>
        <w:jc w:val="center"/>
        <w:rPr>
          <w:b/>
          <w:bCs/>
          <w:caps/>
          <w:sz w:val="30"/>
          <w:szCs w:val="30"/>
          <w:u w:val="single"/>
        </w:rPr>
      </w:pPr>
      <w:r w:rsidRPr="0019240B">
        <w:rPr>
          <w:b/>
          <w:bCs/>
          <w:caps/>
          <w:sz w:val="30"/>
          <w:szCs w:val="30"/>
          <w:u w:val="single"/>
        </w:rPr>
        <w:t>Table of contents</w:t>
      </w:r>
    </w:p>
    <w:p w14:paraId="16A1E031" w14:textId="77777777" w:rsidR="0019240B" w:rsidRPr="0019240B" w:rsidRDefault="0019240B">
      <w:pPr>
        <w:jc w:val="center"/>
        <w:rPr>
          <w:b/>
          <w:bCs/>
          <w:caps/>
          <w:sz w:val="22"/>
          <w:szCs w:val="22"/>
          <w:u w:val="single"/>
        </w:rPr>
      </w:pPr>
    </w:p>
    <w:p w14:paraId="5B226F9F" w14:textId="77777777" w:rsidR="0019240B" w:rsidRDefault="0019240B">
      <w:pPr>
        <w:pStyle w:val="TOC1"/>
        <w:tabs>
          <w:tab w:val="left" w:pos="1440"/>
          <w:tab w:val="right" w:leader="dot" w:pos="9628"/>
        </w:tabs>
        <w:rPr>
          <w:sz w:val="24"/>
          <w:szCs w:val="24"/>
        </w:rPr>
      </w:pPr>
    </w:p>
    <w:p w14:paraId="02DF975A" w14:textId="5F9B62F2" w:rsidR="00303798" w:rsidRDefault="005A1307">
      <w:pPr>
        <w:pStyle w:val="TOC1"/>
        <w:tabs>
          <w:tab w:val="right" w:leader="dot" w:pos="9628"/>
        </w:tabs>
        <w:rPr>
          <w:rFonts w:asciiTheme="minorHAnsi" w:eastAsiaTheme="minorEastAsia" w:hAnsiTheme="minorHAnsi" w:cstheme="minorBidi"/>
          <w:b w:val="0"/>
          <w:bCs w:val="0"/>
          <w:caps w:val="0"/>
          <w:noProof/>
          <w:sz w:val="22"/>
          <w:szCs w:val="22"/>
          <w:lang w:val="en-US" w:eastAsia="en-US"/>
        </w:rPr>
      </w:pPr>
      <w:r w:rsidRPr="0019240B">
        <w:rPr>
          <w:sz w:val="24"/>
          <w:szCs w:val="24"/>
        </w:rPr>
        <w:fldChar w:fldCharType="begin"/>
      </w:r>
      <w:r w:rsidR="005C7605" w:rsidRPr="0019240B">
        <w:rPr>
          <w:sz w:val="24"/>
          <w:szCs w:val="24"/>
        </w:rPr>
        <w:instrText xml:space="preserve"> TOC \o "1-2" \h \z \t "Heading 3,3,mh3,3" </w:instrText>
      </w:r>
      <w:r w:rsidRPr="0019240B">
        <w:rPr>
          <w:sz w:val="24"/>
          <w:szCs w:val="24"/>
        </w:rPr>
        <w:fldChar w:fldCharType="separate"/>
      </w:r>
      <w:hyperlink w:anchor="_Toc66815799" w:history="1">
        <w:r w:rsidR="00303798" w:rsidRPr="00A41A24">
          <w:rPr>
            <w:rStyle w:val="Hyperlink"/>
            <w:noProof/>
          </w:rPr>
          <w:t>Introduction</w:t>
        </w:r>
        <w:r w:rsidR="00303798">
          <w:rPr>
            <w:noProof/>
            <w:webHidden/>
          </w:rPr>
          <w:tab/>
        </w:r>
        <w:r w:rsidR="00303798">
          <w:rPr>
            <w:noProof/>
            <w:webHidden/>
          </w:rPr>
          <w:fldChar w:fldCharType="begin"/>
        </w:r>
        <w:r w:rsidR="00303798">
          <w:rPr>
            <w:noProof/>
            <w:webHidden/>
          </w:rPr>
          <w:instrText xml:space="preserve"> PAGEREF _Toc66815799 \h </w:instrText>
        </w:r>
        <w:r w:rsidR="00303798">
          <w:rPr>
            <w:noProof/>
            <w:webHidden/>
          </w:rPr>
        </w:r>
        <w:r w:rsidR="00303798">
          <w:rPr>
            <w:noProof/>
            <w:webHidden/>
          </w:rPr>
          <w:fldChar w:fldCharType="separate"/>
        </w:r>
        <w:r w:rsidR="00303798">
          <w:rPr>
            <w:noProof/>
            <w:webHidden/>
          </w:rPr>
          <w:t>3</w:t>
        </w:r>
        <w:r w:rsidR="00303798">
          <w:rPr>
            <w:noProof/>
            <w:webHidden/>
          </w:rPr>
          <w:fldChar w:fldCharType="end"/>
        </w:r>
      </w:hyperlink>
    </w:p>
    <w:p w14:paraId="56BE05DA" w14:textId="423454FC" w:rsidR="00303798" w:rsidRDefault="00F67CF1">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66815800" w:history="1">
        <w:r w:rsidR="00303798" w:rsidRPr="00A41A24">
          <w:rPr>
            <w:rStyle w:val="Hyperlink"/>
            <w:noProof/>
          </w:rPr>
          <w:t>1.</w:t>
        </w:r>
        <w:r w:rsidR="00303798">
          <w:rPr>
            <w:rFonts w:asciiTheme="minorHAnsi" w:eastAsiaTheme="minorEastAsia" w:hAnsiTheme="minorHAnsi" w:cstheme="minorBidi"/>
            <w:b w:val="0"/>
            <w:bCs w:val="0"/>
            <w:caps w:val="0"/>
            <w:noProof/>
            <w:sz w:val="22"/>
            <w:szCs w:val="22"/>
            <w:lang w:val="en-US" w:eastAsia="en-US"/>
          </w:rPr>
          <w:tab/>
        </w:r>
        <w:r w:rsidR="00303798" w:rsidRPr="00A41A24">
          <w:rPr>
            <w:rStyle w:val="Hyperlink"/>
            <w:noProof/>
          </w:rPr>
          <w:t>Architecture</w:t>
        </w:r>
        <w:r w:rsidR="00303798">
          <w:rPr>
            <w:noProof/>
            <w:webHidden/>
          </w:rPr>
          <w:tab/>
        </w:r>
        <w:r w:rsidR="00303798">
          <w:rPr>
            <w:noProof/>
            <w:webHidden/>
          </w:rPr>
          <w:fldChar w:fldCharType="begin"/>
        </w:r>
        <w:r w:rsidR="00303798">
          <w:rPr>
            <w:noProof/>
            <w:webHidden/>
          </w:rPr>
          <w:instrText xml:space="preserve"> PAGEREF _Toc66815800 \h </w:instrText>
        </w:r>
        <w:r w:rsidR="00303798">
          <w:rPr>
            <w:noProof/>
            <w:webHidden/>
          </w:rPr>
        </w:r>
        <w:r w:rsidR="00303798">
          <w:rPr>
            <w:noProof/>
            <w:webHidden/>
          </w:rPr>
          <w:fldChar w:fldCharType="separate"/>
        </w:r>
        <w:r w:rsidR="00303798">
          <w:rPr>
            <w:noProof/>
            <w:webHidden/>
          </w:rPr>
          <w:t>3</w:t>
        </w:r>
        <w:r w:rsidR="00303798">
          <w:rPr>
            <w:noProof/>
            <w:webHidden/>
          </w:rPr>
          <w:fldChar w:fldCharType="end"/>
        </w:r>
      </w:hyperlink>
    </w:p>
    <w:p w14:paraId="52F351D7" w14:textId="736575F8" w:rsidR="00303798" w:rsidRDefault="00F67CF1">
      <w:pPr>
        <w:pStyle w:val="TOC2"/>
        <w:rPr>
          <w:rFonts w:asciiTheme="minorHAnsi" w:eastAsiaTheme="minorEastAsia" w:hAnsiTheme="minorHAnsi" w:cstheme="minorBidi"/>
          <w:smallCaps w:val="0"/>
          <w:noProof/>
          <w:sz w:val="22"/>
          <w:szCs w:val="22"/>
          <w:lang w:val="en-US" w:eastAsia="en-US"/>
        </w:rPr>
      </w:pPr>
      <w:hyperlink w:anchor="_Toc66815801" w:history="1">
        <w:r w:rsidR="00303798" w:rsidRPr="00A41A24">
          <w:rPr>
            <w:rStyle w:val="Hyperlink"/>
            <w:noProof/>
          </w:rPr>
          <w:t>Internet Connection (Before):</w:t>
        </w:r>
        <w:r w:rsidR="00303798">
          <w:rPr>
            <w:noProof/>
            <w:webHidden/>
          </w:rPr>
          <w:tab/>
        </w:r>
        <w:r w:rsidR="00303798">
          <w:rPr>
            <w:noProof/>
            <w:webHidden/>
          </w:rPr>
          <w:fldChar w:fldCharType="begin"/>
        </w:r>
        <w:r w:rsidR="00303798">
          <w:rPr>
            <w:noProof/>
            <w:webHidden/>
          </w:rPr>
          <w:instrText xml:space="preserve"> PAGEREF _Toc66815801 \h </w:instrText>
        </w:r>
        <w:r w:rsidR="00303798">
          <w:rPr>
            <w:noProof/>
            <w:webHidden/>
          </w:rPr>
        </w:r>
        <w:r w:rsidR="00303798">
          <w:rPr>
            <w:noProof/>
            <w:webHidden/>
          </w:rPr>
          <w:fldChar w:fldCharType="separate"/>
        </w:r>
        <w:r w:rsidR="00303798">
          <w:rPr>
            <w:noProof/>
            <w:webHidden/>
          </w:rPr>
          <w:t>3</w:t>
        </w:r>
        <w:r w:rsidR="00303798">
          <w:rPr>
            <w:noProof/>
            <w:webHidden/>
          </w:rPr>
          <w:fldChar w:fldCharType="end"/>
        </w:r>
      </w:hyperlink>
    </w:p>
    <w:p w14:paraId="5B97872F" w14:textId="0FE959CA" w:rsidR="00303798" w:rsidRDefault="00F67CF1">
      <w:pPr>
        <w:pStyle w:val="TOC2"/>
        <w:rPr>
          <w:rFonts w:asciiTheme="minorHAnsi" w:eastAsiaTheme="minorEastAsia" w:hAnsiTheme="minorHAnsi" w:cstheme="minorBidi"/>
          <w:smallCaps w:val="0"/>
          <w:noProof/>
          <w:sz w:val="22"/>
          <w:szCs w:val="22"/>
          <w:lang w:val="en-US" w:eastAsia="en-US"/>
        </w:rPr>
      </w:pPr>
      <w:hyperlink w:anchor="_Toc66815802" w:history="1">
        <w:r w:rsidR="00303798" w:rsidRPr="00A41A24">
          <w:rPr>
            <w:rStyle w:val="Hyperlink"/>
            <w:noProof/>
          </w:rPr>
          <w:t>Step 1: Put a Proxy server in between the exam taker PCs and the Internet Provider.</w:t>
        </w:r>
        <w:r w:rsidR="00303798">
          <w:rPr>
            <w:noProof/>
            <w:webHidden/>
          </w:rPr>
          <w:tab/>
        </w:r>
        <w:r w:rsidR="00303798">
          <w:rPr>
            <w:noProof/>
            <w:webHidden/>
          </w:rPr>
          <w:fldChar w:fldCharType="begin"/>
        </w:r>
        <w:r w:rsidR="00303798">
          <w:rPr>
            <w:noProof/>
            <w:webHidden/>
          </w:rPr>
          <w:instrText xml:space="preserve"> PAGEREF _Toc66815802 \h </w:instrText>
        </w:r>
        <w:r w:rsidR="00303798">
          <w:rPr>
            <w:noProof/>
            <w:webHidden/>
          </w:rPr>
        </w:r>
        <w:r w:rsidR="00303798">
          <w:rPr>
            <w:noProof/>
            <w:webHidden/>
          </w:rPr>
          <w:fldChar w:fldCharType="separate"/>
        </w:r>
        <w:r w:rsidR="00303798">
          <w:rPr>
            <w:noProof/>
            <w:webHidden/>
          </w:rPr>
          <w:t>4</w:t>
        </w:r>
        <w:r w:rsidR="00303798">
          <w:rPr>
            <w:noProof/>
            <w:webHidden/>
          </w:rPr>
          <w:fldChar w:fldCharType="end"/>
        </w:r>
      </w:hyperlink>
    </w:p>
    <w:p w14:paraId="5F2A0D5C" w14:textId="435C7004" w:rsidR="00303798" w:rsidRDefault="00F67CF1">
      <w:pPr>
        <w:pStyle w:val="TOC2"/>
        <w:rPr>
          <w:rFonts w:asciiTheme="minorHAnsi" w:eastAsiaTheme="minorEastAsia" w:hAnsiTheme="minorHAnsi" w:cstheme="minorBidi"/>
          <w:smallCaps w:val="0"/>
          <w:noProof/>
          <w:sz w:val="22"/>
          <w:szCs w:val="22"/>
          <w:lang w:val="en-US" w:eastAsia="en-US"/>
        </w:rPr>
      </w:pPr>
      <w:hyperlink w:anchor="_Toc66815803" w:history="1">
        <w:r w:rsidR="00303798" w:rsidRPr="00A41A24">
          <w:rPr>
            <w:rStyle w:val="Hyperlink"/>
            <w:noProof/>
          </w:rPr>
          <w:t>Step 2: Develop and place the examiner application so that it can communicate with the Proxy Server</w:t>
        </w:r>
        <w:r w:rsidR="00303798">
          <w:rPr>
            <w:noProof/>
            <w:webHidden/>
          </w:rPr>
          <w:tab/>
        </w:r>
        <w:r w:rsidR="00303798">
          <w:rPr>
            <w:noProof/>
            <w:webHidden/>
          </w:rPr>
          <w:fldChar w:fldCharType="begin"/>
        </w:r>
        <w:r w:rsidR="00303798">
          <w:rPr>
            <w:noProof/>
            <w:webHidden/>
          </w:rPr>
          <w:instrText xml:space="preserve"> PAGEREF _Toc66815803 \h </w:instrText>
        </w:r>
        <w:r w:rsidR="00303798">
          <w:rPr>
            <w:noProof/>
            <w:webHidden/>
          </w:rPr>
        </w:r>
        <w:r w:rsidR="00303798">
          <w:rPr>
            <w:noProof/>
            <w:webHidden/>
          </w:rPr>
          <w:fldChar w:fldCharType="separate"/>
        </w:r>
        <w:r w:rsidR="00303798">
          <w:rPr>
            <w:noProof/>
            <w:webHidden/>
          </w:rPr>
          <w:t>4</w:t>
        </w:r>
        <w:r w:rsidR="00303798">
          <w:rPr>
            <w:noProof/>
            <w:webHidden/>
          </w:rPr>
          <w:fldChar w:fldCharType="end"/>
        </w:r>
      </w:hyperlink>
    </w:p>
    <w:p w14:paraId="6B4F62DA" w14:textId="23D667DB" w:rsidR="00303798" w:rsidRDefault="00F67CF1">
      <w:pPr>
        <w:pStyle w:val="TOC2"/>
        <w:rPr>
          <w:rFonts w:asciiTheme="minorHAnsi" w:eastAsiaTheme="minorEastAsia" w:hAnsiTheme="minorHAnsi" w:cstheme="minorBidi"/>
          <w:smallCaps w:val="0"/>
          <w:noProof/>
          <w:sz w:val="22"/>
          <w:szCs w:val="22"/>
          <w:lang w:val="en-US" w:eastAsia="en-US"/>
        </w:rPr>
      </w:pPr>
      <w:hyperlink w:anchor="_Toc66815804" w:history="1">
        <w:r w:rsidR="00303798" w:rsidRPr="00A41A24">
          <w:rPr>
            <w:rStyle w:val="Hyperlink"/>
            <w:noProof/>
          </w:rPr>
          <w:t>Step 3: Develop and configure the exam takers software.</w:t>
        </w:r>
        <w:r w:rsidR="00303798">
          <w:rPr>
            <w:noProof/>
            <w:webHidden/>
          </w:rPr>
          <w:tab/>
        </w:r>
        <w:r w:rsidR="00303798">
          <w:rPr>
            <w:noProof/>
            <w:webHidden/>
          </w:rPr>
          <w:fldChar w:fldCharType="begin"/>
        </w:r>
        <w:r w:rsidR="00303798">
          <w:rPr>
            <w:noProof/>
            <w:webHidden/>
          </w:rPr>
          <w:instrText xml:space="preserve"> PAGEREF _Toc66815804 \h </w:instrText>
        </w:r>
        <w:r w:rsidR="00303798">
          <w:rPr>
            <w:noProof/>
            <w:webHidden/>
          </w:rPr>
        </w:r>
        <w:r w:rsidR="00303798">
          <w:rPr>
            <w:noProof/>
            <w:webHidden/>
          </w:rPr>
          <w:fldChar w:fldCharType="separate"/>
        </w:r>
        <w:r w:rsidR="00303798">
          <w:rPr>
            <w:noProof/>
            <w:webHidden/>
          </w:rPr>
          <w:t>5</w:t>
        </w:r>
        <w:r w:rsidR="00303798">
          <w:rPr>
            <w:noProof/>
            <w:webHidden/>
          </w:rPr>
          <w:fldChar w:fldCharType="end"/>
        </w:r>
      </w:hyperlink>
    </w:p>
    <w:p w14:paraId="5F903CA1" w14:textId="3DA5F412" w:rsidR="00303798" w:rsidRDefault="00F67CF1">
      <w:pPr>
        <w:pStyle w:val="TOC1"/>
        <w:tabs>
          <w:tab w:val="right" w:leader="dot" w:pos="9628"/>
        </w:tabs>
        <w:rPr>
          <w:rFonts w:asciiTheme="minorHAnsi" w:eastAsiaTheme="minorEastAsia" w:hAnsiTheme="minorHAnsi" w:cstheme="minorBidi"/>
          <w:b w:val="0"/>
          <w:bCs w:val="0"/>
          <w:caps w:val="0"/>
          <w:noProof/>
          <w:sz w:val="22"/>
          <w:szCs w:val="22"/>
          <w:lang w:val="en-US" w:eastAsia="en-US"/>
        </w:rPr>
      </w:pPr>
      <w:hyperlink w:anchor="_Toc66815805" w:history="1">
        <w:r w:rsidR="00303798" w:rsidRPr="00A41A24">
          <w:rPr>
            <w:rStyle w:val="Hyperlink"/>
            <w:noProof/>
            <w:lang w:val="en-US" w:eastAsia="en-US"/>
          </w:rPr>
          <w:t>References</w:t>
        </w:r>
        <w:r w:rsidR="00303798">
          <w:rPr>
            <w:noProof/>
            <w:webHidden/>
          </w:rPr>
          <w:tab/>
        </w:r>
        <w:r w:rsidR="00303798">
          <w:rPr>
            <w:noProof/>
            <w:webHidden/>
          </w:rPr>
          <w:fldChar w:fldCharType="begin"/>
        </w:r>
        <w:r w:rsidR="00303798">
          <w:rPr>
            <w:noProof/>
            <w:webHidden/>
          </w:rPr>
          <w:instrText xml:space="preserve"> PAGEREF _Toc66815805 \h </w:instrText>
        </w:r>
        <w:r w:rsidR="00303798">
          <w:rPr>
            <w:noProof/>
            <w:webHidden/>
          </w:rPr>
        </w:r>
        <w:r w:rsidR="00303798">
          <w:rPr>
            <w:noProof/>
            <w:webHidden/>
          </w:rPr>
          <w:fldChar w:fldCharType="separate"/>
        </w:r>
        <w:r w:rsidR="00303798">
          <w:rPr>
            <w:noProof/>
            <w:webHidden/>
          </w:rPr>
          <w:t>6</w:t>
        </w:r>
        <w:r w:rsidR="00303798">
          <w:rPr>
            <w:noProof/>
            <w:webHidden/>
          </w:rPr>
          <w:fldChar w:fldCharType="end"/>
        </w:r>
      </w:hyperlink>
    </w:p>
    <w:p w14:paraId="6FFD00F8" w14:textId="22913015" w:rsidR="00F05435" w:rsidRDefault="005A1307">
      <w:r w:rsidRPr="0019240B">
        <w:fldChar w:fldCharType="end"/>
      </w:r>
    </w:p>
    <w:p w14:paraId="36EE4B6E" w14:textId="50EEB2B3" w:rsidR="00303798" w:rsidRDefault="00303798" w:rsidP="00303798">
      <w:pPr>
        <w:pStyle w:val="TOC2"/>
        <w:rPr>
          <w:rStyle w:val="Hyperlink"/>
          <w:noProof/>
        </w:rPr>
      </w:pPr>
    </w:p>
    <w:p w14:paraId="704A6A0C" w14:textId="71D33336" w:rsidR="00187658" w:rsidRDefault="00187658" w:rsidP="00187658"/>
    <w:p w14:paraId="4E608B56" w14:textId="68CE51A9" w:rsidR="00187658" w:rsidRDefault="00187658" w:rsidP="00187658"/>
    <w:p w14:paraId="4E1F9E0E" w14:textId="0FD660E9" w:rsidR="00187658" w:rsidRDefault="00187658" w:rsidP="00187658"/>
    <w:p w14:paraId="2E50840A" w14:textId="61E652B7" w:rsidR="00234A35" w:rsidRDefault="00234A35" w:rsidP="00187658"/>
    <w:p w14:paraId="5C002393" w14:textId="0C61AA3A" w:rsidR="00234A35" w:rsidRDefault="00234A35" w:rsidP="00187658"/>
    <w:p w14:paraId="19CC3529" w14:textId="4A202150" w:rsidR="00234A35" w:rsidRDefault="00234A35" w:rsidP="00187658"/>
    <w:p w14:paraId="4DAAD579" w14:textId="77777777" w:rsidR="00234A35" w:rsidRPr="00187658" w:rsidRDefault="00234A35" w:rsidP="00187658"/>
    <w:p w14:paraId="18E98B18" w14:textId="37178236" w:rsidR="00303798" w:rsidRPr="0019240B" w:rsidRDefault="00303798" w:rsidP="00303798">
      <w:pPr>
        <w:jc w:val="center"/>
        <w:rPr>
          <w:b/>
          <w:bCs/>
          <w:caps/>
          <w:sz w:val="30"/>
          <w:szCs w:val="30"/>
          <w:u w:val="single"/>
        </w:rPr>
      </w:pPr>
      <w:r w:rsidRPr="0019240B">
        <w:rPr>
          <w:b/>
          <w:bCs/>
          <w:caps/>
          <w:sz w:val="30"/>
          <w:szCs w:val="30"/>
          <w:u w:val="single"/>
        </w:rPr>
        <w:t xml:space="preserve">Table of </w:t>
      </w:r>
      <w:r>
        <w:rPr>
          <w:b/>
          <w:bCs/>
          <w:caps/>
          <w:sz w:val="30"/>
          <w:szCs w:val="30"/>
          <w:u w:val="single"/>
        </w:rPr>
        <w:t>FIGURES</w:t>
      </w:r>
    </w:p>
    <w:p w14:paraId="2C3C1B21" w14:textId="77777777" w:rsidR="00303798" w:rsidRPr="00303798" w:rsidRDefault="00303798" w:rsidP="00303798"/>
    <w:p w14:paraId="7988A5C7" w14:textId="77777777" w:rsidR="00303798" w:rsidRPr="00303798" w:rsidRDefault="00303798" w:rsidP="00303798"/>
    <w:p w14:paraId="1B6BAB4E" w14:textId="7D23D4EA" w:rsidR="00303798" w:rsidRPr="00303798" w:rsidRDefault="00303798" w:rsidP="00303798">
      <w:pPr>
        <w:pStyle w:val="TOC2"/>
        <w:rPr>
          <w:rStyle w:val="Hyperlink"/>
        </w:rPr>
      </w:pPr>
      <w:r w:rsidRPr="00303798">
        <w:rPr>
          <w:rStyle w:val="Hyperlink"/>
          <w:noProof/>
        </w:rPr>
        <w:fldChar w:fldCharType="begin"/>
      </w:r>
      <w:r w:rsidRPr="00303798">
        <w:rPr>
          <w:rStyle w:val="Hyperlink"/>
          <w:noProof/>
        </w:rPr>
        <w:instrText xml:space="preserve"> TOC \h \z \c "Şekil" </w:instrText>
      </w:r>
      <w:r w:rsidRPr="00303798">
        <w:rPr>
          <w:rStyle w:val="Hyperlink"/>
          <w:noProof/>
        </w:rPr>
        <w:fldChar w:fldCharType="separate"/>
      </w:r>
      <w:hyperlink w:anchor="_Toc66815818" w:history="1">
        <w:r w:rsidRPr="00401928">
          <w:rPr>
            <w:rStyle w:val="Hyperlink"/>
            <w:noProof/>
          </w:rPr>
          <w:t>Figure 1: Internet connection from the Lab – The current situation</w:t>
        </w:r>
        <w:r w:rsidRPr="00303798">
          <w:rPr>
            <w:rStyle w:val="Hyperlink"/>
            <w:webHidden/>
          </w:rPr>
          <w:tab/>
        </w:r>
        <w:r w:rsidRPr="00303798">
          <w:rPr>
            <w:rStyle w:val="Hyperlink"/>
            <w:webHidden/>
          </w:rPr>
          <w:fldChar w:fldCharType="begin"/>
        </w:r>
        <w:r w:rsidRPr="00303798">
          <w:rPr>
            <w:rStyle w:val="Hyperlink"/>
            <w:webHidden/>
          </w:rPr>
          <w:instrText xml:space="preserve"> PAGEREF _Toc66815818 \h </w:instrText>
        </w:r>
        <w:r w:rsidRPr="00303798">
          <w:rPr>
            <w:rStyle w:val="Hyperlink"/>
            <w:webHidden/>
          </w:rPr>
        </w:r>
        <w:r w:rsidRPr="00303798">
          <w:rPr>
            <w:rStyle w:val="Hyperlink"/>
            <w:webHidden/>
          </w:rPr>
          <w:fldChar w:fldCharType="separate"/>
        </w:r>
        <w:r w:rsidRPr="00303798">
          <w:rPr>
            <w:rStyle w:val="Hyperlink"/>
            <w:webHidden/>
          </w:rPr>
          <w:t>3</w:t>
        </w:r>
        <w:r w:rsidRPr="00303798">
          <w:rPr>
            <w:rStyle w:val="Hyperlink"/>
            <w:webHidden/>
          </w:rPr>
          <w:fldChar w:fldCharType="end"/>
        </w:r>
      </w:hyperlink>
    </w:p>
    <w:p w14:paraId="0C9793D3" w14:textId="41484E9D" w:rsidR="00303798" w:rsidRPr="00303798" w:rsidRDefault="00F67CF1" w:rsidP="00303798">
      <w:pPr>
        <w:pStyle w:val="TOC2"/>
        <w:rPr>
          <w:rStyle w:val="Hyperlink"/>
        </w:rPr>
      </w:pPr>
      <w:hyperlink w:anchor="_Toc66815819" w:history="1">
        <w:r w:rsidR="00303798" w:rsidRPr="00401928">
          <w:rPr>
            <w:rStyle w:val="Hyperlink"/>
            <w:noProof/>
          </w:rPr>
          <w:t>Figure 2: Internet connection architecture after placing the custom Proxy Server</w:t>
        </w:r>
        <w:r w:rsidR="00303798" w:rsidRPr="00303798">
          <w:rPr>
            <w:rStyle w:val="Hyperlink"/>
            <w:webHidden/>
          </w:rPr>
          <w:tab/>
        </w:r>
        <w:r w:rsidR="00303798" w:rsidRPr="00303798">
          <w:rPr>
            <w:rStyle w:val="Hyperlink"/>
            <w:webHidden/>
          </w:rPr>
          <w:fldChar w:fldCharType="begin"/>
        </w:r>
        <w:r w:rsidR="00303798" w:rsidRPr="00303798">
          <w:rPr>
            <w:rStyle w:val="Hyperlink"/>
            <w:webHidden/>
          </w:rPr>
          <w:instrText xml:space="preserve"> PAGEREF _Toc66815819 \h </w:instrText>
        </w:r>
        <w:r w:rsidR="00303798" w:rsidRPr="00303798">
          <w:rPr>
            <w:rStyle w:val="Hyperlink"/>
            <w:webHidden/>
          </w:rPr>
        </w:r>
        <w:r w:rsidR="00303798" w:rsidRPr="00303798">
          <w:rPr>
            <w:rStyle w:val="Hyperlink"/>
            <w:webHidden/>
          </w:rPr>
          <w:fldChar w:fldCharType="separate"/>
        </w:r>
        <w:r w:rsidR="00303798" w:rsidRPr="00303798">
          <w:rPr>
            <w:rStyle w:val="Hyperlink"/>
            <w:webHidden/>
          </w:rPr>
          <w:t>4</w:t>
        </w:r>
        <w:r w:rsidR="00303798" w:rsidRPr="00303798">
          <w:rPr>
            <w:rStyle w:val="Hyperlink"/>
            <w:webHidden/>
          </w:rPr>
          <w:fldChar w:fldCharType="end"/>
        </w:r>
      </w:hyperlink>
    </w:p>
    <w:p w14:paraId="2E0EB9E1" w14:textId="24915D21" w:rsidR="00303798" w:rsidRPr="00303798" w:rsidRDefault="00F67CF1" w:rsidP="00303798">
      <w:pPr>
        <w:pStyle w:val="TOC2"/>
        <w:rPr>
          <w:rStyle w:val="Hyperlink"/>
        </w:rPr>
      </w:pPr>
      <w:hyperlink w:anchor="_Toc66815820" w:history="1">
        <w:r w:rsidR="00303798" w:rsidRPr="00401928">
          <w:rPr>
            <w:rStyle w:val="Hyperlink"/>
            <w:noProof/>
          </w:rPr>
          <w:t>Figure 3: Internet connection architecture after integrating the custom Proxy Server with the Examiner Program</w:t>
        </w:r>
        <w:r w:rsidR="00303798" w:rsidRPr="00303798">
          <w:rPr>
            <w:rStyle w:val="Hyperlink"/>
            <w:webHidden/>
          </w:rPr>
          <w:tab/>
        </w:r>
        <w:r w:rsidR="00303798" w:rsidRPr="00303798">
          <w:rPr>
            <w:rStyle w:val="Hyperlink"/>
            <w:webHidden/>
          </w:rPr>
          <w:fldChar w:fldCharType="begin"/>
        </w:r>
        <w:r w:rsidR="00303798" w:rsidRPr="00303798">
          <w:rPr>
            <w:rStyle w:val="Hyperlink"/>
            <w:webHidden/>
          </w:rPr>
          <w:instrText xml:space="preserve"> PAGEREF _Toc66815820 \h </w:instrText>
        </w:r>
        <w:r w:rsidR="00303798" w:rsidRPr="00303798">
          <w:rPr>
            <w:rStyle w:val="Hyperlink"/>
            <w:webHidden/>
          </w:rPr>
        </w:r>
        <w:r w:rsidR="00303798" w:rsidRPr="00303798">
          <w:rPr>
            <w:rStyle w:val="Hyperlink"/>
            <w:webHidden/>
          </w:rPr>
          <w:fldChar w:fldCharType="separate"/>
        </w:r>
        <w:r w:rsidR="00303798" w:rsidRPr="00303798">
          <w:rPr>
            <w:rStyle w:val="Hyperlink"/>
            <w:webHidden/>
          </w:rPr>
          <w:t>4</w:t>
        </w:r>
        <w:r w:rsidR="00303798" w:rsidRPr="00303798">
          <w:rPr>
            <w:rStyle w:val="Hyperlink"/>
            <w:webHidden/>
          </w:rPr>
          <w:fldChar w:fldCharType="end"/>
        </w:r>
      </w:hyperlink>
    </w:p>
    <w:p w14:paraId="05FDB75F" w14:textId="51467437" w:rsidR="00303798" w:rsidRPr="00303798" w:rsidRDefault="00F67CF1" w:rsidP="00303798">
      <w:pPr>
        <w:pStyle w:val="TOC2"/>
        <w:rPr>
          <w:rStyle w:val="Hyperlink"/>
        </w:rPr>
      </w:pPr>
      <w:hyperlink w:anchor="_Toc66815821" w:history="1">
        <w:r w:rsidR="00303798" w:rsidRPr="00401928">
          <w:rPr>
            <w:rStyle w:val="Hyperlink"/>
            <w:noProof/>
          </w:rPr>
          <w:t>Figure 4: Final Architecture</w:t>
        </w:r>
        <w:r w:rsidR="00303798" w:rsidRPr="00303798">
          <w:rPr>
            <w:rStyle w:val="Hyperlink"/>
            <w:webHidden/>
          </w:rPr>
          <w:tab/>
        </w:r>
        <w:r w:rsidR="00303798" w:rsidRPr="00303798">
          <w:rPr>
            <w:rStyle w:val="Hyperlink"/>
            <w:webHidden/>
          </w:rPr>
          <w:fldChar w:fldCharType="begin"/>
        </w:r>
        <w:r w:rsidR="00303798" w:rsidRPr="00303798">
          <w:rPr>
            <w:rStyle w:val="Hyperlink"/>
            <w:webHidden/>
          </w:rPr>
          <w:instrText xml:space="preserve"> PAGEREF _Toc66815821 \h </w:instrText>
        </w:r>
        <w:r w:rsidR="00303798" w:rsidRPr="00303798">
          <w:rPr>
            <w:rStyle w:val="Hyperlink"/>
            <w:webHidden/>
          </w:rPr>
        </w:r>
        <w:r w:rsidR="00303798" w:rsidRPr="00303798">
          <w:rPr>
            <w:rStyle w:val="Hyperlink"/>
            <w:webHidden/>
          </w:rPr>
          <w:fldChar w:fldCharType="separate"/>
        </w:r>
        <w:r w:rsidR="00303798" w:rsidRPr="00303798">
          <w:rPr>
            <w:rStyle w:val="Hyperlink"/>
            <w:webHidden/>
          </w:rPr>
          <w:t>5</w:t>
        </w:r>
        <w:r w:rsidR="00303798" w:rsidRPr="00303798">
          <w:rPr>
            <w:rStyle w:val="Hyperlink"/>
            <w:webHidden/>
          </w:rPr>
          <w:fldChar w:fldCharType="end"/>
        </w:r>
      </w:hyperlink>
    </w:p>
    <w:p w14:paraId="5EA1EF2E" w14:textId="717067B0" w:rsidR="00303798" w:rsidRDefault="00303798" w:rsidP="00303798">
      <w:pPr>
        <w:pStyle w:val="TOC2"/>
      </w:pPr>
      <w:r w:rsidRPr="00303798">
        <w:rPr>
          <w:rStyle w:val="Hyperlink"/>
          <w:noProof/>
        </w:rPr>
        <w:fldChar w:fldCharType="end"/>
      </w:r>
    </w:p>
    <w:p w14:paraId="581B1BE9" w14:textId="77777777" w:rsidR="00F05435" w:rsidRDefault="00F05435"/>
    <w:p w14:paraId="230A9030" w14:textId="77777777" w:rsidR="00F66B7E" w:rsidRDefault="00F05435" w:rsidP="00F66B7E">
      <w:pPr>
        <w:rPr>
          <w:sz w:val="22"/>
          <w:szCs w:val="22"/>
        </w:rPr>
      </w:pPr>
      <w:r>
        <w:br w:type="page"/>
      </w:r>
    </w:p>
    <w:p w14:paraId="2B6B62FF" w14:textId="23046287" w:rsidR="00E85C8F" w:rsidRDefault="00E85C8F" w:rsidP="00E85C8F">
      <w:pPr>
        <w:pStyle w:val="Heading1"/>
      </w:pPr>
      <w:bookmarkStart w:id="0" w:name="_Toc66815799"/>
      <w:r w:rsidRPr="00E85C8F">
        <w:lastRenderedPageBreak/>
        <w:t>Introduction</w:t>
      </w:r>
      <w:bookmarkEnd w:id="0"/>
    </w:p>
    <w:p w14:paraId="7A4494A7" w14:textId="77777777" w:rsidR="00E85C8F" w:rsidRPr="00E85C8F" w:rsidRDefault="00E85C8F" w:rsidP="00E85C8F"/>
    <w:p w14:paraId="19097631" w14:textId="6DC06549" w:rsidR="007510A0" w:rsidRPr="007510A0" w:rsidRDefault="007510A0" w:rsidP="007510A0">
      <w:pPr>
        <w:spacing w:line="276" w:lineRule="auto"/>
        <w:jc w:val="both"/>
        <w:rPr>
          <w:sz w:val="22"/>
          <w:szCs w:val="22"/>
        </w:rPr>
      </w:pPr>
      <w:r w:rsidRPr="007510A0">
        <w:rPr>
          <w:sz w:val="22"/>
          <w:szCs w:val="22"/>
        </w:rPr>
        <w:t>We will use Java and socket programming skills to develop our application. The main research area for our app was how to disable and enable internet connection. So, we did some research on how to achieve this goal. We have found some available solutions such as</w:t>
      </w:r>
      <w:r w:rsidR="00F91000">
        <w:rPr>
          <w:sz w:val="22"/>
          <w:szCs w:val="22"/>
        </w:rPr>
        <w:t xml:space="preserve"> [1]</w:t>
      </w:r>
      <w:r w:rsidRPr="007510A0">
        <w:rPr>
          <w:sz w:val="22"/>
          <w:szCs w:val="22"/>
        </w:rPr>
        <w:t>:</w:t>
      </w:r>
    </w:p>
    <w:p w14:paraId="45BF1918" w14:textId="77777777" w:rsidR="007510A0" w:rsidRDefault="007510A0" w:rsidP="007510A0">
      <w:pPr>
        <w:spacing w:line="276" w:lineRule="auto"/>
        <w:jc w:val="both"/>
        <w:rPr>
          <w:sz w:val="22"/>
          <w:szCs w:val="22"/>
        </w:rPr>
      </w:pPr>
    </w:p>
    <w:p w14:paraId="1B07EB61" w14:textId="12724B4A" w:rsidR="007510A0" w:rsidRDefault="007510A0" w:rsidP="007510A0">
      <w:pPr>
        <w:spacing w:line="276" w:lineRule="auto"/>
        <w:jc w:val="both"/>
        <w:rPr>
          <w:sz w:val="22"/>
          <w:szCs w:val="22"/>
        </w:rPr>
      </w:pPr>
      <w:r w:rsidRPr="007510A0">
        <w:rPr>
          <w:sz w:val="22"/>
          <w:szCs w:val="22"/>
        </w:rPr>
        <w:t>1. Block Websites from Router's Web Interface : This option is to block the internet sites directly from our university router’s web interface but since there will be no integration with our  application and the router, all the work should be done manually and more over by someone who knows how to configure the router so we passed on this option.</w:t>
      </w:r>
    </w:p>
    <w:p w14:paraId="55CC842C" w14:textId="77777777" w:rsidR="007510A0" w:rsidRPr="007510A0" w:rsidRDefault="007510A0" w:rsidP="007510A0">
      <w:pPr>
        <w:spacing w:line="276" w:lineRule="auto"/>
        <w:jc w:val="both"/>
        <w:rPr>
          <w:sz w:val="22"/>
          <w:szCs w:val="22"/>
        </w:rPr>
      </w:pPr>
    </w:p>
    <w:p w14:paraId="19DD96D9" w14:textId="77777777" w:rsidR="007510A0" w:rsidRPr="007510A0" w:rsidRDefault="007510A0" w:rsidP="007510A0">
      <w:pPr>
        <w:spacing w:line="276" w:lineRule="auto"/>
        <w:jc w:val="both"/>
        <w:rPr>
          <w:sz w:val="22"/>
          <w:szCs w:val="22"/>
        </w:rPr>
      </w:pPr>
      <w:r w:rsidRPr="007510A0">
        <w:rPr>
          <w:sz w:val="22"/>
          <w:szCs w:val="22"/>
        </w:rPr>
        <w:t>2. Block Websites by Editing Hosts File : Windows operating systems have a hosts file under the Systems directory that enables us to put fake local IP’s for corresponding names, thus disabling them but there is no option to disable the internet for all of the sites, so this option was not suitable for us also.</w:t>
      </w:r>
    </w:p>
    <w:p w14:paraId="6022AF25" w14:textId="77777777" w:rsidR="007510A0" w:rsidRDefault="007510A0" w:rsidP="007510A0">
      <w:pPr>
        <w:spacing w:line="276" w:lineRule="auto"/>
        <w:jc w:val="both"/>
        <w:rPr>
          <w:sz w:val="22"/>
          <w:szCs w:val="22"/>
        </w:rPr>
      </w:pPr>
    </w:p>
    <w:p w14:paraId="64F0B58E" w14:textId="4F3284EF" w:rsidR="007510A0" w:rsidRPr="007510A0" w:rsidRDefault="007510A0" w:rsidP="007510A0">
      <w:pPr>
        <w:spacing w:line="276" w:lineRule="auto"/>
        <w:jc w:val="both"/>
        <w:rPr>
          <w:sz w:val="22"/>
          <w:szCs w:val="22"/>
        </w:rPr>
      </w:pPr>
      <w:r w:rsidRPr="007510A0">
        <w:rPr>
          <w:sz w:val="22"/>
          <w:szCs w:val="22"/>
        </w:rPr>
        <w:t>3. Block Websites using URL Blocker: There are some commercial programs that can block the outgoing traffic, but since this solution would not have any integration with our solution we also passed on this option as well.</w:t>
      </w:r>
    </w:p>
    <w:p w14:paraId="577FA24C" w14:textId="77777777" w:rsidR="007510A0" w:rsidRDefault="007510A0" w:rsidP="007510A0">
      <w:pPr>
        <w:spacing w:line="276" w:lineRule="auto"/>
        <w:jc w:val="both"/>
        <w:rPr>
          <w:sz w:val="22"/>
          <w:szCs w:val="22"/>
        </w:rPr>
      </w:pPr>
    </w:p>
    <w:p w14:paraId="5B16C82F" w14:textId="2DA614FB" w:rsidR="00E85C8F" w:rsidRPr="00E85C8F" w:rsidRDefault="007510A0" w:rsidP="007510A0">
      <w:pPr>
        <w:spacing w:line="276" w:lineRule="auto"/>
        <w:jc w:val="both"/>
      </w:pPr>
      <w:r w:rsidRPr="007510A0">
        <w:rPr>
          <w:sz w:val="22"/>
          <w:szCs w:val="22"/>
        </w:rPr>
        <w:t>After doing more research we decided to use a custom proxy server. A proxy server is a server application or appliance that acts as an intermediary for requests from clients seeking resources from servers that provide those resources.[2] But we need a proxy server that can communicate with our examiner program so we decided to customize a Java written proxy server so that the server would take commands from our examiner program by socket programming and will control the internet traffic accordingly.</w:t>
      </w:r>
    </w:p>
    <w:p w14:paraId="296EB20C" w14:textId="4F394679" w:rsidR="00C51EAA" w:rsidRDefault="007510A0" w:rsidP="008D3832">
      <w:pPr>
        <w:pStyle w:val="Heading1"/>
        <w:numPr>
          <w:ilvl w:val="0"/>
          <w:numId w:val="49"/>
        </w:numPr>
        <w:rPr>
          <w:sz w:val="22"/>
          <w:szCs w:val="22"/>
        </w:rPr>
      </w:pPr>
      <w:bookmarkStart w:id="1" w:name="_Toc66815800"/>
      <w:r w:rsidRPr="007510A0">
        <w:t>Architecture</w:t>
      </w:r>
      <w:bookmarkEnd w:id="1"/>
      <w:r w:rsidRPr="007510A0">
        <w:t xml:space="preserve"> </w:t>
      </w:r>
    </w:p>
    <w:p w14:paraId="236BA8C9" w14:textId="77777777" w:rsidR="000F510F" w:rsidRDefault="000F510F" w:rsidP="007D00A1">
      <w:pPr>
        <w:autoSpaceDE w:val="0"/>
        <w:spacing w:after="240"/>
        <w:jc w:val="both"/>
        <w:rPr>
          <w:sz w:val="22"/>
          <w:szCs w:val="22"/>
        </w:rPr>
      </w:pPr>
      <w:bookmarkStart w:id="2" w:name="_Toc257316875"/>
    </w:p>
    <w:p w14:paraId="16B1D5B8" w14:textId="77777777" w:rsidR="007510A0" w:rsidRPr="007510A0" w:rsidRDefault="007510A0" w:rsidP="007510A0">
      <w:pPr>
        <w:pStyle w:val="Heading2"/>
      </w:pPr>
      <w:bookmarkStart w:id="3" w:name="_Toc66815801"/>
      <w:r w:rsidRPr="007510A0">
        <w:t>Internet Connection (Before):</w:t>
      </w:r>
      <w:bookmarkEnd w:id="3"/>
    </w:p>
    <w:p w14:paraId="3F60A320" w14:textId="49CEC3B1" w:rsidR="007510A0" w:rsidRPr="007510A0" w:rsidRDefault="007510A0" w:rsidP="007510A0">
      <w:pPr>
        <w:autoSpaceDE w:val="0"/>
        <w:spacing w:after="240"/>
        <w:jc w:val="both"/>
        <w:rPr>
          <w:sz w:val="22"/>
          <w:szCs w:val="22"/>
        </w:rPr>
      </w:pPr>
      <w:r w:rsidRPr="007510A0">
        <w:rPr>
          <w:sz w:val="22"/>
          <w:szCs w:val="22"/>
        </w:rPr>
        <w:t>Currently all the PCs (both the examiner and the exam taker PCs) are connected to internet via the universities’ Internet Provider</w:t>
      </w:r>
      <w:r>
        <w:rPr>
          <w:sz w:val="22"/>
          <w:szCs w:val="22"/>
        </w:rPr>
        <w:t xml:space="preserve"> as can be seen in </w:t>
      </w:r>
      <w:r>
        <w:rPr>
          <w:sz w:val="22"/>
          <w:szCs w:val="22"/>
        </w:rPr>
        <w:fldChar w:fldCharType="begin"/>
      </w:r>
      <w:r>
        <w:rPr>
          <w:sz w:val="22"/>
          <w:szCs w:val="22"/>
        </w:rPr>
        <w:instrText xml:space="preserve"> REF _Ref66815300 \h </w:instrText>
      </w:r>
      <w:r>
        <w:rPr>
          <w:sz w:val="22"/>
          <w:szCs w:val="22"/>
        </w:rPr>
      </w:r>
      <w:r>
        <w:rPr>
          <w:sz w:val="22"/>
          <w:szCs w:val="22"/>
        </w:rPr>
        <w:fldChar w:fldCharType="separate"/>
      </w:r>
      <w:r>
        <w:t xml:space="preserve">Figure </w:t>
      </w:r>
      <w:r>
        <w:rPr>
          <w:noProof/>
        </w:rPr>
        <w:t>1</w:t>
      </w:r>
      <w:r>
        <w:t xml:space="preserve">: </w:t>
      </w:r>
      <w:r w:rsidRPr="00775D4B">
        <w:t>Internet connection from the Lab – The current situation</w:t>
      </w:r>
      <w:r>
        <w:rPr>
          <w:sz w:val="22"/>
          <w:szCs w:val="22"/>
        </w:rPr>
        <w:fldChar w:fldCharType="end"/>
      </w:r>
      <w:r>
        <w:rPr>
          <w:sz w:val="22"/>
          <w:szCs w:val="22"/>
        </w:rPr>
        <w:t xml:space="preserve"> </w:t>
      </w:r>
      <w:r w:rsidRPr="007510A0">
        <w:rPr>
          <w:sz w:val="22"/>
          <w:szCs w:val="22"/>
        </w:rPr>
        <w:t>.</w:t>
      </w:r>
    </w:p>
    <w:p w14:paraId="795ECDB3" w14:textId="3F60B439" w:rsidR="007510A0" w:rsidRPr="007510A0" w:rsidRDefault="007510A0" w:rsidP="007510A0">
      <w:pPr>
        <w:autoSpaceDE w:val="0"/>
        <w:spacing w:after="240"/>
        <w:jc w:val="center"/>
        <w:rPr>
          <w:sz w:val="22"/>
          <w:szCs w:val="22"/>
        </w:rPr>
      </w:pPr>
      <w:r>
        <w:rPr>
          <w:noProof/>
          <w:sz w:val="22"/>
          <w:szCs w:val="22"/>
        </w:rPr>
        <w:drawing>
          <wp:inline distT="0" distB="0" distL="0" distR="0" wp14:anchorId="4FDFF539" wp14:editId="1BFBB5A4">
            <wp:extent cx="5370830" cy="19570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830" cy="1957070"/>
                    </a:xfrm>
                    <a:prstGeom prst="rect">
                      <a:avLst/>
                    </a:prstGeom>
                    <a:noFill/>
                  </pic:spPr>
                </pic:pic>
              </a:graphicData>
            </a:graphic>
          </wp:inline>
        </w:drawing>
      </w:r>
    </w:p>
    <w:p w14:paraId="28427C19" w14:textId="0B8BA653" w:rsidR="007510A0" w:rsidRDefault="007510A0" w:rsidP="007510A0">
      <w:pPr>
        <w:pStyle w:val="Caption"/>
        <w:jc w:val="center"/>
        <w:rPr>
          <w:sz w:val="22"/>
          <w:szCs w:val="22"/>
        </w:rPr>
      </w:pPr>
      <w:bookmarkStart w:id="4" w:name="_Ref66815300"/>
      <w:bookmarkStart w:id="5" w:name="_Toc66815818"/>
      <w:r>
        <w:t xml:space="preserve">Figure </w:t>
      </w:r>
      <w:r>
        <w:fldChar w:fldCharType="begin"/>
      </w:r>
      <w:r>
        <w:instrText xml:space="preserve"> SEQ Şekil \* ARABIC </w:instrText>
      </w:r>
      <w:r>
        <w:fldChar w:fldCharType="separate"/>
      </w:r>
      <w:r w:rsidR="00F91000">
        <w:rPr>
          <w:noProof/>
        </w:rPr>
        <w:t>1</w:t>
      </w:r>
      <w:r>
        <w:fldChar w:fldCharType="end"/>
      </w:r>
      <w:r>
        <w:t xml:space="preserve">: </w:t>
      </w:r>
      <w:r w:rsidRPr="00775D4B">
        <w:t>Internet connection from the Lab – The current situation</w:t>
      </w:r>
      <w:bookmarkEnd w:id="4"/>
      <w:bookmarkEnd w:id="5"/>
    </w:p>
    <w:p w14:paraId="026D8A56" w14:textId="0FB83184" w:rsidR="007510A0" w:rsidRDefault="007510A0">
      <w:pPr>
        <w:widowControl/>
        <w:autoSpaceDN/>
        <w:adjustRightInd/>
        <w:spacing w:after="200" w:line="276" w:lineRule="auto"/>
        <w:rPr>
          <w:sz w:val="22"/>
          <w:szCs w:val="22"/>
        </w:rPr>
      </w:pPr>
      <w:r>
        <w:rPr>
          <w:sz w:val="22"/>
          <w:szCs w:val="22"/>
        </w:rPr>
        <w:br w:type="page"/>
      </w:r>
    </w:p>
    <w:p w14:paraId="674A2D9C" w14:textId="77777777" w:rsidR="007510A0" w:rsidRDefault="007510A0" w:rsidP="007510A0">
      <w:pPr>
        <w:pStyle w:val="Heading2"/>
      </w:pPr>
      <w:bookmarkStart w:id="6" w:name="_Toc66815802"/>
      <w:r w:rsidRPr="007510A0">
        <w:lastRenderedPageBreak/>
        <w:t>Step 1: Put a Proxy server in between the exam taker PCs and the Internet Provider.</w:t>
      </w:r>
      <w:bookmarkEnd w:id="6"/>
      <w:r w:rsidRPr="007510A0">
        <w:t xml:space="preserve"> </w:t>
      </w:r>
    </w:p>
    <w:p w14:paraId="11A2A9DA" w14:textId="57851EDF" w:rsidR="007510A0" w:rsidRPr="007510A0" w:rsidRDefault="007510A0" w:rsidP="007510A0">
      <w:pPr>
        <w:autoSpaceDE w:val="0"/>
        <w:spacing w:after="240"/>
        <w:jc w:val="both"/>
        <w:rPr>
          <w:sz w:val="22"/>
          <w:szCs w:val="22"/>
        </w:rPr>
      </w:pPr>
      <w:r w:rsidRPr="007510A0">
        <w:rPr>
          <w:sz w:val="22"/>
          <w:szCs w:val="22"/>
        </w:rPr>
        <w:t xml:space="preserve">We will develop this Proxy server in Java, there are already some Java Proxy codes on the internet, we will enhance them with the functionality to communicate with the examiner program. Then we will configure all the exam taker computers to use this Proxy for their internet connection. The examiner will still reach the internet provider directly. The architecture after this step is shown in </w:t>
      </w:r>
      <w:r w:rsidRPr="00F91000">
        <w:fldChar w:fldCharType="begin"/>
      </w:r>
      <w:r w:rsidRPr="00F91000">
        <w:instrText xml:space="preserve"> REF _Ref66815432 \h </w:instrText>
      </w:r>
      <w:r w:rsidR="00F91000">
        <w:instrText xml:space="preserve"> \* MERGEFORMAT </w:instrText>
      </w:r>
      <w:r w:rsidRPr="00F91000">
        <w:fldChar w:fldCharType="separate"/>
      </w:r>
      <w:r w:rsidRPr="00F91000">
        <w:t>Figure 2: Internet connection architecture after placing the custom Proxy Server</w:t>
      </w:r>
      <w:r w:rsidRPr="00F91000">
        <w:fldChar w:fldCharType="end"/>
      </w:r>
    </w:p>
    <w:p w14:paraId="285ADB0D" w14:textId="404C67FF" w:rsidR="007510A0" w:rsidRPr="007510A0" w:rsidRDefault="007510A0" w:rsidP="007510A0">
      <w:pPr>
        <w:autoSpaceDE w:val="0"/>
        <w:spacing w:after="240"/>
        <w:jc w:val="center"/>
        <w:rPr>
          <w:sz w:val="22"/>
          <w:szCs w:val="22"/>
        </w:rPr>
      </w:pPr>
      <w:r>
        <w:rPr>
          <w:noProof/>
          <w:lang w:val="tr-TR"/>
        </w:rPr>
        <w:drawing>
          <wp:inline distT="0" distB="0" distL="0" distR="0" wp14:anchorId="473F9C6A" wp14:editId="6E605863">
            <wp:extent cx="5700395" cy="207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850" cy="2083352"/>
                    </a:xfrm>
                    <a:prstGeom prst="rect">
                      <a:avLst/>
                    </a:prstGeom>
                    <a:noFill/>
                  </pic:spPr>
                </pic:pic>
              </a:graphicData>
            </a:graphic>
          </wp:inline>
        </w:drawing>
      </w:r>
    </w:p>
    <w:p w14:paraId="409246CF" w14:textId="03D2DEA5" w:rsidR="007510A0" w:rsidRPr="007510A0" w:rsidRDefault="007510A0" w:rsidP="007510A0">
      <w:pPr>
        <w:pStyle w:val="Caption"/>
        <w:jc w:val="center"/>
        <w:rPr>
          <w:sz w:val="22"/>
          <w:szCs w:val="22"/>
        </w:rPr>
      </w:pPr>
      <w:bookmarkStart w:id="7" w:name="_Ref66815432"/>
      <w:bookmarkStart w:id="8" w:name="_Toc66815819"/>
      <w:r>
        <w:t xml:space="preserve">Figure </w:t>
      </w:r>
      <w:r>
        <w:fldChar w:fldCharType="begin"/>
      </w:r>
      <w:r>
        <w:instrText xml:space="preserve"> SEQ Şekil \* ARABIC </w:instrText>
      </w:r>
      <w:r>
        <w:fldChar w:fldCharType="separate"/>
      </w:r>
      <w:r w:rsidR="00F91000">
        <w:rPr>
          <w:noProof/>
        </w:rPr>
        <w:t>2</w:t>
      </w:r>
      <w:r>
        <w:fldChar w:fldCharType="end"/>
      </w:r>
      <w:r>
        <w:t xml:space="preserve">: </w:t>
      </w:r>
      <w:r w:rsidRPr="001064EF">
        <w:t>Internet connection architecture after placing the custom Proxy Server</w:t>
      </w:r>
      <w:bookmarkEnd w:id="7"/>
      <w:bookmarkEnd w:id="8"/>
    </w:p>
    <w:p w14:paraId="46B338CF" w14:textId="77777777" w:rsidR="007510A0" w:rsidRPr="007510A0" w:rsidRDefault="007510A0" w:rsidP="007510A0">
      <w:pPr>
        <w:autoSpaceDE w:val="0"/>
        <w:spacing w:after="240"/>
        <w:jc w:val="both"/>
        <w:rPr>
          <w:sz w:val="22"/>
          <w:szCs w:val="22"/>
        </w:rPr>
      </w:pPr>
    </w:p>
    <w:p w14:paraId="7506EC46" w14:textId="77777777" w:rsidR="007510A0" w:rsidRDefault="007510A0" w:rsidP="007510A0">
      <w:pPr>
        <w:pStyle w:val="Heading2"/>
      </w:pPr>
      <w:bookmarkStart w:id="9" w:name="_Toc66815803"/>
      <w:r w:rsidRPr="007510A0">
        <w:t>Step 2: Develop and place the examiner application so that it can communicate with the Proxy Server</w:t>
      </w:r>
      <w:bookmarkEnd w:id="9"/>
      <w:r w:rsidRPr="007510A0">
        <w:t xml:space="preserve"> </w:t>
      </w:r>
    </w:p>
    <w:p w14:paraId="64972D39" w14:textId="64A3DEEA" w:rsidR="007510A0" w:rsidRPr="007510A0" w:rsidRDefault="007510A0" w:rsidP="007510A0">
      <w:pPr>
        <w:autoSpaceDE w:val="0"/>
        <w:spacing w:after="240"/>
        <w:jc w:val="both"/>
        <w:rPr>
          <w:sz w:val="22"/>
          <w:szCs w:val="22"/>
        </w:rPr>
      </w:pPr>
      <w:r>
        <w:rPr>
          <w:sz w:val="22"/>
          <w:szCs w:val="22"/>
        </w:rPr>
        <w:t>This step will enable us to</w:t>
      </w:r>
      <w:r w:rsidRPr="007510A0">
        <w:rPr>
          <w:sz w:val="22"/>
          <w:szCs w:val="22"/>
        </w:rPr>
        <w:t xml:space="preserve"> send commands </w:t>
      </w:r>
      <w:r>
        <w:rPr>
          <w:sz w:val="22"/>
          <w:szCs w:val="22"/>
        </w:rPr>
        <w:t>for the purpose of</w:t>
      </w:r>
      <w:r w:rsidRPr="007510A0">
        <w:rPr>
          <w:sz w:val="22"/>
          <w:szCs w:val="22"/>
        </w:rPr>
        <w:t xml:space="preserve"> enabl</w:t>
      </w:r>
      <w:r>
        <w:rPr>
          <w:sz w:val="22"/>
          <w:szCs w:val="22"/>
        </w:rPr>
        <w:t>ing</w:t>
      </w:r>
      <w:r w:rsidRPr="007510A0">
        <w:rPr>
          <w:sz w:val="22"/>
          <w:szCs w:val="22"/>
        </w:rPr>
        <w:t xml:space="preserve"> </w:t>
      </w:r>
      <w:r>
        <w:rPr>
          <w:sz w:val="22"/>
          <w:szCs w:val="22"/>
        </w:rPr>
        <w:t>and</w:t>
      </w:r>
      <w:r w:rsidRPr="007510A0">
        <w:rPr>
          <w:sz w:val="22"/>
          <w:szCs w:val="22"/>
        </w:rPr>
        <w:t xml:space="preserve"> disabl</w:t>
      </w:r>
      <w:r>
        <w:rPr>
          <w:sz w:val="22"/>
          <w:szCs w:val="22"/>
        </w:rPr>
        <w:t>ing</w:t>
      </w:r>
      <w:r w:rsidRPr="007510A0">
        <w:rPr>
          <w:sz w:val="22"/>
          <w:szCs w:val="22"/>
        </w:rPr>
        <w:t xml:space="preserve"> internet</w:t>
      </w:r>
      <w:r>
        <w:rPr>
          <w:sz w:val="22"/>
          <w:szCs w:val="22"/>
        </w:rPr>
        <w:t xml:space="preserve"> connections</w:t>
      </w:r>
      <w:r w:rsidRPr="007510A0">
        <w:rPr>
          <w:sz w:val="22"/>
          <w:szCs w:val="22"/>
        </w:rPr>
        <w:t xml:space="preserve">. The architecture after this step is shown in </w:t>
      </w:r>
      <w:r>
        <w:rPr>
          <w:sz w:val="22"/>
          <w:szCs w:val="22"/>
        </w:rPr>
        <w:fldChar w:fldCharType="begin"/>
      </w:r>
      <w:r>
        <w:rPr>
          <w:sz w:val="22"/>
          <w:szCs w:val="22"/>
        </w:rPr>
        <w:instrText xml:space="preserve"> REF _Ref66815569 \h </w:instrText>
      </w:r>
      <w:r>
        <w:rPr>
          <w:sz w:val="22"/>
          <w:szCs w:val="22"/>
        </w:rPr>
      </w:r>
      <w:r>
        <w:rPr>
          <w:sz w:val="22"/>
          <w:szCs w:val="22"/>
        </w:rPr>
        <w:fldChar w:fldCharType="separate"/>
      </w:r>
      <w:r>
        <w:t xml:space="preserve">Figure </w:t>
      </w:r>
      <w:r>
        <w:rPr>
          <w:noProof/>
        </w:rPr>
        <w:t>3</w:t>
      </w:r>
      <w:r>
        <w:t xml:space="preserve">: </w:t>
      </w:r>
      <w:r w:rsidRPr="006F0E84">
        <w:t>Internet connection architecture after integrating the custom Proxy Server with the Examiner Program</w:t>
      </w:r>
      <w:r>
        <w:rPr>
          <w:sz w:val="22"/>
          <w:szCs w:val="22"/>
        </w:rPr>
        <w:fldChar w:fldCharType="end"/>
      </w:r>
      <w:r>
        <w:rPr>
          <w:sz w:val="22"/>
          <w:szCs w:val="22"/>
        </w:rPr>
        <w:t>.</w:t>
      </w:r>
    </w:p>
    <w:p w14:paraId="16AEBD40" w14:textId="0B80D691" w:rsidR="007510A0" w:rsidRPr="007510A0" w:rsidRDefault="007510A0" w:rsidP="007510A0">
      <w:pPr>
        <w:autoSpaceDE w:val="0"/>
        <w:spacing w:after="240"/>
        <w:jc w:val="center"/>
        <w:rPr>
          <w:sz w:val="22"/>
          <w:szCs w:val="22"/>
        </w:rPr>
      </w:pPr>
      <w:r>
        <w:rPr>
          <w:noProof/>
          <w:lang w:val="tr-TR"/>
        </w:rPr>
        <w:drawing>
          <wp:inline distT="0" distB="0" distL="0" distR="0" wp14:anchorId="68B436A4" wp14:editId="64A113BB">
            <wp:extent cx="5928995" cy="2162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29" cy="2164960"/>
                    </a:xfrm>
                    <a:prstGeom prst="rect">
                      <a:avLst/>
                    </a:prstGeom>
                    <a:noFill/>
                  </pic:spPr>
                </pic:pic>
              </a:graphicData>
            </a:graphic>
          </wp:inline>
        </w:drawing>
      </w:r>
    </w:p>
    <w:p w14:paraId="489EF60C" w14:textId="53C0BA50" w:rsidR="007510A0" w:rsidRPr="007510A0" w:rsidRDefault="007510A0" w:rsidP="007510A0">
      <w:pPr>
        <w:pStyle w:val="Caption"/>
        <w:jc w:val="center"/>
        <w:rPr>
          <w:sz w:val="22"/>
          <w:szCs w:val="22"/>
        </w:rPr>
      </w:pPr>
      <w:bookmarkStart w:id="10" w:name="_Ref66815569"/>
      <w:bookmarkStart w:id="11" w:name="_Toc66815820"/>
      <w:r>
        <w:t xml:space="preserve">Figure </w:t>
      </w:r>
      <w:r>
        <w:fldChar w:fldCharType="begin"/>
      </w:r>
      <w:r>
        <w:instrText xml:space="preserve"> SEQ Şekil \* ARABIC </w:instrText>
      </w:r>
      <w:r>
        <w:fldChar w:fldCharType="separate"/>
      </w:r>
      <w:r w:rsidR="00F91000">
        <w:rPr>
          <w:noProof/>
        </w:rPr>
        <w:t>3</w:t>
      </w:r>
      <w:r>
        <w:fldChar w:fldCharType="end"/>
      </w:r>
      <w:r>
        <w:t xml:space="preserve">: </w:t>
      </w:r>
      <w:r w:rsidRPr="006F0E84">
        <w:t>Internet connection architecture after integrating the custom Proxy Server with the Examiner Program</w:t>
      </w:r>
      <w:bookmarkEnd w:id="10"/>
      <w:bookmarkEnd w:id="11"/>
    </w:p>
    <w:p w14:paraId="1552143C" w14:textId="77777777" w:rsidR="007510A0" w:rsidRPr="007510A0" w:rsidRDefault="007510A0" w:rsidP="007510A0">
      <w:pPr>
        <w:autoSpaceDE w:val="0"/>
        <w:spacing w:after="240"/>
        <w:jc w:val="both"/>
        <w:rPr>
          <w:sz w:val="22"/>
          <w:szCs w:val="22"/>
        </w:rPr>
      </w:pPr>
      <w:r w:rsidRPr="007510A0">
        <w:rPr>
          <w:sz w:val="22"/>
          <w:szCs w:val="22"/>
        </w:rPr>
        <w:t xml:space="preserve"> </w:t>
      </w:r>
    </w:p>
    <w:p w14:paraId="27B1BCB8" w14:textId="77777777" w:rsidR="007510A0" w:rsidRDefault="007510A0">
      <w:pPr>
        <w:widowControl/>
        <w:autoSpaceDN/>
        <w:adjustRightInd/>
        <w:spacing w:after="200" w:line="276" w:lineRule="auto"/>
        <w:rPr>
          <w:sz w:val="22"/>
          <w:szCs w:val="22"/>
        </w:rPr>
      </w:pPr>
      <w:r>
        <w:rPr>
          <w:sz w:val="22"/>
          <w:szCs w:val="22"/>
        </w:rPr>
        <w:br w:type="page"/>
      </w:r>
    </w:p>
    <w:p w14:paraId="3B1FB826" w14:textId="2C333073" w:rsidR="007510A0" w:rsidRDefault="007510A0" w:rsidP="007510A0">
      <w:pPr>
        <w:pStyle w:val="Heading2"/>
      </w:pPr>
      <w:bookmarkStart w:id="12" w:name="_Toc66815804"/>
      <w:r w:rsidRPr="007510A0">
        <w:lastRenderedPageBreak/>
        <w:t xml:space="preserve">Step 3: </w:t>
      </w:r>
      <w:r>
        <w:t>D</w:t>
      </w:r>
      <w:r w:rsidRPr="007510A0">
        <w:t>evelop and configure the exam takers software.</w:t>
      </w:r>
      <w:bookmarkEnd w:id="12"/>
      <w:r w:rsidRPr="007510A0">
        <w:t xml:space="preserve"> </w:t>
      </w:r>
    </w:p>
    <w:p w14:paraId="6FE333FC" w14:textId="5400B0A5" w:rsidR="007510A0" w:rsidRPr="007510A0" w:rsidRDefault="007510A0" w:rsidP="007510A0">
      <w:pPr>
        <w:autoSpaceDE w:val="0"/>
        <w:spacing w:after="240"/>
        <w:jc w:val="both"/>
        <w:rPr>
          <w:sz w:val="22"/>
          <w:szCs w:val="22"/>
        </w:rPr>
      </w:pPr>
      <w:r w:rsidRPr="007510A0">
        <w:rPr>
          <w:sz w:val="22"/>
          <w:szCs w:val="22"/>
        </w:rPr>
        <w:t xml:space="preserve">The exam takers application will communicate with the examiner software for all the exam operations except for the internet settings. The internet settings will be broadcasted to the Proxy Server by the examiner and the exam taker computer’s operating systems will be configured to use this proxy server. Thus, the internet settings will be in effect for the exam taker PCs. The final architecture after accomplishing this task can be seen in </w:t>
      </w:r>
      <w:r w:rsidR="00F91000">
        <w:rPr>
          <w:sz w:val="22"/>
          <w:szCs w:val="22"/>
        </w:rPr>
        <w:fldChar w:fldCharType="begin"/>
      </w:r>
      <w:r w:rsidR="00F91000">
        <w:rPr>
          <w:sz w:val="22"/>
          <w:szCs w:val="22"/>
        </w:rPr>
        <w:instrText xml:space="preserve"> REF _Ref66815682 \h </w:instrText>
      </w:r>
      <w:r w:rsidR="00F91000">
        <w:rPr>
          <w:sz w:val="22"/>
          <w:szCs w:val="22"/>
        </w:rPr>
      </w:r>
      <w:r w:rsidR="00F91000">
        <w:rPr>
          <w:sz w:val="22"/>
          <w:szCs w:val="22"/>
        </w:rPr>
        <w:fldChar w:fldCharType="separate"/>
      </w:r>
      <w:r w:rsidR="00F91000">
        <w:t xml:space="preserve">Figure </w:t>
      </w:r>
      <w:r w:rsidR="00F91000">
        <w:rPr>
          <w:noProof/>
        </w:rPr>
        <w:t>4</w:t>
      </w:r>
      <w:r w:rsidR="00F91000">
        <w:t xml:space="preserve">: </w:t>
      </w:r>
      <w:r w:rsidR="00F91000" w:rsidRPr="008D7E8A">
        <w:t>Final Architecture</w:t>
      </w:r>
      <w:r w:rsidR="00F91000">
        <w:rPr>
          <w:sz w:val="22"/>
          <w:szCs w:val="22"/>
        </w:rPr>
        <w:fldChar w:fldCharType="end"/>
      </w:r>
    </w:p>
    <w:p w14:paraId="7A4E4A72" w14:textId="19C0DC43" w:rsidR="007510A0" w:rsidRDefault="00F91000" w:rsidP="007510A0">
      <w:pPr>
        <w:autoSpaceDE w:val="0"/>
        <w:spacing w:after="240"/>
        <w:jc w:val="both"/>
        <w:rPr>
          <w:sz w:val="22"/>
          <w:szCs w:val="22"/>
        </w:rPr>
      </w:pPr>
      <w:r>
        <w:rPr>
          <w:noProof/>
          <w:lang w:val="tr-TR"/>
        </w:rPr>
        <w:drawing>
          <wp:inline distT="0" distB="0" distL="0" distR="0" wp14:anchorId="16CEA5C6" wp14:editId="0B7D20C8">
            <wp:extent cx="6120130" cy="229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95280"/>
                    </a:xfrm>
                    <a:prstGeom prst="rect">
                      <a:avLst/>
                    </a:prstGeom>
                    <a:noFill/>
                  </pic:spPr>
                </pic:pic>
              </a:graphicData>
            </a:graphic>
          </wp:inline>
        </w:drawing>
      </w:r>
    </w:p>
    <w:p w14:paraId="5AA964D6" w14:textId="60DA0840" w:rsidR="00F91000" w:rsidRPr="007510A0" w:rsidRDefault="00F91000" w:rsidP="00F91000">
      <w:pPr>
        <w:pStyle w:val="Caption"/>
        <w:jc w:val="center"/>
        <w:rPr>
          <w:sz w:val="22"/>
          <w:szCs w:val="22"/>
        </w:rPr>
      </w:pPr>
      <w:bookmarkStart w:id="13" w:name="_Ref66815682"/>
      <w:bookmarkStart w:id="14" w:name="_Toc66815821"/>
      <w:r>
        <w:t xml:space="preserve">Figure </w:t>
      </w:r>
      <w:r>
        <w:fldChar w:fldCharType="begin"/>
      </w:r>
      <w:r>
        <w:instrText xml:space="preserve"> SEQ Şekil \* ARABIC </w:instrText>
      </w:r>
      <w:r>
        <w:fldChar w:fldCharType="separate"/>
      </w:r>
      <w:r>
        <w:rPr>
          <w:noProof/>
        </w:rPr>
        <w:t>4</w:t>
      </w:r>
      <w:r>
        <w:fldChar w:fldCharType="end"/>
      </w:r>
      <w:r>
        <w:t xml:space="preserve">: </w:t>
      </w:r>
      <w:r w:rsidRPr="008D7E8A">
        <w:t>Final Architecture</w:t>
      </w:r>
      <w:bookmarkEnd w:id="13"/>
      <w:bookmarkEnd w:id="14"/>
    </w:p>
    <w:p w14:paraId="30F2C947" w14:textId="77777777" w:rsidR="007510A0" w:rsidRDefault="007510A0">
      <w:pPr>
        <w:widowControl/>
        <w:autoSpaceDN/>
        <w:adjustRightInd/>
        <w:spacing w:after="200" w:line="276" w:lineRule="auto"/>
        <w:rPr>
          <w:sz w:val="22"/>
          <w:szCs w:val="22"/>
        </w:rPr>
      </w:pPr>
      <w:r>
        <w:rPr>
          <w:sz w:val="22"/>
          <w:szCs w:val="22"/>
        </w:rPr>
        <w:br w:type="page"/>
      </w:r>
    </w:p>
    <w:p w14:paraId="4688D025" w14:textId="0F5C5178" w:rsidR="00E9224B" w:rsidRPr="00A20AEB" w:rsidRDefault="00E9224B" w:rsidP="008D3832">
      <w:pPr>
        <w:pStyle w:val="mh1"/>
        <w:numPr>
          <w:ilvl w:val="0"/>
          <w:numId w:val="0"/>
        </w:numPr>
        <w:ind w:left="1701" w:hanging="1701"/>
        <w:rPr>
          <w:sz w:val="30"/>
          <w:szCs w:val="30"/>
        </w:rPr>
      </w:pPr>
      <w:bookmarkStart w:id="15" w:name="_Toc66815805"/>
      <w:bookmarkEnd w:id="2"/>
      <w:r w:rsidRPr="00A20AEB">
        <w:rPr>
          <w:sz w:val="30"/>
          <w:szCs w:val="30"/>
          <w:lang w:val="en-US" w:eastAsia="en-US"/>
        </w:rPr>
        <w:lastRenderedPageBreak/>
        <w:t>References</w:t>
      </w:r>
      <w:bookmarkEnd w:id="15"/>
    </w:p>
    <w:p w14:paraId="09A600D3" w14:textId="77777777" w:rsidR="00E9224B" w:rsidRDefault="00E9224B" w:rsidP="00E9224B">
      <w:pPr>
        <w:widowControl/>
        <w:autoSpaceDE w:val="0"/>
        <w:rPr>
          <w:rFonts w:ascii="NimbusRomNo9L-Regu" w:hAnsi="NimbusRomNo9L-Regu" w:cs="NimbusRomNo9L-Regu"/>
          <w:sz w:val="22"/>
          <w:szCs w:val="22"/>
          <w:lang w:val="en-US" w:eastAsia="en-US"/>
        </w:rPr>
      </w:pPr>
    </w:p>
    <w:p w14:paraId="478B2BE2" w14:textId="77777777" w:rsidR="00F91000" w:rsidRPr="00F91000" w:rsidRDefault="00F91000" w:rsidP="00F91000">
      <w:pPr>
        <w:widowControl/>
        <w:autoSpaceDE w:val="0"/>
        <w:jc w:val="both"/>
        <w:rPr>
          <w:sz w:val="22"/>
          <w:szCs w:val="22"/>
          <w:lang w:val="en-US" w:eastAsia="en-US"/>
        </w:rPr>
      </w:pPr>
      <w:r w:rsidRPr="00F91000">
        <w:rPr>
          <w:b/>
          <w:bCs/>
          <w:sz w:val="22"/>
          <w:szCs w:val="22"/>
          <w:lang w:val="en-US" w:eastAsia="en-US"/>
        </w:rPr>
        <w:t>[1]</w:t>
      </w:r>
      <w:r w:rsidRPr="00F91000">
        <w:rPr>
          <w:sz w:val="22"/>
          <w:szCs w:val="22"/>
          <w:lang w:val="en-US" w:eastAsia="en-US"/>
        </w:rPr>
        <w:t xml:space="preserve"> How to Block Websites on Computer Windows </w:t>
      </w:r>
      <w:proofErr w:type="gramStart"/>
      <w:r w:rsidRPr="00F91000">
        <w:rPr>
          <w:sz w:val="22"/>
          <w:szCs w:val="22"/>
          <w:lang w:val="en-US" w:eastAsia="en-US"/>
        </w:rPr>
        <w:t>10?,</w:t>
      </w:r>
      <w:proofErr w:type="gramEnd"/>
      <w:r w:rsidRPr="00F91000">
        <w:rPr>
          <w:sz w:val="22"/>
          <w:szCs w:val="22"/>
          <w:lang w:val="en-US" w:eastAsia="en-US"/>
        </w:rPr>
        <w:t xml:space="preserve"> Retrieved March 10, 2021, from</w:t>
      </w:r>
    </w:p>
    <w:p w14:paraId="411F5FA2" w14:textId="342DC445" w:rsidR="00F91000" w:rsidRDefault="00F67CF1" w:rsidP="00F91000">
      <w:pPr>
        <w:widowControl/>
        <w:autoSpaceDE w:val="0"/>
        <w:jc w:val="both"/>
        <w:rPr>
          <w:sz w:val="22"/>
          <w:szCs w:val="22"/>
          <w:lang w:val="en-US" w:eastAsia="en-US"/>
        </w:rPr>
      </w:pPr>
      <w:hyperlink r:id="rId13" w:history="1">
        <w:r w:rsidR="00F91000" w:rsidRPr="00F91000">
          <w:rPr>
            <w:rStyle w:val="Hyperlink"/>
            <w:sz w:val="22"/>
            <w:szCs w:val="22"/>
            <w:lang w:val="en-US" w:eastAsia="en-US"/>
          </w:rPr>
          <w:t>https://www.iseepassword.com/block-websites-on-windows-10-computer.html</w:t>
        </w:r>
      </w:hyperlink>
    </w:p>
    <w:p w14:paraId="6AD62799" w14:textId="77777777" w:rsidR="00F91000" w:rsidRPr="00F91000" w:rsidRDefault="00F91000" w:rsidP="00F91000">
      <w:pPr>
        <w:widowControl/>
        <w:autoSpaceDE w:val="0"/>
        <w:jc w:val="both"/>
        <w:rPr>
          <w:sz w:val="22"/>
          <w:szCs w:val="22"/>
          <w:lang w:val="en-US" w:eastAsia="en-US"/>
        </w:rPr>
      </w:pPr>
    </w:p>
    <w:p w14:paraId="6BA49E38" w14:textId="77777777" w:rsidR="00F91000" w:rsidRPr="00F91000" w:rsidRDefault="00F91000" w:rsidP="00F91000">
      <w:pPr>
        <w:widowControl/>
        <w:autoSpaceDE w:val="0"/>
        <w:jc w:val="both"/>
        <w:rPr>
          <w:sz w:val="22"/>
          <w:szCs w:val="22"/>
          <w:lang w:val="en-US" w:eastAsia="en-US"/>
        </w:rPr>
      </w:pPr>
      <w:r w:rsidRPr="00F91000">
        <w:rPr>
          <w:b/>
          <w:bCs/>
          <w:sz w:val="22"/>
          <w:szCs w:val="22"/>
          <w:lang w:val="en-US" w:eastAsia="en-US"/>
        </w:rPr>
        <w:t xml:space="preserve">[2] </w:t>
      </w:r>
      <w:r w:rsidRPr="00F91000">
        <w:rPr>
          <w:sz w:val="22"/>
          <w:szCs w:val="22"/>
          <w:lang w:val="en-US" w:eastAsia="en-US"/>
        </w:rPr>
        <w:t xml:space="preserve">World-Wide Web Proxies, Ari </w:t>
      </w:r>
      <w:proofErr w:type="spellStart"/>
      <w:r w:rsidRPr="00F91000">
        <w:rPr>
          <w:sz w:val="22"/>
          <w:szCs w:val="22"/>
          <w:lang w:val="en-US" w:eastAsia="en-US"/>
        </w:rPr>
        <w:t>Luotonen</w:t>
      </w:r>
      <w:proofErr w:type="spellEnd"/>
      <w:r w:rsidRPr="00F91000">
        <w:rPr>
          <w:sz w:val="22"/>
          <w:szCs w:val="22"/>
          <w:lang w:val="en-US" w:eastAsia="en-US"/>
        </w:rPr>
        <w:t>, April 1994, Retrieved March 11, 2021, from</w:t>
      </w:r>
    </w:p>
    <w:p w14:paraId="407A48EA" w14:textId="0B9B1519" w:rsidR="00E9224B" w:rsidRDefault="00F67CF1" w:rsidP="00F91000">
      <w:pPr>
        <w:widowControl/>
        <w:autoSpaceDE w:val="0"/>
        <w:jc w:val="both"/>
        <w:rPr>
          <w:sz w:val="22"/>
          <w:szCs w:val="22"/>
          <w:lang w:val="en-US" w:eastAsia="en-US"/>
        </w:rPr>
      </w:pPr>
      <w:hyperlink r:id="rId14" w:history="1">
        <w:r w:rsidR="00F91000" w:rsidRPr="00670184">
          <w:rPr>
            <w:rStyle w:val="Hyperlink"/>
            <w:sz w:val="22"/>
            <w:szCs w:val="22"/>
            <w:lang w:val="en-US" w:eastAsia="en-US"/>
          </w:rPr>
          <w:t>https://courses.cs.vt.edu/~cs4244/spring.09/documents/Proxies.pdf</w:t>
        </w:r>
      </w:hyperlink>
    </w:p>
    <w:p w14:paraId="60CC508C" w14:textId="77777777" w:rsidR="00F91000" w:rsidRPr="00CA4F34" w:rsidRDefault="00F91000" w:rsidP="00F91000">
      <w:pPr>
        <w:widowControl/>
        <w:autoSpaceDE w:val="0"/>
        <w:jc w:val="both"/>
        <w:rPr>
          <w:sz w:val="22"/>
          <w:szCs w:val="22"/>
          <w:lang w:val="en-US" w:eastAsia="en-US"/>
        </w:rPr>
      </w:pPr>
    </w:p>
    <w:p w14:paraId="2E4BFD92" w14:textId="77777777" w:rsidR="00E9224B" w:rsidRDefault="00E9224B">
      <w:pPr>
        <w:rPr>
          <w:sz w:val="22"/>
          <w:szCs w:val="22"/>
        </w:rPr>
      </w:pPr>
    </w:p>
    <w:p w14:paraId="344B853C" w14:textId="77777777" w:rsidR="00434FEA" w:rsidRDefault="00434FEA">
      <w:pPr>
        <w:rPr>
          <w:sz w:val="22"/>
          <w:szCs w:val="22"/>
        </w:rPr>
      </w:pPr>
    </w:p>
    <w:sectPr w:rsidR="00434FEA" w:rsidSect="00186B60">
      <w:headerReference w:type="even" r:id="rId15"/>
      <w:headerReference w:type="default" r:id="rId16"/>
      <w:footerReference w:type="default" r:id="rId17"/>
      <w:pgSz w:w="11906" w:h="16838"/>
      <w:pgMar w:top="1134" w:right="1134" w:bottom="1134" w:left="1134" w:header="709" w:footer="70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06146" w14:textId="77777777" w:rsidR="00F67CF1" w:rsidRDefault="00F67CF1">
      <w:r>
        <w:separator/>
      </w:r>
    </w:p>
  </w:endnote>
  <w:endnote w:type="continuationSeparator" w:id="0">
    <w:p w14:paraId="6600D3CB" w14:textId="77777777" w:rsidR="00F67CF1" w:rsidRDefault="00F6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ndale Mono">
    <w:charset w:val="00"/>
    <w:family w:val="auto"/>
    <w:pitch w:val="variable"/>
    <w:sig w:usb0="00000287" w:usb1="00000000" w:usb2="00000000" w:usb3="00000000" w:csb0="0000009F" w:csb1="00000000"/>
  </w:font>
  <w:font w:name="Garamond, serif">
    <w:altName w:val="Times New Roman"/>
    <w:charset w:val="00"/>
    <w:family w:val="auto"/>
    <w:pitch w:val="default"/>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7A02" w14:textId="3DB81607" w:rsidR="00E16668" w:rsidRPr="00443131" w:rsidRDefault="00E16668" w:rsidP="00443131">
    <w:pPr>
      <w:pStyle w:val="Footer"/>
      <w:jc w:val="center"/>
      <w:rPr>
        <w:sz w:val="20"/>
        <w:szCs w:val="20"/>
        <w:lang w:val="en-US"/>
      </w:rPr>
    </w:pPr>
    <w:r>
      <w:rPr>
        <w:sz w:val="20"/>
        <w:szCs w:val="20"/>
        <w:lang w:val="en-US"/>
      </w:rPr>
      <w:t xml:space="preserve">COMP 491 </w:t>
    </w:r>
    <w:r w:rsidR="007510A0">
      <w:rPr>
        <w:sz w:val="20"/>
        <w:szCs w:val="20"/>
        <w:lang w:val="en-US"/>
      </w:rPr>
      <w:t>Technology</w:t>
    </w:r>
    <w:r>
      <w:rPr>
        <w:sz w:val="20"/>
        <w:szCs w:val="20"/>
        <w:lang w:val="en-US"/>
      </w:rPr>
      <w:t xml:space="preserve">: page </w:t>
    </w:r>
    <w:r w:rsidR="005A1307">
      <w:rPr>
        <w:sz w:val="20"/>
        <w:szCs w:val="20"/>
        <w:lang w:val="en-US"/>
      </w:rPr>
      <w:fldChar w:fldCharType="begin"/>
    </w:r>
    <w:r>
      <w:rPr>
        <w:sz w:val="20"/>
        <w:szCs w:val="20"/>
        <w:lang w:val="en-US"/>
      </w:rPr>
      <w:instrText xml:space="preserve"> PAGE  \* Arabic  \* MERGEFORMAT </w:instrText>
    </w:r>
    <w:r w:rsidR="005A1307">
      <w:rPr>
        <w:sz w:val="20"/>
        <w:szCs w:val="20"/>
        <w:lang w:val="en-US"/>
      </w:rPr>
      <w:fldChar w:fldCharType="separate"/>
    </w:r>
    <w:r w:rsidR="008261D4">
      <w:rPr>
        <w:noProof/>
        <w:sz w:val="20"/>
        <w:szCs w:val="20"/>
        <w:lang w:val="en-US"/>
      </w:rPr>
      <w:t>1</w:t>
    </w:r>
    <w:r w:rsidR="005A1307">
      <w:rPr>
        <w:sz w:val="20"/>
        <w:szCs w:val="20"/>
        <w:lang w:val="en-US"/>
      </w:rPr>
      <w:fldChar w:fldCharType="end"/>
    </w:r>
    <w:r>
      <w:rPr>
        <w:sz w:val="20"/>
        <w:szCs w:val="20"/>
        <w:lang w:val="en-US"/>
      </w:rPr>
      <w:t xml:space="preserve"> of </w:t>
    </w:r>
    <w:fldSimple w:instr="NUMPAGES  \* Arabic  \* MERGEFORMAT">
      <w:r w:rsidR="008261D4" w:rsidRPr="008261D4">
        <w:rPr>
          <w:noProof/>
          <w:sz w:val="20"/>
          <w:szCs w:val="20"/>
          <w:lang w:val="en-US"/>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050AF" w14:textId="77777777" w:rsidR="00F67CF1" w:rsidRDefault="00F67CF1">
      <w:r>
        <w:separator/>
      </w:r>
    </w:p>
  </w:footnote>
  <w:footnote w:type="continuationSeparator" w:id="0">
    <w:p w14:paraId="3AB73151" w14:textId="77777777" w:rsidR="00F67CF1" w:rsidRDefault="00F67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DAFB" w14:textId="77777777" w:rsidR="00E16668" w:rsidRPr="003D6401" w:rsidRDefault="00E16668" w:rsidP="0020374C">
    <w:pPr>
      <w:pStyle w:val="Header"/>
      <w:tabs>
        <w:tab w:val="clear" w:pos="4320"/>
        <w:tab w:val="clear" w:pos="8640"/>
        <w:tab w:val="center" w:pos="4153"/>
        <w:tab w:val="right" w:pos="9364"/>
      </w:tabs>
      <w:rPr>
        <w:sz w:val="18"/>
        <w:szCs w:val="20"/>
        <w:lang w:val="en-US"/>
      </w:rPr>
    </w:pPr>
    <w:proofErr w:type="spellStart"/>
    <w:r w:rsidRPr="003D6401">
      <w:rPr>
        <w:sz w:val="18"/>
        <w:szCs w:val="20"/>
        <w:lang w:val="en-US"/>
      </w:rPr>
      <w:t>Koç</w:t>
    </w:r>
    <w:proofErr w:type="spellEnd"/>
    <w:r w:rsidRPr="003D6401">
      <w:rPr>
        <w:sz w:val="18"/>
        <w:szCs w:val="20"/>
        <w:lang w:val="en-US"/>
      </w:rPr>
      <w:t xml:space="preserve"> University</w:t>
    </w:r>
    <w:r w:rsidRPr="003D6401">
      <w:rPr>
        <w:sz w:val="18"/>
        <w:szCs w:val="20"/>
        <w:lang w:val="en-US"/>
      </w:rPr>
      <w:tab/>
    </w:r>
    <w:r w:rsidRPr="003D6401">
      <w:rPr>
        <w:sz w:val="18"/>
        <w:szCs w:val="20"/>
        <w:lang w:val="en-US"/>
      </w:rPr>
      <w:tab/>
      <w:t xml:space="preserve">COMP 491 </w:t>
    </w:r>
    <w:r w:rsidR="003D6401" w:rsidRPr="003D6401">
      <w:rPr>
        <w:sz w:val="18"/>
        <w:szCs w:val="20"/>
        <w:lang w:val="en-US"/>
      </w:rPr>
      <w:t xml:space="preserve">Computer </w:t>
    </w:r>
    <w:r w:rsidR="008B3031">
      <w:rPr>
        <w:sz w:val="18"/>
        <w:szCs w:val="20"/>
        <w:lang w:val="en-US"/>
      </w:rPr>
      <w:t>Engineering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C4AF" w14:textId="77777777" w:rsidR="00E16668" w:rsidRPr="00E03EAC" w:rsidRDefault="00E16668">
    <w:pPr>
      <w:pStyle w:val="Header"/>
      <w:tabs>
        <w:tab w:val="clear" w:pos="4320"/>
        <w:tab w:val="clear" w:pos="8640"/>
        <w:tab w:val="center" w:pos="4153"/>
        <w:tab w:val="right" w:pos="9364"/>
      </w:tabs>
      <w:rPr>
        <w:sz w:val="18"/>
        <w:szCs w:val="18"/>
        <w:lang w:val="en-US"/>
      </w:rPr>
    </w:pPr>
    <w:bookmarkStart w:id="16" w:name="DDE_LINK"/>
    <w:proofErr w:type="spellStart"/>
    <w:r w:rsidRPr="00E03EAC">
      <w:rPr>
        <w:sz w:val="18"/>
        <w:szCs w:val="18"/>
        <w:lang w:val="en-US"/>
      </w:rPr>
      <w:t>Koç</w:t>
    </w:r>
    <w:proofErr w:type="spellEnd"/>
    <w:r w:rsidRPr="00E03EAC">
      <w:rPr>
        <w:sz w:val="18"/>
        <w:szCs w:val="18"/>
        <w:lang w:val="en-US"/>
      </w:rPr>
      <w:t xml:space="preserve"> University</w:t>
    </w:r>
    <w:r w:rsidRPr="00E03EAC">
      <w:rPr>
        <w:sz w:val="18"/>
        <w:szCs w:val="18"/>
        <w:lang w:val="en-US"/>
      </w:rPr>
      <w:tab/>
    </w:r>
    <w:r w:rsidRPr="00E03EAC">
      <w:rPr>
        <w:sz w:val="18"/>
        <w:szCs w:val="18"/>
        <w:lang w:val="en-US"/>
      </w:rPr>
      <w:tab/>
    </w:r>
    <w:bookmarkEnd w:id="16"/>
    <w:r w:rsidRPr="00E03EAC">
      <w:rPr>
        <w:sz w:val="18"/>
        <w:szCs w:val="18"/>
        <w:lang w:val="en-US"/>
      </w:rPr>
      <w:t xml:space="preserve">COMP 491 </w:t>
    </w:r>
    <w:r w:rsidR="00E03EAC" w:rsidRPr="00E03EAC">
      <w:rPr>
        <w:sz w:val="18"/>
        <w:szCs w:val="18"/>
        <w:lang w:val="en-US"/>
      </w:rPr>
      <w:t xml:space="preserve">Computer </w:t>
    </w:r>
    <w:r w:rsidRPr="00E03EAC">
      <w:rPr>
        <w:sz w:val="18"/>
        <w:szCs w:val="18"/>
        <w:lang w:val="en-US"/>
      </w:rPr>
      <w:t>Engineering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RTF_Num 2"/>
    <w:lvl w:ilvl="0">
      <w:start w:val="500"/>
      <w:numFmt w:val="lowerRoman"/>
      <w:lvlText w:val="%1)"/>
      <w:lvlJc w:val="left"/>
      <w:pPr>
        <w:ind w:left="360" w:hanging="360"/>
      </w:pPr>
      <w:rPr>
        <w:rFonts w:ascii="Symbol" w:hAnsi="Symbol" w:cs="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15:restartNumberingAfterBreak="0">
    <w:nsid w:val="00000004"/>
    <w:multiLevelType w:val="multilevel"/>
    <w:tmpl w:val="00000004"/>
    <w:name w:val="RTF_Num 4"/>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3" w15:restartNumberingAfterBreak="0">
    <w:nsid w:val="00000005"/>
    <w:multiLevelType w:val="hybridMultilevel"/>
    <w:tmpl w:val="00000005"/>
    <w:name w:val="RTF_Num 5"/>
    <w:lvl w:ilvl="0" w:tplc="E13E8892">
      <w:start w:val="1"/>
      <w:numFmt w:val="bullet"/>
      <w:lvlText w:val=""/>
      <w:lvlJc w:val="left"/>
      <w:pPr>
        <w:ind w:left="360" w:hanging="360"/>
      </w:pPr>
      <w:rPr>
        <w:rFonts w:ascii="Symbol" w:hAnsi="Symbol"/>
      </w:rPr>
    </w:lvl>
    <w:lvl w:ilvl="1" w:tplc="EBAEF110">
      <w:start w:val="1"/>
      <w:numFmt w:val="bullet"/>
      <w:lvlText w:val="o"/>
      <w:lvlJc w:val="left"/>
      <w:pPr>
        <w:ind w:left="1080" w:hanging="360"/>
      </w:pPr>
      <w:rPr>
        <w:rFonts w:ascii="Courier New" w:hAnsi="Courier New"/>
      </w:rPr>
    </w:lvl>
    <w:lvl w:ilvl="2" w:tplc="99F00D3C">
      <w:start w:val="1"/>
      <w:numFmt w:val="bullet"/>
      <w:lvlText w:val=""/>
      <w:lvlJc w:val="left"/>
      <w:pPr>
        <w:ind w:left="1800" w:hanging="360"/>
      </w:pPr>
      <w:rPr>
        <w:rFonts w:ascii="Wingdings" w:hAnsi="Wingdings"/>
      </w:rPr>
    </w:lvl>
    <w:lvl w:ilvl="3" w:tplc="0FA6A4DE">
      <w:start w:val="1"/>
      <w:numFmt w:val="bullet"/>
      <w:lvlText w:val=""/>
      <w:lvlJc w:val="left"/>
      <w:pPr>
        <w:ind w:left="2520" w:hanging="360"/>
      </w:pPr>
      <w:rPr>
        <w:rFonts w:ascii="Symbol" w:hAnsi="Symbol"/>
      </w:rPr>
    </w:lvl>
    <w:lvl w:ilvl="4" w:tplc="799A9254">
      <w:start w:val="1"/>
      <w:numFmt w:val="bullet"/>
      <w:lvlText w:val="o"/>
      <w:lvlJc w:val="left"/>
      <w:pPr>
        <w:ind w:left="3240" w:hanging="360"/>
      </w:pPr>
      <w:rPr>
        <w:rFonts w:ascii="Courier New" w:hAnsi="Courier New"/>
      </w:rPr>
    </w:lvl>
    <w:lvl w:ilvl="5" w:tplc="0A82936A">
      <w:start w:val="1"/>
      <w:numFmt w:val="bullet"/>
      <w:lvlText w:val=""/>
      <w:lvlJc w:val="left"/>
      <w:pPr>
        <w:ind w:left="3960" w:hanging="360"/>
      </w:pPr>
      <w:rPr>
        <w:rFonts w:ascii="Wingdings" w:hAnsi="Wingdings"/>
      </w:rPr>
    </w:lvl>
    <w:lvl w:ilvl="6" w:tplc="DE5E5D02">
      <w:start w:val="1"/>
      <w:numFmt w:val="bullet"/>
      <w:lvlText w:val=""/>
      <w:lvlJc w:val="left"/>
      <w:pPr>
        <w:ind w:left="4680" w:hanging="360"/>
      </w:pPr>
      <w:rPr>
        <w:rFonts w:ascii="Symbol" w:hAnsi="Symbol"/>
      </w:rPr>
    </w:lvl>
    <w:lvl w:ilvl="7" w:tplc="7158C318">
      <w:start w:val="1"/>
      <w:numFmt w:val="bullet"/>
      <w:lvlText w:val="o"/>
      <w:lvlJc w:val="left"/>
      <w:pPr>
        <w:ind w:left="5400" w:hanging="360"/>
      </w:pPr>
      <w:rPr>
        <w:rFonts w:ascii="Courier New" w:hAnsi="Courier New"/>
      </w:rPr>
    </w:lvl>
    <w:lvl w:ilvl="8" w:tplc="F8E8855A">
      <w:start w:val="1"/>
      <w:numFmt w:val="bullet"/>
      <w:lvlText w:val=""/>
      <w:lvlJc w:val="left"/>
      <w:pPr>
        <w:ind w:left="6120" w:hanging="360"/>
      </w:pPr>
      <w:rPr>
        <w:rFonts w:ascii="Wingdings" w:hAnsi="Wingdings"/>
      </w:rPr>
    </w:lvl>
  </w:abstractNum>
  <w:abstractNum w:abstractNumId="4" w15:restartNumberingAfterBreak="0">
    <w:nsid w:val="00000006"/>
    <w:multiLevelType w:val="multilevel"/>
    <w:tmpl w:val="00000006"/>
    <w:name w:val="RTF_Num 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00000007"/>
    <w:multiLevelType w:val="hybridMultilevel"/>
    <w:tmpl w:val="00000007"/>
    <w:name w:val="RTF_Num 7"/>
    <w:lvl w:ilvl="0" w:tplc="28D02C4A">
      <w:numFmt w:val="bullet"/>
      <w:lvlText w:val=""/>
      <w:lvlJc w:val="left"/>
      <w:pPr>
        <w:ind w:left="720" w:hanging="360"/>
      </w:pPr>
      <w:rPr>
        <w:rFonts w:ascii="Symbol" w:hAnsi="Symbol"/>
      </w:rPr>
    </w:lvl>
    <w:lvl w:ilvl="1" w:tplc="60EA6D08">
      <w:start w:val="1"/>
      <w:numFmt w:val="bullet"/>
      <w:lvlText w:val="o"/>
      <w:lvlJc w:val="left"/>
      <w:pPr>
        <w:ind w:left="1440" w:hanging="360"/>
      </w:pPr>
      <w:rPr>
        <w:rFonts w:ascii="Courier New" w:hAnsi="Courier New"/>
      </w:rPr>
    </w:lvl>
    <w:lvl w:ilvl="2" w:tplc="2D72E5EA">
      <w:start w:val="1"/>
      <w:numFmt w:val="bullet"/>
      <w:lvlText w:val=""/>
      <w:lvlJc w:val="left"/>
      <w:pPr>
        <w:ind w:left="2160" w:hanging="360"/>
      </w:pPr>
      <w:rPr>
        <w:rFonts w:ascii="Symbol" w:hAnsi="Symbol"/>
      </w:rPr>
    </w:lvl>
    <w:lvl w:ilvl="3" w:tplc="F3709E86">
      <w:start w:val="1"/>
      <w:numFmt w:val="bullet"/>
      <w:lvlText w:val=""/>
      <w:lvlJc w:val="left"/>
      <w:pPr>
        <w:ind w:left="2880" w:hanging="360"/>
      </w:pPr>
      <w:rPr>
        <w:rFonts w:ascii="Symbol" w:hAnsi="Symbol"/>
      </w:rPr>
    </w:lvl>
    <w:lvl w:ilvl="4" w:tplc="EE863D02">
      <w:start w:val="1"/>
      <w:numFmt w:val="bullet"/>
      <w:lvlText w:val="o"/>
      <w:lvlJc w:val="left"/>
      <w:pPr>
        <w:ind w:left="3600" w:hanging="360"/>
      </w:pPr>
      <w:rPr>
        <w:rFonts w:ascii="Courier New" w:hAnsi="Courier New"/>
      </w:rPr>
    </w:lvl>
    <w:lvl w:ilvl="5" w:tplc="FAA2A836">
      <w:start w:val="1"/>
      <w:numFmt w:val="bullet"/>
      <w:lvlText w:val=""/>
      <w:lvlJc w:val="left"/>
      <w:pPr>
        <w:ind w:left="4320" w:hanging="360"/>
      </w:pPr>
      <w:rPr>
        <w:rFonts w:ascii="Wingdings" w:hAnsi="Wingdings"/>
      </w:rPr>
    </w:lvl>
    <w:lvl w:ilvl="6" w:tplc="A1ACEF34">
      <w:start w:val="1"/>
      <w:numFmt w:val="bullet"/>
      <w:lvlText w:val=""/>
      <w:lvlJc w:val="left"/>
      <w:pPr>
        <w:ind w:left="5040" w:hanging="360"/>
      </w:pPr>
      <w:rPr>
        <w:rFonts w:ascii="Symbol" w:hAnsi="Symbol"/>
      </w:rPr>
    </w:lvl>
    <w:lvl w:ilvl="7" w:tplc="612EB40A">
      <w:start w:val="1"/>
      <w:numFmt w:val="bullet"/>
      <w:lvlText w:val="o"/>
      <w:lvlJc w:val="left"/>
      <w:pPr>
        <w:ind w:left="5760" w:hanging="360"/>
      </w:pPr>
      <w:rPr>
        <w:rFonts w:ascii="Courier New" w:hAnsi="Courier New"/>
      </w:rPr>
    </w:lvl>
    <w:lvl w:ilvl="8" w:tplc="6E342418">
      <w:start w:val="1"/>
      <w:numFmt w:val="bullet"/>
      <w:lvlText w:val=""/>
      <w:lvlJc w:val="left"/>
      <w:pPr>
        <w:ind w:left="6480" w:hanging="360"/>
      </w:pPr>
      <w:rPr>
        <w:rFonts w:ascii="Wingdings" w:hAnsi="Wingdings"/>
      </w:rPr>
    </w:lvl>
  </w:abstractNum>
  <w:abstractNum w:abstractNumId="6" w15:restartNumberingAfterBreak="0">
    <w:nsid w:val="00000008"/>
    <w:multiLevelType w:val="multilevel"/>
    <w:tmpl w:val="00000008"/>
    <w:name w:val="RTF_Num 8"/>
    <w:lvl w:ilvl="0">
      <w:numFmt w:val="bullet"/>
      <w:lvlText w:val=""/>
      <w:lvlJc w:val="left"/>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162DB9"/>
    <w:multiLevelType w:val="hybridMultilevel"/>
    <w:tmpl w:val="9ED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2F3824"/>
    <w:multiLevelType w:val="hybridMultilevel"/>
    <w:tmpl w:val="5CFEF2A4"/>
    <w:lvl w:ilvl="0" w:tplc="83EC5A30">
      <w:start w:val="1"/>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739B3"/>
    <w:multiLevelType w:val="hybridMultilevel"/>
    <w:tmpl w:val="626095C6"/>
    <w:lvl w:ilvl="0" w:tplc="0E92731E">
      <w:start w:val="1"/>
      <w:numFmt w:val="bullet"/>
      <w:pStyle w:val="bullet1"/>
      <w:lvlText w:val=""/>
      <w:lvlJc w:val="left"/>
      <w:pPr>
        <w:tabs>
          <w:tab w:val="num" w:pos="360"/>
        </w:tabs>
        <w:ind w:left="360" w:hanging="360"/>
      </w:pPr>
      <w:rPr>
        <w:rFonts w:ascii="Symbol" w:hAnsi="Symbol" w:hint="default"/>
        <w:color w:val="auto"/>
      </w:rPr>
    </w:lvl>
    <w:lvl w:ilvl="1" w:tplc="802A50F0">
      <w:start w:val="1"/>
      <w:numFmt w:val="lowerLetter"/>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C193B01"/>
    <w:multiLevelType w:val="hybridMultilevel"/>
    <w:tmpl w:val="B7026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7F1475"/>
    <w:multiLevelType w:val="hybridMultilevel"/>
    <w:tmpl w:val="1D6E6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DE2CB9"/>
    <w:multiLevelType w:val="hybridMultilevel"/>
    <w:tmpl w:val="0802B000"/>
    <w:lvl w:ilvl="0" w:tplc="08090001">
      <w:start w:val="1"/>
      <w:numFmt w:val="bullet"/>
      <w:lvlText w:val=""/>
      <w:lvlJc w:val="left"/>
      <w:pPr>
        <w:tabs>
          <w:tab w:val="num" w:pos="720"/>
        </w:tabs>
        <w:ind w:left="720" w:hanging="360"/>
      </w:pPr>
      <w:rPr>
        <w:rFonts w:ascii="Symbol" w:hAnsi="Symbol" w:hint="default"/>
      </w:rPr>
    </w:lvl>
    <w:lvl w:ilvl="1" w:tplc="0809000F"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E16800"/>
    <w:multiLevelType w:val="hybridMultilevel"/>
    <w:tmpl w:val="3B905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124A18"/>
    <w:multiLevelType w:val="hybridMultilevel"/>
    <w:tmpl w:val="C53AC202"/>
    <w:lvl w:ilvl="0" w:tplc="C23ADD80">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EB6F09"/>
    <w:multiLevelType w:val="hybridMultilevel"/>
    <w:tmpl w:val="167ABA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185F38FC"/>
    <w:multiLevelType w:val="hybridMultilevel"/>
    <w:tmpl w:val="B48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E0707"/>
    <w:multiLevelType w:val="hybridMultilevel"/>
    <w:tmpl w:val="BA68A874"/>
    <w:lvl w:ilvl="0" w:tplc="B822955C">
      <w:start w:val="1"/>
      <w:numFmt w:val="decimal"/>
      <w:lvlText w:val="%1."/>
      <w:lvlJc w:val="left"/>
      <w:pPr>
        <w:ind w:left="360" w:hanging="360"/>
      </w:pPr>
      <w:rPr>
        <w:rFonts w:cs="Times New Roman" w:hint="default"/>
      </w:rPr>
    </w:lvl>
    <w:lvl w:ilvl="1" w:tplc="92822088">
      <w:start w:val="1"/>
      <w:numFmt w:val="lowerLetter"/>
      <w:lvlText w:val="%2)"/>
      <w:lvlJc w:val="left"/>
      <w:pPr>
        <w:ind w:left="720" w:hanging="360"/>
      </w:pPr>
      <w:rPr>
        <w:rFonts w:cs="Times New Roman" w:hint="default"/>
      </w:rPr>
    </w:lvl>
    <w:lvl w:ilvl="2" w:tplc="460CBC96">
      <w:start w:val="1"/>
      <w:numFmt w:val="lowerRoman"/>
      <w:lvlText w:val="%3)"/>
      <w:lvlJc w:val="left"/>
      <w:pPr>
        <w:ind w:left="1080" w:hanging="360"/>
      </w:pPr>
      <w:rPr>
        <w:rFonts w:cs="Times New Roman" w:hint="default"/>
      </w:rPr>
    </w:lvl>
    <w:lvl w:ilvl="3" w:tplc="7EDC20D4">
      <w:start w:val="1"/>
      <w:numFmt w:val="decimal"/>
      <w:lvlText w:val="(%4)"/>
      <w:lvlJc w:val="left"/>
      <w:pPr>
        <w:ind w:left="1440" w:hanging="360"/>
      </w:pPr>
      <w:rPr>
        <w:rFonts w:cs="Times New Roman" w:hint="default"/>
      </w:rPr>
    </w:lvl>
    <w:lvl w:ilvl="4" w:tplc="E69A2B06">
      <w:start w:val="1"/>
      <w:numFmt w:val="lowerLetter"/>
      <w:lvlText w:val="(%5)"/>
      <w:lvlJc w:val="left"/>
      <w:pPr>
        <w:ind w:left="1800" w:hanging="360"/>
      </w:pPr>
      <w:rPr>
        <w:rFonts w:cs="Times New Roman" w:hint="default"/>
      </w:rPr>
    </w:lvl>
    <w:lvl w:ilvl="5" w:tplc="E5D0FAFE">
      <w:start w:val="1"/>
      <w:numFmt w:val="lowerRoman"/>
      <w:lvlText w:val="(%6)"/>
      <w:lvlJc w:val="left"/>
      <w:pPr>
        <w:ind w:left="2160" w:hanging="360"/>
      </w:pPr>
      <w:rPr>
        <w:rFonts w:cs="Times New Roman" w:hint="default"/>
      </w:rPr>
    </w:lvl>
    <w:lvl w:ilvl="6" w:tplc="ADC4B622">
      <w:start w:val="1"/>
      <w:numFmt w:val="decimal"/>
      <w:lvlText w:val="%7."/>
      <w:lvlJc w:val="left"/>
      <w:pPr>
        <w:ind w:left="2520" w:hanging="360"/>
      </w:pPr>
      <w:rPr>
        <w:rFonts w:cs="Times New Roman" w:hint="default"/>
      </w:rPr>
    </w:lvl>
    <w:lvl w:ilvl="7" w:tplc="BA4EC9CC">
      <w:start w:val="1"/>
      <w:numFmt w:val="lowerLetter"/>
      <w:lvlText w:val="%8."/>
      <w:lvlJc w:val="left"/>
      <w:pPr>
        <w:ind w:left="2880" w:hanging="360"/>
      </w:pPr>
      <w:rPr>
        <w:rFonts w:cs="Times New Roman" w:hint="default"/>
      </w:rPr>
    </w:lvl>
    <w:lvl w:ilvl="8" w:tplc="0F848C5E">
      <w:start w:val="1"/>
      <w:numFmt w:val="lowerRoman"/>
      <w:lvlText w:val="%9."/>
      <w:lvlJc w:val="left"/>
      <w:pPr>
        <w:ind w:left="3240" w:hanging="360"/>
      </w:pPr>
      <w:rPr>
        <w:rFonts w:cs="Times New Roman" w:hint="default"/>
      </w:rPr>
    </w:lvl>
  </w:abstractNum>
  <w:abstractNum w:abstractNumId="18" w15:restartNumberingAfterBreak="0">
    <w:nsid w:val="1FFF332F"/>
    <w:multiLevelType w:val="hybridMultilevel"/>
    <w:tmpl w:val="9844CE8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2961F7E"/>
    <w:multiLevelType w:val="hybridMultilevel"/>
    <w:tmpl w:val="3A36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2359B"/>
    <w:multiLevelType w:val="hybridMultilevel"/>
    <w:tmpl w:val="500E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B122FA"/>
    <w:multiLevelType w:val="hybridMultilevel"/>
    <w:tmpl w:val="10F6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4492189"/>
    <w:multiLevelType w:val="hybridMultilevel"/>
    <w:tmpl w:val="6D8E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44D1EE9"/>
    <w:multiLevelType w:val="multilevel"/>
    <w:tmpl w:val="22F44556"/>
    <w:lvl w:ilvl="0">
      <w:start w:val="1"/>
      <w:numFmt w:val="decimal"/>
      <w:lvlText w:val="%1"/>
      <w:lvlJc w:val="left"/>
      <w:pPr>
        <w:ind w:left="720" w:hanging="720"/>
      </w:pPr>
      <w:rPr>
        <w:rFonts w:cs="Times New Roman" w:hint="default"/>
      </w:rPr>
    </w:lvl>
    <w:lvl w:ilvl="1">
      <w:start w:val="1"/>
      <w:numFmt w:val="decimal"/>
      <w:pStyle w:val="A1"/>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 w15:restartNumberingAfterBreak="0">
    <w:nsid w:val="34F676A6"/>
    <w:multiLevelType w:val="hybridMultilevel"/>
    <w:tmpl w:val="3CE4625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552550A"/>
    <w:multiLevelType w:val="hybridMultilevel"/>
    <w:tmpl w:val="6AC2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7F7AAD"/>
    <w:multiLevelType w:val="hybridMultilevel"/>
    <w:tmpl w:val="97563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380567B1"/>
    <w:multiLevelType w:val="hybridMultilevel"/>
    <w:tmpl w:val="0409001D"/>
    <w:lvl w:ilvl="0" w:tplc="AB4020B6">
      <w:start w:val="1"/>
      <w:numFmt w:val="decimal"/>
      <w:lvlText w:val="%1)"/>
      <w:lvlJc w:val="left"/>
      <w:pPr>
        <w:ind w:left="720" w:hanging="360"/>
      </w:pPr>
      <w:rPr>
        <w:rFonts w:cs="Times New Roman" w:hint="default"/>
      </w:rPr>
    </w:lvl>
    <w:lvl w:ilvl="1" w:tplc="417E0AB0">
      <w:start w:val="1"/>
      <w:numFmt w:val="lowerLetter"/>
      <w:lvlText w:val="%2)"/>
      <w:lvlJc w:val="left"/>
      <w:pPr>
        <w:ind w:left="1080" w:hanging="360"/>
      </w:pPr>
      <w:rPr>
        <w:rFonts w:cs="Times New Roman" w:hint="default"/>
      </w:rPr>
    </w:lvl>
    <w:lvl w:ilvl="2" w:tplc="64D250DC">
      <w:start w:val="1"/>
      <w:numFmt w:val="lowerRoman"/>
      <w:lvlText w:val="%3)"/>
      <w:lvlJc w:val="left"/>
      <w:pPr>
        <w:ind w:left="1440" w:hanging="360"/>
      </w:pPr>
      <w:rPr>
        <w:rFonts w:cs="Times New Roman" w:hint="default"/>
      </w:rPr>
    </w:lvl>
    <w:lvl w:ilvl="3" w:tplc="7CBCAC2A">
      <w:start w:val="1"/>
      <w:numFmt w:val="decimal"/>
      <w:lvlText w:val="(%4)"/>
      <w:lvlJc w:val="left"/>
      <w:pPr>
        <w:ind w:left="1800" w:hanging="360"/>
      </w:pPr>
      <w:rPr>
        <w:rFonts w:cs="Times New Roman" w:hint="default"/>
      </w:rPr>
    </w:lvl>
    <w:lvl w:ilvl="4" w:tplc="39805648">
      <w:start w:val="1"/>
      <w:numFmt w:val="lowerLetter"/>
      <w:lvlText w:val="(%5)"/>
      <w:lvlJc w:val="left"/>
      <w:pPr>
        <w:ind w:left="2160" w:hanging="360"/>
      </w:pPr>
      <w:rPr>
        <w:rFonts w:cs="Times New Roman" w:hint="default"/>
      </w:rPr>
    </w:lvl>
    <w:lvl w:ilvl="5" w:tplc="5DC6FF46">
      <w:start w:val="1"/>
      <w:numFmt w:val="lowerRoman"/>
      <w:lvlText w:val="(%6)"/>
      <w:lvlJc w:val="left"/>
      <w:pPr>
        <w:ind w:left="2520" w:hanging="360"/>
      </w:pPr>
      <w:rPr>
        <w:rFonts w:cs="Times New Roman" w:hint="default"/>
      </w:rPr>
    </w:lvl>
    <w:lvl w:ilvl="6" w:tplc="D73A5382">
      <w:start w:val="1"/>
      <w:numFmt w:val="decimal"/>
      <w:lvlText w:val="%7."/>
      <w:lvlJc w:val="left"/>
      <w:pPr>
        <w:ind w:left="2880" w:hanging="360"/>
      </w:pPr>
      <w:rPr>
        <w:rFonts w:cs="Times New Roman" w:hint="default"/>
      </w:rPr>
    </w:lvl>
    <w:lvl w:ilvl="7" w:tplc="18909BCC">
      <w:start w:val="1"/>
      <w:numFmt w:val="lowerLetter"/>
      <w:lvlText w:val="%8."/>
      <w:lvlJc w:val="left"/>
      <w:pPr>
        <w:ind w:left="3240" w:hanging="360"/>
      </w:pPr>
      <w:rPr>
        <w:rFonts w:cs="Times New Roman" w:hint="default"/>
      </w:rPr>
    </w:lvl>
    <w:lvl w:ilvl="8" w:tplc="5CE412DC">
      <w:start w:val="1"/>
      <w:numFmt w:val="lowerRoman"/>
      <w:lvlText w:val="%9."/>
      <w:lvlJc w:val="left"/>
      <w:pPr>
        <w:ind w:left="3600" w:hanging="360"/>
      </w:pPr>
      <w:rPr>
        <w:rFonts w:cs="Times New Roman" w:hint="default"/>
      </w:rPr>
    </w:lvl>
  </w:abstractNum>
  <w:abstractNum w:abstractNumId="28" w15:restartNumberingAfterBreak="0">
    <w:nsid w:val="38960021"/>
    <w:multiLevelType w:val="hybridMultilevel"/>
    <w:tmpl w:val="0308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9A3218"/>
    <w:multiLevelType w:val="hybridMultilevel"/>
    <w:tmpl w:val="0D526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BAA301D"/>
    <w:multiLevelType w:val="hybridMultilevel"/>
    <w:tmpl w:val="1B9EE078"/>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31" w15:restartNumberingAfterBreak="0">
    <w:nsid w:val="3C6D6B9A"/>
    <w:multiLevelType w:val="hybridMultilevel"/>
    <w:tmpl w:val="C23C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CFD78A7"/>
    <w:multiLevelType w:val="hybridMultilevel"/>
    <w:tmpl w:val="F2BA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DBF1163"/>
    <w:multiLevelType w:val="hybridMultilevel"/>
    <w:tmpl w:val="693A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189546A"/>
    <w:multiLevelType w:val="hybridMultilevel"/>
    <w:tmpl w:val="703E7A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43636511"/>
    <w:multiLevelType w:val="hybridMultilevel"/>
    <w:tmpl w:val="08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2E5ED0"/>
    <w:multiLevelType w:val="hybridMultilevel"/>
    <w:tmpl w:val="5DAE3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4B4319D0"/>
    <w:multiLevelType w:val="hybridMultilevel"/>
    <w:tmpl w:val="CA70A40A"/>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986"/>
        </w:tabs>
        <w:ind w:left="986" w:hanging="360"/>
      </w:pPr>
      <w:rPr>
        <w:rFonts w:ascii="Courier New" w:hAnsi="Courier New" w:cs="Courier New" w:hint="default"/>
      </w:rPr>
    </w:lvl>
    <w:lvl w:ilvl="2" w:tplc="04090005">
      <w:start w:val="1"/>
      <w:numFmt w:val="bullet"/>
      <w:lvlText w:val=""/>
      <w:lvlJc w:val="left"/>
      <w:pPr>
        <w:tabs>
          <w:tab w:val="num" w:pos="1706"/>
        </w:tabs>
        <w:ind w:left="1706" w:hanging="360"/>
      </w:pPr>
      <w:rPr>
        <w:rFonts w:ascii="Wingdings" w:hAnsi="Wingdings" w:cs="Wingdings" w:hint="default"/>
      </w:rPr>
    </w:lvl>
    <w:lvl w:ilvl="3" w:tplc="04090001">
      <w:start w:val="1"/>
      <w:numFmt w:val="bullet"/>
      <w:lvlText w:val=""/>
      <w:lvlJc w:val="left"/>
      <w:pPr>
        <w:tabs>
          <w:tab w:val="num" w:pos="2426"/>
        </w:tabs>
        <w:ind w:left="2426" w:hanging="360"/>
      </w:pPr>
      <w:rPr>
        <w:rFonts w:ascii="Symbol" w:hAnsi="Symbol" w:cs="Symbol" w:hint="default"/>
      </w:rPr>
    </w:lvl>
    <w:lvl w:ilvl="4" w:tplc="04090003">
      <w:start w:val="1"/>
      <w:numFmt w:val="bullet"/>
      <w:lvlText w:val="o"/>
      <w:lvlJc w:val="left"/>
      <w:pPr>
        <w:tabs>
          <w:tab w:val="num" w:pos="3146"/>
        </w:tabs>
        <w:ind w:left="3146" w:hanging="360"/>
      </w:pPr>
      <w:rPr>
        <w:rFonts w:ascii="Courier New" w:hAnsi="Courier New" w:cs="Courier New" w:hint="default"/>
      </w:rPr>
    </w:lvl>
    <w:lvl w:ilvl="5" w:tplc="04090005">
      <w:start w:val="1"/>
      <w:numFmt w:val="bullet"/>
      <w:lvlText w:val=""/>
      <w:lvlJc w:val="left"/>
      <w:pPr>
        <w:tabs>
          <w:tab w:val="num" w:pos="3866"/>
        </w:tabs>
        <w:ind w:left="3866" w:hanging="360"/>
      </w:pPr>
      <w:rPr>
        <w:rFonts w:ascii="Wingdings" w:hAnsi="Wingdings" w:cs="Wingdings" w:hint="default"/>
      </w:rPr>
    </w:lvl>
    <w:lvl w:ilvl="6" w:tplc="04090001">
      <w:start w:val="1"/>
      <w:numFmt w:val="bullet"/>
      <w:lvlText w:val=""/>
      <w:lvlJc w:val="left"/>
      <w:pPr>
        <w:tabs>
          <w:tab w:val="num" w:pos="4586"/>
        </w:tabs>
        <w:ind w:left="4586" w:hanging="360"/>
      </w:pPr>
      <w:rPr>
        <w:rFonts w:ascii="Symbol" w:hAnsi="Symbol" w:cs="Symbol" w:hint="default"/>
      </w:rPr>
    </w:lvl>
    <w:lvl w:ilvl="7" w:tplc="04090003">
      <w:start w:val="1"/>
      <w:numFmt w:val="bullet"/>
      <w:lvlText w:val="o"/>
      <w:lvlJc w:val="left"/>
      <w:pPr>
        <w:tabs>
          <w:tab w:val="num" w:pos="5306"/>
        </w:tabs>
        <w:ind w:left="5306" w:hanging="360"/>
      </w:pPr>
      <w:rPr>
        <w:rFonts w:ascii="Courier New" w:hAnsi="Courier New" w:cs="Courier New" w:hint="default"/>
      </w:rPr>
    </w:lvl>
    <w:lvl w:ilvl="8" w:tplc="04090005">
      <w:start w:val="1"/>
      <w:numFmt w:val="bullet"/>
      <w:lvlText w:val=""/>
      <w:lvlJc w:val="left"/>
      <w:pPr>
        <w:tabs>
          <w:tab w:val="num" w:pos="6026"/>
        </w:tabs>
        <w:ind w:left="6026" w:hanging="360"/>
      </w:pPr>
      <w:rPr>
        <w:rFonts w:ascii="Wingdings" w:hAnsi="Wingdings" w:cs="Wingdings" w:hint="default"/>
      </w:rPr>
    </w:lvl>
  </w:abstractNum>
  <w:abstractNum w:abstractNumId="38" w15:restartNumberingAfterBreak="0">
    <w:nsid w:val="4C0C3CE5"/>
    <w:multiLevelType w:val="hybridMultilevel"/>
    <w:tmpl w:val="9BEA10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53D028C6"/>
    <w:multiLevelType w:val="hybridMultilevel"/>
    <w:tmpl w:val="C1B6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591191"/>
    <w:multiLevelType w:val="hybridMultilevel"/>
    <w:tmpl w:val="51B0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AB2472"/>
    <w:multiLevelType w:val="hybridMultilevel"/>
    <w:tmpl w:val="41B2A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59FF4378"/>
    <w:multiLevelType w:val="hybridMultilevel"/>
    <w:tmpl w:val="995CCD8E"/>
    <w:lvl w:ilvl="0" w:tplc="0AB8797E">
      <w:start w:val="1"/>
      <w:numFmt w:val="decimal"/>
      <w:pStyle w:val="A0"/>
      <w:lvlText w:val="%1."/>
      <w:lvlJc w:val="left"/>
      <w:pPr>
        <w:ind w:left="360" w:hanging="360"/>
      </w:pPr>
      <w:rPr>
        <w:rFonts w:cs="Times New Roman" w:hint="default"/>
      </w:rPr>
    </w:lvl>
    <w:lvl w:ilvl="1" w:tplc="3E34BCAE">
      <w:start w:val="1"/>
      <w:numFmt w:val="lowerLetter"/>
      <w:lvlText w:val="%2)"/>
      <w:lvlJc w:val="left"/>
      <w:pPr>
        <w:ind w:left="720" w:hanging="360"/>
      </w:pPr>
      <w:rPr>
        <w:rFonts w:cs="Times New Roman" w:hint="default"/>
      </w:rPr>
    </w:lvl>
    <w:lvl w:ilvl="2" w:tplc="E95C1268">
      <w:start w:val="1"/>
      <w:numFmt w:val="lowerRoman"/>
      <w:lvlText w:val="%3)"/>
      <w:lvlJc w:val="left"/>
      <w:pPr>
        <w:ind w:left="1080" w:hanging="360"/>
      </w:pPr>
      <w:rPr>
        <w:rFonts w:cs="Times New Roman" w:hint="default"/>
      </w:rPr>
    </w:lvl>
    <w:lvl w:ilvl="3" w:tplc="69B47E28">
      <w:start w:val="1"/>
      <w:numFmt w:val="decimal"/>
      <w:lvlText w:val="(%4)"/>
      <w:lvlJc w:val="left"/>
      <w:pPr>
        <w:ind w:left="1440" w:hanging="360"/>
      </w:pPr>
      <w:rPr>
        <w:rFonts w:cs="Times New Roman" w:hint="default"/>
      </w:rPr>
    </w:lvl>
    <w:lvl w:ilvl="4" w:tplc="39F4CE9E">
      <w:start w:val="1"/>
      <w:numFmt w:val="lowerLetter"/>
      <w:lvlText w:val="(%5)"/>
      <w:lvlJc w:val="left"/>
      <w:pPr>
        <w:ind w:left="1800" w:hanging="360"/>
      </w:pPr>
      <w:rPr>
        <w:rFonts w:cs="Times New Roman" w:hint="default"/>
      </w:rPr>
    </w:lvl>
    <w:lvl w:ilvl="5" w:tplc="1DBABB6C">
      <w:start w:val="1"/>
      <w:numFmt w:val="lowerRoman"/>
      <w:lvlText w:val="(%6)"/>
      <w:lvlJc w:val="left"/>
      <w:pPr>
        <w:ind w:left="2160" w:hanging="360"/>
      </w:pPr>
      <w:rPr>
        <w:rFonts w:cs="Times New Roman" w:hint="default"/>
      </w:rPr>
    </w:lvl>
    <w:lvl w:ilvl="6" w:tplc="D49CF604">
      <w:start w:val="1"/>
      <w:numFmt w:val="decimal"/>
      <w:lvlText w:val="%7."/>
      <w:lvlJc w:val="left"/>
      <w:pPr>
        <w:ind w:left="2520" w:hanging="360"/>
      </w:pPr>
      <w:rPr>
        <w:rFonts w:cs="Times New Roman" w:hint="default"/>
      </w:rPr>
    </w:lvl>
    <w:lvl w:ilvl="7" w:tplc="AF7011A6">
      <w:start w:val="1"/>
      <w:numFmt w:val="lowerLetter"/>
      <w:lvlText w:val="%8."/>
      <w:lvlJc w:val="left"/>
      <w:pPr>
        <w:ind w:left="2880" w:hanging="360"/>
      </w:pPr>
      <w:rPr>
        <w:rFonts w:cs="Times New Roman" w:hint="default"/>
      </w:rPr>
    </w:lvl>
    <w:lvl w:ilvl="8" w:tplc="9516D3E2">
      <w:start w:val="1"/>
      <w:numFmt w:val="lowerRoman"/>
      <w:lvlText w:val="%9."/>
      <w:lvlJc w:val="left"/>
      <w:pPr>
        <w:ind w:left="3240" w:hanging="360"/>
      </w:pPr>
      <w:rPr>
        <w:rFonts w:cs="Times New Roman" w:hint="default"/>
      </w:rPr>
    </w:lvl>
  </w:abstractNum>
  <w:abstractNum w:abstractNumId="43" w15:restartNumberingAfterBreak="0">
    <w:nsid w:val="5B8A7EAC"/>
    <w:multiLevelType w:val="hybridMultilevel"/>
    <w:tmpl w:val="F2D47858"/>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5E7911E5"/>
    <w:multiLevelType w:val="hybridMultilevel"/>
    <w:tmpl w:val="A6CA1A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91E61C0"/>
    <w:multiLevelType w:val="hybridMultilevel"/>
    <w:tmpl w:val="CD82B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6B0166BC"/>
    <w:multiLevelType w:val="hybridMultilevel"/>
    <w:tmpl w:val="330E0096"/>
    <w:lvl w:ilvl="0" w:tplc="C23ADD80">
      <w:start w:val="1"/>
      <w:numFmt w:val="bullet"/>
      <w:lvlText w:val=""/>
      <w:lvlJc w:val="left"/>
      <w:pPr>
        <w:tabs>
          <w:tab w:val="num" w:pos="360"/>
        </w:tabs>
        <w:ind w:left="340" w:hanging="3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7" w15:restartNumberingAfterBreak="0">
    <w:nsid w:val="6BF43B70"/>
    <w:multiLevelType w:val="multilevel"/>
    <w:tmpl w:val="EA46228C"/>
    <w:lvl w:ilvl="0">
      <w:start w:val="1"/>
      <w:numFmt w:val="decimal"/>
      <w:pStyle w:val="mh1"/>
      <w:lvlText w:val="Section %1"/>
      <w:lvlJc w:val="left"/>
      <w:pPr>
        <w:tabs>
          <w:tab w:val="num" w:pos="1701"/>
        </w:tabs>
        <w:ind w:left="1701" w:hanging="1701"/>
      </w:pPr>
      <w:rPr>
        <w:rFonts w:ascii="Times New Roman" w:hAnsi="Times New Roman" w:cs="Times New Roman" w:hint="default"/>
        <w:b/>
        <w:bCs/>
        <w:i w:val="0"/>
        <w:iCs w:val="0"/>
        <w:sz w:val="36"/>
        <w:szCs w:val="36"/>
      </w:rPr>
    </w:lvl>
    <w:lvl w:ilvl="1">
      <w:start w:val="1"/>
      <w:numFmt w:val="decimal"/>
      <w:pStyle w:val="mh2"/>
      <w:lvlText w:val="%1.%2"/>
      <w:lvlJc w:val="left"/>
      <w:pPr>
        <w:tabs>
          <w:tab w:val="num" w:pos="960"/>
        </w:tabs>
        <w:ind w:left="960" w:hanging="690"/>
      </w:pPr>
      <w:rPr>
        <w:rFonts w:ascii="Times New Roman" w:hAnsi="Times New Roman" w:cs="Times New Roman" w:hint="default"/>
        <w:i w:val="0"/>
        <w:sz w:val="28"/>
        <w:szCs w:val="28"/>
      </w:rPr>
    </w:lvl>
    <w:lvl w:ilvl="2">
      <w:start w:val="1"/>
      <w:numFmt w:val="decimal"/>
      <w:pStyle w:val="mh3"/>
      <w:lvlText w:val="%1.%2.%3"/>
      <w:lvlJc w:val="left"/>
      <w:pPr>
        <w:tabs>
          <w:tab w:val="num" w:pos="720"/>
        </w:tabs>
        <w:ind w:left="720" w:hanging="720"/>
      </w:pPr>
      <w:rPr>
        <w:rFonts w:ascii="Times New Roman" w:hAnsi="Times New Roman" w:cs="Times New Roman" w:hint="default"/>
      </w:rPr>
    </w:lvl>
    <w:lvl w:ilvl="3">
      <w:start w:val="1"/>
      <w:numFmt w:val="decimal"/>
      <w:pStyle w:val="mh4"/>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080"/>
        </w:tabs>
        <w:ind w:left="1080" w:hanging="108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440"/>
        </w:tabs>
        <w:ind w:left="1440" w:hanging="1440"/>
      </w:pPr>
      <w:rPr>
        <w:rFonts w:ascii="Arial" w:hAnsi="Arial" w:cs="Arial" w:hint="default"/>
      </w:rPr>
    </w:lvl>
  </w:abstractNum>
  <w:abstractNum w:abstractNumId="48" w15:restartNumberingAfterBreak="0">
    <w:nsid w:val="6C320EAA"/>
    <w:multiLevelType w:val="multilevel"/>
    <w:tmpl w:val="E07463BC"/>
    <w:lvl w:ilvl="0">
      <w:start w:val="1"/>
      <w:numFmt w:val="decimal"/>
      <w:lvlText w:val="%1"/>
      <w:lvlJc w:val="left"/>
      <w:pPr>
        <w:ind w:left="960" w:hanging="480"/>
      </w:pPr>
      <w:rPr>
        <w:rFonts w:cs="Times New Roman" w:hint="default"/>
      </w:rPr>
    </w:lvl>
    <w:lvl w:ilvl="1">
      <w:start w:val="2"/>
      <w:numFmt w:val="decimal"/>
      <w:lvlText w:val="%1.%2"/>
      <w:lvlJc w:val="left"/>
      <w:pPr>
        <w:ind w:left="960" w:hanging="480"/>
      </w:pPr>
      <w:rPr>
        <w:rFonts w:cs="Times New Roman" w:hint="default"/>
      </w:rPr>
    </w:lvl>
    <w:lvl w:ilvl="2">
      <w:start w:val="1"/>
      <w:numFmt w:val="decimal"/>
      <w:lvlText w:val="%1.%2.%3"/>
      <w:lvlJc w:val="left"/>
      <w:pPr>
        <w:ind w:left="1200" w:hanging="720"/>
      </w:pPr>
      <w:rPr>
        <w:rFonts w:cs="Times New Roman" w:hint="default"/>
      </w:rPr>
    </w:lvl>
    <w:lvl w:ilvl="3">
      <w:start w:val="1"/>
      <w:numFmt w:val="decimal"/>
      <w:lvlText w:val="%1.%2.%3.%4"/>
      <w:lvlJc w:val="left"/>
      <w:pPr>
        <w:ind w:left="1200" w:hanging="720"/>
      </w:pPr>
      <w:rPr>
        <w:rFonts w:cs="Times New Roman" w:hint="default"/>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560" w:hanging="1080"/>
      </w:pPr>
      <w:rPr>
        <w:rFonts w:cs="Times New Roman" w:hint="default"/>
      </w:rPr>
    </w:lvl>
    <w:lvl w:ilvl="6">
      <w:start w:val="1"/>
      <w:numFmt w:val="decimal"/>
      <w:lvlText w:val="%1.%2.%3.%4.%5.%6.%7"/>
      <w:lvlJc w:val="left"/>
      <w:pPr>
        <w:ind w:left="1920" w:hanging="1440"/>
      </w:pPr>
      <w:rPr>
        <w:rFonts w:cs="Times New Roman" w:hint="default"/>
      </w:rPr>
    </w:lvl>
    <w:lvl w:ilvl="7">
      <w:start w:val="1"/>
      <w:numFmt w:val="decimal"/>
      <w:lvlText w:val="%1.%2.%3.%4.%5.%6.%7.%8"/>
      <w:lvlJc w:val="left"/>
      <w:pPr>
        <w:ind w:left="1920" w:hanging="1440"/>
      </w:pPr>
      <w:rPr>
        <w:rFonts w:cs="Times New Roman" w:hint="default"/>
      </w:rPr>
    </w:lvl>
    <w:lvl w:ilvl="8">
      <w:start w:val="1"/>
      <w:numFmt w:val="decimal"/>
      <w:lvlText w:val="%1.%2.%3.%4.%5.%6.%7.%8.%9"/>
      <w:lvlJc w:val="left"/>
      <w:pPr>
        <w:ind w:left="1920" w:hanging="1440"/>
      </w:pPr>
      <w:rPr>
        <w:rFonts w:cs="Times New Roman" w:hint="default"/>
      </w:rPr>
    </w:lvl>
  </w:abstractNum>
  <w:abstractNum w:abstractNumId="49" w15:restartNumberingAfterBreak="0">
    <w:nsid w:val="6CDF0620"/>
    <w:multiLevelType w:val="hybridMultilevel"/>
    <w:tmpl w:val="20F26A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D5A656A"/>
    <w:multiLevelType w:val="hybridMultilevel"/>
    <w:tmpl w:val="BD06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D837FC6"/>
    <w:multiLevelType w:val="hybridMultilevel"/>
    <w:tmpl w:val="2FFC595E"/>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6DA176C0"/>
    <w:multiLevelType w:val="hybridMultilevel"/>
    <w:tmpl w:val="E4540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3C3FFC"/>
    <w:multiLevelType w:val="hybridMultilevel"/>
    <w:tmpl w:val="9AFEA8E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78F808BA"/>
    <w:multiLevelType w:val="hybridMultilevel"/>
    <w:tmpl w:val="D62C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855E29"/>
    <w:multiLevelType w:val="hybridMultilevel"/>
    <w:tmpl w:val="2614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E7077E"/>
    <w:multiLevelType w:val="hybridMultilevel"/>
    <w:tmpl w:val="E3D05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DE47562"/>
    <w:multiLevelType w:val="hybridMultilevel"/>
    <w:tmpl w:val="E7FC35D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58" w15:restartNumberingAfterBreak="0">
    <w:nsid w:val="7EE271BF"/>
    <w:multiLevelType w:val="hybridMultilevel"/>
    <w:tmpl w:val="F9F6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30"/>
  </w:num>
  <w:num w:numId="4">
    <w:abstractNumId w:val="23"/>
  </w:num>
  <w:num w:numId="5">
    <w:abstractNumId w:val="14"/>
  </w:num>
  <w:num w:numId="6">
    <w:abstractNumId w:val="27"/>
  </w:num>
  <w:num w:numId="7">
    <w:abstractNumId w:val="45"/>
  </w:num>
  <w:num w:numId="8">
    <w:abstractNumId w:val="26"/>
  </w:num>
  <w:num w:numId="9">
    <w:abstractNumId w:val="34"/>
  </w:num>
  <w:num w:numId="10">
    <w:abstractNumId w:val="51"/>
  </w:num>
  <w:num w:numId="11">
    <w:abstractNumId w:val="24"/>
  </w:num>
  <w:num w:numId="12">
    <w:abstractNumId w:val="57"/>
  </w:num>
  <w:num w:numId="13">
    <w:abstractNumId w:val="48"/>
  </w:num>
  <w:num w:numId="14">
    <w:abstractNumId w:val="50"/>
  </w:num>
  <w:num w:numId="15">
    <w:abstractNumId w:val="21"/>
  </w:num>
  <w:num w:numId="16">
    <w:abstractNumId w:val="38"/>
  </w:num>
  <w:num w:numId="17">
    <w:abstractNumId w:val="15"/>
  </w:num>
  <w:num w:numId="18">
    <w:abstractNumId w:val="36"/>
  </w:num>
  <w:num w:numId="19">
    <w:abstractNumId w:val="22"/>
  </w:num>
  <w:num w:numId="20">
    <w:abstractNumId w:val="41"/>
  </w:num>
  <w:num w:numId="21">
    <w:abstractNumId w:val="42"/>
  </w:num>
  <w:num w:numId="22">
    <w:abstractNumId w:val="47"/>
  </w:num>
  <w:num w:numId="23">
    <w:abstractNumId w:val="8"/>
  </w:num>
  <w:num w:numId="24">
    <w:abstractNumId w:val="12"/>
  </w:num>
  <w:num w:numId="25">
    <w:abstractNumId w:val="28"/>
  </w:num>
  <w:num w:numId="26">
    <w:abstractNumId w:val="43"/>
  </w:num>
  <w:num w:numId="27">
    <w:abstractNumId w:val="49"/>
  </w:num>
  <w:num w:numId="28">
    <w:abstractNumId w:val="44"/>
  </w:num>
  <w:num w:numId="29">
    <w:abstractNumId w:val="35"/>
  </w:num>
  <w:num w:numId="30">
    <w:abstractNumId w:val="13"/>
  </w:num>
  <w:num w:numId="31">
    <w:abstractNumId w:val="9"/>
  </w:num>
  <w:num w:numId="32">
    <w:abstractNumId w:val="25"/>
  </w:num>
  <w:num w:numId="33">
    <w:abstractNumId w:val="33"/>
  </w:num>
  <w:num w:numId="34">
    <w:abstractNumId w:val="16"/>
  </w:num>
  <w:num w:numId="35">
    <w:abstractNumId w:val="39"/>
  </w:num>
  <w:num w:numId="36">
    <w:abstractNumId w:val="18"/>
  </w:num>
  <w:num w:numId="37">
    <w:abstractNumId w:val="53"/>
  </w:num>
  <w:num w:numId="38">
    <w:abstractNumId w:val="7"/>
  </w:num>
  <w:num w:numId="39">
    <w:abstractNumId w:val="37"/>
  </w:num>
  <w:num w:numId="40">
    <w:abstractNumId w:val="46"/>
  </w:num>
  <w:num w:numId="41">
    <w:abstractNumId w:val="31"/>
  </w:num>
  <w:num w:numId="42">
    <w:abstractNumId w:val="29"/>
  </w:num>
  <w:num w:numId="43">
    <w:abstractNumId w:val="58"/>
  </w:num>
  <w:num w:numId="44">
    <w:abstractNumId w:val="56"/>
  </w:num>
  <w:num w:numId="45">
    <w:abstractNumId w:val="20"/>
  </w:num>
  <w:num w:numId="46">
    <w:abstractNumId w:val="10"/>
  </w:num>
  <w:num w:numId="47">
    <w:abstractNumId w:val="32"/>
  </w:num>
  <w:num w:numId="48">
    <w:abstractNumId w:val="11"/>
  </w:num>
  <w:num w:numId="49">
    <w:abstractNumId w:val="19"/>
  </w:num>
  <w:num w:numId="50">
    <w:abstractNumId w:val="55"/>
  </w:num>
  <w:num w:numId="51">
    <w:abstractNumId w:val="54"/>
  </w:num>
  <w:num w:numId="52">
    <w:abstractNumId w:val="40"/>
  </w:num>
  <w:num w:numId="53">
    <w:abstractNumId w:val="5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720"/>
  <w:hyphenationZone w:val="425"/>
  <w:doNotHyphenateCaps/>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C6"/>
    <w:rsid w:val="00000162"/>
    <w:rsid w:val="000007B6"/>
    <w:rsid w:val="000043E5"/>
    <w:rsid w:val="000125B0"/>
    <w:rsid w:val="00016350"/>
    <w:rsid w:val="0001671C"/>
    <w:rsid w:val="00020E38"/>
    <w:rsid w:val="00020FFE"/>
    <w:rsid w:val="00021233"/>
    <w:rsid w:val="00021F1E"/>
    <w:rsid w:val="0002251B"/>
    <w:rsid w:val="00022FD7"/>
    <w:rsid w:val="000238A9"/>
    <w:rsid w:val="00023C8B"/>
    <w:rsid w:val="00023FEC"/>
    <w:rsid w:val="00024911"/>
    <w:rsid w:val="00024C86"/>
    <w:rsid w:val="00032625"/>
    <w:rsid w:val="00032BE4"/>
    <w:rsid w:val="00033BA4"/>
    <w:rsid w:val="00033CD7"/>
    <w:rsid w:val="00034837"/>
    <w:rsid w:val="00034990"/>
    <w:rsid w:val="00040065"/>
    <w:rsid w:val="00040445"/>
    <w:rsid w:val="00040989"/>
    <w:rsid w:val="00042076"/>
    <w:rsid w:val="000427A7"/>
    <w:rsid w:val="00043648"/>
    <w:rsid w:val="00044111"/>
    <w:rsid w:val="000445C6"/>
    <w:rsid w:val="00044673"/>
    <w:rsid w:val="0004568F"/>
    <w:rsid w:val="00047703"/>
    <w:rsid w:val="00047E31"/>
    <w:rsid w:val="000502A4"/>
    <w:rsid w:val="00050D35"/>
    <w:rsid w:val="000527AC"/>
    <w:rsid w:val="00052F5E"/>
    <w:rsid w:val="00054E4C"/>
    <w:rsid w:val="00055691"/>
    <w:rsid w:val="00056EE6"/>
    <w:rsid w:val="00065352"/>
    <w:rsid w:val="00065470"/>
    <w:rsid w:val="00070617"/>
    <w:rsid w:val="00070742"/>
    <w:rsid w:val="000709BE"/>
    <w:rsid w:val="00070DDF"/>
    <w:rsid w:val="000716F3"/>
    <w:rsid w:val="000719E7"/>
    <w:rsid w:val="000747F7"/>
    <w:rsid w:val="00077501"/>
    <w:rsid w:val="00077FFA"/>
    <w:rsid w:val="00081BBA"/>
    <w:rsid w:val="00083D83"/>
    <w:rsid w:val="0008480A"/>
    <w:rsid w:val="00084DFA"/>
    <w:rsid w:val="00085B06"/>
    <w:rsid w:val="00085C44"/>
    <w:rsid w:val="000878C3"/>
    <w:rsid w:val="00087D5A"/>
    <w:rsid w:val="0009044A"/>
    <w:rsid w:val="00090DD3"/>
    <w:rsid w:val="00094DE3"/>
    <w:rsid w:val="00096EF2"/>
    <w:rsid w:val="00097E01"/>
    <w:rsid w:val="000A1744"/>
    <w:rsid w:val="000A1A71"/>
    <w:rsid w:val="000A2221"/>
    <w:rsid w:val="000A38CB"/>
    <w:rsid w:val="000A5025"/>
    <w:rsid w:val="000B1631"/>
    <w:rsid w:val="000B1D46"/>
    <w:rsid w:val="000B3C37"/>
    <w:rsid w:val="000B68C0"/>
    <w:rsid w:val="000C181D"/>
    <w:rsid w:val="000C4216"/>
    <w:rsid w:val="000C461D"/>
    <w:rsid w:val="000C5564"/>
    <w:rsid w:val="000C7181"/>
    <w:rsid w:val="000D02BE"/>
    <w:rsid w:val="000D04FB"/>
    <w:rsid w:val="000D2A49"/>
    <w:rsid w:val="000D5263"/>
    <w:rsid w:val="000D5AED"/>
    <w:rsid w:val="000D5E16"/>
    <w:rsid w:val="000D6C70"/>
    <w:rsid w:val="000E153D"/>
    <w:rsid w:val="000E161F"/>
    <w:rsid w:val="000E18A4"/>
    <w:rsid w:val="000E44BA"/>
    <w:rsid w:val="000E5D0B"/>
    <w:rsid w:val="000F082D"/>
    <w:rsid w:val="000F510F"/>
    <w:rsid w:val="001010D2"/>
    <w:rsid w:val="00101685"/>
    <w:rsid w:val="00102BD8"/>
    <w:rsid w:val="0010402B"/>
    <w:rsid w:val="00104249"/>
    <w:rsid w:val="00105366"/>
    <w:rsid w:val="00105EEF"/>
    <w:rsid w:val="001060C0"/>
    <w:rsid w:val="00107CFD"/>
    <w:rsid w:val="001103C7"/>
    <w:rsid w:val="00110CFF"/>
    <w:rsid w:val="00111577"/>
    <w:rsid w:val="00112B69"/>
    <w:rsid w:val="00113FF4"/>
    <w:rsid w:val="0011477B"/>
    <w:rsid w:val="00115F17"/>
    <w:rsid w:val="00117820"/>
    <w:rsid w:val="00122B7A"/>
    <w:rsid w:val="0012431F"/>
    <w:rsid w:val="001253E0"/>
    <w:rsid w:val="001254E2"/>
    <w:rsid w:val="0012586C"/>
    <w:rsid w:val="001275A0"/>
    <w:rsid w:val="001333B2"/>
    <w:rsid w:val="00133E8B"/>
    <w:rsid w:val="001355B5"/>
    <w:rsid w:val="00135D01"/>
    <w:rsid w:val="00136998"/>
    <w:rsid w:val="0014069A"/>
    <w:rsid w:val="00142158"/>
    <w:rsid w:val="001421EC"/>
    <w:rsid w:val="00142802"/>
    <w:rsid w:val="00144BB6"/>
    <w:rsid w:val="00144D1F"/>
    <w:rsid w:val="00145BBE"/>
    <w:rsid w:val="00147403"/>
    <w:rsid w:val="00147EA6"/>
    <w:rsid w:val="00147EE3"/>
    <w:rsid w:val="0015342F"/>
    <w:rsid w:val="00153CBB"/>
    <w:rsid w:val="00156066"/>
    <w:rsid w:val="001577FE"/>
    <w:rsid w:val="001607E3"/>
    <w:rsid w:val="00163582"/>
    <w:rsid w:val="00170A31"/>
    <w:rsid w:val="00173F76"/>
    <w:rsid w:val="00182E9B"/>
    <w:rsid w:val="00183928"/>
    <w:rsid w:val="00186B60"/>
    <w:rsid w:val="00187658"/>
    <w:rsid w:val="00187E9E"/>
    <w:rsid w:val="0019240B"/>
    <w:rsid w:val="00195A83"/>
    <w:rsid w:val="00195CE4"/>
    <w:rsid w:val="001961CA"/>
    <w:rsid w:val="001A00E1"/>
    <w:rsid w:val="001A147A"/>
    <w:rsid w:val="001A20CD"/>
    <w:rsid w:val="001A3254"/>
    <w:rsid w:val="001A35B6"/>
    <w:rsid w:val="001A35DF"/>
    <w:rsid w:val="001A591D"/>
    <w:rsid w:val="001A664C"/>
    <w:rsid w:val="001A6C4B"/>
    <w:rsid w:val="001B1802"/>
    <w:rsid w:val="001B25ED"/>
    <w:rsid w:val="001B262A"/>
    <w:rsid w:val="001B2D73"/>
    <w:rsid w:val="001B4A66"/>
    <w:rsid w:val="001B60D3"/>
    <w:rsid w:val="001B6E6D"/>
    <w:rsid w:val="001B7269"/>
    <w:rsid w:val="001B7E35"/>
    <w:rsid w:val="001C112B"/>
    <w:rsid w:val="001C424C"/>
    <w:rsid w:val="001C44FE"/>
    <w:rsid w:val="001C71B8"/>
    <w:rsid w:val="001D026A"/>
    <w:rsid w:val="001D1B5A"/>
    <w:rsid w:val="001D2867"/>
    <w:rsid w:val="001D2F7C"/>
    <w:rsid w:val="001D42F3"/>
    <w:rsid w:val="001D59CA"/>
    <w:rsid w:val="001D7124"/>
    <w:rsid w:val="001E289E"/>
    <w:rsid w:val="001E2BA2"/>
    <w:rsid w:val="001E3D0C"/>
    <w:rsid w:val="001E5DD7"/>
    <w:rsid w:val="001E774D"/>
    <w:rsid w:val="001E7B82"/>
    <w:rsid w:val="001F02B4"/>
    <w:rsid w:val="001F0377"/>
    <w:rsid w:val="001F05B3"/>
    <w:rsid w:val="001F5526"/>
    <w:rsid w:val="001F62F1"/>
    <w:rsid w:val="001F70FA"/>
    <w:rsid w:val="00202199"/>
    <w:rsid w:val="0020374C"/>
    <w:rsid w:val="00205D25"/>
    <w:rsid w:val="00213A14"/>
    <w:rsid w:val="00217601"/>
    <w:rsid w:val="002205CC"/>
    <w:rsid w:val="00220C9C"/>
    <w:rsid w:val="00221368"/>
    <w:rsid w:val="00221AB0"/>
    <w:rsid w:val="00222BAF"/>
    <w:rsid w:val="00222BB7"/>
    <w:rsid w:val="00224B58"/>
    <w:rsid w:val="00225298"/>
    <w:rsid w:val="00225DA1"/>
    <w:rsid w:val="00227EAD"/>
    <w:rsid w:val="002315A5"/>
    <w:rsid w:val="0023241C"/>
    <w:rsid w:val="00234A35"/>
    <w:rsid w:val="00236CDC"/>
    <w:rsid w:val="00237032"/>
    <w:rsid w:val="0023776C"/>
    <w:rsid w:val="00237AE6"/>
    <w:rsid w:val="00237F3C"/>
    <w:rsid w:val="002401D0"/>
    <w:rsid w:val="0024292D"/>
    <w:rsid w:val="00244A04"/>
    <w:rsid w:val="00245BDB"/>
    <w:rsid w:val="00246BCE"/>
    <w:rsid w:val="00256BED"/>
    <w:rsid w:val="00257330"/>
    <w:rsid w:val="00257CFE"/>
    <w:rsid w:val="00260E29"/>
    <w:rsid w:val="002615A7"/>
    <w:rsid w:val="00263726"/>
    <w:rsid w:val="00263E24"/>
    <w:rsid w:val="00265C52"/>
    <w:rsid w:val="00270477"/>
    <w:rsid w:val="0027050F"/>
    <w:rsid w:val="00270985"/>
    <w:rsid w:val="00270F1A"/>
    <w:rsid w:val="00271806"/>
    <w:rsid w:val="002748E7"/>
    <w:rsid w:val="002752E0"/>
    <w:rsid w:val="00277788"/>
    <w:rsid w:val="0028072C"/>
    <w:rsid w:val="00280D4B"/>
    <w:rsid w:val="00281E9A"/>
    <w:rsid w:val="00282BC6"/>
    <w:rsid w:val="00284738"/>
    <w:rsid w:val="00284A1F"/>
    <w:rsid w:val="00284CF4"/>
    <w:rsid w:val="002875D4"/>
    <w:rsid w:val="00290311"/>
    <w:rsid w:val="002954F3"/>
    <w:rsid w:val="002957CC"/>
    <w:rsid w:val="00296806"/>
    <w:rsid w:val="002A0D37"/>
    <w:rsid w:val="002A4A1A"/>
    <w:rsid w:val="002A5A8A"/>
    <w:rsid w:val="002A7659"/>
    <w:rsid w:val="002B2513"/>
    <w:rsid w:val="002B3CAA"/>
    <w:rsid w:val="002C03D4"/>
    <w:rsid w:val="002C0B21"/>
    <w:rsid w:val="002C66A1"/>
    <w:rsid w:val="002D06EB"/>
    <w:rsid w:val="002D249A"/>
    <w:rsid w:val="002D6A26"/>
    <w:rsid w:val="002E48EB"/>
    <w:rsid w:val="002E538B"/>
    <w:rsid w:val="002E5FB3"/>
    <w:rsid w:val="002E60D0"/>
    <w:rsid w:val="002E6FB7"/>
    <w:rsid w:val="002F0F0A"/>
    <w:rsid w:val="002F1CEF"/>
    <w:rsid w:val="002F22AE"/>
    <w:rsid w:val="002F462A"/>
    <w:rsid w:val="002F60CB"/>
    <w:rsid w:val="003031D2"/>
    <w:rsid w:val="003034C0"/>
    <w:rsid w:val="00303798"/>
    <w:rsid w:val="00307157"/>
    <w:rsid w:val="00307DC6"/>
    <w:rsid w:val="00311767"/>
    <w:rsid w:val="00311F1F"/>
    <w:rsid w:val="003125B0"/>
    <w:rsid w:val="00312879"/>
    <w:rsid w:val="0031341E"/>
    <w:rsid w:val="003135FE"/>
    <w:rsid w:val="003139E8"/>
    <w:rsid w:val="00313DBC"/>
    <w:rsid w:val="00314467"/>
    <w:rsid w:val="00316C36"/>
    <w:rsid w:val="00317A4B"/>
    <w:rsid w:val="00320287"/>
    <w:rsid w:val="00320B85"/>
    <w:rsid w:val="003235C7"/>
    <w:rsid w:val="003239D2"/>
    <w:rsid w:val="00324175"/>
    <w:rsid w:val="00326EB4"/>
    <w:rsid w:val="003276DA"/>
    <w:rsid w:val="003277E1"/>
    <w:rsid w:val="00327A6B"/>
    <w:rsid w:val="00327B74"/>
    <w:rsid w:val="0033189D"/>
    <w:rsid w:val="0033290B"/>
    <w:rsid w:val="00332AB0"/>
    <w:rsid w:val="00334BB6"/>
    <w:rsid w:val="003351C4"/>
    <w:rsid w:val="0034001C"/>
    <w:rsid w:val="00340D5D"/>
    <w:rsid w:val="00342331"/>
    <w:rsid w:val="0034316A"/>
    <w:rsid w:val="0034361D"/>
    <w:rsid w:val="00343CE5"/>
    <w:rsid w:val="003457E6"/>
    <w:rsid w:val="00350E6F"/>
    <w:rsid w:val="00354717"/>
    <w:rsid w:val="003610BE"/>
    <w:rsid w:val="00361DDB"/>
    <w:rsid w:val="003634D3"/>
    <w:rsid w:val="00367DA2"/>
    <w:rsid w:val="00367FA4"/>
    <w:rsid w:val="003713A8"/>
    <w:rsid w:val="003732C6"/>
    <w:rsid w:val="00376B63"/>
    <w:rsid w:val="00376D55"/>
    <w:rsid w:val="003772D5"/>
    <w:rsid w:val="003774DE"/>
    <w:rsid w:val="00380C49"/>
    <w:rsid w:val="00382DD4"/>
    <w:rsid w:val="00385417"/>
    <w:rsid w:val="00387838"/>
    <w:rsid w:val="00390DFA"/>
    <w:rsid w:val="00391ECA"/>
    <w:rsid w:val="00392F7C"/>
    <w:rsid w:val="00394034"/>
    <w:rsid w:val="00394081"/>
    <w:rsid w:val="003961DF"/>
    <w:rsid w:val="0039771A"/>
    <w:rsid w:val="003A0371"/>
    <w:rsid w:val="003A558B"/>
    <w:rsid w:val="003A59AF"/>
    <w:rsid w:val="003B7400"/>
    <w:rsid w:val="003C0207"/>
    <w:rsid w:val="003C56C0"/>
    <w:rsid w:val="003C6D89"/>
    <w:rsid w:val="003C74F7"/>
    <w:rsid w:val="003D3650"/>
    <w:rsid w:val="003D5AD1"/>
    <w:rsid w:val="003D6401"/>
    <w:rsid w:val="003D6991"/>
    <w:rsid w:val="003E2DDB"/>
    <w:rsid w:val="003E3D1F"/>
    <w:rsid w:val="003E4F28"/>
    <w:rsid w:val="003F0BB6"/>
    <w:rsid w:val="003F1052"/>
    <w:rsid w:val="003F2A13"/>
    <w:rsid w:val="003F3B09"/>
    <w:rsid w:val="003F679D"/>
    <w:rsid w:val="00403D1C"/>
    <w:rsid w:val="00404B5D"/>
    <w:rsid w:val="0040732C"/>
    <w:rsid w:val="00407DFE"/>
    <w:rsid w:val="004128E5"/>
    <w:rsid w:val="00413AB1"/>
    <w:rsid w:val="004148A4"/>
    <w:rsid w:val="004155CE"/>
    <w:rsid w:val="0041688B"/>
    <w:rsid w:val="00417C14"/>
    <w:rsid w:val="00417C35"/>
    <w:rsid w:val="00417E00"/>
    <w:rsid w:val="004201D5"/>
    <w:rsid w:val="004213F6"/>
    <w:rsid w:val="00422194"/>
    <w:rsid w:val="00422B0C"/>
    <w:rsid w:val="00424778"/>
    <w:rsid w:val="0042568E"/>
    <w:rsid w:val="00430536"/>
    <w:rsid w:val="004326B3"/>
    <w:rsid w:val="00433B01"/>
    <w:rsid w:val="00434FEA"/>
    <w:rsid w:val="00437223"/>
    <w:rsid w:val="00440458"/>
    <w:rsid w:val="00440E80"/>
    <w:rsid w:val="00441982"/>
    <w:rsid w:val="004422D5"/>
    <w:rsid w:val="00442C15"/>
    <w:rsid w:val="00443131"/>
    <w:rsid w:val="004433EF"/>
    <w:rsid w:val="004435A8"/>
    <w:rsid w:val="00443FEF"/>
    <w:rsid w:val="004459FA"/>
    <w:rsid w:val="00446CC9"/>
    <w:rsid w:val="00447788"/>
    <w:rsid w:val="00447AB7"/>
    <w:rsid w:val="00451CB5"/>
    <w:rsid w:val="00454182"/>
    <w:rsid w:val="00461E9A"/>
    <w:rsid w:val="0046518B"/>
    <w:rsid w:val="0047204C"/>
    <w:rsid w:val="0047356C"/>
    <w:rsid w:val="00473823"/>
    <w:rsid w:val="00475A2A"/>
    <w:rsid w:val="0047692D"/>
    <w:rsid w:val="0047786A"/>
    <w:rsid w:val="0048214A"/>
    <w:rsid w:val="0048282D"/>
    <w:rsid w:val="0048390A"/>
    <w:rsid w:val="00486945"/>
    <w:rsid w:val="00486BB5"/>
    <w:rsid w:val="004923B4"/>
    <w:rsid w:val="004924D7"/>
    <w:rsid w:val="004A0B6D"/>
    <w:rsid w:val="004A0F96"/>
    <w:rsid w:val="004A2E0A"/>
    <w:rsid w:val="004A45F7"/>
    <w:rsid w:val="004A51C6"/>
    <w:rsid w:val="004A59BC"/>
    <w:rsid w:val="004A6632"/>
    <w:rsid w:val="004A78D9"/>
    <w:rsid w:val="004B064F"/>
    <w:rsid w:val="004B5B39"/>
    <w:rsid w:val="004B7CBD"/>
    <w:rsid w:val="004C0AED"/>
    <w:rsid w:val="004C0BB9"/>
    <w:rsid w:val="004C2CF6"/>
    <w:rsid w:val="004C5429"/>
    <w:rsid w:val="004C5819"/>
    <w:rsid w:val="004D179A"/>
    <w:rsid w:val="004D28DF"/>
    <w:rsid w:val="004D3B65"/>
    <w:rsid w:val="004D3C82"/>
    <w:rsid w:val="004D44DC"/>
    <w:rsid w:val="004D6A5B"/>
    <w:rsid w:val="004E05E0"/>
    <w:rsid w:val="004E430A"/>
    <w:rsid w:val="004E4B35"/>
    <w:rsid w:val="004E4CCA"/>
    <w:rsid w:val="004E5078"/>
    <w:rsid w:val="004E71A7"/>
    <w:rsid w:val="004E75AE"/>
    <w:rsid w:val="004E7921"/>
    <w:rsid w:val="004F2418"/>
    <w:rsid w:val="004F2D34"/>
    <w:rsid w:val="004F4959"/>
    <w:rsid w:val="004F76D4"/>
    <w:rsid w:val="00500130"/>
    <w:rsid w:val="00501C12"/>
    <w:rsid w:val="005027EB"/>
    <w:rsid w:val="00503307"/>
    <w:rsid w:val="0050353E"/>
    <w:rsid w:val="00506628"/>
    <w:rsid w:val="005119B5"/>
    <w:rsid w:val="0051207D"/>
    <w:rsid w:val="00512F53"/>
    <w:rsid w:val="00513767"/>
    <w:rsid w:val="00517B8B"/>
    <w:rsid w:val="00517C1B"/>
    <w:rsid w:val="005202F8"/>
    <w:rsid w:val="00520D24"/>
    <w:rsid w:val="00520D48"/>
    <w:rsid w:val="00521592"/>
    <w:rsid w:val="00522FE7"/>
    <w:rsid w:val="00524A91"/>
    <w:rsid w:val="00530E5C"/>
    <w:rsid w:val="00531662"/>
    <w:rsid w:val="00532050"/>
    <w:rsid w:val="005351C3"/>
    <w:rsid w:val="00537EA0"/>
    <w:rsid w:val="00544FC4"/>
    <w:rsid w:val="00546557"/>
    <w:rsid w:val="0054680F"/>
    <w:rsid w:val="00555890"/>
    <w:rsid w:val="005558E4"/>
    <w:rsid w:val="00555988"/>
    <w:rsid w:val="0056111C"/>
    <w:rsid w:val="00562030"/>
    <w:rsid w:val="00564226"/>
    <w:rsid w:val="0056459E"/>
    <w:rsid w:val="0056698D"/>
    <w:rsid w:val="00567171"/>
    <w:rsid w:val="00567275"/>
    <w:rsid w:val="00572850"/>
    <w:rsid w:val="00572A77"/>
    <w:rsid w:val="00573C3A"/>
    <w:rsid w:val="00574066"/>
    <w:rsid w:val="005743DF"/>
    <w:rsid w:val="005747AD"/>
    <w:rsid w:val="00582700"/>
    <w:rsid w:val="00587E68"/>
    <w:rsid w:val="005903CF"/>
    <w:rsid w:val="00590DBE"/>
    <w:rsid w:val="00595AAF"/>
    <w:rsid w:val="005972C5"/>
    <w:rsid w:val="005A0F9F"/>
    <w:rsid w:val="005A1307"/>
    <w:rsid w:val="005A5A73"/>
    <w:rsid w:val="005A7857"/>
    <w:rsid w:val="005B24E6"/>
    <w:rsid w:val="005B30E5"/>
    <w:rsid w:val="005B5764"/>
    <w:rsid w:val="005B5A05"/>
    <w:rsid w:val="005B7037"/>
    <w:rsid w:val="005B76C1"/>
    <w:rsid w:val="005B78E9"/>
    <w:rsid w:val="005B7C51"/>
    <w:rsid w:val="005C1760"/>
    <w:rsid w:val="005C3ADB"/>
    <w:rsid w:val="005C4B47"/>
    <w:rsid w:val="005C64A5"/>
    <w:rsid w:val="005C6617"/>
    <w:rsid w:val="005C7605"/>
    <w:rsid w:val="005C7ACC"/>
    <w:rsid w:val="005C7EE7"/>
    <w:rsid w:val="005D0E68"/>
    <w:rsid w:val="005D0EE0"/>
    <w:rsid w:val="005D1B38"/>
    <w:rsid w:val="005D2304"/>
    <w:rsid w:val="005D3013"/>
    <w:rsid w:val="005D4932"/>
    <w:rsid w:val="005D5415"/>
    <w:rsid w:val="005D6292"/>
    <w:rsid w:val="005D6848"/>
    <w:rsid w:val="005D7839"/>
    <w:rsid w:val="005E1022"/>
    <w:rsid w:val="005E176A"/>
    <w:rsid w:val="005E2DE1"/>
    <w:rsid w:val="005E404E"/>
    <w:rsid w:val="005E440C"/>
    <w:rsid w:val="005E658D"/>
    <w:rsid w:val="005F166B"/>
    <w:rsid w:val="005F2D69"/>
    <w:rsid w:val="005F4C53"/>
    <w:rsid w:val="005F50E4"/>
    <w:rsid w:val="006008D5"/>
    <w:rsid w:val="00600B68"/>
    <w:rsid w:val="00601882"/>
    <w:rsid w:val="00605AF6"/>
    <w:rsid w:val="00606A52"/>
    <w:rsid w:val="00607519"/>
    <w:rsid w:val="006122B2"/>
    <w:rsid w:val="00612FBF"/>
    <w:rsid w:val="00613FEC"/>
    <w:rsid w:val="00614282"/>
    <w:rsid w:val="00614818"/>
    <w:rsid w:val="006162B0"/>
    <w:rsid w:val="0061785C"/>
    <w:rsid w:val="00617984"/>
    <w:rsid w:val="00617E26"/>
    <w:rsid w:val="00620AE7"/>
    <w:rsid w:val="00621ED2"/>
    <w:rsid w:val="00630EDE"/>
    <w:rsid w:val="00631764"/>
    <w:rsid w:val="0063507F"/>
    <w:rsid w:val="006353AA"/>
    <w:rsid w:val="0063582E"/>
    <w:rsid w:val="00640869"/>
    <w:rsid w:val="00642EDF"/>
    <w:rsid w:val="0064347F"/>
    <w:rsid w:val="00643CEF"/>
    <w:rsid w:val="00644F58"/>
    <w:rsid w:val="006467CD"/>
    <w:rsid w:val="0064689E"/>
    <w:rsid w:val="00646B92"/>
    <w:rsid w:val="00647F90"/>
    <w:rsid w:val="00651518"/>
    <w:rsid w:val="006577A8"/>
    <w:rsid w:val="00657A77"/>
    <w:rsid w:val="0066026F"/>
    <w:rsid w:val="00661C74"/>
    <w:rsid w:val="006651D7"/>
    <w:rsid w:val="00667938"/>
    <w:rsid w:val="00667AE4"/>
    <w:rsid w:val="006710A8"/>
    <w:rsid w:val="00672959"/>
    <w:rsid w:val="00673500"/>
    <w:rsid w:val="00674756"/>
    <w:rsid w:val="00674840"/>
    <w:rsid w:val="00674AD5"/>
    <w:rsid w:val="006750F0"/>
    <w:rsid w:val="006810A5"/>
    <w:rsid w:val="0068290F"/>
    <w:rsid w:val="006840D3"/>
    <w:rsid w:val="006847AE"/>
    <w:rsid w:val="00685F74"/>
    <w:rsid w:val="00691195"/>
    <w:rsid w:val="00693110"/>
    <w:rsid w:val="00697B5C"/>
    <w:rsid w:val="006A310C"/>
    <w:rsid w:val="006A3A2B"/>
    <w:rsid w:val="006A4079"/>
    <w:rsid w:val="006A4C69"/>
    <w:rsid w:val="006A6A38"/>
    <w:rsid w:val="006A79C5"/>
    <w:rsid w:val="006B036F"/>
    <w:rsid w:val="006B1346"/>
    <w:rsid w:val="006B1FEB"/>
    <w:rsid w:val="006B22DB"/>
    <w:rsid w:val="006B6531"/>
    <w:rsid w:val="006C20DE"/>
    <w:rsid w:val="006C2966"/>
    <w:rsid w:val="006C3C58"/>
    <w:rsid w:val="006C6110"/>
    <w:rsid w:val="006C6B71"/>
    <w:rsid w:val="006C6D29"/>
    <w:rsid w:val="006D36E2"/>
    <w:rsid w:val="006D45A1"/>
    <w:rsid w:val="006D4C1E"/>
    <w:rsid w:val="006D51A7"/>
    <w:rsid w:val="006D69F3"/>
    <w:rsid w:val="006E061E"/>
    <w:rsid w:val="006E0CE6"/>
    <w:rsid w:val="006E3B09"/>
    <w:rsid w:val="006E61CC"/>
    <w:rsid w:val="006E63AB"/>
    <w:rsid w:val="006E6F9F"/>
    <w:rsid w:val="006F0396"/>
    <w:rsid w:val="006F1335"/>
    <w:rsid w:val="006F3EC7"/>
    <w:rsid w:val="006F420D"/>
    <w:rsid w:val="006F56F7"/>
    <w:rsid w:val="006F6096"/>
    <w:rsid w:val="006F7919"/>
    <w:rsid w:val="00701B95"/>
    <w:rsid w:val="00702FAD"/>
    <w:rsid w:val="007047E8"/>
    <w:rsid w:val="00706954"/>
    <w:rsid w:val="00707625"/>
    <w:rsid w:val="007079BE"/>
    <w:rsid w:val="00713612"/>
    <w:rsid w:val="00714D51"/>
    <w:rsid w:val="00715990"/>
    <w:rsid w:val="007217F9"/>
    <w:rsid w:val="00722114"/>
    <w:rsid w:val="00722D37"/>
    <w:rsid w:val="00723E0C"/>
    <w:rsid w:val="00724937"/>
    <w:rsid w:val="00724F49"/>
    <w:rsid w:val="00725A89"/>
    <w:rsid w:val="00726CC7"/>
    <w:rsid w:val="007275E8"/>
    <w:rsid w:val="007276B4"/>
    <w:rsid w:val="00730643"/>
    <w:rsid w:val="00733F42"/>
    <w:rsid w:val="007342CB"/>
    <w:rsid w:val="00735DEA"/>
    <w:rsid w:val="00737AC7"/>
    <w:rsid w:val="00737FF7"/>
    <w:rsid w:val="007411F3"/>
    <w:rsid w:val="007414F3"/>
    <w:rsid w:val="007440BE"/>
    <w:rsid w:val="00744511"/>
    <w:rsid w:val="00747DB9"/>
    <w:rsid w:val="007510A0"/>
    <w:rsid w:val="0075354F"/>
    <w:rsid w:val="00755CFD"/>
    <w:rsid w:val="00761703"/>
    <w:rsid w:val="00764299"/>
    <w:rsid w:val="00765D87"/>
    <w:rsid w:val="0076646D"/>
    <w:rsid w:val="007671A9"/>
    <w:rsid w:val="00772166"/>
    <w:rsid w:val="007721B1"/>
    <w:rsid w:val="007721E5"/>
    <w:rsid w:val="00776F4E"/>
    <w:rsid w:val="00782198"/>
    <w:rsid w:val="00785C8F"/>
    <w:rsid w:val="00790FAB"/>
    <w:rsid w:val="00791C2E"/>
    <w:rsid w:val="00793E7B"/>
    <w:rsid w:val="007959A1"/>
    <w:rsid w:val="00797FFD"/>
    <w:rsid w:val="007A53FE"/>
    <w:rsid w:val="007A771F"/>
    <w:rsid w:val="007A7BB5"/>
    <w:rsid w:val="007B1248"/>
    <w:rsid w:val="007B3294"/>
    <w:rsid w:val="007B3E86"/>
    <w:rsid w:val="007B6D6C"/>
    <w:rsid w:val="007C22FF"/>
    <w:rsid w:val="007C41BC"/>
    <w:rsid w:val="007C4377"/>
    <w:rsid w:val="007C71B4"/>
    <w:rsid w:val="007C79F5"/>
    <w:rsid w:val="007C7D5B"/>
    <w:rsid w:val="007D00A1"/>
    <w:rsid w:val="007D26A0"/>
    <w:rsid w:val="007D3FF1"/>
    <w:rsid w:val="007D48CA"/>
    <w:rsid w:val="007D5786"/>
    <w:rsid w:val="007D6923"/>
    <w:rsid w:val="007D7DA1"/>
    <w:rsid w:val="007E2283"/>
    <w:rsid w:val="007E3E5E"/>
    <w:rsid w:val="007E5631"/>
    <w:rsid w:val="007F0899"/>
    <w:rsid w:val="007F0D08"/>
    <w:rsid w:val="007F0F27"/>
    <w:rsid w:val="007F103C"/>
    <w:rsid w:val="007F2404"/>
    <w:rsid w:val="007F36CC"/>
    <w:rsid w:val="007F60FD"/>
    <w:rsid w:val="00800749"/>
    <w:rsid w:val="0080304B"/>
    <w:rsid w:val="008040C6"/>
    <w:rsid w:val="00812A6A"/>
    <w:rsid w:val="00815D00"/>
    <w:rsid w:val="00816853"/>
    <w:rsid w:val="00816BD2"/>
    <w:rsid w:val="00823A00"/>
    <w:rsid w:val="008245C2"/>
    <w:rsid w:val="008261D4"/>
    <w:rsid w:val="0082645C"/>
    <w:rsid w:val="00827277"/>
    <w:rsid w:val="00827A0B"/>
    <w:rsid w:val="00831790"/>
    <w:rsid w:val="008327E8"/>
    <w:rsid w:val="00833675"/>
    <w:rsid w:val="008419C2"/>
    <w:rsid w:val="0084202E"/>
    <w:rsid w:val="00842877"/>
    <w:rsid w:val="00845163"/>
    <w:rsid w:val="00845DF6"/>
    <w:rsid w:val="008461AE"/>
    <w:rsid w:val="00847E13"/>
    <w:rsid w:val="00850487"/>
    <w:rsid w:val="00851800"/>
    <w:rsid w:val="00851B58"/>
    <w:rsid w:val="008539F9"/>
    <w:rsid w:val="00854843"/>
    <w:rsid w:val="00855F37"/>
    <w:rsid w:val="008578DB"/>
    <w:rsid w:val="00861752"/>
    <w:rsid w:val="008624C8"/>
    <w:rsid w:val="008634CA"/>
    <w:rsid w:val="00863A2A"/>
    <w:rsid w:val="00863B92"/>
    <w:rsid w:val="008716F8"/>
    <w:rsid w:val="008718A5"/>
    <w:rsid w:val="0087225F"/>
    <w:rsid w:val="00876D6E"/>
    <w:rsid w:val="00877134"/>
    <w:rsid w:val="00882D22"/>
    <w:rsid w:val="00885F70"/>
    <w:rsid w:val="008908B3"/>
    <w:rsid w:val="008908D0"/>
    <w:rsid w:val="00890938"/>
    <w:rsid w:val="00891C10"/>
    <w:rsid w:val="008924F1"/>
    <w:rsid w:val="00895B04"/>
    <w:rsid w:val="008967AA"/>
    <w:rsid w:val="008A08ED"/>
    <w:rsid w:val="008A3B32"/>
    <w:rsid w:val="008A42D1"/>
    <w:rsid w:val="008A53E0"/>
    <w:rsid w:val="008A6B9C"/>
    <w:rsid w:val="008A6EA3"/>
    <w:rsid w:val="008B08C3"/>
    <w:rsid w:val="008B1891"/>
    <w:rsid w:val="008B29AD"/>
    <w:rsid w:val="008B3031"/>
    <w:rsid w:val="008B4BEE"/>
    <w:rsid w:val="008B68DC"/>
    <w:rsid w:val="008C0594"/>
    <w:rsid w:val="008C1E97"/>
    <w:rsid w:val="008C314A"/>
    <w:rsid w:val="008C321B"/>
    <w:rsid w:val="008C3A29"/>
    <w:rsid w:val="008C3D3B"/>
    <w:rsid w:val="008C4780"/>
    <w:rsid w:val="008C4D14"/>
    <w:rsid w:val="008C5E61"/>
    <w:rsid w:val="008C674B"/>
    <w:rsid w:val="008D09E9"/>
    <w:rsid w:val="008D3832"/>
    <w:rsid w:val="008D4057"/>
    <w:rsid w:val="008D59A7"/>
    <w:rsid w:val="008E23D8"/>
    <w:rsid w:val="008E5B54"/>
    <w:rsid w:val="008E64E8"/>
    <w:rsid w:val="008E7BD8"/>
    <w:rsid w:val="008E7C05"/>
    <w:rsid w:val="008F1E61"/>
    <w:rsid w:val="008F2963"/>
    <w:rsid w:val="008F6904"/>
    <w:rsid w:val="00900047"/>
    <w:rsid w:val="00900DFB"/>
    <w:rsid w:val="00902A37"/>
    <w:rsid w:val="0090344D"/>
    <w:rsid w:val="00904338"/>
    <w:rsid w:val="0090498D"/>
    <w:rsid w:val="00905976"/>
    <w:rsid w:val="00911A2D"/>
    <w:rsid w:val="00920637"/>
    <w:rsid w:val="00921103"/>
    <w:rsid w:val="009232AC"/>
    <w:rsid w:val="00925B01"/>
    <w:rsid w:val="00925CF2"/>
    <w:rsid w:val="009271A4"/>
    <w:rsid w:val="00935C4D"/>
    <w:rsid w:val="0093682B"/>
    <w:rsid w:val="009404AC"/>
    <w:rsid w:val="00940CF7"/>
    <w:rsid w:val="0094137A"/>
    <w:rsid w:val="00947B2A"/>
    <w:rsid w:val="0095082B"/>
    <w:rsid w:val="00952C60"/>
    <w:rsid w:val="00954FC1"/>
    <w:rsid w:val="009579B8"/>
    <w:rsid w:val="00957DD2"/>
    <w:rsid w:val="00957DD3"/>
    <w:rsid w:val="00960B1D"/>
    <w:rsid w:val="009616A2"/>
    <w:rsid w:val="00962140"/>
    <w:rsid w:val="00965A2C"/>
    <w:rsid w:val="00965A74"/>
    <w:rsid w:val="009665FC"/>
    <w:rsid w:val="00967C32"/>
    <w:rsid w:val="00970CDE"/>
    <w:rsid w:val="009726A1"/>
    <w:rsid w:val="00972B76"/>
    <w:rsid w:val="00980D2C"/>
    <w:rsid w:val="009875FD"/>
    <w:rsid w:val="00991266"/>
    <w:rsid w:val="00993394"/>
    <w:rsid w:val="00994E2E"/>
    <w:rsid w:val="00995F53"/>
    <w:rsid w:val="009971C4"/>
    <w:rsid w:val="009A131A"/>
    <w:rsid w:val="009A2482"/>
    <w:rsid w:val="009A269B"/>
    <w:rsid w:val="009A2C3E"/>
    <w:rsid w:val="009B1117"/>
    <w:rsid w:val="009B1AB0"/>
    <w:rsid w:val="009B772A"/>
    <w:rsid w:val="009C14DF"/>
    <w:rsid w:val="009C15FA"/>
    <w:rsid w:val="009C216A"/>
    <w:rsid w:val="009C2898"/>
    <w:rsid w:val="009C7257"/>
    <w:rsid w:val="009C73D7"/>
    <w:rsid w:val="009D090D"/>
    <w:rsid w:val="009D2AB9"/>
    <w:rsid w:val="009D304A"/>
    <w:rsid w:val="009D3480"/>
    <w:rsid w:val="009D386A"/>
    <w:rsid w:val="009D445B"/>
    <w:rsid w:val="009D447C"/>
    <w:rsid w:val="009D4D1E"/>
    <w:rsid w:val="009D7194"/>
    <w:rsid w:val="009E40F7"/>
    <w:rsid w:val="009E421D"/>
    <w:rsid w:val="009E42A5"/>
    <w:rsid w:val="009E49C2"/>
    <w:rsid w:val="009E5024"/>
    <w:rsid w:val="009E56A0"/>
    <w:rsid w:val="009E5781"/>
    <w:rsid w:val="009E60A2"/>
    <w:rsid w:val="009E733A"/>
    <w:rsid w:val="009F24A2"/>
    <w:rsid w:val="009F2AB2"/>
    <w:rsid w:val="009F2BF9"/>
    <w:rsid w:val="009F3231"/>
    <w:rsid w:val="009F3A92"/>
    <w:rsid w:val="009F7CD7"/>
    <w:rsid w:val="00A024DF"/>
    <w:rsid w:val="00A03C88"/>
    <w:rsid w:val="00A04637"/>
    <w:rsid w:val="00A078C8"/>
    <w:rsid w:val="00A07BA4"/>
    <w:rsid w:val="00A121CC"/>
    <w:rsid w:val="00A130C3"/>
    <w:rsid w:val="00A20AEB"/>
    <w:rsid w:val="00A21BEC"/>
    <w:rsid w:val="00A220EB"/>
    <w:rsid w:val="00A23527"/>
    <w:rsid w:val="00A27FA7"/>
    <w:rsid w:val="00A303CD"/>
    <w:rsid w:val="00A30873"/>
    <w:rsid w:val="00A32DE2"/>
    <w:rsid w:val="00A34841"/>
    <w:rsid w:val="00A37482"/>
    <w:rsid w:val="00A40146"/>
    <w:rsid w:val="00A4027F"/>
    <w:rsid w:val="00A417AC"/>
    <w:rsid w:val="00A42EDC"/>
    <w:rsid w:val="00A47E6E"/>
    <w:rsid w:val="00A52063"/>
    <w:rsid w:val="00A52A9E"/>
    <w:rsid w:val="00A532F7"/>
    <w:rsid w:val="00A54C61"/>
    <w:rsid w:val="00A551C9"/>
    <w:rsid w:val="00A5614B"/>
    <w:rsid w:val="00A56BFA"/>
    <w:rsid w:val="00A57DB4"/>
    <w:rsid w:val="00A62264"/>
    <w:rsid w:val="00A62E91"/>
    <w:rsid w:val="00A643DB"/>
    <w:rsid w:val="00A64C76"/>
    <w:rsid w:val="00A713FA"/>
    <w:rsid w:val="00A73707"/>
    <w:rsid w:val="00A75004"/>
    <w:rsid w:val="00A75929"/>
    <w:rsid w:val="00A75B44"/>
    <w:rsid w:val="00A761D4"/>
    <w:rsid w:val="00A81845"/>
    <w:rsid w:val="00A82E93"/>
    <w:rsid w:val="00A83048"/>
    <w:rsid w:val="00A91D39"/>
    <w:rsid w:val="00A9222F"/>
    <w:rsid w:val="00A940DC"/>
    <w:rsid w:val="00A9487F"/>
    <w:rsid w:val="00A970FC"/>
    <w:rsid w:val="00A97626"/>
    <w:rsid w:val="00AA435A"/>
    <w:rsid w:val="00AB5634"/>
    <w:rsid w:val="00AB58DB"/>
    <w:rsid w:val="00AB7E1D"/>
    <w:rsid w:val="00AC5352"/>
    <w:rsid w:val="00AC6F52"/>
    <w:rsid w:val="00AC72E0"/>
    <w:rsid w:val="00AC7406"/>
    <w:rsid w:val="00AD0E41"/>
    <w:rsid w:val="00AD23C0"/>
    <w:rsid w:val="00AD421F"/>
    <w:rsid w:val="00AD51CE"/>
    <w:rsid w:val="00AD61B7"/>
    <w:rsid w:val="00AD67D2"/>
    <w:rsid w:val="00AD6B8E"/>
    <w:rsid w:val="00AE1144"/>
    <w:rsid w:val="00AF0887"/>
    <w:rsid w:val="00AF2D23"/>
    <w:rsid w:val="00AF379E"/>
    <w:rsid w:val="00AF7C7C"/>
    <w:rsid w:val="00B014E7"/>
    <w:rsid w:val="00B04BB3"/>
    <w:rsid w:val="00B05E2A"/>
    <w:rsid w:val="00B06055"/>
    <w:rsid w:val="00B12F09"/>
    <w:rsid w:val="00B135CD"/>
    <w:rsid w:val="00B16B14"/>
    <w:rsid w:val="00B20324"/>
    <w:rsid w:val="00B222C1"/>
    <w:rsid w:val="00B25380"/>
    <w:rsid w:val="00B25ECC"/>
    <w:rsid w:val="00B30B65"/>
    <w:rsid w:val="00B314B8"/>
    <w:rsid w:val="00B31B99"/>
    <w:rsid w:val="00B34618"/>
    <w:rsid w:val="00B346D9"/>
    <w:rsid w:val="00B36211"/>
    <w:rsid w:val="00B404E2"/>
    <w:rsid w:val="00B41D1C"/>
    <w:rsid w:val="00B462CD"/>
    <w:rsid w:val="00B463AF"/>
    <w:rsid w:val="00B47AF6"/>
    <w:rsid w:val="00B52D71"/>
    <w:rsid w:val="00B542E5"/>
    <w:rsid w:val="00B621D9"/>
    <w:rsid w:val="00B629DE"/>
    <w:rsid w:val="00B63DC3"/>
    <w:rsid w:val="00B642CE"/>
    <w:rsid w:val="00B64A4E"/>
    <w:rsid w:val="00B64F87"/>
    <w:rsid w:val="00B652D5"/>
    <w:rsid w:val="00B6781B"/>
    <w:rsid w:val="00B67D0C"/>
    <w:rsid w:val="00B67EFE"/>
    <w:rsid w:val="00B756D2"/>
    <w:rsid w:val="00B75B10"/>
    <w:rsid w:val="00B77446"/>
    <w:rsid w:val="00B77C5F"/>
    <w:rsid w:val="00B802E0"/>
    <w:rsid w:val="00B83137"/>
    <w:rsid w:val="00B83CAE"/>
    <w:rsid w:val="00B845DF"/>
    <w:rsid w:val="00B86BB2"/>
    <w:rsid w:val="00B86C8E"/>
    <w:rsid w:val="00B927A8"/>
    <w:rsid w:val="00B95C41"/>
    <w:rsid w:val="00BA0DDF"/>
    <w:rsid w:val="00BA2946"/>
    <w:rsid w:val="00BA2DF7"/>
    <w:rsid w:val="00BA5C37"/>
    <w:rsid w:val="00BA7F32"/>
    <w:rsid w:val="00BB6DEE"/>
    <w:rsid w:val="00BC3CBB"/>
    <w:rsid w:val="00BC3D15"/>
    <w:rsid w:val="00BC4E75"/>
    <w:rsid w:val="00BC7051"/>
    <w:rsid w:val="00BC7D79"/>
    <w:rsid w:val="00BD0641"/>
    <w:rsid w:val="00BD1BF5"/>
    <w:rsid w:val="00BD2B7B"/>
    <w:rsid w:val="00BD3FF4"/>
    <w:rsid w:val="00BD5C88"/>
    <w:rsid w:val="00BD659E"/>
    <w:rsid w:val="00BD7544"/>
    <w:rsid w:val="00BE0545"/>
    <w:rsid w:val="00BE1BD6"/>
    <w:rsid w:val="00BE2DD9"/>
    <w:rsid w:val="00BE3AD3"/>
    <w:rsid w:val="00BF0425"/>
    <w:rsid w:val="00BF0778"/>
    <w:rsid w:val="00BF1E60"/>
    <w:rsid w:val="00C014A5"/>
    <w:rsid w:val="00C016B2"/>
    <w:rsid w:val="00C02268"/>
    <w:rsid w:val="00C0380D"/>
    <w:rsid w:val="00C056B5"/>
    <w:rsid w:val="00C1004F"/>
    <w:rsid w:val="00C10531"/>
    <w:rsid w:val="00C10FB6"/>
    <w:rsid w:val="00C1199D"/>
    <w:rsid w:val="00C133BA"/>
    <w:rsid w:val="00C13931"/>
    <w:rsid w:val="00C14CC0"/>
    <w:rsid w:val="00C17302"/>
    <w:rsid w:val="00C20D1F"/>
    <w:rsid w:val="00C20FC2"/>
    <w:rsid w:val="00C21A0B"/>
    <w:rsid w:val="00C2218C"/>
    <w:rsid w:val="00C22BC1"/>
    <w:rsid w:val="00C25AE3"/>
    <w:rsid w:val="00C2686E"/>
    <w:rsid w:val="00C30B80"/>
    <w:rsid w:val="00C320D0"/>
    <w:rsid w:val="00C32184"/>
    <w:rsid w:val="00C32C1B"/>
    <w:rsid w:val="00C33543"/>
    <w:rsid w:val="00C34496"/>
    <w:rsid w:val="00C35C3A"/>
    <w:rsid w:val="00C41D7F"/>
    <w:rsid w:val="00C44E85"/>
    <w:rsid w:val="00C51EAA"/>
    <w:rsid w:val="00C53287"/>
    <w:rsid w:val="00C54154"/>
    <w:rsid w:val="00C545FF"/>
    <w:rsid w:val="00C5727B"/>
    <w:rsid w:val="00C57B56"/>
    <w:rsid w:val="00C60319"/>
    <w:rsid w:val="00C61945"/>
    <w:rsid w:val="00C61A3E"/>
    <w:rsid w:val="00C62CF1"/>
    <w:rsid w:val="00C63304"/>
    <w:rsid w:val="00C6558D"/>
    <w:rsid w:val="00C67E4A"/>
    <w:rsid w:val="00C715F1"/>
    <w:rsid w:val="00C719F3"/>
    <w:rsid w:val="00C71A0C"/>
    <w:rsid w:val="00C72799"/>
    <w:rsid w:val="00C75927"/>
    <w:rsid w:val="00C75D9F"/>
    <w:rsid w:val="00C75F64"/>
    <w:rsid w:val="00C761E9"/>
    <w:rsid w:val="00C762EE"/>
    <w:rsid w:val="00C76425"/>
    <w:rsid w:val="00C82736"/>
    <w:rsid w:val="00C829AB"/>
    <w:rsid w:val="00C85289"/>
    <w:rsid w:val="00C857EC"/>
    <w:rsid w:val="00C86FB7"/>
    <w:rsid w:val="00C876E0"/>
    <w:rsid w:val="00C91FB8"/>
    <w:rsid w:val="00C929B5"/>
    <w:rsid w:val="00C930E6"/>
    <w:rsid w:val="00C95EE4"/>
    <w:rsid w:val="00C96B31"/>
    <w:rsid w:val="00C96C00"/>
    <w:rsid w:val="00CA04EB"/>
    <w:rsid w:val="00CA4F34"/>
    <w:rsid w:val="00CA50ED"/>
    <w:rsid w:val="00CA55EF"/>
    <w:rsid w:val="00CB14E1"/>
    <w:rsid w:val="00CB160C"/>
    <w:rsid w:val="00CB17E8"/>
    <w:rsid w:val="00CB1BD4"/>
    <w:rsid w:val="00CB2218"/>
    <w:rsid w:val="00CB56AC"/>
    <w:rsid w:val="00CB5D7B"/>
    <w:rsid w:val="00CB608A"/>
    <w:rsid w:val="00CB748F"/>
    <w:rsid w:val="00CB7763"/>
    <w:rsid w:val="00CC5F4B"/>
    <w:rsid w:val="00CD5D6F"/>
    <w:rsid w:val="00CD6810"/>
    <w:rsid w:val="00CD6F99"/>
    <w:rsid w:val="00CE0953"/>
    <w:rsid w:val="00CE3F08"/>
    <w:rsid w:val="00CE54A6"/>
    <w:rsid w:val="00CE7104"/>
    <w:rsid w:val="00CF13C0"/>
    <w:rsid w:val="00CF1F2D"/>
    <w:rsid w:val="00CF39A3"/>
    <w:rsid w:val="00CF6913"/>
    <w:rsid w:val="00D00FA5"/>
    <w:rsid w:val="00D011E7"/>
    <w:rsid w:val="00D027CE"/>
    <w:rsid w:val="00D04DD5"/>
    <w:rsid w:val="00D07EC3"/>
    <w:rsid w:val="00D11D16"/>
    <w:rsid w:val="00D11FCD"/>
    <w:rsid w:val="00D13E8C"/>
    <w:rsid w:val="00D15663"/>
    <w:rsid w:val="00D235B2"/>
    <w:rsid w:val="00D23AC1"/>
    <w:rsid w:val="00D26045"/>
    <w:rsid w:val="00D416D0"/>
    <w:rsid w:val="00D452F5"/>
    <w:rsid w:val="00D47695"/>
    <w:rsid w:val="00D54902"/>
    <w:rsid w:val="00D55084"/>
    <w:rsid w:val="00D55F01"/>
    <w:rsid w:val="00D56E4C"/>
    <w:rsid w:val="00D602EF"/>
    <w:rsid w:val="00D60525"/>
    <w:rsid w:val="00D60B5A"/>
    <w:rsid w:val="00D631EC"/>
    <w:rsid w:val="00D64BAD"/>
    <w:rsid w:val="00D66E43"/>
    <w:rsid w:val="00D67300"/>
    <w:rsid w:val="00D7085B"/>
    <w:rsid w:val="00D70A48"/>
    <w:rsid w:val="00D70B55"/>
    <w:rsid w:val="00D817CE"/>
    <w:rsid w:val="00D83FAA"/>
    <w:rsid w:val="00D916AE"/>
    <w:rsid w:val="00D91E08"/>
    <w:rsid w:val="00D94453"/>
    <w:rsid w:val="00D95DD8"/>
    <w:rsid w:val="00D965D6"/>
    <w:rsid w:val="00D97540"/>
    <w:rsid w:val="00DA0668"/>
    <w:rsid w:val="00DA1EA9"/>
    <w:rsid w:val="00DA42D2"/>
    <w:rsid w:val="00DA5A1F"/>
    <w:rsid w:val="00DB0FBC"/>
    <w:rsid w:val="00DB24A6"/>
    <w:rsid w:val="00DB2E22"/>
    <w:rsid w:val="00DB311E"/>
    <w:rsid w:val="00DB3928"/>
    <w:rsid w:val="00DB5EE3"/>
    <w:rsid w:val="00DB7F53"/>
    <w:rsid w:val="00DC25CA"/>
    <w:rsid w:val="00DC3050"/>
    <w:rsid w:val="00DC3451"/>
    <w:rsid w:val="00DC4113"/>
    <w:rsid w:val="00DC4575"/>
    <w:rsid w:val="00DC642C"/>
    <w:rsid w:val="00DC69B3"/>
    <w:rsid w:val="00DC705D"/>
    <w:rsid w:val="00DC7C43"/>
    <w:rsid w:val="00DD2685"/>
    <w:rsid w:val="00DD2C18"/>
    <w:rsid w:val="00DD446C"/>
    <w:rsid w:val="00DE0372"/>
    <w:rsid w:val="00DE13E3"/>
    <w:rsid w:val="00DE25DD"/>
    <w:rsid w:val="00DE2DC2"/>
    <w:rsid w:val="00DE5D58"/>
    <w:rsid w:val="00DE5F3F"/>
    <w:rsid w:val="00DE75A8"/>
    <w:rsid w:val="00DF375F"/>
    <w:rsid w:val="00DF4598"/>
    <w:rsid w:val="00DF79B3"/>
    <w:rsid w:val="00DF7F38"/>
    <w:rsid w:val="00E006D8"/>
    <w:rsid w:val="00E007B4"/>
    <w:rsid w:val="00E024ED"/>
    <w:rsid w:val="00E03D5A"/>
    <w:rsid w:val="00E03EAC"/>
    <w:rsid w:val="00E069F0"/>
    <w:rsid w:val="00E07844"/>
    <w:rsid w:val="00E100DF"/>
    <w:rsid w:val="00E12703"/>
    <w:rsid w:val="00E155BE"/>
    <w:rsid w:val="00E16668"/>
    <w:rsid w:val="00E16E07"/>
    <w:rsid w:val="00E271AA"/>
    <w:rsid w:val="00E3219F"/>
    <w:rsid w:val="00E36C08"/>
    <w:rsid w:val="00E36E70"/>
    <w:rsid w:val="00E4110A"/>
    <w:rsid w:val="00E41324"/>
    <w:rsid w:val="00E42BEC"/>
    <w:rsid w:val="00E44868"/>
    <w:rsid w:val="00E459F7"/>
    <w:rsid w:val="00E534FD"/>
    <w:rsid w:val="00E53C21"/>
    <w:rsid w:val="00E625F7"/>
    <w:rsid w:val="00E6286B"/>
    <w:rsid w:val="00E66FC3"/>
    <w:rsid w:val="00E70835"/>
    <w:rsid w:val="00E72DFC"/>
    <w:rsid w:val="00E75BAF"/>
    <w:rsid w:val="00E76155"/>
    <w:rsid w:val="00E763A1"/>
    <w:rsid w:val="00E77882"/>
    <w:rsid w:val="00E857E3"/>
    <w:rsid w:val="00E85C8F"/>
    <w:rsid w:val="00E90719"/>
    <w:rsid w:val="00E91112"/>
    <w:rsid w:val="00E9224B"/>
    <w:rsid w:val="00E96BFD"/>
    <w:rsid w:val="00E97E57"/>
    <w:rsid w:val="00EA1DDE"/>
    <w:rsid w:val="00EA2A32"/>
    <w:rsid w:val="00EA5EF3"/>
    <w:rsid w:val="00EB3293"/>
    <w:rsid w:val="00EB4DF2"/>
    <w:rsid w:val="00EB4F6C"/>
    <w:rsid w:val="00EB6A96"/>
    <w:rsid w:val="00EB702A"/>
    <w:rsid w:val="00EB77AB"/>
    <w:rsid w:val="00EC22EB"/>
    <w:rsid w:val="00EC23A0"/>
    <w:rsid w:val="00EC2480"/>
    <w:rsid w:val="00EC3D99"/>
    <w:rsid w:val="00EC5D35"/>
    <w:rsid w:val="00EC6186"/>
    <w:rsid w:val="00ED3A0C"/>
    <w:rsid w:val="00ED3C57"/>
    <w:rsid w:val="00ED4D15"/>
    <w:rsid w:val="00ED4F30"/>
    <w:rsid w:val="00ED4F56"/>
    <w:rsid w:val="00ED5D33"/>
    <w:rsid w:val="00EE3835"/>
    <w:rsid w:val="00EE3FE8"/>
    <w:rsid w:val="00EF1A7B"/>
    <w:rsid w:val="00EF6007"/>
    <w:rsid w:val="00EF6478"/>
    <w:rsid w:val="00EF70CA"/>
    <w:rsid w:val="00F052C2"/>
    <w:rsid w:val="00F05435"/>
    <w:rsid w:val="00F0544F"/>
    <w:rsid w:val="00F0580E"/>
    <w:rsid w:val="00F063BE"/>
    <w:rsid w:val="00F10CA0"/>
    <w:rsid w:val="00F11DF3"/>
    <w:rsid w:val="00F13064"/>
    <w:rsid w:val="00F13F00"/>
    <w:rsid w:val="00F1459A"/>
    <w:rsid w:val="00F16AAD"/>
    <w:rsid w:val="00F1774F"/>
    <w:rsid w:val="00F20586"/>
    <w:rsid w:val="00F20833"/>
    <w:rsid w:val="00F20D0B"/>
    <w:rsid w:val="00F2204F"/>
    <w:rsid w:val="00F25621"/>
    <w:rsid w:val="00F25A02"/>
    <w:rsid w:val="00F26DD1"/>
    <w:rsid w:val="00F2796C"/>
    <w:rsid w:val="00F30034"/>
    <w:rsid w:val="00F30C1F"/>
    <w:rsid w:val="00F3246C"/>
    <w:rsid w:val="00F41500"/>
    <w:rsid w:val="00F42B8A"/>
    <w:rsid w:val="00F42F91"/>
    <w:rsid w:val="00F476CA"/>
    <w:rsid w:val="00F529A9"/>
    <w:rsid w:val="00F52C62"/>
    <w:rsid w:val="00F550A4"/>
    <w:rsid w:val="00F553DD"/>
    <w:rsid w:val="00F60456"/>
    <w:rsid w:val="00F61BE9"/>
    <w:rsid w:val="00F63F50"/>
    <w:rsid w:val="00F648CE"/>
    <w:rsid w:val="00F64E0C"/>
    <w:rsid w:val="00F66B7E"/>
    <w:rsid w:val="00F67991"/>
    <w:rsid w:val="00F67B39"/>
    <w:rsid w:val="00F67C21"/>
    <w:rsid w:val="00F67CF1"/>
    <w:rsid w:val="00F67E30"/>
    <w:rsid w:val="00F7120E"/>
    <w:rsid w:val="00F718ED"/>
    <w:rsid w:val="00F7391C"/>
    <w:rsid w:val="00F740E9"/>
    <w:rsid w:val="00F76648"/>
    <w:rsid w:val="00F76761"/>
    <w:rsid w:val="00F76CA7"/>
    <w:rsid w:val="00F772F2"/>
    <w:rsid w:val="00F775F4"/>
    <w:rsid w:val="00F814A8"/>
    <w:rsid w:val="00F815FE"/>
    <w:rsid w:val="00F8542C"/>
    <w:rsid w:val="00F91000"/>
    <w:rsid w:val="00F9587F"/>
    <w:rsid w:val="00FA270A"/>
    <w:rsid w:val="00FA7BB1"/>
    <w:rsid w:val="00FA7C92"/>
    <w:rsid w:val="00FB0F7D"/>
    <w:rsid w:val="00FB1C84"/>
    <w:rsid w:val="00FB4B8C"/>
    <w:rsid w:val="00FB6760"/>
    <w:rsid w:val="00FB7260"/>
    <w:rsid w:val="00FC153F"/>
    <w:rsid w:val="00FC1F33"/>
    <w:rsid w:val="00FC1F96"/>
    <w:rsid w:val="00FC2AB2"/>
    <w:rsid w:val="00FC7E92"/>
    <w:rsid w:val="00FD3729"/>
    <w:rsid w:val="00FD434F"/>
    <w:rsid w:val="00FD45CD"/>
    <w:rsid w:val="00FD6893"/>
    <w:rsid w:val="00FD6F35"/>
    <w:rsid w:val="00FE25D2"/>
    <w:rsid w:val="00FE26C0"/>
    <w:rsid w:val="00FE4863"/>
    <w:rsid w:val="00FE6A1F"/>
    <w:rsid w:val="00FE75F5"/>
    <w:rsid w:val="00FF009A"/>
    <w:rsid w:val="00FF259F"/>
    <w:rsid w:val="00FF305D"/>
    <w:rsid w:val="00FF5638"/>
    <w:rsid w:val="00FF5B7F"/>
    <w:rsid w:val="00FF78A5"/>
    <w:rsid w:val="11E30754"/>
    <w:rsid w:val="6CCF2D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845E79"/>
  <w15:docId w15:val="{671ED75E-ACD6-4501-9735-131C298D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13"/>
    <w:pPr>
      <w:widowControl w:val="0"/>
      <w:autoSpaceDN w:val="0"/>
      <w:adjustRightInd w:val="0"/>
      <w:spacing w:after="0" w:line="240" w:lineRule="auto"/>
    </w:pPr>
    <w:rPr>
      <w:sz w:val="24"/>
      <w:szCs w:val="24"/>
      <w:lang w:val="en-GB" w:eastAsia="en-GB"/>
    </w:rPr>
  </w:style>
  <w:style w:type="paragraph" w:styleId="Heading1">
    <w:name w:val="heading 1"/>
    <w:basedOn w:val="Normal"/>
    <w:next w:val="Normal"/>
    <w:link w:val="Heading1Char"/>
    <w:uiPriority w:val="99"/>
    <w:qFormat/>
    <w:locked/>
    <w:rsid w:val="00C51EA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7204C"/>
    <w:pPr>
      <w:keepNext/>
      <w:keepLines/>
      <w:spacing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47204C"/>
    <w:pPr>
      <w:keepNext/>
      <w:tabs>
        <w:tab w:val="left" w:pos="737"/>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widowControl/>
      <w:autoSpaceDN/>
      <w:adjustRightInd/>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204C"/>
    <w:rPr>
      <w:rFonts w:asciiTheme="majorHAnsi" w:eastAsiaTheme="majorEastAsia" w:hAnsiTheme="majorHAnsi" w:cstheme="majorBidi"/>
      <w:b/>
      <w:bCs/>
      <w:kern w:val="32"/>
      <w:sz w:val="32"/>
      <w:szCs w:val="32"/>
      <w:lang w:val="en-GB" w:eastAsia="en-GB"/>
    </w:rPr>
  </w:style>
  <w:style w:type="character" w:customStyle="1" w:styleId="Heading2Char">
    <w:name w:val="Heading 2 Char"/>
    <w:basedOn w:val="DefaultParagraphFont"/>
    <w:link w:val="Heading2"/>
    <w:uiPriority w:val="99"/>
    <w:semiHidden/>
    <w:locked/>
    <w:rsid w:val="0047204C"/>
    <w:rPr>
      <w:rFonts w:ascii="Cambria" w:hAnsi="Cambria" w:cs="Cambria"/>
      <w:b/>
      <w:bCs/>
      <w:i/>
      <w:iCs/>
      <w:sz w:val="28"/>
      <w:szCs w:val="28"/>
      <w:lang w:val="en-GB" w:eastAsia="en-GB"/>
    </w:rPr>
  </w:style>
  <w:style w:type="character" w:customStyle="1" w:styleId="Heading3Char">
    <w:name w:val="Heading 3 Char"/>
    <w:basedOn w:val="DefaultParagraphFont"/>
    <w:link w:val="Heading3"/>
    <w:uiPriority w:val="99"/>
    <w:locked/>
    <w:rsid w:val="0047204C"/>
    <w:rPr>
      <w:rFonts w:ascii="Cambria" w:hAnsi="Cambria" w:cs="Cambria"/>
      <w:b/>
      <w:bCs/>
      <w:sz w:val="26"/>
      <w:szCs w:val="26"/>
      <w:lang w:val="en-GB" w:eastAsia="en-GB"/>
    </w:rPr>
  </w:style>
  <w:style w:type="character" w:customStyle="1" w:styleId="Heading5Char">
    <w:name w:val="Heading 5 Char"/>
    <w:basedOn w:val="DefaultParagraphFont"/>
    <w:link w:val="Heading5"/>
    <w:uiPriority w:val="99"/>
    <w:locked/>
    <w:rsid w:val="005E440C"/>
    <w:rPr>
      <w:rFonts w:ascii="Calibri" w:hAnsi="Calibri" w:cs="Calibri"/>
      <w:b/>
      <w:bCs/>
      <w:i/>
      <w:iCs/>
      <w:sz w:val="26"/>
      <w:szCs w:val="26"/>
      <w:lang w:val="en-GB" w:eastAsia="en-GB"/>
    </w:rPr>
  </w:style>
  <w:style w:type="character" w:customStyle="1" w:styleId="Heading6Char">
    <w:name w:val="Heading 6 Char"/>
    <w:basedOn w:val="DefaultParagraphFont"/>
    <w:link w:val="Heading6"/>
    <w:uiPriority w:val="99"/>
    <w:semiHidden/>
    <w:locked/>
    <w:rsid w:val="0047204C"/>
    <w:rPr>
      <w:rFonts w:ascii="Calibri" w:hAnsi="Calibri" w:cs="Calibri"/>
      <w:b/>
      <w:bCs/>
      <w:lang w:val="en-GB" w:eastAsia="en-GB"/>
    </w:rPr>
  </w:style>
  <w:style w:type="paragraph" w:customStyle="1" w:styleId="Heading">
    <w:name w:val="Heading"/>
    <w:basedOn w:val="Normal"/>
    <w:next w:val="BodyText"/>
    <w:uiPriority w:val="99"/>
    <w:rsid w:val="0047204C"/>
    <w:pPr>
      <w:keepNext/>
      <w:spacing w:before="240" w:after="120"/>
    </w:pPr>
    <w:rPr>
      <w:rFonts w:ascii="Arial" w:hAnsi="Arial" w:cs="Arial"/>
      <w:sz w:val="28"/>
      <w:szCs w:val="28"/>
    </w:rPr>
  </w:style>
  <w:style w:type="paragraph" w:styleId="BodyText">
    <w:name w:val="Body Text"/>
    <w:basedOn w:val="Normal"/>
    <w:link w:val="BodyTextChar"/>
    <w:uiPriority w:val="99"/>
    <w:rsid w:val="0047204C"/>
    <w:pPr>
      <w:spacing w:after="120"/>
    </w:pPr>
  </w:style>
  <w:style w:type="character" w:customStyle="1" w:styleId="BodyTextChar">
    <w:name w:val="Body Text Char"/>
    <w:basedOn w:val="DefaultParagraphFont"/>
    <w:link w:val="BodyText"/>
    <w:uiPriority w:val="99"/>
    <w:semiHidden/>
    <w:locked/>
    <w:rsid w:val="0047204C"/>
    <w:rPr>
      <w:rFonts w:cs="Times New Roman"/>
      <w:sz w:val="24"/>
      <w:szCs w:val="24"/>
      <w:lang w:val="en-GB" w:eastAsia="en-GB"/>
    </w:rPr>
  </w:style>
  <w:style w:type="paragraph" w:styleId="List">
    <w:name w:val="List"/>
    <w:basedOn w:val="BodyText"/>
    <w:uiPriority w:val="99"/>
    <w:rsid w:val="0047204C"/>
  </w:style>
  <w:style w:type="paragraph" w:styleId="Caption">
    <w:name w:val="caption"/>
    <w:basedOn w:val="Normal"/>
    <w:uiPriority w:val="35"/>
    <w:qFormat/>
    <w:rsid w:val="0047204C"/>
    <w:pPr>
      <w:spacing w:before="120" w:after="120"/>
    </w:pPr>
    <w:rPr>
      <w:i/>
      <w:iCs/>
    </w:rPr>
  </w:style>
  <w:style w:type="paragraph" w:customStyle="1" w:styleId="Index">
    <w:name w:val="Index"/>
    <w:basedOn w:val="Normal"/>
    <w:uiPriority w:val="99"/>
    <w:rsid w:val="0047204C"/>
  </w:style>
  <w:style w:type="paragraph" w:customStyle="1" w:styleId="WW-caption">
    <w:name w:val="WW-caption"/>
    <w:basedOn w:val="Normal"/>
    <w:uiPriority w:val="99"/>
    <w:rsid w:val="0047204C"/>
    <w:pPr>
      <w:spacing w:before="120" w:after="120"/>
    </w:pPr>
    <w:rPr>
      <w:i/>
      <w:iCs/>
    </w:rPr>
  </w:style>
  <w:style w:type="paragraph" w:customStyle="1" w:styleId="WW-caption1">
    <w:name w:val="WW-caption1"/>
    <w:basedOn w:val="Normal"/>
    <w:uiPriority w:val="99"/>
    <w:rsid w:val="0047204C"/>
    <w:pPr>
      <w:spacing w:before="120" w:after="120"/>
    </w:pPr>
    <w:rPr>
      <w:i/>
      <w:iCs/>
    </w:rPr>
  </w:style>
  <w:style w:type="paragraph" w:customStyle="1" w:styleId="WW-caption11">
    <w:name w:val="WW-caption11"/>
    <w:basedOn w:val="Normal"/>
    <w:uiPriority w:val="99"/>
    <w:rsid w:val="0047204C"/>
    <w:pPr>
      <w:spacing w:before="120" w:after="120"/>
    </w:pPr>
    <w:rPr>
      <w:i/>
      <w:iCs/>
    </w:rPr>
  </w:style>
  <w:style w:type="paragraph" w:customStyle="1" w:styleId="WW-caption111">
    <w:name w:val="WW-caption111"/>
    <w:basedOn w:val="Normal"/>
    <w:uiPriority w:val="99"/>
    <w:rsid w:val="0047204C"/>
    <w:pPr>
      <w:spacing w:before="120" w:after="120"/>
    </w:pPr>
    <w:rPr>
      <w:i/>
      <w:iCs/>
    </w:rPr>
  </w:style>
  <w:style w:type="paragraph" w:customStyle="1" w:styleId="WW-caption1111">
    <w:name w:val="WW-caption1111"/>
    <w:basedOn w:val="Normal"/>
    <w:uiPriority w:val="99"/>
    <w:rsid w:val="0047204C"/>
    <w:pPr>
      <w:spacing w:before="120" w:after="120"/>
    </w:pPr>
    <w:rPr>
      <w:i/>
      <w:iCs/>
    </w:rPr>
  </w:style>
  <w:style w:type="paragraph" w:customStyle="1" w:styleId="WW-caption11111">
    <w:name w:val="WW-caption11111"/>
    <w:basedOn w:val="Normal"/>
    <w:uiPriority w:val="99"/>
    <w:rsid w:val="0047204C"/>
    <w:pPr>
      <w:spacing w:before="120" w:after="120"/>
    </w:pPr>
    <w:rPr>
      <w:i/>
      <w:iCs/>
    </w:rPr>
  </w:style>
  <w:style w:type="paragraph" w:styleId="BalloonText">
    <w:name w:val="Balloon Text"/>
    <w:basedOn w:val="Normal"/>
    <w:link w:val="BalloonTextChar"/>
    <w:uiPriority w:val="99"/>
    <w:semiHidden/>
    <w:rsid w:val="004720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204C"/>
    <w:rPr>
      <w:rFonts w:ascii="Tahoma" w:hAnsi="Tahoma" w:cs="Tahoma"/>
      <w:sz w:val="16"/>
      <w:szCs w:val="16"/>
      <w:lang w:val="en-GB" w:eastAsia="en-GB"/>
    </w:rPr>
  </w:style>
  <w:style w:type="paragraph" w:styleId="FootnoteText">
    <w:name w:val="footnote text"/>
    <w:aliases w:val="Schriftart: 9 pt,Schriftart: 10 pt,Schriftart: 8 pt,WB-Fußnotentext,fn,Footnotes,Footnote ak"/>
    <w:basedOn w:val="Normal"/>
    <w:link w:val="FootnoteTextChar"/>
    <w:uiPriority w:val="99"/>
    <w:semiHidden/>
    <w:rsid w:val="0047204C"/>
    <w:pPr>
      <w:ind w:left="283" w:hanging="283"/>
    </w:pPr>
    <w:rPr>
      <w:sz w:val="20"/>
      <w:szCs w:val="20"/>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47204C"/>
    <w:rPr>
      <w:rFonts w:cs="Times New Roman"/>
      <w:sz w:val="20"/>
      <w:szCs w:val="20"/>
      <w:lang w:val="en-GB" w:eastAsia="en-GB"/>
    </w:rPr>
  </w:style>
  <w:style w:type="paragraph" w:customStyle="1" w:styleId="Text1">
    <w:name w:val="Text 1"/>
    <w:basedOn w:val="Normal"/>
    <w:uiPriority w:val="99"/>
    <w:rsid w:val="0047204C"/>
    <w:pPr>
      <w:spacing w:after="240"/>
      <w:ind w:left="482"/>
      <w:jc w:val="both"/>
    </w:pPr>
    <w:rPr>
      <w:sz w:val="22"/>
      <w:szCs w:val="22"/>
    </w:rPr>
  </w:style>
  <w:style w:type="paragraph" w:customStyle="1" w:styleId="BodyText1">
    <w:name w:val="Body Text1"/>
    <w:basedOn w:val="Normal"/>
    <w:uiPriority w:val="99"/>
    <w:rsid w:val="0047204C"/>
    <w:pPr>
      <w:ind w:left="2880"/>
      <w:jc w:val="both"/>
    </w:pPr>
    <w:rPr>
      <w:sz w:val="22"/>
      <w:szCs w:val="22"/>
    </w:rPr>
  </w:style>
  <w:style w:type="paragraph" w:customStyle="1" w:styleId="box">
    <w:name w:val="box"/>
    <w:basedOn w:val="Normal"/>
    <w:uiPriority w:val="99"/>
    <w:rsid w:val="0047204C"/>
    <w:pPr>
      <w:spacing w:before="120" w:after="120"/>
      <w:jc w:val="both"/>
    </w:pPr>
    <w:rPr>
      <w:sz w:val="32"/>
      <w:szCs w:val="32"/>
    </w:rPr>
  </w:style>
  <w:style w:type="paragraph" w:styleId="TOC5">
    <w:name w:val="toc 5"/>
    <w:basedOn w:val="Normal"/>
    <w:next w:val="Normal"/>
    <w:autoRedefine/>
    <w:uiPriority w:val="99"/>
    <w:semiHidden/>
    <w:rsid w:val="0047204C"/>
    <w:pPr>
      <w:ind w:left="960"/>
    </w:pPr>
    <w:rPr>
      <w:sz w:val="18"/>
      <w:szCs w:val="18"/>
    </w:rPr>
  </w:style>
  <w:style w:type="paragraph" w:styleId="NormalWeb">
    <w:name w:val="Normal (Web)"/>
    <w:basedOn w:val="Normal"/>
    <w:uiPriority w:val="99"/>
    <w:rsid w:val="0047204C"/>
    <w:pPr>
      <w:spacing w:before="100" w:after="100"/>
    </w:pPr>
    <w:rPr>
      <w:color w:val="000000"/>
      <w:lang w:val="en-US" w:eastAsia="en-US"/>
    </w:rPr>
  </w:style>
  <w:style w:type="paragraph" w:customStyle="1" w:styleId="CharCharChar1CharCharCharChar">
    <w:name w:val="Char Char Char1 Char Char Char Char"/>
    <w:basedOn w:val="Normal"/>
    <w:uiPriority w:val="99"/>
    <w:rsid w:val="0047204C"/>
    <w:rPr>
      <w:lang w:val="pl-PL" w:eastAsia="pl-PL"/>
    </w:rPr>
  </w:style>
  <w:style w:type="paragraph" w:styleId="Header">
    <w:name w:val="header"/>
    <w:basedOn w:val="Normal"/>
    <w:link w:val="HeaderChar"/>
    <w:uiPriority w:val="99"/>
    <w:rsid w:val="0047204C"/>
    <w:pPr>
      <w:tabs>
        <w:tab w:val="center" w:pos="4320"/>
        <w:tab w:val="right" w:pos="8640"/>
      </w:tabs>
    </w:pPr>
  </w:style>
  <w:style w:type="character" w:customStyle="1" w:styleId="HeaderChar">
    <w:name w:val="Header Char"/>
    <w:basedOn w:val="DefaultParagraphFont"/>
    <w:link w:val="Header"/>
    <w:uiPriority w:val="99"/>
    <w:semiHidden/>
    <w:locked/>
    <w:rsid w:val="0047204C"/>
    <w:rPr>
      <w:rFonts w:cs="Times New Roman"/>
      <w:sz w:val="24"/>
      <w:szCs w:val="24"/>
      <w:lang w:val="en-GB" w:eastAsia="en-GB"/>
    </w:rPr>
  </w:style>
  <w:style w:type="paragraph" w:styleId="Footer">
    <w:name w:val="footer"/>
    <w:basedOn w:val="Normal"/>
    <w:link w:val="FooterChar"/>
    <w:uiPriority w:val="99"/>
    <w:rsid w:val="0047204C"/>
    <w:pPr>
      <w:tabs>
        <w:tab w:val="center" w:pos="4320"/>
        <w:tab w:val="right" w:pos="8640"/>
      </w:tabs>
    </w:pPr>
  </w:style>
  <w:style w:type="character" w:customStyle="1" w:styleId="FooterChar">
    <w:name w:val="Footer Char"/>
    <w:basedOn w:val="DefaultParagraphFont"/>
    <w:link w:val="Footer"/>
    <w:uiPriority w:val="99"/>
    <w:semiHidden/>
    <w:locked/>
    <w:rsid w:val="0047204C"/>
    <w:rPr>
      <w:rFonts w:cs="Times New Roman"/>
      <w:sz w:val="24"/>
      <w:szCs w:val="24"/>
      <w:lang w:val="en-GB" w:eastAsia="en-GB"/>
    </w:rPr>
  </w:style>
  <w:style w:type="paragraph" w:customStyle="1" w:styleId="WW-header">
    <w:name w:val="WW-header"/>
    <w:basedOn w:val="Normal"/>
    <w:uiPriority w:val="99"/>
    <w:rsid w:val="0047204C"/>
    <w:pPr>
      <w:tabs>
        <w:tab w:val="center" w:pos="4819"/>
        <w:tab w:val="right" w:pos="9638"/>
      </w:tabs>
    </w:pPr>
  </w:style>
  <w:style w:type="paragraph" w:customStyle="1" w:styleId="WW-footer">
    <w:name w:val="WW-footer"/>
    <w:basedOn w:val="Normal"/>
    <w:uiPriority w:val="99"/>
    <w:rsid w:val="0047204C"/>
    <w:pPr>
      <w:tabs>
        <w:tab w:val="center" w:pos="4819"/>
        <w:tab w:val="right" w:pos="9638"/>
      </w:tabs>
    </w:pPr>
  </w:style>
  <w:style w:type="paragraph" w:customStyle="1" w:styleId="TableContents">
    <w:name w:val="Table Contents"/>
    <w:basedOn w:val="Normal"/>
    <w:uiPriority w:val="99"/>
    <w:rsid w:val="0047204C"/>
  </w:style>
  <w:style w:type="paragraph" w:customStyle="1" w:styleId="TableHeading">
    <w:name w:val="Table Heading"/>
    <w:basedOn w:val="TableContents"/>
    <w:uiPriority w:val="99"/>
    <w:rsid w:val="0047204C"/>
    <w:pPr>
      <w:jc w:val="center"/>
    </w:pPr>
    <w:rPr>
      <w:b/>
      <w:bCs/>
    </w:rPr>
  </w:style>
  <w:style w:type="paragraph" w:customStyle="1" w:styleId="WW-footnotetext">
    <w:name w:val="WW-footnote text"/>
    <w:basedOn w:val="Normal"/>
    <w:uiPriority w:val="99"/>
    <w:rsid w:val="0047204C"/>
    <w:pPr>
      <w:ind w:left="283" w:hanging="283"/>
    </w:pPr>
    <w:rPr>
      <w:sz w:val="20"/>
      <w:szCs w:val="20"/>
    </w:rPr>
  </w:style>
  <w:style w:type="paragraph" w:customStyle="1" w:styleId="WW-header1">
    <w:name w:val="WW-header1"/>
    <w:basedOn w:val="Normal"/>
    <w:uiPriority w:val="99"/>
    <w:rsid w:val="0047204C"/>
    <w:pPr>
      <w:tabs>
        <w:tab w:val="center" w:pos="4320"/>
        <w:tab w:val="right" w:pos="8640"/>
      </w:tabs>
    </w:pPr>
  </w:style>
  <w:style w:type="paragraph" w:customStyle="1" w:styleId="WW-footer1">
    <w:name w:val="WW-footer1"/>
    <w:basedOn w:val="Normal"/>
    <w:uiPriority w:val="99"/>
    <w:rsid w:val="0047204C"/>
    <w:pPr>
      <w:tabs>
        <w:tab w:val="center" w:pos="4320"/>
        <w:tab w:val="right" w:pos="8640"/>
      </w:tabs>
    </w:pPr>
  </w:style>
  <w:style w:type="paragraph" w:customStyle="1" w:styleId="WW-footnotetext1">
    <w:name w:val="WW-footnote text1"/>
    <w:basedOn w:val="Normal"/>
    <w:uiPriority w:val="99"/>
    <w:rsid w:val="0047204C"/>
    <w:pPr>
      <w:ind w:left="283" w:hanging="283"/>
    </w:pPr>
    <w:rPr>
      <w:sz w:val="20"/>
      <w:szCs w:val="20"/>
    </w:rPr>
  </w:style>
  <w:style w:type="paragraph" w:styleId="BodyText2">
    <w:name w:val="Body Text 2"/>
    <w:basedOn w:val="Normal"/>
    <w:link w:val="BodyText2Char"/>
    <w:uiPriority w:val="99"/>
    <w:rsid w:val="0047204C"/>
    <w:pPr>
      <w:jc w:val="both"/>
    </w:pPr>
  </w:style>
  <w:style w:type="character" w:customStyle="1" w:styleId="BodyText2Char">
    <w:name w:val="Body Text 2 Char"/>
    <w:basedOn w:val="DefaultParagraphFont"/>
    <w:link w:val="BodyText2"/>
    <w:uiPriority w:val="99"/>
    <w:semiHidden/>
    <w:locked/>
    <w:rsid w:val="0047204C"/>
    <w:rPr>
      <w:rFonts w:cs="Times New Roman"/>
      <w:sz w:val="24"/>
      <w:szCs w:val="24"/>
      <w:lang w:val="en-GB" w:eastAsia="en-GB"/>
    </w:rPr>
  </w:style>
  <w:style w:type="paragraph" w:customStyle="1" w:styleId="WW-header12">
    <w:name w:val="WW-header12"/>
    <w:basedOn w:val="Normal"/>
    <w:uiPriority w:val="99"/>
    <w:rsid w:val="0047204C"/>
    <w:pPr>
      <w:tabs>
        <w:tab w:val="center" w:pos="4320"/>
        <w:tab w:val="right" w:pos="8640"/>
      </w:tabs>
    </w:pPr>
  </w:style>
  <w:style w:type="paragraph" w:customStyle="1" w:styleId="WW-footer12">
    <w:name w:val="WW-footer12"/>
    <w:basedOn w:val="Normal"/>
    <w:uiPriority w:val="99"/>
    <w:rsid w:val="0047204C"/>
    <w:pPr>
      <w:tabs>
        <w:tab w:val="center" w:pos="4320"/>
        <w:tab w:val="right" w:pos="8640"/>
      </w:tabs>
    </w:pPr>
  </w:style>
  <w:style w:type="paragraph" w:customStyle="1" w:styleId="WW-footnotetext12">
    <w:name w:val="WW-footnote text12"/>
    <w:basedOn w:val="Normal"/>
    <w:uiPriority w:val="99"/>
    <w:rsid w:val="0047204C"/>
    <w:pPr>
      <w:ind w:left="283" w:hanging="283"/>
    </w:pPr>
    <w:rPr>
      <w:sz w:val="20"/>
      <w:szCs w:val="20"/>
    </w:rPr>
  </w:style>
  <w:style w:type="paragraph" w:customStyle="1" w:styleId="WW-header123">
    <w:name w:val="WW-header123"/>
    <w:basedOn w:val="Normal"/>
    <w:uiPriority w:val="99"/>
    <w:rsid w:val="0047204C"/>
    <w:pPr>
      <w:tabs>
        <w:tab w:val="center" w:pos="4320"/>
        <w:tab w:val="right" w:pos="8640"/>
      </w:tabs>
    </w:pPr>
  </w:style>
  <w:style w:type="paragraph" w:customStyle="1" w:styleId="WW-footer123">
    <w:name w:val="WW-footer123"/>
    <w:basedOn w:val="Normal"/>
    <w:uiPriority w:val="99"/>
    <w:rsid w:val="0047204C"/>
    <w:pPr>
      <w:tabs>
        <w:tab w:val="center" w:pos="4320"/>
        <w:tab w:val="right" w:pos="8640"/>
      </w:tabs>
    </w:pPr>
  </w:style>
  <w:style w:type="paragraph" w:customStyle="1" w:styleId="WW-footnotetext123">
    <w:name w:val="WW-footnote text123"/>
    <w:basedOn w:val="Normal"/>
    <w:uiPriority w:val="99"/>
    <w:rsid w:val="0047204C"/>
    <w:pPr>
      <w:ind w:left="283" w:hanging="283"/>
    </w:pPr>
    <w:rPr>
      <w:sz w:val="20"/>
      <w:szCs w:val="20"/>
    </w:rPr>
  </w:style>
  <w:style w:type="paragraph" w:customStyle="1" w:styleId="WW-header1234">
    <w:name w:val="WW-header1234"/>
    <w:basedOn w:val="Normal"/>
    <w:uiPriority w:val="99"/>
    <w:rsid w:val="0047204C"/>
    <w:pPr>
      <w:tabs>
        <w:tab w:val="center" w:pos="4320"/>
        <w:tab w:val="right" w:pos="8640"/>
      </w:tabs>
    </w:pPr>
  </w:style>
  <w:style w:type="paragraph" w:customStyle="1" w:styleId="WW-footer1234">
    <w:name w:val="WW-footer1234"/>
    <w:basedOn w:val="Normal"/>
    <w:uiPriority w:val="99"/>
    <w:rsid w:val="0047204C"/>
    <w:pPr>
      <w:tabs>
        <w:tab w:val="center" w:pos="4320"/>
        <w:tab w:val="right" w:pos="8640"/>
      </w:tabs>
    </w:pPr>
  </w:style>
  <w:style w:type="paragraph" w:customStyle="1" w:styleId="WW-footnotetext1234">
    <w:name w:val="WW-footnote text1234"/>
    <w:basedOn w:val="Normal"/>
    <w:uiPriority w:val="99"/>
    <w:rsid w:val="0047204C"/>
    <w:pPr>
      <w:ind w:left="283" w:hanging="283"/>
    </w:pPr>
    <w:rPr>
      <w:sz w:val="20"/>
      <w:szCs w:val="20"/>
    </w:rPr>
  </w:style>
  <w:style w:type="paragraph" w:customStyle="1" w:styleId="WW-header12345">
    <w:name w:val="WW-header12345"/>
    <w:basedOn w:val="Normal"/>
    <w:uiPriority w:val="99"/>
    <w:rsid w:val="0047204C"/>
    <w:pPr>
      <w:tabs>
        <w:tab w:val="center" w:pos="4320"/>
        <w:tab w:val="right" w:pos="8640"/>
      </w:tabs>
    </w:pPr>
  </w:style>
  <w:style w:type="paragraph" w:customStyle="1" w:styleId="WW-footer12345">
    <w:name w:val="WW-footer12345"/>
    <w:basedOn w:val="Normal"/>
    <w:uiPriority w:val="99"/>
    <w:rsid w:val="0047204C"/>
    <w:pPr>
      <w:tabs>
        <w:tab w:val="center" w:pos="4320"/>
        <w:tab w:val="right" w:pos="8640"/>
      </w:tabs>
    </w:pPr>
  </w:style>
  <w:style w:type="paragraph" w:customStyle="1" w:styleId="WW-footnotetext12345">
    <w:name w:val="WW-footnote text12345"/>
    <w:basedOn w:val="Normal"/>
    <w:uiPriority w:val="99"/>
    <w:rsid w:val="0047204C"/>
    <w:pPr>
      <w:ind w:left="283" w:hanging="283"/>
    </w:pPr>
    <w:rPr>
      <w:sz w:val="20"/>
      <w:szCs w:val="20"/>
    </w:rPr>
  </w:style>
  <w:style w:type="paragraph" w:customStyle="1" w:styleId="PreformattedText">
    <w:name w:val="Preformatted Text"/>
    <w:basedOn w:val="Normal"/>
    <w:uiPriority w:val="99"/>
    <w:rsid w:val="0047204C"/>
    <w:rPr>
      <w:rFonts w:ascii="Andale Mono" w:hAnsi="Andale Mono" w:cs="Andale Mono"/>
      <w:sz w:val="20"/>
      <w:szCs w:val="20"/>
    </w:rPr>
  </w:style>
  <w:style w:type="paragraph" w:customStyle="1" w:styleId="WW-header123456">
    <w:name w:val="WW-header123456"/>
    <w:basedOn w:val="Normal"/>
    <w:uiPriority w:val="99"/>
    <w:rsid w:val="0047204C"/>
    <w:pPr>
      <w:tabs>
        <w:tab w:val="center" w:pos="4320"/>
        <w:tab w:val="right" w:pos="8640"/>
      </w:tabs>
    </w:pPr>
  </w:style>
  <w:style w:type="paragraph" w:customStyle="1" w:styleId="WW-footer123456">
    <w:name w:val="WW-footer123456"/>
    <w:basedOn w:val="Normal"/>
    <w:uiPriority w:val="99"/>
    <w:rsid w:val="0047204C"/>
    <w:pPr>
      <w:tabs>
        <w:tab w:val="center" w:pos="4320"/>
        <w:tab w:val="right" w:pos="8640"/>
      </w:tabs>
    </w:pPr>
  </w:style>
  <w:style w:type="paragraph" w:customStyle="1" w:styleId="WW-footnotetext123456">
    <w:name w:val="WW-footnote text123456"/>
    <w:basedOn w:val="Normal"/>
    <w:uiPriority w:val="99"/>
    <w:rsid w:val="0047204C"/>
    <w:pPr>
      <w:ind w:left="283" w:hanging="283"/>
    </w:pPr>
    <w:rPr>
      <w:sz w:val="20"/>
      <w:szCs w:val="20"/>
    </w:rPr>
  </w:style>
  <w:style w:type="character" w:customStyle="1" w:styleId="RTFNum21">
    <w:name w:val="RTF_Num 2 1"/>
    <w:uiPriority w:val="99"/>
    <w:rsid w:val="0047204C"/>
    <w:rPr>
      <w:rFonts w:ascii="Symbol" w:hAnsi="Symbol"/>
      <w:lang w:val="en-GB" w:eastAsia="en-GB"/>
    </w:rPr>
  </w:style>
  <w:style w:type="character" w:customStyle="1" w:styleId="RTFNum22">
    <w:name w:val="RTF_Num 2 2"/>
    <w:uiPriority w:val="99"/>
    <w:rsid w:val="0047204C"/>
    <w:rPr>
      <w:rFonts w:ascii="Symbol" w:hAnsi="Symbol"/>
    </w:rPr>
  </w:style>
  <w:style w:type="character" w:customStyle="1" w:styleId="RTFNum23">
    <w:name w:val="RTF_Num 2 3"/>
    <w:uiPriority w:val="99"/>
    <w:rsid w:val="0047204C"/>
    <w:rPr>
      <w:rFonts w:ascii="Symbol" w:hAnsi="Symbol"/>
    </w:rPr>
  </w:style>
  <w:style w:type="character" w:customStyle="1" w:styleId="RTFNum24">
    <w:name w:val="RTF_Num 2 4"/>
    <w:uiPriority w:val="99"/>
    <w:rsid w:val="0047204C"/>
    <w:rPr>
      <w:rFonts w:ascii="Symbol" w:hAnsi="Symbol"/>
    </w:rPr>
  </w:style>
  <w:style w:type="character" w:customStyle="1" w:styleId="RTFNum25">
    <w:name w:val="RTF_Num 2 5"/>
    <w:uiPriority w:val="99"/>
    <w:rsid w:val="0047204C"/>
    <w:rPr>
      <w:rFonts w:ascii="Symbol" w:hAnsi="Symbol"/>
    </w:rPr>
  </w:style>
  <w:style w:type="character" w:customStyle="1" w:styleId="RTFNum26">
    <w:name w:val="RTF_Num 2 6"/>
    <w:uiPriority w:val="99"/>
    <w:rsid w:val="0047204C"/>
    <w:rPr>
      <w:rFonts w:ascii="Symbol" w:hAnsi="Symbol"/>
    </w:rPr>
  </w:style>
  <w:style w:type="character" w:customStyle="1" w:styleId="RTFNum27">
    <w:name w:val="RTF_Num 2 7"/>
    <w:uiPriority w:val="99"/>
    <w:rsid w:val="0047204C"/>
    <w:rPr>
      <w:rFonts w:ascii="Symbol" w:hAnsi="Symbol"/>
    </w:rPr>
  </w:style>
  <w:style w:type="character" w:customStyle="1" w:styleId="RTFNum28">
    <w:name w:val="RTF_Num 2 8"/>
    <w:uiPriority w:val="99"/>
    <w:rsid w:val="0047204C"/>
    <w:rPr>
      <w:rFonts w:ascii="Symbol" w:hAnsi="Symbol"/>
    </w:rPr>
  </w:style>
  <w:style w:type="character" w:customStyle="1" w:styleId="RTFNum29">
    <w:name w:val="RTF_Num 2 9"/>
    <w:uiPriority w:val="99"/>
    <w:rsid w:val="0047204C"/>
    <w:rPr>
      <w:rFonts w:ascii="Symbol" w:hAnsi="Symbol"/>
    </w:rPr>
  </w:style>
  <w:style w:type="character" w:customStyle="1" w:styleId="RTFNum210">
    <w:name w:val="RTF_Num 2 10"/>
    <w:uiPriority w:val="99"/>
    <w:rsid w:val="0047204C"/>
    <w:rPr>
      <w:rFonts w:ascii="Symbol" w:hAnsi="Symbol"/>
    </w:rPr>
  </w:style>
  <w:style w:type="character" w:customStyle="1" w:styleId="RTFNum217">
    <w:name w:val="RTF_Num 2 17"/>
    <w:uiPriority w:val="99"/>
    <w:rsid w:val="0047204C"/>
    <w:rPr>
      <w:rFonts w:ascii="Symbol" w:hAnsi="Symbol"/>
      <w:lang w:val="en-GB" w:eastAsia="en-GB"/>
    </w:rPr>
  </w:style>
  <w:style w:type="character" w:customStyle="1" w:styleId="RTFNum226">
    <w:name w:val="RTF_Num 2 26"/>
    <w:uiPriority w:val="99"/>
    <w:rsid w:val="0047204C"/>
    <w:rPr>
      <w:rFonts w:ascii="Courier New" w:hAnsi="Courier New"/>
      <w:lang w:val="en-GB" w:eastAsia="en-GB"/>
    </w:rPr>
  </w:style>
  <w:style w:type="character" w:customStyle="1" w:styleId="RTFNum236">
    <w:name w:val="RTF_Num 2 36"/>
    <w:uiPriority w:val="99"/>
    <w:rsid w:val="0047204C"/>
    <w:rPr>
      <w:rFonts w:ascii="Symbol" w:hAnsi="Symbol"/>
      <w:lang w:val="en-GB" w:eastAsia="en-GB"/>
    </w:rPr>
  </w:style>
  <w:style w:type="character" w:customStyle="1" w:styleId="RTFNum246">
    <w:name w:val="RTF_Num 2 46"/>
    <w:uiPriority w:val="99"/>
    <w:rsid w:val="0047204C"/>
    <w:rPr>
      <w:rFonts w:ascii="Symbol" w:hAnsi="Symbol"/>
      <w:lang w:val="en-GB" w:eastAsia="en-GB"/>
    </w:rPr>
  </w:style>
  <w:style w:type="character" w:customStyle="1" w:styleId="RTFNum256">
    <w:name w:val="RTF_Num 2 56"/>
    <w:uiPriority w:val="99"/>
    <w:rsid w:val="0047204C"/>
    <w:rPr>
      <w:rFonts w:ascii="Courier New" w:hAnsi="Courier New"/>
      <w:lang w:val="en-GB" w:eastAsia="en-GB"/>
    </w:rPr>
  </w:style>
  <w:style w:type="character" w:customStyle="1" w:styleId="RTFNum266">
    <w:name w:val="RTF_Num 2 66"/>
    <w:uiPriority w:val="99"/>
    <w:rsid w:val="0047204C"/>
    <w:rPr>
      <w:rFonts w:ascii="Wingdings" w:hAnsi="Wingdings"/>
      <w:lang w:val="en-GB" w:eastAsia="en-GB"/>
    </w:rPr>
  </w:style>
  <w:style w:type="character" w:customStyle="1" w:styleId="RTFNum276">
    <w:name w:val="RTF_Num 2 76"/>
    <w:uiPriority w:val="99"/>
    <w:rsid w:val="0047204C"/>
    <w:rPr>
      <w:rFonts w:ascii="Symbol" w:hAnsi="Symbol"/>
      <w:lang w:val="en-GB" w:eastAsia="en-GB"/>
    </w:rPr>
  </w:style>
  <w:style w:type="character" w:customStyle="1" w:styleId="RTFNum286">
    <w:name w:val="RTF_Num 2 86"/>
    <w:uiPriority w:val="99"/>
    <w:rsid w:val="0047204C"/>
    <w:rPr>
      <w:rFonts w:ascii="Courier New" w:hAnsi="Courier New"/>
      <w:lang w:val="en-GB" w:eastAsia="en-GB"/>
    </w:rPr>
  </w:style>
  <w:style w:type="character" w:customStyle="1" w:styleId="RTFNum296">
    <w:name w:val="RTF_Num 2 96"/>
    <w:uiPriority w:val="99"/>
    <w:rsid w:val="0047204C"/>
    <w:rPr>
      <w:rFonts w:ascii="Wingdings" w:hAnsi="Wingdings"/>
      <w:lang w:val="en-GB" w:eastAsia="en-GB"/>
    </w:rPr>
  </w:style>
  <w:style w:type="character" w:customStyle="1" w:styleId="RTFNum216">
    <w:name w:val="RTF_Num 2 16"/>
    <w:uiPriority w:val="99"/>
    <w:rsid w:val="0047204C"/>
    <w:rPr>
      <w:rFonts w:ascii="Symbol" w:hAnsi="Symbol"/>
      <w:lang w:val="en-GB" w:eastAsia="en-GB"/>
    </w:rPr>
  </w:style>
  <w:style w:type="character" w:customStyle="1" w:styleId="RTFNum225">
    <w:name w:val="RTF_Num 2 25"/>
    <w:uiPriority w:val="99"/>
    <w:rsid w:val="0047204C"/>
    <w:rPr>
      <w:rFonts w:ascii="Courier New" w:hAnsi="Courier New"/>
      <w:lang w:val="en-GB" w:eastAsia="en-GB"/>
    </w:rPr>
  </w:style>
  <w:style w:type="character" w:customStyle="1" w:styleId="RTFNum235">
    <w:name w:val="RTF_Num 2 35"/>
    <w:uiPriority w:val="99"/>
    <w:rsid w:val="0047204C"/>
    <w:rPr>
      <w:rFonts w:ascii="Wingdings" w:hAnsi="Wingdings"/>
      <w:lang w:val="en-GB" w:eastAsia="en-GB"/>
    </w:rPr>
  </w:style>
  <w:style w:type="character" w:customStyle="1" w:styleId="RTFNum245">
    <w:name w:val="RTF_Num 2 45"/>
    <w:uiPriority w:val="99"/>
    <w:rsid w:val="0047204C"/>
    <w:rPr>
      <w:rFonts w:ascii="Symbol" w:hAnsi="Symbol"/>
      <w:lang w:val="en-GB" w:eastAsia="en-GB"/>
    </w:rPr>
  </w:style>
  <w:style w:type="character" w:customStyle="1" w:styleId="RTFNum255">
    <w:name w:val="RTF_Num 2 55"/>
    <w:uiPriority w:val="99"/>
    <w:rsid w:val="0047204C"/>
    <w:rPr>
      <w:rFonts w:ascii="Courier New" w:hAnsi="Courier New"/>
      <w:lang w:val="en-GB" w:eastAsia="en-GB"/>
    </w:rPr>
  </w:style>
  <w:style w:type="character" w:customStyle="1" w:styleId="RTFNum265">
    <w:name w:val="RTF_Num 2 65"/>
    <w:uiPriority w:val="99"/>
    <w:rsid w:val="0047204C"/>
    <w:rPr>
      <w:rFonts w:ascii="Wingdings" w:hAnsi="Wingdings"/>
      <w:lang w:val="en-GB" w:eastAsia="en-GB"/>
    </w:rPr>
  </w:style>
  <w:style w:type="character" w:customStyle="1" w:styleId="RTFNum275">
    <w:name w:val="RTF_Num 2 75"/>
    <w:uiPriority w:val="99"/>
    <w:rsid w:val="0047204C"/>
    <w:rPr>
      <w:rFonts w:ascii="Symbol" w:hAnsi="Symbol"/>
      <w:lang w:val="en-GB" w:eastAsia="en-GB"/>
    </w:rPr>
  </w:style>
  <w:style w:type="character" w:customStyle="1" w:styleId="RTFNum285">
    <w:name w:val="RTF_Num 2 85"/>
    <w:uiPriority w:val="99"/>
    <w:rsid w:val="0047204C"/>
    <w:rPr>
      <w:rFonts w:ascii="Courier New" w:hAnsi="Courier New"/>
      <w:lang w:val="en-GB" w:eastAsia="en-GB"/>
    </w:rPr>
  </w:style>
  <w:style w:type="character" w:customStyle="1" w:styleId="RTFNum295">
    <w:name w:val="RTF_Num 2 95"/>
    <w:uiPriority w:val="99"/>
    <w:rsid w:val="0047204C"/>
    <w:rPr>
      <w:rFonts w:ascii="Wingdings" w:hAnsi="Wingdings"/>
      <w:lang w:val="en-GB" w:eastAsia="en-GB"/>
    </w:rPr>
  </w:style>
  <w:style w:type="character" w:customStyle="1" w:styleId="RTFNum215">
    <w:name w:val="RTF_Num 2 15"/>
    <w:uiPriority w:val="99"/>
    <w:rsid w:val="0047204C"/>
    <w:rPr>
      <w:rFonts w:ascii="Symbol" w:hAnsi="Symbol"/>
      <w:lang w:val="en-GB" w:eastAsia="en-GB"/>
    </w:rPr>
  </w:style>
  <w:style w:type="character" w:customStyle="1" w:styleId="RTFNum224">
    <w:name w:val="RTF_Num 2 24"/>
    <w:uiPriority w:val="99"/>
    <w:rsid w:val="0047204C"/>
    <w:rPr>
      <w:rFonts w:ascii="Courier New" w:hAnsi="Courier New"/>
      <w:lang w:val="en-GB" w:eastAsia="en-GB"/>
    </w:rPr>
  </w:style>
  <w:style w:type="character" w:customStyle="1" w:styleId="RTFNum234">
    <w:name w:val="RTF_Num 2 34"/>
    <w:uiPriority w:val="99"/>
    <w:rsid w:val="0047204C"/>
    <w:rPr>
      <w:rFonts w:ascii="Wingdings" w:hAnsi="Wingdings"/>
      <w:lang w:val="en-GB" w:eastAsia="en-GB"/>
    </w:rPr>
  </w:style>
  <w:style w:type="character" w:customStyle="1" w:styleId="RTFNum244">
    <w:name w:val="RTF_Num 2 44"/>
    <w:uiPriority w:val="99"/>
    <w:rsid w:val="0047204C"/>
    <w:rPr>
      <w:rFonts w:ascii="Symbol" w:hAnsi="Symbol"/>
      <w:lang w:val="en-GB" w:eastAsia="en-GB"/>
    </w:rPr>
  </w:style>
  <w:style w:type="character" w:customStyle="1" w:styleId="RTFNum254">
    <w:name w:val="RTF_Num 2 54"/>
    <w:uiPriority w:val="99"/>
    <w:rsid w:val="0047204C"/>
    <w:rPr>
      <w:rFonts w:ascii="Courier New" w:hAnsi="Courier New"/>
      <w:lang w:val="en-GB" w:eastAsia="en-GB"/>
    </w:rPr>
  </w:style>
  <w:style w:type="character" w:customStyle="1" w:styleId="RTFNum264">
    <w:name w:val="RTF_Num 2 64"/>
    <w:uiPriority w:val="99"/>
    <w:rsid w:val="0047204C"/>
    <w:rPr>
      <w:rFonts w:ascii="Wingdings" w:hAnsi="Wingdings"/>
      <w:lang w:val="en-GB" w:eastAsia="en-GB"/>
    </w:rPr>
  </w:style>
  <w:style w:type="character" w:customStyle="1" w:styleId="RTFNum274">
    <w:name w:val="RTF_Num 2 74"/>
    <w:uiPriority w:val="99"/>
    <w:rsid w:val="0047204C"/>
    <w:rPr>
      <w:rFonts w:ascii="Symbol" w:hAnsi="Symbol"/>
      <w:lang w:val="en-GB" w:eastAsia="en-GB"/>
    </w:rPr>
  </w:style>
  <w:style w:type="character" w:customStyle="1" w:styleId="RTFNum284">
    <w:name w:val="RTF_Num 2 84"/>
    <w:uiPriority w:val="99"/>
    <w:rsid w:val="0047204C"/>
    <w:rPr>
      <w:rFonts w:ascii="Courier New" w:hAnsi="Courier New"/>
      <w:lang w:val="en-GB" w:eastAsia="en-GB"/>
    </w:rPr>
  </w:style>
  <w:style w:type="character" w:customStyle="1" w:styleId="RTFNum294">
    <w:name w:val="RTF_Num 2 94"/>
    <w:uiPriority w:val="99"/>
    <w:rsid w:val="0047204C"/>
    <w:rPr>
      <w:rFonts w:ascii="Wingdings" w:hAnsi="Wingdings"/>
      <w:lang w:val="en-GB" w:eastAsia="en-GB"/>
    </w:rPr>
  </w:style>
  <w:style w:type="character" w:customStyle="1" w:styleId="RTFNum214">
    <w:name w:val="RTF_Num 2 14"/>
    <w:uiPriority w:val="99"/>
    <w:rsid w:val="0047204C"/>
    <w:rPr>
      <w:rFonts w:ascii="Symbol" w:hAnsi="Symbol"/>
    </w:rPr>
  </w:style>
  <w:style w:type="character" w:customStyle="1" w:styleId="RTFNum223">
    <w:name w:val="RTF_Num 2 23"/>
    <w:uiPriority w:val="99"/>
    <w:rsid w:val="0047204C"/>
    <w:rPr>
      <w:rFonts w:ascii="Courier New" w:hAnsi="Courier New"/>
    </w:rPr>
  </w:style>
  <w:style w:type="character" w:customStyle="1" w:styleId="RTFNum233">
    <w:name w:val="RTF_Num 2 33"/>
    <w:uiPriority w:val="99"/>
    <w:rsid w:val="0047204C"/>
    <w:rPr>
      <w:rFonts w:ascii="Wingdings" w:hAnsi="Wingdings"/>
    </w:rPr>
  </w:style>
  <w:style w:type="character" w:customStyle="1" w:styleId="RTFNum243">
    <w:name w:val="RTF_Num 2 43"/>
    <w:uiPriority w:val="99"/>
    <w:rsid w:val="0047204C"/>
    <w:rPr>
      <w:rFonts w:ascii="Symbol" w:hAnsi="Symbol"/>
    </w:rPr>
  </w:style>
  <w:style w:type="character" w:customStyle="1" w:styleId="RTFNum253">
    <w:name w:val="RTF_Num 2 53"/>
    <w:uiPriority w:val="99"/>
    <w:rsid w:val="0047204C"/>
    <w:rPr>
      <w:rFonts w:ascii="Courier New" w:hAnsi="Courier New"/>
    </w:rPr>
  </w:style>
  <w:style w:type="character" w:customStyle="1" w:styleId="RTFNum263">
    <w:name w:val="RTF_Num 2 63"/>
    <w:uiPriority w:val="99"/>
    <w:rsid w:val="0047204C"/>
    <w:rPr>
      <w:rFonts w:ascii="Wingdings" w:hAnsi="Wingdings"/>
    </w:rPr>
  </w:style>
  <w:style w:type="character" w:customStyle="1" w:styleId="RTFNum273">
    <w:name w:val="RTF_Num 2 73"/>
    <w:uiPriority w:val="99"/>
    <w:rsid w:val="0047204C"/>
    <w:rPr>
      <w:rFonts w:ascii="Symbol" w:hAnsi="Symbol"/>
    </w:rPr>
  </w:style>
  <w:style w:type="character" w:customStyle="1" w:styleId="RTFNum283">
    <w:name w:val="RTF_Num 2 83"/>
    <w:uiPriority w:val="99"/>
    <w:rsid w:val="0047204C"/>
    <w:rPr>
      <w:rFonts w:ascii="Courier New" w:hAnsi="Courier New"/>
    </w:rPr>
  </w:style>
  <w:style w:type="character" w:customStyle="1" w:styleId="RTFNum293">
    <w:name w:val="RTF_Num 2 93"/>
    <w:uiPriority w:val="99"/>
    <w:rsid w:val="0047204C"/>
    <w:rPr>
      <w:rFonts w:ascii="Wingdings" w:hAnsi="Wingdings"/>
    </w:rPr>
  </w:style>
  <w:style w:type="character" w:customStyle="1" w:styleId="RTFNum213">
    <w:name w:val="RTF_Num 2 13"/>
    <w:uiPriority w:val="99"/>
    <w:rsid w:val="0047204C"/>
    <w:rPr>
      <w:rFonts w:ascii="Symbol" w:hAnsi="Symbol"/>
      <w:lang w:val="en-GB" w:eastAsia="en-GB"/>
    </w:rPr>
  </w:style>
  <w:style w:type="character" w:customStyle="1" w:styleId="RTFNum222">
    <w:name w:val="RTF_Num 2 22"/>
    <w:uiPriority w:val="99"/>
    <w:rsid w:val="0047204C"/>
    <w:rPr>
      <w:rFonts w:ascii="Courier New" w:hAnsi="Courier New"/>
      <w:lang w:val="en-GB" w:eastAsia="en-GB"/>
    </w:rPr>
  </w:style>
  <w:style w:type="character" w:customStyle="1" w:styleId="RTFNum232">
    <w:name w:val="RTF_Num 2 32"/>
    <w:uiPriority w:val="99"/>
    <w:rsid w:val="0047204C"/>
    <w:rPr>
      <w:rFonts w:ascii="Symbol" w:hAnsi="Symbol"/>
      <w:lang w:val="en-GB" w:eastAsia="en-GB"/>
    </w:rPr>
  </w:style>
  <w:style w:type="character" w:customStyle="1" w:styleId="RTFNum242">
    <w:name w:val="RTF_Num 2 42"/>
    <w:uiPriority w:val="99"/>
    <w:rsid w:val="0047204C"/>
    <w:rPr>
      <w:rFonts w:ascii="Symbol" w:hAnsi="Symbol"/>
      <w:lang w:val="en-GB" w:eastAsia="en-GB"/>
    </w:rPr>
  </w:style>
  <w:style w:type="character" w:customStyle="1" w:styleId="RTFNum252">
    <w:name w:val="RTF_Num 2 52"/>
    <w:uiPriority w:val="99"/>
    <w:rsid w:val="0047204C"/>
    <w:rPr>
      <w:rFonts w:ascii="Courier New" w:hAnsi="Courier New"/>
      <w:lang w:val="en-GB" w:eastAsia="en-GB"/>
    </w:rPr>
  </w:style>
  <w:style w:type="character" w:customStyle="1" w:styleId="RTFNum262">
    <w:name w:val="RTF_Num 2 62"/>
    <w:uiPriority w:val="99"/>
    <w:rsid w:val="0047204C"/>
    <w:rPr>
      <w:rFonts w:ascii="Wingdings" w:hAnsi="Wingdings"/>
      <w:lang w:val="en-GB" w:eastAsia="en-GB"/>
    </w:rPr>
  </w:style>
  <w:style w:type="character" w:customStyle="1" w:styleId="RTFNum272">
    <w:name w:val="RTF_Num 2 72"/>
    <w:uiPriority w:val="99"/>
    <w:rsid w:val="0047204C"/>
    <w:rPr>
      <w:rFonts w:ascii="Symbol" w:hAnsi="Symbol"/>
      <w:lang w:val="en-GB" w:eastAsia="en-GB"/>
    </w:rPr>
  </w:style>
  <w:style w:type="character" w:customStyle="1" w:styleId="RTFNum282">
    <w:name w:val="RTF_Num 2 82"/>
    <w:uiPriority w:val="99"/>
    <w:rsid w:val="0047204C"/>
    <w:rPr>
      <w:rFonts w:ascii="Courier New" w:hAnsi="Courier New"/>
      <w:lang w:val="en-GB" w:eastAsia="en-GB"/>
    </w:rPr>
  </w:style>
  <w:style w:type="character" w:customStyle="1" w:styleId="RTFNum292">
    <w:name w:val="RTF_Num 2 92"/>
    <w:uiPriority w:val="99"/>
    <w:rsid w:val="0047204C"/>
    <w:rPr>
      <w:rFonts w:ascii="Wingdings" w:hAnsi="Wingdings"/>
      <w:lang w:val="en-GB" w:eastAsia="en-GB"/>
    </w:rPr>
  </w:style>
  <w:style w:type="character" w:customStyle="1" w:styleId="RTFNum212">
    <w:name w:val="RTF_Num 2 12"/>
    <w:uiPriority w:val="99"/>
    <w:rsid w:val="0047204C"/>
    <w:rPr>
      <w:rFonts w:ascii="OpenSymbol" w:eastAsia="OpenSymbol" w:hAnsi="OpenSymbol"/>
      <w:lang w:val="en-GB" w:eastAsia="en-GB"/>
    </w:rPr>
  </w:style>
  <w:style w:type="character" w:customStyle="1" w:styleId="RTFNum221">
    <w:name w:val="RTF_Num 2 21"/>
    <w:uiPriority w:val="99"/>
    <w:rsid w:val="0047204C"/>
    <w:rPr>
      <w:rFonts w:ascii="OpenSymbol" w:eastAsia="OpenSymbol" w:hAnsi="OpenSymbol"/>
      <w:lang w:val="en-GB" w:eastAsia="en-GB"/>
    </w:rPr>
  </w:style>
  <w:style w:type="character" w:customStyle="1" w:styleId="RTFNum231">
    <w:name w:val="RTF_Num 2 31"/>
    <w:uiPriority w:val="99"/>
    <w:rsid w:val="0047204C"/>
    <w:rPr>
      <w:rFonts w:ascii="OpenSymbol" w:eastAsia="OpenSymbol" w:hAnsi="OpenSymbol"/>
      <w:lang w:val="en-GB" w:eastAsia="en-GB"/>
    </w:rPr>
  </w:style>
  <w:style w:type="character" w:customStyle="1" w:styleId="RTFNum241">
    <w:name w:val="RTF_Num 2 41"/>
    <w:uiPriority w:val="99"/>
    <w:rsid w:val="0047204C"/>
    <w:rPr>
      <w:rFonts w:ascii="OpenSymbol" w:eastAsia="OpenSymbol" w:hAnsi="OpenSymbol"/>
      <w:lang w:val="en-GB" w:eastAsia="en-GB"/>
    </w:rPr>
  </w:style>
  <w:style w:type="character" w:customStyle="1" w:styleId="RTFNum251">
    <w:name w:val="RTF_Num 2 51"/>
    <w:uiPriority w:val="99"/>
    <w:rsid w:val="0047204C"/>
    <w:rPr>
      <w:rFonts w:ascii="OpenSymbol" w:eastAsia="OpenSymbol" w:hAnsi="OpenSymbol"/>
      <w:lang w:val="en-GB" w:eastAsia="en-GB"/>
    </w:rPr>
  </w:style>
  <w:style w:type="character" w:customStyle="1" w:styleId="RTFNum261">
    <w:name w:val="RTF_Num 2 61"/>
    <w:uiPriority w:val="99"/>
    <w:rsid w:val="0047204C"/>
    <w:rPr>
      <w:rFonts w:ascii="OpenSymbol" w:eastAsia="OpenSymbol" w:hAnsi="OpenSymbol"/>
      <w:lang w:val="en-GB" w:eastAsia="en-GB"/>
    </w:rPr>
  </w:style>
  <w:style w:type="character" w:customStyle="1" w:styleId="RTFNum271">
    <w:name w:val="RTF_Num 2 71"/>
    <w:uiPriority w:val="99"/>
    <w:rsid w:val="0047204C"/>
    <w:rPr>
      <w:rFonts w:ascii="OpenSymbol" w:eastAsia="OpenSymbol" w:hAnsi="OpenSymbol"/>
      <w:lang w:val="en-GB" w:eastAsia="en-GB"/>
    </w:rPr>
  </w:style>
  <w:style w:type="character" w:customStyle="1" w:styleId="RTFNum281">
    <w:name w:val="RTF_Num 2 81"/>
    <w:uiPriority w:val="99"/>
    <w:rsid w:val="0047204C"/>
    <w:rPr>
      <w:rFonts w:ascii="OpenSymbol" w:eastAsia="OpenSymbol" w:hAnsi="OpenSymbol"/>
      <w:lang w:val="en-GB" w:eastAsia="en-GB"/>
    </w:rPr>
  </w:style>
  <w:style w:type="character" w:customStyle="1" w:styleId="RTFNum291">
    <w:name w:val="RTF_Num 2 91"/>
    <w:uiPriority w:val="99"/>
    <w:rsid w:val="0047204C"/>
    <w:rPr>
      <w:rFonts w:ascii="OpenSymbol" w:eastAsia="OpenSymbol" w:hAnsi="OpenSymbol"/>
      <w:lang w:val="en-GB" w:eastAsia="en-GB"/>
    </w:rPr>
  </w:style>
  <w:style w:type="character" w:customStyle="1" w:styleId="RTFNum2101">
    <w:name w:val="RTF_Num 2 101"/>
    <w:uiPriority w:val="99"/>
    <w:rsid w:val="0047204C"/>
    <w:rPr>
      <w:rFonts w:ascii="OpenSymbol" w:eastAsia="OpenSymbol" w:hAnsi="OpenSymbol"/>
    </w:rPr>
  </w:style>
  <w:style w:type="character" w:customStyle="1" w:styleId="RTFNum211">
    <w:name w:val="RTF_Num 2 11"/>
    <w:uiPriority w:val="99"/>
    <w:rsid w:val="0047204C"/>
    <w:rPr>
      <w:rFonts w:ascii="Symbol" w:hAnsi="Symbol"/>
      <w:lang w:val="en-GB" w:eastAsia="en-GB"/>
    </w:rPr>
  </w:style>
  <w:style w:type="character" w:customStyle="1" w:styleId="RTFNum31">
    <w:name w:val="RTF_Num 3 1"/>
    <w:uiPriority w:val="99"/>
    <w:rsid w:val="0047204C"/>
    <w:rPr>
      <w:rFonts w:ascii="Symbol" w:hAnsi="Symbol"/>
      <w:lang w:val="en-GB" w:eastAsia="en-GB"/>
    </w:rPr>
  </w:style>
  <w:style w:type="character" w:customStyle="1" w:styleId="RTFNum32">
    <w:name w:val="RTF_Num 3 2"/>
    <w:uiPriority w:val="99"/>
    <w:rsid w:val="0047204C"/>
    <w:rPr>
      <w:rFonts w:ascii="Courier New" w:hAnsi="Courier New"/>
      <w:lang w:val="en-GB" w:eastAsia="en-GB"/>
    </w:rPr>
  </w:style>
  <w:style w:type="character" w:customStyle="1" w:styleId="RTFNum33">
    <w:name w:val="RTF_Num 3 3"/>
    <w:uiPriority w:val="99"/>
    <w:rsid w:val="0047204C"/>
    <w:rPr>
      <w:rFonts w:ascii="Wingdings" w:hAnsi="Wingdings"/>
      <w:lang w:val="en-GB" w:eastAsia="en-GB"/>
    </w:rPr>
  </w:style>
  <w:style w:type="character" w:customStyle="1" w:styleId="RTFNum34">
    <w:name w:val="RTF_Num 3 4"/>
    <w:uiPriority w:val="99"/>
    <w:rsid w:val="0047204C"/>
    <w:rPr>
      <w:rFonts w:ascii="Symbol" w:hAnsi="Symbol"/>
      <w:lang w:val="en-GB" w:eastAsia="en-GB"/>
    </w:rPr>
  </w:style>
  <w:style w:type="character" w:customStyle="1" w:styleId="RTFNum35">
    <w:name w:val="RTF_Num 3 5"/>
    <w:uiPriority w:val="99"/>
    <w:rsid w:val="0047204C"/>
    <w:rPr>
      <w:rFonts w:ascii="Courier New" w:hAnsi="Courier New"/>
      <w:lang w:val="en-GB" w:eastAsia="en-GB"/>
    </w:rPr>
  </w:style>
  <w:style w:type="character" w:customStyle="1" w:styleId="RTFNum36">
    <w:name w:val="RTF_Num 3 6"/>
    <w:uiPriority w:val="99"/>
    <w:rsid w:val="0047204C"/>
    <w:rPr>
      <w:rFonts w:ascii="Wingdings" w:hAnsi="Wingdings"/>
      <w:lang w:val="en-GB" w:eastAsia="en-GB"/>
    </w:rPr>
  </w:style>
  <w:style w:type="character" w:customStyle="1" w:styleId="RTFNum37">
    <w:name w:val="RTF_Num 3 7"/>
    <w:uiPriority w:val="99"/>
    <w:rsid w:val="0047204C"/>
    <w:rPr>
      <w:rFonts w:ascii="Symbol" w:hAnsi="Symbol"/>
      <w:lang w:val="en-GB" w:eastAsia="en-GB"/>
    </w:rPr>
  </w:style>
  <w:style w:type="character" w:customStyle="1" w:styleId="RTFNum38">
    <w:name w:val="RTF_Num 3 8"/>
    <w:uiPriority w:val="99"/>
    <w:rsid w:val="0047204C"/>
    <w:rPr>
      <w:rFonts w:ascii="Courier New" w:hAnsi="Courier New"/>
      <w:lang w:val="en-GB" w:eastAsia="en-GB"/>
    </w:rPr>
  </w:style>
  <w:style w:type="character" w:customStyle="1" w:styleId="RTFNum39">
    <w:name w:val="RTF_Num 3 9"/>
    <w:uiPriority w:val="99"/>
    <w:rsid w:val="0047204C"/>
    <w:rPr>
      <w:rFonts w:ascii="Wingdings" w:hAnsi="Wingdings"/>
      <w:lang w:val="en-GB" w:eastAsia="en-GB"/>
    </w:rPr>
  </w:style>
  <w:style w:type="character" w:customStyle="1" w:styleId="RTFNum310">
    <w:name w:val="RTF_Num 3 10"/>
    <w:uiPriority w:val="99"/>
    <w:rsid w:val="0047204C"/>
    <w:rPr>
      <w:rFonts w:ascii="OpenSymbol" w:eastAsia="OpenSymbol" w:hAnsi="OpenSymbol"/>
    </w:rPr>
  </w:style>
  <w:style w:type="character" w:customStyle="1" w:styleId="RTFNum41">
    <w:name w:val="RTF_Num 4 1"/>
    <w:uiPriority w:val="99"/>
    <w:rsid w:val="0047204C"/>
    <w:rPr>
      <w:rFonts w:ascii="Symbol" w:hAnsi="Symbol"/>
      <w:lang w:val="en-GB" w:eastAsia="en-GB"/>
    </w:rPr>
  </w:style>
  <w:style w:type="character" w:customStyle="1" w:styleId="RTFNum42">
    <w:name w:val="RTF_Num 4 2"/>
    <w:uiPriority w:val="99"/>
    <w:rsid w:val="0047204C"/>
    <w:rPr>
      <w:rFonts w:ascii="Courier New" w:hAnsi="Courier New"/>
      <w:lang w:val="en-GB" w:eastAsia="en-GB"/>
    </w:rPr>
  </w:style>
  <w:style w:type="character" w:customStyle="1" w:styleId="RTFNum43">
    <w:name w:val="RTF_Num 4 3"/>
    <w:uiPriority w:val="99"/>
    <w:rsid w:val="0047204C"/>
    <w:rPr>
      <w:rFonts w:ascii="Symbol" w:hAnsi="Symbol"/>
      <w:lang w:val="en-GB" w:eastAsia="en-GB"/>
    </w:rPr>
  </w:style>
  <w:style w:type="character" w:customStyle="1" w:styleId="RTFNum44">
    <w:name w:val="RTF_Num 4 4"/>
    <w:uiPriority w:val="99"/>
    <w:rsid w:val="0047204C"/>
    <w:rPr>
      <w:rFonts w:ascii="Symbol" w:hAnsi="Symbol"/>
      <w:lang w:val="en-GB" w:eastAsia="en-GB"/>
    </w:rPr>
  </w:style>
  <w:style w:type="character" w:customStyle="1" w:styleId="RTFNum45">
    <w:name w:val="RTF_Num 4 5"/>
    <w:uiPriority w:val="99"/>
    <w:rsid w:val="0047204C"/>
    <w:rPr>
      <w:rFonts w:ascii="Courier New" w:hAnsi="Courier New"/>
      <w:lang w:val="en-GB" w:eastAsia="en-GB"/>
    </w:rPr>
  </w:style>
  <w:style w:type="character" w:customStyle="1" w:styleId="RTFNum46">
    <w:name w:val="RTF_Num 4 6"/>
    <w:uiPriority w:val="99"/>
    <w:rsid w:val="0047204C"/>
    <w:rPr>
      <w:rFonts w:ascii="Wingdings" w:hAnsi="Wingdings"/>
      <w:lang w:val="en-GB" w:eastAsia="en-GB"/>
    </w:rPr>
  </w:style>
  <w:style w:type="character" w:customStyle="1" w:styleId="RTFNum47">
    <w:name w:val="RTF_Num 4 7"/>
    <w:uiPriority w:val="99"/>
    <w:rsid w:val="0047204C"/>
    <w:rPr>
      <w:rFonts w:ascii="Symbol" w:hAnsi="Symbol"/>
      <w:lang w:val="en-GB" w:eastAsia="en-GB"/>
    </w:rPr>
  </w:style>
  <w:style w:type="character" w:customStyle="1" w:styleId="RTFNum48">
    <w:name w:val="RTF_Num 4 8"/>
    <w:uiPriority w:val="99"/>
    <w:rsid w:val="0047204C"/>
    <w:rPr>
      <w:rFonts w:ascii="Courier New" w:hAnsi="Courier New"/>
      <w:lang w:val="en-GB" w:eastAsia="en-GB"/>
    </w:rPr>
  </w:style>
  <w:style w:type="character" w:customStyle="1" w:styleId="RTFNum49">
    <w:name w:val="RTF_Num 4 9"/>
    <w:uiPriority w:val="99"/>
    <w:rsid w:val="0047204C"/>
    <w:rPr>
      <w:rFonts w:ascii="Wingdings" w:hAnsi="Wingdings"/>
      <w:lang w:val="en-GB" w:eastAsia="en-GB"/>
    </w:rPr>
  </w:style>
  <w:style w:type="character" w:customStyle="1" w:styleId="WW-RTFNum41">
    <w:name w:val="WW-RTF_Num 4 1"/>
    <w:uiPriority w:val="99"/>
    <w:rsid w:val="0047204C"/>
    <w:rPr>
      <w:rFonts w:ascii="Symbol" w:hAnsi="Symbol"/>
    </w:rPr>
  </w:style>
  <w:style w:type="character" w:customStyle="1" w:styleId="WW-RTFNum42">
    <w:name w:val="WW-RTF_Num 4 2"/>
    <w:uiPriority w:val="99"/>
    <w:rsid w:val="0047204C"/>
    <w:rPr>
      <w:rFonts w:ascii="Courier New" w:hAnsi="Courier New"/>
    </w:rPr>
  </w:style>
  <w:style w:type="character" w:customStyle="1" w:styleId="WW-RTFNum43">
    <w:name w:val="WW-RTF_Num 4 3"/>
    <w:uiPriority w:val="99"/>
    <w:rsid w:val="0047204C"/>
    <w:rPr>
      <w:rFonts w:ascii="Wingdings" w:hAnsi="Wingdings"/>
    </w:rPr>
  </w:style>
  <w:style w:type="character" w:customStyle="1" w:styleId="WW-RTFNum44">
    <w:name w:val="WW-RTF_Num 4 4"/>
    <w:uiPriority w:val="99"/>
    <w:rsid w:val="0047204C"/>
    <w:rPr>
      <w:rFonts w:ascii="Symbol" w:hAnsi="Symbol"/>
    </w:rPr>
  </w:style>
  <w:style w:type="character" w:customStyle="1" w:styleId="WW-RTFNum45">
    <w:name w:val="WW-RTF_Num 4 5"/>
    <w:uiPriority w:val="99"/>
    <w:rsid w:val="0047204C"/>
    <w:rPr>
      <w:rFonts w:ascii="Courier New" w:hAnsi="Courier New"/>
    </w:rPr>
  </w:style>
  <w:style w:type="character" w:customStyle="1" w:styleId="WW-RTFNum46">
    <w:name w:val="WW-RTF_Num 4 6"/>
    <w:uiPriority w:val="99"/>
    <w:rsid w:val="0047204C"/>
    <w:rPr>
      <w:rFonts w:ascii="Wingdings" w:hAnsi="Wingdings"/>
    </w:rPr>
  </w:style>
  <w:style w:type="character" w:customStyle="1" w:styleId="WW-RTFNum47">
    <w:name w:val="WW-RTF_Num 4 7"/>
    <w:uiPriority w:val="99"/>
    <w:rsid w:val="0047204C"/>
    <w:rPr>
      <w:rFonts w:ascii="Symbol" w:hAnsi="Symbol"/>
    </w:rPr>
  </w:style>
  <w:style w:type="character" w:customStyle="1" w:styleId="WW-RTFNum48">
    <w:name w:val="WW-RTF_Num 4 8"/>
    <w:uiPriority w:val="99"/>
    <w:rsid w:val="0047204C"/>
    <w:rPr>
      <w:rFonts w:ascii="Courier New" w:hAnsi="Courier New"/>
    </w:rPr>
  </w:style>
  <w:style w:type="character" w:customStyle="1" w:styleId="WW-RTFNum49">
    <w:name w:val="WW-RTF_Num 4 9"/>
    <w:uiPriority w:val="99"/>
    <w:rsid w:val="0047204C"/>
    <w:rPr>
      <w:rFonts w:ascii="Wingdings" w:hAnsi="Wingdings"/>
    </w:rPr>
  </w:style>
  <w:style w:type="character" w:customStyle="1" w:styleId="RTFNum51">
    <w:name w:val="RTF_Num 5 1"/>
    <w:uiPriority w:val="99"/>
    <w:rsid w:val="0047204C"/>
    <w:rPr>
      <w:rFonts w:ascii="Symbol" w:hAnsi="Symbol"/>
      <w:lang w:val="en-GB" w:eastAsia="en-GB"/>
    </w:rPr>
  </w:style>
  <w:style w:type="character" w:customStyle="1" w:styleId="RTFNum52">
    <w:name w:val="RTF_Num 5 2"/>
    <w:uiPriority w:val="99"/>
    <w:rsid w:val="0047204C"/>
    <w:rPr>
      <w:rFonts w:ascii="Courier New" w:hAnsi="Courier New"/>
      <w:lang w:val="en-GB" w:eastAsia="en-GB"/>
    </w:rPr>
  </w:style>
  <w:style w:type="character" w:customStyle="1" w:styleId="RTFNum53">
    <w:name w:val="RTF_Num 5 3"/>
    <w:uiPriority w:val="99"/>
    <w:rsid w:val="0047204C"/>
    <w:rPr>
      <w:rFonts w:ascii="Wingdings" w:hAnsi="Wingdings"/>
      <w:lang w:val="en-GB" w:eastAsia="en-GB"/>
    </w:rPr>
  </w:style>
  <w:style w:type="character" w:customStyle="1" w:styleId="RTFNum54">
    <w:name w:val="RTF_Num 5 4"/>
    <w:uiPriority w:val="99"/>
    <w:rsid w:val="0047204C"/>
    <w:rPr>
      <w:rFonts w:ascii="Symbol" w:hAnsi="Symbol"/>
      <w:lang w:val="en-GB" w:eastAsia="en-GB"/>
    </w:rPr>
  </w:style>
  <w:style w:type="character" w:customStyle="1" w:styleId="RTFNum55">
    <w:name w:val="RTF_Num 5 5"/>
    <w:uiPriority w:val="99"/>
    <w:rsid w:val="0047204C"/>
    <w:rPr>
      <w:rFonts w:ascii="Courier New" w:hAnsi="Courier New"/>
      <w:lang w:val="en-GB" w:eastAsia="en-GB"/>
    </w:rPr>
  </w:style>
  <w:style w:type="character" w:customStyle="1" w:styleId="RTFNum56">
    <w:name w:val="RTF_Num 5 6"/>
    <w:uiPriority w:val="99"/>
    <w:rsid w:val="0047204C"/>
    <w:rPr>
      <w:rFonts w:ascii="Wingdings" w:hAnsi="Wingdings"/>
      <w:lang w:val="en-GB" w:eastAsia="en-GB"/>
    </w:rPr>
  </w:style>
  <w:style w:type="character" w:customStyle="1" w:styleId="RTFNum57">
    <w:name w:val="RTF_Num 5 7"/>
    <w:uiPriority w:val="99"/>
    <w:rsid w:val="0047204C"/>
    <w:rPr>
      <w:rFonts w:ascii="Symbol" w:hAnsi="Symbol"/>
      <w:lang w:val="en-GB" w:eastAsia="en-GB"/>
    </w:rPr>
  </w:style>
  <w:style w:type="character" w:customStyle="1" w:styleId="RTFNum58">
    <w:name w:val="RTF_Num 5 8"/>
    <w:uiPriority w:val="99"/>
    <w:rsid w:val="0047204C"/>
    <w:rPr>
      <w:rFonts w:ascii="Courier New" w:hAnsi="Courier New"/>
      <w:lang w:val="en-GB" w:eastAsia="en-GB"/>
    </w:rPr>
  </w:style>
  <w:style w:type="character" w:customStyle="1" w:styleId="RTFNum59">
    <w:name w:val="RTF_Num 5 9"/>
    <w:uiPriority w:val="99"/>
    <w:rsid w:val="0047204C"/>
    <w:rPr>
      <w:rFonts w:ascii="Wingdings" w:hAnsi="Wingdings"/>
      <w:lang w:val="en-GB" w:eastAsia="en-GB"/>
    </w:rPr>
  </w:style>
  <w:style w:type="character" w:customStyle="1" w:styleId="RTFNum61">
    <w:name w:val="RTF_Num 6 1"/>
    <w:uiPriority w:val="99"/>
    <w:rsid w:val="0047204C"/>
    <w:rPr>
      <w:rFonts w:ascii="Symbol" w:hAnsi="Symbol"/>
      <w:lang w:val="en-GB" w:eastAsia="en-GB"/>
    </w:rPr>
  </w:style>
  <w:style w:type="character" w:customStyle="1" w:styleId="RTFNum62">
    <w:name w:val="RTF_Num 6 2"/>
    <w:uiPriority w:val="99"/>
    <w:rsid w:val="0047204C"/>
    <w:rPr>
      <w:rFonts w:ascii="Courier New" w:hAnsi="Courier New"/>
      <w:lang w:val="en-GB" w:eastAsia="en-GB"/>
    </w:rPr>
  </w:style>
  <w:style w:type="character" w:customStyle="1" w:styleId="RTFNum63">
    <w:name w:val="RTF_Num 6 3"/>
    <w:uiPriority w:val="99"/>
    <w:rsid w:val="0047204C"/>
    <w:rPr>
      <w:rFonts w:ascii="Wingdings" w:hAnsi="Wingdings"/>
      <w:lang w:val="en-GB" w:eastAsia="en-GB"/>
    </w:rPr>
  </w:style>
  <w:style w:type="character" w:customStyle="1" w:styleId="RTFNum64">
    <w:name w:val="RTF_Num 6 4"/>
    <w:uiPriority w:val="99"/>
    <w:rsid w:val="0047204C"/>
    <w:rPr>
      <w:rFonts w:ascii="Symbol" w:hAnsi="Symbol"/>
      <w:lang w:val="en-GB" w:eastAsia="en-GB"/>
    </w:rPr>
  </w:style>
  <w:style w:type="character" w:customStyle="1" w:styleId="RTFNum65">
    <w:name w:val="RTF_Num 6 5"/>
    <w:uiPriority w:val="99"/>
    <w:rsid w:val="0047204C"/>
    <w:rPr>
      <w:rFonts w:ascii="Courier New" w:hAnsi="Courier New"/>
      <w:lang w:val="en-GB" w:eastAsia="en-GB"/>
    </w:rPr>
  </w:style>
  <w:style w:type="character" w:customStyle="1" w:styleId="RTFNum66">
    <w:name w:val="RTF_Num 6 6"/>
    <w:uiPriority w:val="99"/>
    <w:rsid w:val="0047204C"/>
    <w:rPr>
      <w:rFonts w:ascii="Wingdings" w:hAnsi="Wingdings"/>
      <w:lang w:val="en-GB" w:eastAsia="en-GB"/>
    </w:rPr>
  </w:style>
  <w:style w:type="character" w:customStyle="1" w:styleId="RTFNum67">
    <w:name w:val="RTF_Num 6 7"/>
    <w:uiPriority w:val="99"/>
    <w:rsid w:val="0047204C"/>
    <w:rPr>
      <w:rFonts w:ascii="Symbol" w:hAnsi="Symbol"/>
      <w:lang w:val="en-GB" w:eastAsia="en-GB"/>
    </w:rPr>
  </w:style>
  <w:style w:type="character" w:customStyle="1" w:styleId="RTFNum68">
    <w:name w:val="RTF_Num 6 8"/>
    <w:uiPriority w:val="99"/>
    <w:rsid w:val="0047204C"/>
    <w:rPr>
      <w:rFonts w:ascii="Courier New" w:hAnsi="Courier New"/>
      <w:lang w:val="en-GB" w:eastAsia="en-GB"/>
    </w:rPr>
  </w:style>
  <w:style w:type="character" w:customStyle="1" w:styleId="RTFNum69">
    <w:name w:val="RTF_Num 6 9"/>
    <w:uiPriority w:val="99"/>
    <w:rsid w:val="0047204C"/>
    <w:rPr>
      <w:rFonts w:ascii="Wingdings" w:hAnsi="Wingdings"/>
      <w:lang w:val="en-GB" w:eastAsia="en-GB"/>
    </w:rPr>
  </w:style>
  <w:style w:type="character" w:customStyle="1" w:styleId="RTFNum71">
    <w:name w:val="RTF_Num 7 1"/>
    <w:uiPriority w:val="99"/>
    <w:rsid w:val="0047204C"/>
    <w:rPr>
      <w:rFonts w:ascii="Symbol" w:hAnsi="Symbol"/>
      <w:lang w:val="en-GB" w:eastAsia="en-GB"/>
    </w:rPr>
  </w:style>
  <w:style w:type="character" w:customStyle="1" w:styleId="RTFNum72">
    <w:name w:val="RTF_Num 7 2"/>
    <w:uiPriority w:val="99"/>
    <w:rsid w:val="0047204C"/>
    <w:rPr>
      <w:rFonts w:ascii="Courier New" w:hAnsi="Courier New"/>
      <w:lang w:val="en-GB" w:eastAsia="en-GB"/>
    </w:rPr>
  </w:style>
  <w:style w:type="character" w:customStyle="1" w:styleId="RTFNum73">
    <w:name w:val="RTF_Num 7 3"/>
    <w:uiPriority w:val="99"/>
    <w:rsid w:val="0047204C"/>
    <w:rPr>
      <w:rFonts w:ascii="Symbol" w:hAnsi="Symbol"/>
      <w:lang w:val="en-GB" w:eastAsia="en-GB"/>
    </w:rPr>
  </w:style>
  <w:style w:type="character" w:customStyle="1" w:styleId="RTFNum74">
    <w:name w:val="RTF_Num 7 4"/>
    <w:uiPriority w:val="99"/>
    <w:rsid w:val="0047204C"/>
    <w:rPr>
      <w:rFonts w:ascii="Symbol" w:hAnsi="Symbol"/>
      <w:lang w:val="en-GB" w:eastAsia="en-GB"/>
    </w:rPr>
  </w:style>
  <w:style w:type="character" w:customStyle="1" w:styleId="RTFNum75">
    <w:name w:val="RTF_Num 7 5"/>
    <w:uiPriority w:val="99"/>
    <w:rsid w:val="0047204C"/>
    <w:rPr>
      <w:rFonts w:ascii="Courier New" w:hAnsi="Courier New"/>
      <w:lang w:val="en-GB" w:eastAsia="en-GB"/>
    </w:rPr>
  </w:style>
  <w:style w:type="character" w:customStyle="1" w:styleId="RTFNum76">
    <w:name w:val="RTF_Num 7 6"/>
    <w:uiPriority w:val="99"/>
    <w:rsid w:val="0047204C"/>
    <w:rPr>
      <w:rFonts w:ascii="Wingdings" w:hAnsi="Wingdings"/>
      <w:lang w:val="en-GB" w:eastAsia="en-GB"/>
    </w:rPr>
  </w:style>
  <w:style w:type="character" w:customStyle="1" w:styleId="RTFNum77">
    <w:name w:val="RTF_Num 7 7"/>
    <w:uiPriority w:val="99"/>
    <w:rsid w:val="0047204C"/>
    <w:rPr>
      <w:rFonts w:ascii="Symbol" w:hAnsi="Symbol"/>
      <w:lang w:val="en-GB" w:eastAsia="en-GB"/>
    </w:rPr>
  </w:style>
  <w:style w:type="character" w:customStyle="1" w:styleId="RTFNum78">
    <w:name w:val="RTF_Num 7 8"/>
    <w:uiPriority w:val="99"/>
    <w:rsid w:val="0047204C"/>
    <w:rPr>
      <w:rFonts w:ascii="Courier New" w:hAnsi="Courier New"/>
      <w:lang w:val="en-GB" w:eastAsia="en-GB"/>
    </w:rPr>
  </w:style>
  <w:style w:type="character" w:customStyle="1" w:styleId="RTFNum79">
    <w:name w:val="RTF_Num 7 9"/>
    <w:uiPriority w:val="99"/>
    <w:rsid w:val="0047204C"/>
    <w:rPr>
      <w:rFonts w:ascii="Wingdings" w:hAnsi="Wingdings"/>
      <w:lang w:val="en-GB" w:eastAsia="en-GB"/>
    </w:rPr>
  </w:style>
  <w:style w:type="character" w:customStyle="1" w:styleId="RTFNum81">
    <w:name w:val="RTF_Num 8 1"/>
    <w:uiPriority w:val="99"/>
    <w:rsid w:val="0047204C"/>
    <w:rPr>
      <w:rFonts w:ascii="Symbol" w:hAnsi="Symbol"/>
      <w:lang w:val="en-GB" w:eastAsia="en-GB"/>
    </w:rPr>
  </w:style>
  <w:style w:type="character" w:customStyle="1" w:styleId="RTFNum82">
    <w:name w:val="RTF_Num 8 2"/>
    <w:uiPriority w:val="99"/>
    <w:rsid w:val="0047204C"/>
    <w:rPr>
      <w:rFonts w:ascii="Symbol" w:hAnsi="Symbol"/>
    </w:rPr>
  </w:style>
  <w:style w:type="character" w:customStyle="1" w:styleId="RTFNum83">
    <w:name w:val="RTF_Num 8 3"/>
    <w:uiPriority w:val="99"/>
    <w:rsid w:val="0047204C"/>
    <w:rPr>
      <w:rFonts w:ascii="Symbol" w:hAnsi="Symbol"/>
    </w:rPr>
  </w:style>
  <w:style w:type="character" w:customStyle="1" w:styleId="RTFNum84">
    <w:name w:val="RTF_Num 8 4"/>
    <w:uiPriority w:val="99"/>
    <w:rsid w:val="0047204C"/>
    <w:rPr>
      <w:rFonts w:ascii="Symbol" w:hAnsi="Symbol"/>
    </w:rPr>
  </w:style>
  <w:style w:type="character" w:customStyle="1" w:styleId="RTFNum85">
    <w:name w:val="RTF_Num 8 5"/>
    <w:uiPriority w:val="99"/>
    <w:rsid w:val="0047204C"/>
    <w:rPr>
      <w:rFonts w:ascii="Symbol" w:hAnsi="Symbol"/>
    </w:rPr>
  </w:style>
  <w:style w:type="character" w:customStyle="1" w:styleId="RTFNum86">
    <w:name w:val="RTF_Num 8 6"/>
    <w:uiPriority w:val="99"/>
    <w:rsid w:val="0047204C"/>
    <w:rPr>
      <w:rFonts w:ascii="Symbol" w:hAnsi="Symbol"/>
    </w:rPr>
  </w:style>
  <w:style w:type="character" w:customStyle="1" w:styleId="RTFNum87">
    <w:name w:val="RTF_Num 8 7"/>
    <w:uiPriority w:val="99"/>
    <w:rsid w:val="0047204C"/>
    <w:rPr>
      <w:rFonts w:ascii="Symbol" w:hAnsi="Symbol"/>
    </w:rPr>
  </w:style>
  <w:style w:type="character" w:customStyle="1" w:styleId="RTFNum88">
    <w:name w:val="RTF_Num 8 8"/>
    <w:uiPriority w:val="99"/>
    <w:rsid w:val="0047204C"/>
    <w:rPr>
      <w:rFonts w:ascii="Symbol" w:hAnsi="Symbol"/>
    </w:rPr>
  </w:style>
  <w:style w:type="character" w:customStyle="1" w:styleId="RTFNum89">
    <w:name w:val="RTF_Num 8 9"/>
    <w:uiPriority w:val="99"/>
    <w:rsid w:val="0047204C"/>
    <w:rPr>
      <w:rFonts w:ascii="Symbol" w:hAnsi="Symbol"/>
    </w:rPr>
  </w:style>
  <w:style w:type="character" w:customStyle="1" w:styleId="RTFNum810">
    <w:name w:val="RTF_Num 8 10"/>
    <w:uiPriority w:val="99"/>
    <w:rsid w:val="0047204C"/>
    <w:rPr>
      <w:rFonts w:ascii="Symbol" w:hAnsi="Symbol"/>
    </w:rPr>
  </w:style>
  <w:style w:type="character" w:customStyle="1" w:styleId="WW-RTFNum21">
    <w:name w:val="WW-RTF_Num 2 1"/>
    <w:uiPriority w:val="99"/>
    <w:rsid w:val="0047204C"/>
    <w:rPr>
      <w:rFonts w:ascii="Symbol" w:hAnsi="Symbol"/>
    </w:rPr>
  </w:style>
  <w:style w:type="character" w:customStyle="1" w:styleId="WW-RTFNum22">
    <w:name w:val="WW-RTF_Num 2 2"/>
    <w:uiPriority w:val="99"/>
    <w:rsid w:val="0047204C"/>
    <w:rPr>
      <w:rFonts w:ascii="Courier New" w:hAnsi="Courier New"/>
    </w:rPr>
  </w:style>
  <w:style w:type="character" w:customStyle="1" w:styleId="WW-RTFNum23">
    <w:name w:val="WW-RTF_Num 2 3"/>
    <w:uiPriority w:val="99"/>
    <w:rsid w:val="0047204C"/>
    <w:rPr>
      <w:rFonts w:ascii="Symbol" w:hAnsi="Symbol"/>
    </w:rPr>
  </w:style>
  <w:style w:type="character" w:customStyle="1" w:styleId="WW-RTFNum24">
    <w:name w:val="WW-RTF_Num 2 4"/>
    <w:uiPriority w:val="99"/>
    <w:rsid w:val="0047204C"/>
    <w:rPr>
      <w:rFonts w:ascii="Symbol" w:hAnsi="Symbol"/>
    </w:rPr>
  </w:style>
  <w:style w:type="character" w:customStyle="1" w:styleId="WW-RTFNum25">
    <w:name w:val="WW-RTF_Num 2 5"/>
    <w:uiPriority w:val="99"/>
    <w:rsid w:val="0047204C"/>
    <w:rPr>
      <w:rFonts w:ascii="Courier New" w:hAnsi="Courier New"/>
    </w:rPr>
  </w:style>
  <w:style w:type="character" w:customStyle="1" w:styleId="WW-RTFNum26">
    <w:name w:val="WW-RTF_Num 2 6"/>
    <w:uiPriority w:val="99"/>
    <w:rsid w:val="0047204C"/>
    <w:rPr>
      <w:rFonts w:ascii="Wingdings" w:hAnsi="Wingdings"/>
    </w:rPr>
  </w:style>
  <w:style w:type="character" w:customStyle="1" w:styleId="WW-RTFNum27">
    <w:name w:val="WW-RTF_Num 2 7"/>
    <w:uiPriority w:val="99"/>
    <w:rsid w:val="0047204C"/>
    <w:rPr>
      <w:rFonts w:ascii="Symbol" w:hAnsi="Symbol"/>
    </w:rPr>
  </w:style>
  <w:style w:type="character" w:customStyle="1" w:styleId="WW-RTFNum28">
    <w:name w:val="WW-RTF_Num 2 8"/>
    <w:uiPriority w:val="99"/>
    <w:rsid w:val="0047204C"/>
    <w:rPr>
      <w:rFonts w:ascii="Courier New" w:hAnsi="Courier New"/>
    </w:rPr>
  </w:style>
  <w:style w:type="character" w:customStyle="1" w:styleId="WW-RTFNum29">
    <w:name w:val="WW-RTF_Num 2 9"/>
    <w:uiPriority w:val="99"/>
    <w:rsid w:val="0047204C"/>
    <w:rPr>
      <w:rFonts w:ascii="Wingdings" w:hAnsi="Wingdings"/>
    </w:rPr>
  </w:style>
  <w:style w:type="character" w:customStyle="1" w:styleId="WW-RTFNum211">
    <w:name w:val="WW-RTF_Num 2 11"/>
    <w:uiPriority w:val="99"/>
    <w:rsid w:val="0047204C"/>
    <w:rPr>
      <w:rFonts w:ascii="Symbol" w:hAnsi="Symbol"/>
    </w:rPr>
  </w:style>
  <w:style w:type="character" w:customStyle="1" w:styleId="WW-RTFNum221">
    <w:name w:val="WW-RTF_Num 2 21"/>
    <w:uiPriority w:val="99"/>
    <w:rsid w:val="0047204C"/>
    <w:rPr>
      <w:rFonts w:ascii="Courier New" w:hAnsi="Courier New"/>
    </w:rPr>
  </w:style>
  <w:style w:type="character" w:customStyle="1" w:styleId="WW-RTFNum231">
    <w:name w:val="WW-RTF_Num 2 31"/>
    <w:uiPriority w:val="99"/>
    <w:rsid w:val="0047204C"/>
    <w:rPr>
      <w:rFonts w:ascii="Wingdings" w:hAnsi="Wingdings"/>
    </w:rPr>
  </w:style>
  <w:style w:type="character" w:customStyle="1" w:styleId="WW-RTFNum241">
    <w:name w:val="WW-RTF_Num 2 41"/>
    <w:uiPriority w:val="99"/>
    <w:rsid w:val="0047204C"/>
    <w:rPr>
      <w:rFonts w:ascii="Symbol" w:hAnsi="Symbol"/>
    </w:rPr>
  </w:style>
  <w:style w:type="character" w:customStyle="1" w:styleId="WW-RTFNum251">
    <w:name w:val="WW-RTF_Num 2 51"/>
    <w:uiPriority w:val="99"/>
    <w:rsid w:val="0047204C"/>
    <w:rPr>
      <w:rFonts w:ascii="Courier New" w:hAnsi="Courier New"/>
    </w:rPr>
  </w:style>
  <w:style w:type="character" w:customStyle="1" w:styleId="WW-RTFNum261">
    <w:name w:val="WW-RTF_Num 2 61"/>
    <w:uiPriority w:val="99"/>
    <w:rsid w:val="0047204C"/>
    <w:rPr>
      <w:rFonts w:ascii="Wingdings" w:hAnsi="Wingdings"/>
    </w:rPr>
  </w:style>
  <w:style w:type="character" w:customStyle="1" w:styleId="WW-RTFNum271">
    <w:name w:val="WW-RTF_Num 2 71"/>
    <w:uiPriority w:val="99"/>
    <w:rsid w:val="0047204C"/>
    <w:rPr>
      <w:rFonts w:ascii="Symbol" w:hAnsi="Symbol"/>
    </w:rPr>
  </w:style>
  <w:style w:type="character" w:customStyle="1" w:styleId="WW-RTFNum281">
    <w:name w:val="WW-RTF_Num 2 81"/>
    <w:uiPriority w:val="99"/>
    <w:rsid w:val="0047204C"/>
    <w:rPr>
      <w:rFonts w:ascii="Courier New" w:hAnsi="Courier New"/>
    </w:rPr>
  </w:style>
  <w:style w:type="character" w:customStyle="1" w:styleId="WW-RTFNum291">
    <w:name w:val="WW-RTF_Num 2 91"/>
    <w:uiPriority w:val="99"/>
    <w:rsid w:val="0047204C"/>
    <w:rPr>
      <w:rFonts w:ascii="Wingdings" w:hAnsi="Wingdings"/>
    </w:rPr>
  </w:style>
  <w:style w:type="character" w:customStyle="1" w:styleId="WW-RTFNum2112">
    <w:name w:val="WW-RTF_Num 2 112"/>
    <w:uiPriority w:val="99"/>
    <w:rsid w:val="0047204C"/>
    <w:rPr>
      <w:rFonts w:ascii="Symbol" w:hAnsi="Symbol"/>
    </w:rPr>
  </w:style>
  <w:style w:type="character" w:customStyle="1" w:styleId="WW-RTFNum2212">
    <w:name w:val="WW-RTF_Num 2 212"/>
    <w:uiPriority w:val="99"/>
    <w:rsid w:val="0047204C"/>
    <w:rPr>
      <w:rFonts w:ascii="Courier New" w:hAnsi="Courier New"/>
    </w:rPr>
  </w:style>
  <w:style w:type="character" w:customStyle="1" w:styleId="WW-RTFNum2312">
    <w:name w:val="WW-RTF_Num 2 312"/>
    <w:uiPriority w:val="99"/>
    <w:rsid w:val="0047204C"/>
    <w:rPr>
      <w:rFonts w:ascii="Wingdings" w:hAnsi="Wingdings"/>
    </w:rPr>
  </w:style>
  <w:style w:type="character" w:customStyle="1" w:styleId="WW-RTFNum2412">
    <w:name w:val="WW-RTF_Num 2 412"/>
    <w:uiPriority w:val="99"/>
    <w:rsid w:val="0047204C"/>
    <w:rPr>
      <w:rFonts w:ascii="Symbol" w:hAnsi="Symbol"/>
    </w:rPr>
  </w:style>
  <w:style w:type="character" w:customStyle="1" w:styleId="WW-RTFNum2512">
    <w:name w:val="WW-RTF_Num 2 512"/>
    <w:uiPriority w:val="99"/>
    <w:rsid w:val="0047204C"/>
    <w:rPr>
      <w:rFonts w:ascii="Courier New" w:hAnsi="Courier New"/>
    </w:rPr>
  </w:style>
  <w:style w:type="character" w:customStyle="1" w:styleId="WW-RTFNum2612">
    <w:name w:val="WW-RTF_Num 2 612"/>
    <w:uiPriority w:val="99"/>
    <w:rsid w:val="0047204C"/>
    <w:rPr>
      <w:rFonts w:ascii="Wingdings" w:hAnsi="Wingdings"/>
    </w:rPr>
  </w:style>
  <w:style w:type="character" w:customStyle="1" w:styleId="WW-RTFNum2712">
    <w:name w:val="WW-RTF_Num 2 712"/>
    <w:uiPriority w:val="99"/>
    <w:rsid w:val="0047204C"/>
    <w:rPr>
      <w:rFonts w:ascii="Symbol" w:hAnsi="Symbol"/>
    </w:rPr>
  </w:style>
  <w:style w:type="character" w:customStyle="1" w:styleId="WW-RTFNum2812">
    <w:name w:val="WW-RTF_Num 2 812"/>
    <w:uiPriority w:val="99"/>
    <w:rsid w:val="0047204C"/>
    <w:rPr>
      <w:rFonts w:ascii="Courier New" w:hAnsi="Courier New"/>
    </w:rPr>
  </w:style>
  <w:style w:type="character" w:customStyle="1" w:styleId="WW-RTFNum2912">
    <w:name w:val="WW-RTF_Num 2 912"/>
    <w:uiPriority w:val="99"/>
    <w:rsid w:val="0047204C"/>
    <w:rPr>
      <w:rFonts w:ascii="Wingdings" w:hAnsi="Wingdings"/>
    </w:rPr>
  </w:style>
  <w:style w:type="character" w:customStyle="1" w:styleId="WW-RTFNum21123">
    <w:name w:val="WW-RTF_Num 2 1123"/>
    <w:uiPriority w:val="99"/>
    <w:rsid w:val="0047204C"/>
    <w:rPr>
      <w:rFonts w:ascii="Symbol" w:hAnsi="Symbol"/>
    </w:rPr>
  </w:style>
  <w:style w:type="character" w:customStyle="1" w:styleId="WW-RTFNum22123">
    <w:name w:val="WW-RTF_Num 2 2123"/>
    <w:uiPriority w:val="99"/>
    <w:rsid w:val="0047204C"/>
    <w:rPr>
      <w:rFonts w:ascii="Courier New" w:hAnsi="Courier New"/>
    </w:rPr>
  </w:style>
  <w:style w:type="character" w:customStyle="1" w:styleId="WW-RTFNum23123">
    <w:name w:val="WW-RTF_Num 2 3123"/>
    <w:uiPriority w:val="99"/>
    <w:rsid w:val="0047204C"/>
    <w:rPr>
      <w:rFonts w:ascii="Wingdings" w:hAnsi="Wingdings"/>
    </w:rPr>
  </w:style>
  <w:style w:type="character" w:customStyle="1" w:styleId="WW-RTFNum24123">
    <w:name w:val="WW-RTF_Num 2 4123"/>
    <w:uiPriority w:val="99"/>
    <w:rsid w:val="0047204C"/>
    <w:rPr>
      <w:rFonts w:ascii="Symbol" w:hAnsi="Symbol"/>
    </w:rPr>
  </w:style>
  <w:style w:type="character" w:customStyle="1" w:styleId="WW-RTFNum25123">
    <w:name w:val="WW-RTF_Num 2 5123"/>
    <w:uiPriority w:val="99"/>
    <w:rsid w:val="0047204C"/>
    <w:rPr>
      <w:rFonts w:ascii="Courier New" w:hAnsi="Courier New"/>
    </w:rPr>
  </w:style>
  <w:style w:type="character" w:customStyle="1" w:styleId="WW-RTFNum26123">
    <w:name w:val="WW-RTF_Num 2 6123"/>
    <w:uiPriority w:val="99"/>
    <w:rsid w:val="0047204C"/>
    <w:rPr>
      <w:rFonts w:ascii="Wingdings" w:hAnsi="Wingdings"/>
    </w:rPr>
  </w:style>
  <w:style w:type="character" w:customStyle="1" w:styleId="WW-RTFNum27123">
    <w:name w:val="WW-RTF_Num 2 7123"/>
    <w:uiPriority w:val="99"/>
    <w:rsid w:val="0047204C"/>
    <w:rPr>
      <w:rFonts w:ascii="Symbol" w:hAnsi="Symbol"/>
    </w:rPr>
  </w:style>
  <w:style w:type="character" w:customStyle="1" w:styleId="WW-RTFNum28123">
    <w:name w:val="WW-RTF_Num 2 8123"/>
    <w:uiPriority w:val="99"/>
    <w:rsid w:val="0047204C"/>
    <w:rPr>
      <w:rFonts w:ascii="Courier New" w:hAnsi="Courier New"/>
    </w:rPr>
  </w:style>
  <w:style w:type="character" w:customStyle="1" w:styleId="WW-RTFNum29123">
    <w:name w:val="WW-RTF_Num 2 9123"/>
    <w:uiPriority w:val="99"/>
    <w:rsid w:val="0047204C"/>
    <w:rPr>
      <w:rFonts w:ascii="Wingdings" w:hAnsi="Wingdings"/>
    </w:rPr>
  </w:style>
  <w:style w:type="character" w:customStyle="1" w:styleId="WW-RTFNum211234">
    <w:name w:val="WW-RTF_Num 2 11234"/>
    <w:uiPriority w:val="99"/>
    <w:rsid w:val="0047204C"/>
    <w:rPr>
      <w:b/>
      <w:sz w:val="36"/>
    </w:rPr>
  </w:style>
  <w:style w:type="character" w:customStyle="1" w:styleId="WW-RTFNum221234">
    <w:name w:val="WW-RTF_Num 2 21234"/>
    <w:uiPriority w:val="99"/>
    <w:rsid w:val="0047204C"/>
    <w:rPr>
      <w:b/>
      <w:sz w:val="28"/>
    </w:rPr>
  </w:style>
  <w:style w:type="character" w:customStyle="1" w:styleId="WW-RTFNum231234">
    <w:name w:val="WW-RTF_Num 2 31234"/>
    <w:uiPriority w:val="99"/>
    <w:rsid w:val="0047204C"/>
    <w:rPr>
      <w:b/>
    </w:rPr>
  </w:style>
  <w:style w:type="character" w:customStyle="1" w:styleId="WW-RTFNum241234">
    <w:name w:val="WW-RTF_Num 2 41234"/>
    <w:uiPriority w:val="99"/>
    <w:rsid w:val="0047204C"/>
    <w:rPr>
      <w:rFonts w:ascii="Arial" w:hAnsi="Arial"/>
    </w:rPr>
  </w:style>
  <w:style w:type="character" w:customStyle="1" w:styleId="WW-RTFNum251234">
    <w:name w:val="WW-RTF_Num 2 51234"/>
    <w:uiPriority w:val="99"/>
    <w:rsid w:val="0047204C"/>
    <w:rPr>
      <w:rFonts w:ascii="Arial" w:hAnsi="Arial"/>
    </w:rPr>
  </w:style>
  <w:style w:type="character" w:customStyle="1" w:styleId="WW-RTFNum261234">
    <w:name w:val="WW-RTF_Num 2 61234"/>
    <w:uiPriority w:val="99"/>
    <w:rsid w:val="0047204C"/>
    <w:rPr>
      <w:rFonts w:ascii="Arial" w:hAnsi="Arial"/>
    </w:rPr>
  </w:style>
  <w:style w:type="character" w:customStyle="1" w:styleId="WW-RTFNum271234">
    <w:name w:val="WW-RTF_Num 2 71234"/>
    <w:uiPriority w:val="99"/>
    <w:rsid w:val="0047204C"/>
    <w:rPr>
      <w:rFonts w:ascii="Arial" w:hAnsi="Arial"/>
    </w:rPr>
  </w:style>
  <w:style w:type="character" w:customStyle="1" w:styleId="WW-RTFNum281234">
    <w:name w:val="WW-RTF_Num 2 81234"/>
    <w:uiPriority w:val="99"/>
    <w:rsid w:val="0047204C"/>
    <w:rPr>
      <w:rFonts w:ascii="Arial" w:hAnsi="Arial"/>
    </w:rPr>
  </w:style>
  <w:style w:type="character" w:customStyle="1" w:styleId="WW-RTFNum291234">
    <w:name w:val="WW-RTF_Num 2 91234"/>
    <w:uiPriority w:val="99"/>
    <w:rsid w:val="0047204C"/>
    <w:rPr>
      <w:rFonts w:ascii="Arial" w:hAnsi="Arial"/>
    </w:rPr>
  </w:style>
  <w:style w:type="character" w:customStyle="1" w:styleId="WW-RTFNum2112345">
    <w:name w:val="WW-RTF_Num 2 112345"/>
    <w:uiPriority w:val="99"/>
    <w:rsid w:val="0047204C"/>
  </w:style>
  <w:style w:type="character" w:customStyle="1" w:styleId="WW-RTFNum2212345">
    <w:name w:val="WW-RTF_Num 2 212345"/>
    <w:uiPriority w:val="99"/>
    <w:rsid w:val="0047204C"/>
  </w:style>
  <w:style w:type="character" w:customStyle="1" w:styleId="WW-RTFNum2312345">
    <w:name w:val="WW-RTF_Num 2 312345"/>
    <w:uiPriority w:val="99"/>
    <w:rsid w:val="0047204C"/>
  </w:style>
  <w:style w:type="character" w:customStyle="1" w:styleId="WW-RTFNum2412345">
    <w:name w:val="WW-RTF_Num 2 412345"/>
    <w:uiPriority w:val="99"/>
    <w:rsid w:val="0047204C"/>
  </w:style>
  <w:style w:type="character" w:customStyle="1" w:styleId="WW-RTFNum2512345">
    <w:name w:val="WW-RTF_Num 2 512345"/>
    <w:uiPriority w:val="99"/>
    <w:rsid w:val="0047204C"/>
  </w:style>
  <w:style w:type="character" w:customStyle="1" w:styleId="WW-RTFNum2612345">
    <w:name w:val="WW-RTF_Num 2 612345"/>
    <w:uiPriority w:val="99"/>
    <w:rsid w:val="0047204C"/>
  </w:style>
  <w:style w:type="character" w:customStyle="1" w:styleId="WW-RTFNum2712345">
    <w:name w:val="WW-RTF_Num 2 712345"/>
    <w:uiPriority w:val="99"/>
    <w:rsid w:val="0047204C"/>
  </w:style>
  <w:style w:type="character" w:customStyle="1" w:styleId="WW-RTFNum2812345">
    <w:name w:val="WW-RTF_Num 2 812345"/>
    <w:uiPriority w:val="99"/>
    <w:rsid w:val="0047204C"/>
  </w:style>
  <w:style w:type="character" w:customStyle="1" w:styleId="WW-RTFNum2912345">
    <w:name w:val="WW-RTF_Num 2 912345"/>
    <w:uiPriority w:val="99"/>
    <w:rsid w:val="0047204C"/>
  </w:style>
  <w:style w:type="character" w:customStyle="1" w:styleId="WW-RTFNum2111">
    <w:name w:val="WW-RTF_Num 2 111"/>
    <w:uiPriority w:val="99"/>
    <w:rsid w:val="0047204C"/>
    <w:rPr>
      <w:rFonts w:ascii="Symbol" w:hAnsi="Symbol"/>
      <w:lang w:val="en-GB" w:eastAsia="en-GB"/>
    </w:rPr>
  </w:style>
  <w:style w:type="character" w:customStyle="1" w:styleId="WW-RTFNum2211">
    <w:name w:val="WW-RTF_Num 2 211"/>
    <w:uiPriority w:val="99"/>
    <w:rsid w:val="0047204C"/>
    <w:rPr>
      <w:rFonts w:ascii="Symbol" w:hAnsi="Symbol"/>
      <w:lang w:val="en-GB" w:eastAsia="en-GB"/>
    </w:rPr>
  </w:style>
  <w:style w:type="character" w:customStyle="1" w:styleId="WW-RTFNum2311">
    <w:name w:val="WW-RTF_Num 2 311"/>
    <w:uiPriority w:val="99"/>
    <w:rsid w:val="0047204C"/>
    <w:rPr>
      <w:rFonts w:ascii="Symbol" w:hAnsi="Symbol"/>
      <w:lang w:val="en-GB" w:eastAsia="en-GB"/>
    </w:rPr>
  </w:style>
  <w:style w:type="character" w:customStyle="1" w:styleId="WW-RTFNum2411">
    <w:name w:val="WW-RTF_Num 2 411"/>
    <w:uiPriority w:val="99"/>
    <w:rsid w:val="0047204C"/>
    <w:rPr>
      <w:rFonts w:ascii="Symbol" w:hAnsi="Symbol"/>
      <w:lang w:val="en-GB" w:eastAsia="en-GB"/>
    </w:rPr>
  </w:style>
  <w:style w:type="character" w:customStyle="1" w:styleId="WW-RTFNum2511">
    <w:name w:val="WW-RTF_Num 2 511"/>
    <w:uiPriority w:val="99"/>
    <w:rsid w:val="0047204C"/>
    <w:rPr>
      <w:rFonts w:ascii="Symbol" w:hAnsi="Symbol"/>
      <w:lang w:val="en-GB" w:eastAsia="en-GB"/>
    </w:rPr>
  </w:style>
  <w:style w:type="character" w:customStyle="1" w:styleId="WW-RTFNum2611">
    <w:name w:val="WW-RTF_Num 2 611"/>
    <w:uiPriority w:val="99"/>
    <w:rsid w:val="0047204C"/>
    <w:rPr>
      <w:rFonts w:ascii="Symbol" w:hAnsi="Symbol"/>
      <w:lang w:val="en-GB" w:eastAsia="en-GB"/>
    </w:rPr>
  </w:style>
  <w:style w:type="character" w:customStyle="1" w:styleId="WW-RTFNum2711">
    <w:name w:val="WW-RTF_Num 2 711"/>
    <w:uiPriority w:val="99"/>
    <w:rsid w:val="0047204C"/>
    <w:rPr>
      <w:rFonts w:ascii="Symbol" w:hAnsi="Symbol"/>
      <w:lang w:val="en-GB" w:eastAsia="en-GB"/>
    </w:rPr>
  </w:style>
  <w:style w:type="character" w:customStyle="1" w:styleId="WW-RTFNum2811">
    <w:name w:val="WW-RTF_Num 2 811"/>
    <w:uiPriority w:val="99"/>
    <w:rsid w:val="0047204C"/>
    <w:rPr>
      <w:rFonts w:ascii="Symbol" w:hAnsi="Symbol"/>
      <w:lang w:val="en-GB" w:eastAsia="en-GB"/>
    </w:rPr>
  </w:style>
  <w:style w:type="character" w:customStyle="1" w:styleId="WW-RTFNum2911">
    <w:name w:val="WW-RTF_Num 2 911"/>
    <w:uiPriority w:val="99"/>
    <w:rsid w:val="0047204C"/>
    <w:rPr>
      <w:rFonts w:ascii="Symbol" w:hAnsi="Symbol"/>
      <w:lang w:val="en-GB" w:eastAsia="en-GB"/>
    </w:rPr>
  </w:style>
  <w:style w:type="character" w:customStyle="1" w:styleId="WW-RTFNum21121">
    <w:name w:val="WW-RTF_Num 2 1121"/>
    <w:uiPriority w:val="99"/>
    <w:rsid w:val="0047204C"/>
    <w:rPr>
      <w:b/>
      <w:sz w:val="36"/>
    </w:rPr>
  </w:style>
  <w:style w:type="character" w:customStyle="1" w:styleId="WW-RTFNum22121">
    <w:name w:val="WW-RTF_Num 2 2121"/>
    <w:uiPriority w:val="99"/>
    <w:rsid w:val="0047204C"/>
    <w:rPr>
      <w:b/>
      <w:sz w:val="28"/>
    </w:rPr>
  </w:style>
  <w:style w:type="character" w:customStyle="1" w:styleId="WW-RTFNum23121">
    <w:name w:val="WW-RTF_Num 2 3121"/>
    <w:uiPriority w:val="99"/>
    <w:rsid w:val="0047204C"/>
    <w:rPr>
      <w:b/>
    </w:rPr>
  </w:style>
  <w:style w:type="character" w:customStyle="1" w:styleId="WW-RTFNum24121">
    <w:name w:val="WW-RTF_Num 2 4121"/>
    <w:uiPriority w:val="99"/>
    <w:rsid w:val="0047204C"/>
    <w:rPr>
      <w:rFonts w:ascii="Arial" w:hAnsi="Arial"/>
    </w:rPr>
  </w:style>
  <w:style w:type="character" w:customStyle="1" w:styleId="WW-RTFNum25121">
    <w:name w:val="WW-RTF_Num 2 5121"/>
    <w:uiPriority w:val="99"/>
    <w:rsid w:val="0047204C"/>
    <w:rPr>
      <w:rFonts w:ascii="Arial" w:hAnsi="Arial"/>
    </w:rPr>
  </w:style>
  <w:style w:type="character" w:customStyle="1" w:styleId="WW-RTFNum26121">
    <w:name w:val="WW-RTF_Num 2 6121"/>
    <w:uiPriority w:val="99"/>
    <w:rsid w:val="0047204C"/>
    <w:rPr>
      <w:rFonts w:ascii="Arial" w:hAnsi="Arial"/>
    </w:rPr>
  </w:style>
  <w:style w:type="character" w:customStyle="1" w:styleId="WW-RTFNum27121">
    <w:name w:val="WW-RTF_Num 2 7121"/>
    <w:uiPriority w:val="99"/>
    <w:rsid w:val="0047204C"/>
    <w:rPr>
      <w:rFonts w:ascii="Arial" w:hAnsi="Arial"/>
    </w:rPr>
  </w:style>
  <w:style w:type="character" w:customStyle="1" w:styleId="WW-RTFNum28121">
    <w:name w:val="WW-RTF_Num 2 8121"/>
    <w:uiPriority w:val="99"/>
    <w:rsid w:val="0047204C"/>
    <w:rPr>
      <w:rFonts w:ascii="Arial" w:hAnsi="Arial"/>
    </w:rPr>
  </w:style>
  <w:style w:type="character" w:customStyle="1" w:styleId="WW-RTFNum29121">
    <w:name w:val="WW-RTF_Num 2 9121"/>
    <w:uiPriority w:val="99"/>
    <w:rsid w:val="0047204C"/>
    <w:rPr>
      <w:rFonts w:ascii="Arial" w:hAnsi="Arial"/>
    </w:rPr>
  </w:style>
  <w:style w:type="character" w:customStyle="1" w:styleId="WW-RTFNum211231">
    <w:name w:val="WW-RTF_Num 2 11231"/>
    <w:uiPriority w:val="99"/>
    <w:rsid w:val="0047204C"/>
    <w:rPr>
      <w:rFonts w:ascii="Symbol" w:hAnsi="Symbol"/>
    </w:rPr>
  </w:style>
  <w:style w:type="character" w:customStyle="1" w:styleId="WW-RTFNum221231">
    <w:name w:val="WW-RTF_Num 2 21231"/>
    <w:uiPriority w:val="99"/>
    <w:rsid w:val="0047204C"/>
    <w:rPr>
      <w:rFonts w:ascii="Courier New" w:hAnsi="Courier New"/>
    </w:rPr>
  </w:style>
  <w:style w:type="character" w:customStyle="1" w:styleId="WW-RTFNum231231">
    <w:name w:val="WW-RTF_Num 2 31231"/>
    <w:uiPriority w:val="99"/>
    <w:rsid w:val="0047204C"/>
    <w:rPr>
      <w:rFonts w:ascii="Wingdings" w:hAnsi="Wingdings"/>
    </w:rPr>
  </w:style>
  <w:style w:type="character" w:customStyle="1" w:styleId="WW-RTFNum241231">
    <w:name w:val="WW-RTF_Num 2 41231"/>
    <w:uiPriority w:val="99"/>
    <w:rsid w:val="0047204C"/>
    <w:rPr>
      <w:rFonts w:ascii="Symbol" w:hAnsi="Symbol"/>
    </w:rPr>
  </w:style>
  <w:style w:type="character" w:customStyle="1" w:styleId="WW-RTFNum251231">
    <w:name w:val="WW-RTF_Num 2 51231"/>
    <w:uiPriority w:val="99"/>
    <w:rsid w:val="0047204C"/>
    <w:rPr>
      <w:rFonts w:ascii="Courier New" w:hAnsi="Courier New"/>
    </w:rPr>
  </w:style>
  <w:style w:type="character" w:customStyle="1" w:styleId="WW-RTFNum261231">
    <w:name w:val="WW-RTF_Num 2 61231"/>
    <w:uiPriority w:val="99"/>
    <w:rsid w:val="0047204C"/>
    <w:rPr>
      <w:rFonts w:ascii="Wingdings" w:hAnsi="Wingdings"/>
    </w:rPr>
  </w:style>
  <w:style w:type="character" w:customStyle="1" w:styleId="WW-RTFNum271231">
    <w:name w:val="WW-RTF_Num 2 71231"/>
    <w:uiPriority w:val="99"/>
    <w:rsid w:val="0047204C"/>
    <w:rPr>
      <w:rFonts w:ascii="Symbol" w:hAnsi="Symbol"/>
    </w:rPr>
  </w:style>
  <w:style w:type="character" w:customStyle="1" w:styleId="WW-RTFNum281231">
    <w:name w:val="WW-RTF_Num 2 81231"/>
    <w:uiPriority w:val="99"/>
    <w:rsid w:val="0047204C"/>
    <w:rPr>
      <w:rFonts w:ascii="Courier New" w:hAnsi="Courier New"/>
    </w:rPr>
  </w:style>
  <w:style w:type="character" w:customStyle="1" w:styleId="WW-RTFNum291231">
    <w:name w:val="WW-RTF_Num 2 91231"/>
    <w:uiPriority w:val="99"/>
    <w:rsid w:val="0047204C"/>
    <w:rPr>
      <w:rFonts w:ascii="Wingdings" w:hAnsi="Wingdings"/>
    </w:rPr>
  </w:style>
  <w:style w:type="character" w:customStyle="1" w:styleId="WW-RTFNum2112341">
    <w:name w:val="WW-RTF_Num 2 112341"/>
    <w:uiPriority w:val="99"/>
    <w:rsid w:val="0047204C"/>
    <w:rPr>
      <w:rFonts w:ascii="Symbol" w:hAnsi="Symbol"/>
    </w:rPr>
  </w:style>
  <w:style w:type="character" w:customStyle="1" w:styleId="WW-RTFNum2212341">
    <w:name w:val="WW-RTF_Num 2 212341"/>
    <w:uiPriority w:val="99"/>
    <w:rsid w:val="0047204C"/>
    <w:rPr>
      <w:rFonts w:ascii="Courier New" w:hAnsi="Courier New"/>
    </w:rPr>
  </w:style>
  <w:style w:type="character" w:customStyle="1" w:styleId="WW-RTFNum2312341">
    <w:name w:val="WW-RTF_Num 2 312341"/>
    <w:uiPriority w:val="99"/>
    <w:rsid w:val="0047204C"/>
    <w:rPr>
      <w:rFonts w:ascii="Wingdings" w:hAnsi="Wingdings"/>
    </w:rPr>
  </w:style>
  <w:style w:type="character" w:customStyle="1" w:styleId="WW-RTFNum2412341">
    <w:name w:val="WW-RTF_Num 2 412341"/>
    <w:uiPriority w:val="99"/>
    <w:rsid w:val="0047204C"/>
    <w:rPr>
      <w:rFonts w:ascii="Symbol" w:hAnsi="Symbol"/>
    </w:rPr>
  </w:style>
  <w:style w:type="character" w:customStyle="1" w:styleId="WW-RTFNum2512341">
    <w:name w:val="WW-RTF_Num 2 512341"/>
    <w:uiPriority w:val="99"/>
    <w:rsid w:val="0047204C"/>
    <w:rPr>
      <w:rFonts w:ascii="Courier New" w:hAnsi="Courier New"/>
    </w:rPr>
  </w:style>
  <w:style w:type="character" w:customStyle="1" w:styleId="WW-RTFNum2612341">
    <w:name w:val="WW-RTF_Num 2 612341"/>
    <w:uiPriority w:val="99"/>
    <w:rsid w:val="0047204C"/>
    <w:rPr>
      <w:rFonts w:ascii="Wingdings" w:hAnsi="Wingdings"/>
    </w:rPr>
  </w:style>
  <w:style w:type="character" w:customStyle="1" w:styleId="WW-RTFNum2712341">
    <w:name w:val="WW-RTF_Num 2 712341"/>
    <w:uiPriority w:val="99"/>
    <w:rsid w:val="0047204C"/>
    <w:rPr>
      <w:rFonts w:ascii="Symbol" w:hAnsi="Symbol"/>
    </w:rPr>
  </w:style>
  <w:style w:type="character" w:customStyle="1" w:styleId="WW-RTFNum2812341">
    <w:name w:val="WW-RTF_Num 2 812341"/>
    <w:uiPriority w:val="99"/>
    <w:rsid w:val="0047204C"/>
    <w:rPr>
      <w:rFonts w:ascii="Courier New" w:hAnsi="Courier New"/>
    </w:rPr>
  </w:style>
  <w:style w:type="character" w:customStyle="1" w:styleId="WW-RTFNum2912341">
    <w:name w:val="WW-RTF_Num 2 912341"/>
    <w:uiPriority w:val="99"/>
    <w:rsid w:val="0047204C"/>
    <w:rPr>
      <w:rFonts w:ascii="Wingdings" w:hAnsi="Wingdings"/>
    </w:rPr>
  </w:style>
  <w:style w:type="character" w:customStyle="1" w:styleId="WW-RTFNum21123451">
    <w:name w:val="WW-RTF_Num 2 1123451"/>
    <w:uiPriority w:val="99"/>
    <w:rsid w:val="0047204C"/>
    <w:rPr>
      <w:rFonts w:ascii="Symbol" w:hAnsi="Symbol"/>
    </w:rPr>
  </w:style>
  <w:style w:type="character" w:customStyle="1" w:styleId="WW-RTFNum22123451">
    <w:name w:val="WW-RTF_Num 2 2123451"/>
    <w:uiPriority w:val="99"/>
    <w:rsid w:val="0047204C"/>
    <w:rPr>
      <w:rFonts w:ascii="Courier New" w:hAnsi="Courier New"/>
    </w:rPr>
  </w:style>
  <w:style w:type="character" w:customStyle="1" w:styleId="WW-RTFNum23123451">
    <w:name w:val="WW-RTF_Num 2 3123451"/>
    <w:uiPriority w:val="99"/>
    <w:rsid w:val="0047204C"/>
    <w:rPr>
      <w:rFonts w:ascii="Wingdings" w:hAnsi="Wingdings"/>
    </w:rPr>
  </w:style>
  <w:style w:type="character" w:customStyle="1" w:styleId="WW-RTFNum24123451">
    <w:name w:val="WW-RTF_Num 2 4123451"/>
    <w:uiPriority w:val="99"/>
    <w:rsid w:val="0047204C"/>
    <w:rPr>
      <w:rFonts w:ascii="Symbol" w:hAnsi="Symbol"/>
    </w:rPr>
  </w:style>
  <w:style w:type="character" w:customStyle="1" w:styleId="WW-RTFNum25123451">
    <w:name w:val="WW-RTF_Num 2 5123451"/>
    <w:uiPriority w:val="99"/>
    <w:rsid w:val="0047204C"/>
    <w:rPr>
      <w:rFonts w:ascii="Courier New" w:hAnsi="Courier New"/>
    </w:rPr>
  </w:style>
  <w:style w:type="character" w:customStyle="1" w:styleId="WW-RTFNum26123451">
    <w:name w:val="WW-RTF_Num 2 6123451"/>
    <w:uiPriority w:val="99"/>
    <w:rsid w:val="0047204C"/>
    <w:rPr>
      <w:rFonts w:ascii="Wingdings" w:hAnsi="Wingdings"/>
    </w:rPr>
  </w:style>
  <w:style w:type="character" w:customStyle="1" w:styleId="WW-RTFNum27123451">
    <w:name w:val="WW-RTF_Num 2 7123451"/>
    <w:uiPriority w:val="99"/>
    <w:rsid w:val="0047204C"/>
    <w:rPr>
      <w:rFonts w:ascii="Symbol" w:hAnsi="Symbol"/>
    </w:rPr>
  </w:style>
  <w:style w:type="character" w:customStyle="1" w:styleId="WW-RTFNum28123451">
    <w:name w:val="WW-RTF_Num 2 8123451"/>
    <w:uiPriority w:val="99"/>
    <w:rsid w:val="0047204C"/>
    <w:rPr>
      <w:rFonts w:ascii="Courier New" w:hAnsi="Courier New"/>
    </w:rPr>
  </w:style>
  <w:style w:type="character" w:customStyle="1" w:styleId="WW-RTFNum29123451">
    <w:name w:val="WW-RTF_Num 2 9123451"/>
    <w:uiPriority w:val="99"/>
    <w:rsid w:val="0047204C"/>
    <w:rPr>
      <w:rFonts w:ascii="Wingdings" w:hAnsi="Wingdings"/>
    </w:rPr>
  </w:style>
  <w:style w:type="character" w:customStyle="1" w:styleId="WW-RTFNum21123456">
    <w:name w:val="WW-RTF_Num 2 1123456"/>
    <w:uiPriority w:val="99"/>
    <w:rsid w:val="0047204C"/>
    <w:rPr>
      <w:rFonts w:ascii="Symbol" w:hAnsi="Symbol"/>
    </w:rPr>
  </w:style>
  <w:style w:type="character" w:customStyle="1" w:styleId="WW-RTFNum22123456">
    <w:name w:val="WW-RTF_Num 2 2123456"/>
    <w:uiPriority w:val="99"/>
    <w:rsid w:val="0047204C"/>
    <w:rPr>
      <w:rFonts w:ascii="Courier New" w:hAnsi="Courier New"/>
    </w:rPr>
  </w:style>
  <w:style w:type="character" w:customStyle="1" w:styleId="WW-RTFNum23123456">
    <w:name w:val="WW-RTF_Num 2 3123456"/>
    <w:uiPriority w:val="99"/>
    <w:rsid w:val="0047204C"/>
    <w:rPr>
      <w:rFonts w:ascii="Symbol" w:hAnsi="Symbol"/>
    </w:rPr>
  </w:style>
  <w:style w:type="character" w:customStyle="1" w:styleId="WW-RTFNum24123456">
    <w:name w:val="WW-RTF_Num 2 4123456"/>
    <w:uiPriority w:val="99"/>
    <w:rsid w:val="0047204C"/>
    <w:rPr>
      <w:rFonts w:ascii="Symbol" w:hAnsi="Symbol"/>
    </w:rPr>
  </w:style>
  <w:style w:type="character" w:customStyle="1" w:styleId="WW-RTFNum25123456">
    <w:name w:val="WW-RTF_Num 2 5123456"/>
    <w:uiPriority w:val="99"/>
    <w:rsid w:val="0047204C"/>
    <w:rPr>
      <w:rFonts w:ascii="Courier New" w:hAnsi="Courier New"/>
    </w:rPr>
  </w:style>
  <w:style w:type="character" w:customStyle="1" w:styleId="WW-RTFNum26123456">
    <w:name w:val="WW-RTF_Num 2 6123456"/>
    <w:uiPriority w:val="99"/>
    <w:rsid w:val="0047204C"/>
    <w:rPr>
      <w:rFonts w:ascii="Wingdings" w:hAnsi="Wingdings"/>
    </w:rPr>
  </w:style>
  <w:style w:type="character" w:customStyle="1" w:styleId="WW-RTFNum27123456">
    <w:name w:val="WW-RTF_Num 2 7123456"/>
    <w:uiPriority w:val="99"/>
    <w:rsid w:val="0047204C"/>
    <w:rPr>
      <w:rFonts w:ascii="Symbol" w:hAnsi="Symbol"/>
    </w:rPr>
  </w:style>
  <w:style w:type="character" w:customStyle="1" w:styleId="WW-RTFNum28123456">
    <w:name w:val="WW-RTF_Num 2 8123456"/>
    <w:uiPriority w:val="99"/>
    <w:rsid w:val="0047204C"/>
    <w:rPr>
      <w:rFonts w:ascii="Courier New" w:hAnsi="Courier New"/>
    </w:rPr>
  </w:style>
  <w:style w:type="character" w:customStyle="1" w:styleId="WW-RTFNum29123456">
    <w:name w:val="WW-RTF_Num 2 9123456"/>
    <w:uiPriority w:val="99"/>
    <w:rsid w:val="0047204C"/>
    <w:rPr>
      <w:rFonts w:ascii="Wingdings" w:hAnsi="Wingdings"/>
    </w:rPr>
  </w:style>
  <w:style w:type="character" w:customStyle="1" w:styleId="WW-RTFNum211234567">
    <w:name w:val="WW-RTF_Num 2 11234567"/>
    <w:uiPriority w:val="99"/>
    <w:rsid w:val="0047204C"/>
    <w:rPr>
      <w:rFonts w:ascii="Symbol" w:hAnsi="Symbol"/>
      <w:lang w:val="en-GB" w:eastAsia="en-GB"/>
    </w:rPr>
  </w:style>
  <w:style w:type="character" w:customStyle="1" w:styleId="WW-RTFNum221234567">
    <w:name w:val="WW-RTF_Num 2 21234567"/>
    <w:uiPriority w:val="99"/>
    <w:rsid w:val="0047204C"/>
    <w:rPr>
      <w:rFonts w:ascii="Symbol" w:hAnsi="Symbol"/>
    </w:rPr>
  </w:style>
  <w:style w:type="character" w:customStyle="1" w:styleId="WW-RTFNum231234567">
    <w:name w:val="WW-RTF_Num 2 31234567"/>
    <w:uiPriority w:val="99"/>
    <w:rsid w:val="0047204C"/>
    <w:rPr>
      <w:rFonts w:ascii="Symbol" w:hAnsi="Symbol"/>
    </w:rPr>
  </w:style>
  <w:style w:type="character" w:customStyle="1" w:styleId="WW-RTFNum241234567">
    <w:name w:val="WW-RTF_Num 2 41234567"/>
    <w:uiPriority w:val="99"/>
    <w:rsid w:val="0047204C"/>
    <w:rPr>
      <w:rFonts w:ascii="Symbol" w:hAnsi="Symbol"/>
    </w:rPr>
  </w:style>
  <w:style w:type="character" w:customStyle="1" w:styleId="WW-RTFNum251234567">
    <w:name w:val="WW-RTF_Num 2 51234567"/>
    <w:uiPriority w:val="99"/>
    <w:rsid w:val="0047204C"/>
    <w:rPr>
      <w:rFonts w:ascii="Symbol" w:hAnsi="Symbol"/>
    </w:rPr>
  </w:style>
  <w:style w:type="character" w:customStyle="1" w:styleId="WW-RTFNum261234567">
    <w:name w:val="WW-RTF_Num 2 61234567"/>
    <w:uiPriority w:val="99"/>
    <w:rsid w:val="0047204C"/>
    <w:rPr>
      <w:rFonts w:ascii="Symbol" w:hAnsi="Symbol"/>
    </w:rPr>
  </w:style>
  <w:style w:type="character" w:customStyle="1" w:styleId="WW-RTFNum271234567">
    <w:name w:val="WW-RTF_Num 2 71234567"/>
    <w:uiPriority w:val="99"/>
    <w:rsid w:val="0047204C"/>
    <w:rPr>
      <w:rFonts w:ascii="Symbol" w:hAnsi="Symbol"/>
    </w:rPr>
  </w:style>
  <w:style w:type="character" w:customStyle="1" w:styleId="WW-RTFNum281234567">
    <w:name w:val="WW-RTF_Num 2 81234567"/>
    <w:uiPriority w:val="99"/>
    <w:rsid w:val="0047204C"/>
    <w:rPr>
      <w:rFonts w:ascii="Symbol" w:hAnsi="Symbol"/>
    </w:rPr>
  </w:style>
  <w:style w:type="character" w:customStyle="1" w:styleId="WW-RTFNum291234567">
    <w:name w:val="WW-RTF_Num 2 91234567"/>
    <w:uiPriority w:val="99"/>
    <w:rsid w:val="0047204C"/>
    <w:rPr>
      <w:rFonts w:ascii="Symbol" w:hAnsi="Symbol"/>
    </w:rPr>
  </w:style>
  <w:style w:type="character" w:customStyle="1" w:styleId="WW-RTFNum210">
    <w:name w:val="WW-RTF_Num 2 10"/>
    <w:uiPriority w:val="99"/>
    <w:rsid w:val="0047204C"/>
    <w:rPr>
      <w:rFonts w:ascii="Symbol" w:hAnsi="Symbol"/>
    </w:rPr>
  </w:style>
  <w:style w:type="character" w:customStyle="1" w:styleId="WW-RTFNum2112345678">
    <w:name w:val="WW-RTF_Num 2 112345678"/>
    <w:uiPriority w:val="99"/>
    <w:rsid w:val="0047204C"/>
    <w:rPr>
      <w:rFonts w:ascii="Symbol" w:hAnsi="Symbol"/>
    </w:rPr>
  </w:style>
  <w:style w:type="character" w:customStyle="1" w:styleId="WW-RTFNum2212345678">
    <w:name w:val="WW-RTF_Num 2 212345678"/>
    <w:uiPriority w:val="99"/>
    <w:rsid w:val="0047204C"/>
    <w:rPr>
      <w:rFonts w:ascii="Courier New" w:hAnsi="Courier New"/>
    </w:rPr>
  </w:style>
  <w:style w:type="character" w:customStyle="1" w:styleId="WW-RTFNum2312345678">
    <w:name w:val="WW-RTF_Num 2 312345678"/>
    <w:uiPriority w:val="99"/>
    <w:rsid w:val="0047204C"/>
    <w:rPr>
      <w:rFonts w:ascii="Symbol" w:hAnsi="Symbol"/>
    </w:rPr>
  </w:style>
  <w:style w:type="character" w:customStyle="1" w:styleId="WW-RTFNum2412345678">
    <w:name w:val="WW-RTF_Num 2 412345678"/>
    <w:uiPriority w:val="99"/>
    <w:rsid w:val="0047204C"/>
    <w:rPr>
      <w:rFonts w:ascii="Symbol" w:hAnsi="Symbol"/>
    </w:rPr>
  </w:style>
  <w:style w:type="character" w:customStyle="1" w:styleId="WW-RTFNum2512345678">
    <w:name w:val="WW-RTF_Num 2 512345678"/>
    <w:uiPriority w:val="99"/>
    <w:rsid w:val="0047204C"/>
    <w:rPr>
      <w:rFonts w:ascii="Courier New" w:hAnsi="Courier New"/>
    </w:rPr>
  </w:style>
  <w:style w:type="character" w:customStyle="1" w:styleId="WW-RTFNum2612345678">
    <w:name w:val="WW-RTF_Num 2 612345678"/>
    <w:uiPriority w:val="99"/>
    <w:rsid w:val="0047204C"/>
    <w:rPr>
      <w:rFonts w:ascii="Wingdings" w:hAnsi="Wingdings"/>
    </w:rPr>
  </w:style>
  <w:style w:type="character" w:customStyle="1" w:styleId="WW-RTFNum2712345678">
    <w:name w:val="WW-RTF_Num 2 712345678"/>
    <w:uiPriority w:val="99"/>
    <w:rsid w:val="0047204C"/>
    <w:rPr>
      <w:rFonts w:ascii="Symbol" w:hAnsi="Symbol"/>
    </w:rPr>
  </w:style>
  <w:style w:type="character" w:customStyle="1" w:styleId="WW-RTFNum2812345678">
    <w:name w:val="WW-RTF_Num 2 812345678"/>
    <w:uiPriority w:val="99"/>
    <w:rsid w:val="0047204C"/>
    <w:rPr>
      <w:rFonts w:ascii="Courier New" w:hAnsi="Courier New"/>
    </w:rPr>
  </w:style>
  <w:style w:type="character" w:customStyle="1" w:styleId="WW-RTFNum2912345678">
    <w:name w:val="WW-RTF_Num 2 912345678"/>
    <w:uiPriority w:val="99"/>
    <w:rsid w:val="0047204C"/>
    <w:rPr>
      <w:rFonts w:ascii="Wingdings" w:hAnsi="Wingdings"/>
    </w:rPr>
  </w:style>
  <w:style w:type="character" w:customStyle="1" w:styleId="WW-RTFNum21111">
    <w:name w:val="WW-RTF_Num 2 1111"/>
    <w:uiPriority w:val="99"/>
    <w:rsid w:val="0047204C"/>
    <w:rPr>
      <w:rFonts w:ascii="Symbol" w:hAnsi="Symbol"/>
    </w:rPr>
  </w:style>
  <w:style w:type="character" w:customStyle="1" w:styleId="WW-RTFNum22111">
    <w:name w:val="WW-RTF_Num 2 2111"/>
    <w:uiPriority w:val="99"/>
    <w:rsid w:val="0047204C"/>
    <w:rPr>
      <w:rFonts w:ascii="Courier New" w:hAnsi="Courier New"/>
    </w:rPr>
  </w:style>
  <w:style w:type="character" w:customStyle="1" w:styleId="WW-RTFNum23111">
    <w:name w:val="WW-RTF_Num 2 3111"/>
    <w:uiPriority w:val="99"/>
    <w:rsid w:val="0047204C"/>
    <w:rPr>
      <w:rFonts w:ascii="Wingdings" w:hAnsi="Wingdings"/>
    </w:rPr>
  </w:style>
  <w:style w:type="character" w:customStyle="1" w:styleId="WW-RTFNum24111">
    <w:name w:val="WW-RTF_Num 2 4111"/>
    <w:uiPriority w:val="99"/>
    <w:rsid w:val="0047204C"/>
    <w:rPr>
      <w:rFonts w:ascii="Symbol" w:hAnsi="Symbol"/>
    </w:rPr>
  </w:style>
  <w:style w:type="character" w:customStyle="1" w:styleId="WW-RTFNum25111">
    <w:name w:val="WW-RTF_Num 2 5111"/>
    <w:uiPriority w:val="99"/>
    <w:rsid w:val="0047204C"/>
    <w:rPr>
      <w:rFonts w:ascii="Courier New" w:hAnsi="Courier New"/>
    </w:rPr>
  </w:style>
  <w:style w:type="character" w:customStyle="1" w:styleId="WW-RTFNum26111">
    <w:name w:val="WW-RTF_Num 2 6111"/>
    <w:uiPriority w:val="99"/>
    <w:rsid w:val="0047204C"/>
    <w:rPr>
      <w:rFonts w:ascii="Wingdings" w:hAnsi="Wingdings"/>
    </w:rPr>
  </w:style>
  <w:style w:type="character" w:customStyle="1" w:styleId="WW-RTFNum27111">
    <w:name w:val="WW-RTF_Num 2 7111"/>
    <w:uiPriority w:val="99"/>
    <w:rsid w:val="0047204C"/>
    <w:rPr>
      <w:rFonts w:ascii="Symbol" w:hAnsi="Symbol"/>
    </w:rPr>
  </w:style>
  <w:style w:type="character" w:customStyle="1" w:styleId="WW-RTFNum28111">
    <w:name w:val="WW-RTF_Num 2 8111"/>
    <w:uiPriority w:val="99"/>
    <w:rsid w:val="0047204C"/>
    <w:rPr>
      <w:rFonts w:ascii="Courier New" w:hAnsi="Courier New"/>
    </w:rPr>
  </w:style>
  <w:style w:type="character" w:customStyle="1" w:styleId="WW-RTFNum29111">
    <w:name w:val="WW-RTF_Num 2 9111"/>
    <w:uiPriority w:val="99"/>
    <w:rsid w:val="0047204C"/>
    <w:rPr>
      <w:rFonts w:ascii="Wingdings" w:hAnsi="Wingdings"/>
    </w:rPr>
  </w:style>
  <w:style w:type="character" w:customStyle="1" w:styleId="WW-RTFNum211211">
    <w:name w:val="WW-RTF_Num 2 11211"/>
    <w:uiPriority w:val="99"/>
    <w:rsid w:val="0047204C"/>
    <w:rPr>
      <w:rFonts w:ascii="Symbol" w:hAnsi="Symbol"/>
    </w:rPr>
  </w:style>
  <w:style w:type="character" w:customStyle="1" w:styleId="WW-RTFNum221211">
    <w:name w:val="WW-RTF_Num 2 21211"/>
    <w:uiPriority w:val="99"/>
    <w:rsid w:val="0047204C"/>
    <w:rPr>
      <w:rFonts w:ascii="Courier New" w:hAnsi="Courier New"/>
    </w:rPr>
  </w:style>
  <w:style w:type="character" w:customStyle="1" w:styleId="WW-RTFNum231211">
    <w:name w:val="WW-RTF_Num 2 31211"/>
    <w:uiPriority w:val="99"/>
    <w:rsid w:val="0047204C"/>
    <w:rPr>
      <w:rFonts w:ascii="Wingdings" w:hAnsi="Wingdings"/>
    </w:rPr>
  </w:style>
  <w:style w:type="character" w:customStyle="1" w:styleId="WW-RTFNum241211">
    <w:name w:val="WW-RTF_Num 2 41211"/>
    <w:uiPriority w:val="99"/>
    <w:rsid w:val="0047204C"/>
    <w:rPr>
      <w:rFonts w:ascii="Symbol" w:hAnsi="Symbol"/>
    </w:rPr>
  </w:style>
  <w:style w:type="character" w:customStyle="1" w:styleId="WW-RTFNum251211">
    <w:name w:val="WW-RTF_Num 2 51211"/>
    <w:uiPriority w:val="99"/>
    <w:rsid w:val="0047204C"/>
    <w:rPr>
      <w:rFonts w:ascii="Courier New" w:hAnsi="Courier New"/>
    </w:rPr>
  </w:style>
  <w:style w:type="character" w:customStyle="1" w:styleId="WW-RTFNum261211">
    <w:name w:val="WW-RTF_Num 2 61211"/>
    <w:uiPriority w:val="99"/>
    <w:rsid w:val="0047204C"/>
    <w:rPr>
      <w:rFonts w:ascii="Wingdings" w:hAnsi="Wingdings"/>
    </w:rPr>
  </w:style>
  <w:style w:type="character" w:customStyle="1" w:styleId="WW-RTFNum271211">
    <w:name w:val="WW-RTF_Num 2 71211"/>
    <w:uiPriority w:val="99"/>
    <w:rsid w:val="0047204C"/>
    <w:rPr>
      <w:rFonts w:ascii="Symbol" w:hAnsi="Symbol"/>
    </w:rPr>
  </w:style>
  <w:style w:type="character" w:customStyle="1" w:styleId="WW-RTFNum281211">
    <w:name w:val="WW-RTF_Num 2 81211"/>
    <w:uiPriority w:val="99"/>
    <w:rsid w:val="0047204C"/>
    <w:rPr>
      <w:rFonts w:ascii="Courier New" w:hAnsi="Courier New"/>
    </w:rPr>
  </w:style>
  <w:style w:type="character" w:customStyle="1" w:styleId="WW-RTFNum291211">
    <w:name w:val="WW-RTF_Num 2 91211"/>
    <w:uiPriority w:val="99"/>
    <w:rsid w:val="0047204C"/>
    <w:rPr>
      <w:rFonts w:ascii="Wingdings" w:hAnsi="Wingdings"/>
    </w:rPr>
  </w:style>
  <w:style w:type="character" w:customStyle="1" w:styleId="WW-RTFNum2112311">
    <w:name w:val="WW-RTF_Num 2 112311"/>
    <w:uiPriority w:val="99"/>
    <w:rsid w:val="0047204C"/>
    <w:rPr>
      <w:rFonts w:ascii="Symbol" w:hAnsi="Symbol"/>
    </w:rPr>
  </w:style>
  <w:style w:type="character" w:customStyle="1" w:styleId="WW-RTFNum2212311">
    <w:name w:val="WW-RTF_Num 2 212311"/>
    <w:uiPriority w:val="99"/>
    <w:rsid w:val="0047204C"/>
    <w:rPr>
      <w:rFonts w:ascii="Courier New" w:hAnsi="Courier New"/>
    </w:rPr>
  </w:style>
  <w:style w:type="character" w:customStyle="1" w:styleId="WW-RTFNum2312311">
    <w:name w:val="WW-RTF_Num 2 312311"/>
    <w:uiPriority w:val="99"/>
    <w:rsid w:val="0047204C"/>
    <w:rPr>
      <w:rFonts w:ascii="Wingdings" w:hAnsi="Wingdings"/>
    </w:rPr>
  </w:style>
  <w:style w:type="character" w:customStyle="1" w:styleId="WW-RTFNum2412311">
    <w:name w:val="WW-RTF_Num 2 412311"/>
    <w:uiPriority w:val="99"/>
    <w:rsid w:val="0047204C"/>
    <w:rPr>
      <w:rFonts w:ascii="Symbol" w:hAnsi="Symbol"/>
    </w:rPr>
  </w:style>
  <w:style w:type="character" w:customStyle="1" w:styleId="WW-RTFNum2512311">
    <w:name w:val="WW-RTF_Num 2 512311"/>
    <w:uiPriority w:val="99"/>
    <w:rsid w:val="0047204C"/>
    <w:rPr>
      <w:rFonts w:ascii="Courier New" w:hAnsi="Courier New"/>
    </w:rPr>
  </w:style>
  <w:style w:type="character" w:customStyle="1" w:styleId="WW-RTFNum2612311">
    <w:name w:val="WW-RTF_Num 2 612311"/>
    <w:uiPriority w:val="99"/>
    <w:rsid w:val="0047204C"/>
    <w:rPr>
      <w:rFonts w:ascii="Wingdings" w:hAnsi="Wingdings"/>
    </w:rPr>
  </w:style>
  <w:style w:type="character" w:customStyle="1" w:styleId="WW-RTFNum2712311">
    <w:name w:val="WW-RTF_Num 2 712311"/>
    <w:uiPriority w:val="99"/>
    <w:rsid w:val="0047204C"/>
    <w:rPr>
      <w:rFonts w:ascii="Symbol" w:hAnsi="Symbol"/>
    </w:rPr>
  </w:style>
  <w:style w:type="character" w:customStyle="1" w:styleId="WW-RTFNum2812311">
    <w:name w:val="WW-RTF_Num 2 812311"/>
    <w:uiPriority w:val="99"/>
    <w:rsid w:val="0047204C"/>
    <w:rPr>
      <w:rFonts w:ascii="Courier New" w:hAnsi="Courier New"/>
    </w:rPr>
  </w:style>
  <w:style w:type="character" w:customStyle="1" w:styleId="WW-RTFNum2912311">
    <w:name w:val="WW-RTF_Num 2 912311"/>
    <w:uiPriority w:val="99"/>
    <w:rsid w:val="0047204C"/>
    <w:rPr>
      <w:rFonts w:ascii="Wingdings" w:hAnsi="Wingdings"/>
    </w:rPr>
  </w:style>
  <w:style w:type="character" w:customStyle="1" w:styleId="WW-RTFNum21123411">
    <w:name w:val="WW-RTF_Num 2 1123411"/>
    <w:uiPriority w:val="99"/>
    <w:rsid w:val="0047204C"/>
    <w:rPr>
      <w:b/>
      <w:sz w:val="36"/>
    </w:rPr>
  </w:style>
  <w:style w:type="character" w:customStyle="1" w:styleId="WW-RTFNum22123411">
    <w:name w:val="WW-RTF_Num 2 2123411"/>
    <w:uiPriority w:val="99"/>
    <w:rsid w:val="0047204C"/>
    <w:rPr>
      <w:b/>
      <w:sz w:val="28"/>
    </w:rPr>
  </w:style>
  <w:style w:type="character" w:customStyle="1" w:styleId="WW-RTFNum23123411">
    <w:name w:val="WW-RTF_Num 2 3123411"/>
    <w:uiPriority w:val="99"/>
    <w:rsid w:val="0047204C"/>
    <w:rPr>
      <w:b/>
    </w:rPr>
  </w:style>
  <w:style w:type="character" w:customStyle="1" w:styleId="WW-RTFNum24123411">
    <w:name w:val="WW-RTF_Num 2 4123411"/>
    <w:uiPriority w:val="99"/>
    <w:rsid w:val="0047204C"/>
    <w:rPr>
      <w:rFonts w:ascii="Arial" w:hAnsi="Arial"/>
    </w:rPr>
  </w:style>
  <w:style w:type="character" w:customStyle="1" w:styleId="WW-RTFNum25123411">
    <w:name w:val="WW-RTF_Num 2 5123411"/>
    <w:uiPriority w:val="99"/>
    <w:rsid w:val="0047204C"/>
    <w:rPr>
      <w:rFonts w:ascii="Arial" w:hAnsi="Arial"/>
    </w:rPr>
  </w:style>
  <w:style w:type="character" w:customStyle="1" w:styleId="WW-RTFNum26123411">
    <w:name w:val="WW-RTF_Num 2 6123411"/>
    <w:uiPriority w:val="99"/>
    <w:rsid w:val="0047204C"/>
    <w:rPr>
      <w:rFonts w:ascii="Arial" w:hAnsi="Arial"/>
    </w:rPr>
  </w:style>
  <w:style w:type="character" w:customStyle="1" w:styleId="WW-RTFNum27123411">
    <w:name w:val="WW-RTF_Num 2 7123411"/>
    <w:uiPriority w:val="99"/>
    <w:rsid w:val="0047204C"/>
    <w:rPr>
      <w:rFonts w:ascii="Arial" w:hAnsi="Arial"/>
    </w:rPr>
  </w:style>
  <w:style w:type="character" w:customStyle="1" w:styleId="WW-RTFNum28123411">
    <w:name w:val="WW-RTF_Num 2 8123411"/>
    <w:uiPriority w:val="99"/>
    <w:rsid w:val="0047204C"/>
    <w:rPr>
      <w:rFonts w:ascii="Arial" w:hAnsi="Arial"/>
    </w:rPr>
  </w:style>
  <w:style w:type="character" w:customStyle="1" w:styleId="WW-RTFNum29123411">
    <w:name w:val="WW-RTF_Num 2 9123411"/>
    <w:uiPriority w:val="99"/>
    <w:rsid w:val="0047204C"/>
    <w:rPr>
      <w:rFonts w:ascii="Arial" w:hAnsi="Arial"/>
    </w:rPr>
  </w:style>
  <w:style w:type="character" w:customStyle="1" w:styleId="WW-RTFNum211234511">
    <w:name w:val="WW-RTF_Num 2 11234511"/>
    <w:uiPriority w:val="99"/>
    <w:rsid w:val="0047204C"/>
    <w:rPr>
      <w:rFonts w:ascii="Symbol" w:hAnsi="Symbol"/>
      <w:lang w:val="en-GB" w:eastAsia="en-GB"/>
    </w:rPr>
  </w:style>
  <w:style w:type="character" w:customStyle="1" w:styleId="WW-RTFNum221234511">
    <w:name w:val="WW-RTF_Num 2 21234511"/>
    <w:uiPriority w:val="99"/>
    <w:rsid w:val="0047204C"/>
    <w:rPr>
      <w:rFonts w:ascii="Symbol" w:hAnsi="Symbol"/>
      <w:lang w:val="en-GB" w:eastAsia="en-GB"/>
    </w:rPr>
  </w:style>
  <w:style w:type="character" w:customStyle="1" w:styleId="WW-RTFNum231234511">
    <w:name w:val="WW-RTF_Num 2 31234511"/>
    <w:uiPriority w:val="99"/>
    <w:rsid w:val="0047204C"/>
    <w:rPr>
      <w:rFonts w:ascii="Symbol" w:hAnsi="Symbol"/>
      <w:lang w:val="en-GB" w:eastAsia="en-GB"/>
    </w:rPr>
  </w:style>
  <w:style w:type="character" w:customStyle="1" w:styleId="WW-RTFNum241234511">
    <w:name w:val="WW-RTF_Num 2 41234511"/>
    <w:uiPriority w:val="99"/>
    <w:rsid w:val="0047204C"/>
    <w:rPr>
      <w:rFonts w:ascii="Symbol" w:hAnsi="Symbol"/>
      <w:lang w:val="en-GB" w:eastAsia="en-GB"/>
    </w:rPr>
  </w:style>
  <w:style w:type="character" w:customStyle="1" w:styleId="WW-RTFNum251234511">
    <w:name w:val="WW-RTF_Num 2 51234511"/>
    <w:uiPriority w:val="99"/>
    <w:rsid w:val="0047204C"/>
    <w:rPr>
      <w:rFonts w:ascii="Symbol" w:hAnsi="Symbol"/>
      <w:lang w:val="en-GB" w:eastAsia="en-GB"/>
    </w:rPr>
  </w:style>
  <w:style w:type="character" w:customStyle="1" w:styleId="WW-RTFNum261234511">
    <w:name w:val="WW-RTF_Num 2 61234511"/>
    <w:uiPriority w:val="99"/>
    <w:rsid w:val="0047204C"/>
    <w:rPr>
      <w:rFonts w:ascii="Symbol" w:hAnsi="Symbol"/>
      <w:lang w:val="en-GB" w:eastAsia="en-GB"/>
    </w:rPr>
  </w:style>
  <w:style w:type="character" w:customStyle="1" w:styleId="WW-RTFNum271234511">
    <w:name w:val="WW-RTF_Num 2 71234511"/>
    <w:uiPriority w:val="99"/>
    <w:rsid w:val="0047204C"/>
    <w:rPr>
      <w:rFonts w:ascii="Symbol" w:hAnsi="Symbol"/>
      <w:lang w:val="en-GB" w:eastAsia="en-GB"/>
    </w:rPr>
  </w:style>
  <w:style w:type="character" w:customStyle="1" w:styleId="WW-RTFNum281234511">
    <w:name w:val="WW-RTF_Num 2 81234511"/>
    <w:uiPriority w:val="99"/>
    <w:rsid w:val="0047204C"/>
    <w:rPr>
      <w:rFonts w:ascii="Symbol" w:hAnsi="Symbol"/>
      <w:lang w:val="en-GB" w:eastAsia="en-GB"/>
    </w:rPr>
  </w:style>
  <w:style w:type="character" w:customStyle="1" w:styleId="WW-RTFNum291234511">
    <w:name w:val="WW-RTF_Num 2 91234511"/>
    <w:uiPriority w:val="99"/>
    <w:rsid w:val="0047204C"/>
    <w:rPr>
      <w:rFonts w:ascii="Symbol" w:hAnsi="Symbol"/>
      <w:lang w:val="en-GB" w:eastAsia="en-GB"/>
    </w:rPr>
  </w:style>
  <w:style w:type="character" w:customStyle="1" w:styleId="WW-RTFNum2101">
    <w:name w:val="WW-RTF_Num 2 101"/>
    <w:uiPriority w:val="99"/>
    <w:rsid w:val="0047204C"/>
    <w:rPr>
      <w:rFonts w:ascii="Symbol" w:hAnsi="Symbol"/>
    </w:rPr>
  </w:style>
  <w:style w:type="character" w:customStyle="1" w:styleId="WW-RTFNum211234561">
    <w:name w:val="WW-RTF_Num 2 11234561"/>
    <w:uiPriority w:val="99"/>
    <w:rsid w:val="0047204C"/>
  </w:style>
  <w:style w:type="character" w:customStyle="1" w:styleId="WW-RTFNum221234561">
    <w:name w:val="WW-RTF_Num 2 21234561"/>
    <w:uiPriority w:val="99"/>
    <w:rsid w:val="0047204C"/>
  </w:style>
  <w:style w:type="character" w:customStyle="1" w:styleId="WW-RTFNum231234561">
    <w:name w:val="WW-RTF_Num 2 31234561"/>
    <w:uiPriority w:val="99"/>
    <w:rsid w:val="0047204C"/>
  </w:style>
  <w:style w:type="character" w:customStyle="1" w:styleId="WW-RTFNum241234561">
    <w:name w:val="WW-RTF_Num 2 41234561"/>
    <w:uiPriority w:val="99"/>
    <w:rsid w:val="0047204C"/>
  </w:style>
  <w:style w:type="character" w:customStyle="1" w:styleId="WW-RTFNum251234561">
    <w:name w:val="WW-RTF_Num 2 51234561"/>
    <w:uiPriority w:val="99"/>
    <w:rsid w:val="0047204C"/>
  </w:style>
  <w:style w:type="character" w:customStyle="1" w:styleId="WW-RTFNum261234561">
    <w:name w:val="WW-RTF_Num 2 61234561"/>
    <w:uiPriority w:val="99"/>
    <w:rsid w:val="0047204C"/>
  </w:style>
  <w:style w:type="character" w:customStyle="1" w:styleId="WW-RTFNum271234561">
    <w:name w:val="WW-RTF_Num 2 71234561"/>
    <w:uiPriority w:val="99"/>
    <w:rsid w:val="0047204C"/>
  </w:style>
  <w:style w:type="character" w:customStyle="1" w:styleId="WW-RTFNum281234561">
    <w:name w:val="WW-RTF_Num 2 81234561"/>
    <w:uiPriority w:val="99"/>
    <w:rsid w:val="0047204C"/>
  </w:style>
  <w:style w:type="character" w:customStyle="1" w:styleId="WW-RTFNum291234561">
    <w:name w:val="WW-RTF_Num 2 91234561"/>
    <w:uiPriority w:val="99"/>
    <w:rsid w:val="0047204C"/>
  </w:style>
  <w:style w:type="character" w:customStyle="1" w:styleId="WW-RTFNum2112345671">
    <w:name w:val="WW-RTF_Num 2 112345671"/>
    <w:uiPriority w:val="99"/>
    <w:rsid w:val="0047204C"/>
    <w:rPr>
      <w:rFonts w:ascii="Symbol" w:hAnsi="Symbol"/>
      <w:lang w:val="en-GB" w:eastAsia="en-GB"/>
    </w:rPr>
  </w:style>
  <w:style w:type="character" w:customStyle="1" w:styleId="WW-RTFNum2212345671">
    <w:name w:val="WW-RTF_Num 2 212345671"/>
    <w:uiPriority w:val="99"/>
    <w:rsid w:val="0047204C"/>
    <w:rPr>
      <w:rFonts w:ascii="Courier New" w:hAnsi="Courier New"/>
    </w:rPr>
  </w:style>
  <w:style w:type="character" w:customStyle="1" w:styleId="WW-RTFNum2312345671">
    <w:name w:val="WW-RTF_Num 2 312345671"/>
    <w:uiPriority w:val="99"/>
    <w:rsid w:val="0047204C"/>
    <w:rPr>
      <w:rFonts w:ascii="Wingdings" w:hAnsi="Wingdings"/>
    </w:rPr>
  </w:style>
  <w:style w:type="character" w:customStyle="1" w:styleId="WW-RTFNum2412345671">
    <w:name w:val="WW-RTF_Num 2 412345671"/>
    <w:uiPriority w:val="99"/>
    <w:rsid w:val="0047204C"/>
    <w:rPr>
      <w:rFonts w:ascii="Symbol" w:hAnsi="Symbol"/>
    </w:rPr>
  </w:style>
  <w:style w:type="character" w:customStyle="1" w:styleId="WW-RTFNum2512345671">
    <w:name w:val="WW-RTF_Num 2 512345671"/>
    <w:uiPriority w:val="99"/>
    <w:rsid w:val="0047204C"/>
    <w:rPr>
      <w:rFonts w:ascii="Courier New" w:hAnsi="Courier New"/>
    </w:rPr>
  </w:style>
  <w:style w:type="character" w:customStyle="1" w:styleId="WW-RTFNum2612345671">
    <w:name w:val="WW-RTF_Num 2 612345671"/>
    <w:uiPriority w:val="99"/>
    <w:rsid w:val="0047204C"/>
    <w:rPr>
      <w:rFonts w:ascii="Wingdings" w:hAnsi="Wingdings"/>
    </w:rPr>
  </w:style>
  <w:style w:type="character" w:customStyle="1" w:styleId="WW-RTFNum2712345671">
    <w:name w:val="WW-RTF_Num 2 712345671"/>
    <w:uiPriority w:val="99"/>
    <w:rsid w:val="0047204C"/>
    <w:rPr>
      <w:rFonts w:ascii="Symbol" w:hAnsi="Symbol"/>
    </w:rPr>
  </w:style>
  <w:style w:type="character" w:customStyle="1" w:styleId="WW-RTFNum2812345671">
    <w:name w:val="WW-RTF_Num 2 812345671"/>
    <w:uiPriority w:val="99"/>
    <w:rsid w:val="0047204C"/>
    <w:rPr>
      <w:rFonts w:ascii="Courier New" w:hAnsi="Courier New"/>
    </w:rPr>
  </w:style>
  <w:style w:type="character" w:customStyle="1" w:styleId="WW-RTFNum2912345671">
    <w:name w:val="WW-RTF_Num 2 912345671"/>
    <w:uiPriority w:val="99"/>
    <w:rsid w:val="0047204C"/>
    <w:rPr>
      <w:rFonts w:ascii="Wingdings" w:hAnsi="Wingdings"/>
    </w:rPr>
  </w:style>
  <w:style w:type="character" w:customStyle="1" w:styleId="WW-RTFNum21123456781">
    <w:name w:val="WW-RTF_Num 2 1123456781"/>
    <w:uiPriority w:val="99"/>
    <w:rsid w:val="0047204C"/>
  </w:style>
  <w:style w:type="character" w:customStyle="1" w:styleId="WW-RTFNum22123456781">
    <w:name w:val="WW-RTF_Num 2 2123456781"/>
    <w:uiPriority w:val="99"/>
    <w:rsid w:val="0047204C"/>
  </w:style>
  <w:style w:type="character" w:customStyle="1" w:styleId="WW-RTFNum23123456781">
    <w:name w:val="WW-RTF_Num 2 3123456781"/>
    <w:uiPriority w:val="99"/>
    <w:rsid w:val="0047204C"/>
  </w:style>
  <w:style w:type="character" w:customStyle="1" w:styleId="WW-RTFNum24123456781">
    <w:name w:val="WW-RTF_Num 2 4123456781"/>
    <w:uiPriority w:val="99"/>
    <w:rsid w:val="0047204C"/>
  </w:style>
  <w:style w:type="character" w:customStyle="1" w:styleId="WW-RTFNum25123456781">
    <w:name w:val="WW-RTF_Num 2 5123456781"/>
    <w:uiPriority w:val="99"/>
    <w:rsid w:val="0047204C"/>
  </w:style>
  <w:style w:type="character" w:customStyle="1" w:styleId="WW-RTFNum26123456781">
    <w:name w:val="WW-RTF_Num 2 6123456781"/>
    <w:uiPriority w:val="99"/>
    <w:rsid w:val="0047204C"/>
  </w:style>
  <w:style w:type="character" w:customStyle="1" w:styleId="WW-RTFNum27123456781">
    <w:name w:val="WW-RTF_Num 2 7123456781"/>
    <w:uiPriority w:val="99"/>
    <w:rsid w:val="0047204C"/>
  </w:style>
  <w:style w:type="character" w:customStyle="1" w:styleId="WW-RTFNum28123456781">
    <w:name w:val="WW-RTF_Num 2 8123456781"/>
    <w:uiPriority w:val="99"/>
    <w:rsid w:val="0047204C"/>
  </w:style>
  <w:style w:type="character" w:customStyle="1" w:styleId="WW-RTFNum29123456781">
    <w:name w:val="WW-RTF_Num 2 9123456781"/>
    <w:uiPriority w:val="99"/>
    <w:rsid w:val="0047204C"/>
  </w:style>
  <w:style w:type="character" w:customStyle="1" w:styleId="WW-RTFNum211111">
    <w:name w:val="WW-RTF_Num 2 11111"/>
    <w:uiPriority w:val="99"/>
    <w:rsid w:val="0047204C"/>
    <w:rPr>
      <w:rFonts w:ascii="Symbol" w:hAnsi="Symbol"/>
      <w:lang w:val="en-GB" w:eastAsia="en-GB"/>
    </w:rPr>
  </w:style>
  <w:style w:type="character" w:customStyle="1" w:styleId="WW-RTFNum221111">
    <w:name w:val="WW-RTF_Num 2 21111"/>
    <w:uiPriority w:val="99"/>
    <w:rsid w:val="0047204C"/>
    <w:rPr>
      <w:rFonts w:ascii="Symbol" w:hAnsi="Symbol"/>
      <w:lang w:val="en-GB" w:eastAsia="en-GB"/>
    </w:rPr>
  </w:style>
  <w:style w:type="character" w:customStyle="1" w:styleId="WW-RTFNum231111">
    <w:name w:val="WW-RTF_Num 2 31111"/>
    <w:uiPriority w:val="99"/>
    <w:rsid w:val="0047204C"/>
    <w:rPr>
      <w:rFonts w:ascii="Symbol" w:hAnsi="Symbol"/>
      <w:lang w:val="en-GB" w:eastAsia="en-GB"/>
    </w:rPr>
  </w:style>
  <w:style w:type="character" w:customStyle="1" w:styleId="WW-RTFNum241111">
    <w:name w:val="WW-RTF_Num 2 41111"/>
    <w:uiPriority w:val="99"/>
    <w:rsid w:val="0047204C"/>
    <w:rPr>
      <w:rFonts w:ascii="Symbol" w:hAnsi="Symbol"/>
      <w:lang w:val="en-GB" w:eastAsia="en-GB"/>
    </w:rPr>
  </w:style>
  <w:style w:type="character" w:customStyle="1" w:styleId="WW-RTFNum251111">
    <w:name w:val="WW-RTF_Num 2 51111"/>
    <w:uiPriority w:val="99"/>
    <w:rsid w:val="0047204C"/>
    <w:rPr>
      <w:rFonts w:ascii="Symbol" w:hAnsi="Symbol"/>
      <w:lang w:val="en-GB" w:eastAsia="en-GB"/>
    </w:rPr>
  </w:style>
  <w:style w:type="character" w:customStyle="1" w:styleId="WW-RTFNum261111">
    <w:name w:val="WW-RTF_Num 2 61111"/>
    <w:uiPriority w:val="99"/>
    <w:rsid w:val="0047204C"/>
    <w:rPr>
      <w:rFonts w:ascii="Symbol" w:hAnsi="Symbol"/>
      <w:lang w:val="en-GB" w:eastAsia="en-GB"/>
    </w:rPr>
  </w:style>
  <w:style w:type="character" w:customStyle="1" w:styleId="WW-RTFNum271111">
    <w:name w:val="WW-RTF_Num 2 71111"/>
    <w:uiPriority w:val="99"/>
    <w:rsid w:val="0047204C"/>
    <w:rPr>
      <w:rFonts w:ascii="Symbol" w:hAnsi="Symbol"/>
      <w:lang w:val="en-GB" w:eastAsia="en-GB"/>
    </w:rPr>
  </w:style>
  <w:style w:type="character" w:customStyle="1" w:styleId="WW-RTFNum281111">
    <w:name w:val="WW-RTF_Num 2 81111"/>
    <w:uiPriority w:val="99"/>
    <w:rsid w:val="0047204C"/>
    <w:rPr>
      <w:rFonts w:ascii="Symbol" w:hAnsi="Symbol"/>
      <w:lang w:val="en-GB" w:eastAsia="en-GB"/>
    </w:rPr>
  </w:style>
  <w:style w:type="character" w:customStyle="1" w:styleId="WW-RTFNum291111">
    <w:name w:val="WW-RTF_Num 2 91111"/>
    <w:uiPriority w:val="99"/>
    <w:rsid w:val="0047204C"/>
    <w:rPr>
      <w:rFonts w:ascii="Symbol" w:hAnsi="Symbol"/>
      <w:lang w:val="en-GB" w:eastAsia="en-GB"/>
    </w:rPr>
  </w:style>
  <w:style w:type="character" w:customStyle="1" w:styleId="WW-RTFNum2112111">
    <w:name w:val="WW-RTF_Num 2 112111"/>
    <w:uiPriority w:val="99"/>
    <w:rsid w:val="0047204C"/>
    <w:rPr>
      <w:b/>
      <w:sz w:val="36"/>
    </w:rPr>
  </w:style>
  <w:style w:type="character" w:customStyle="1" w:styleId="WW-RTFNum2212111">
    <w:name w:val="WW-RTF_Num 2 212111"/>
    <w:uiPriority w:val="99"/>
    <w:rsid w:val="0047204C"/>
    <w:rPr>
      <w:b/>
      <w:sz w:val="28"/>
    </w:rPr>
  </w:style>
  <w:style w:type="character" w:customStyle="1" w:styleId="WW-RTFNum2312111">
    <w:name w:val="WW-RTF_Num 2 312111"/>
    <w:uiPriority w:val="99"/>
    <w:rsid w:val="0047204C"/>
    <w:rPr>
      <w:b/>
    </w:rPr>
  </w:style>
  <w:style w:type="character" w:customStyle="1" w:styleId="WW-RTFNum2412111">
    <w:name w:val="WW-RTF_Num 2 412111"/>
    <w:uiPriority w:val="99"/>
    <w:rsid w:val="0047204C"/>
    <w:rPr>
      <w:rFonts w:ascii="Arial" w:hAnsi="Arial"/>
    </w:rPr>
  </w:style>
  <w:style w:type="character" w:customStyle="1" w:styleId="WW-RTFNum2512111">
    <w:name w:val="WW-RTF_Num 2 512111"/>
    <w:uiPriority w:val="99"/>
    <w:rsid w:val="0047204C"/>
    <w:rPr>
      <w:rFonts w:ascii="Arial" w:hAnsi="Arial"/>
    </w:rPr>
  </w:style>
  <w:style w:type="character" w:customStyle="1" w:styleId="WW-RTFNum2612111">
    <w:name w:val="WW-RTF_Num 2 612111"/>
    <w:uiPriority w:val="99"/>
    <w:rsid w:val="0047204C"/>
    <w:rPr>
      <w:rFonts w:ascii="Arial" w:hAnsi="Arial"/>
    </w:rPr>
  </w:style>
  <w:style w:type="character" w:customStyle="1" w:styleId="WW-RTFNum2712111">
    <w:name w:val="WW-RTF_Num 2 712111"/>
    <w:uiPriority w:val="99"/>
    <w:rsid w:val="0047204C"/>
    <w:rPr>
      <w:rFonts w:ascii="Arial" w:hAnsi="Arial"/>
    </w:rPr>
  </w:style>
  <w:style w:type="character" w:customStyle="1" w:styleId="WW-RTFNum2812111">
    <w:name w:val="WW-RTF_Num 2 812111"/>
    <w:uiPriority w:val="99"/>
    <w:rsid w:val="0047204C"/>
    <w:rPr>
      <w:rFonts w:ascii="Arial" w:hAnsi="Arial"/>
    </w:rPr>
  </w:style>
  <w:style w:type="character" w:customStyle="1" w:styleId="WW-RTFNum2912111">
    <w:name w:val="WW-RTF_Num 2 912111"/>
    <w:uiPriority w:val="99"/>
    <w:rsid w:val="0047204C"/>
    <w:rPr>
      <w:rFonts w:ascii="Arial" w:hAnsi="Arial"/>
    </w:rPr>
  </w:style>
  <w:style w:type="character" w:customStyle="1" w:styleId="WW-RTFNum21123111">
    <w:name w:val="WW-RTF_Num 2 1123111"/>
    <w:uiPriority w:val="99"/>
    <w:rsid w:val="0047204C"/>
    <w:rPr>
      <w:rFonts w:ascii="Symbol" w:hAnsi="Symbol"/>
    </w:rPr>
  </w:style>
  <w:style w:type="character" w:customStyle="1" w:styleId="WW-RTFNum22123111">
    <w:name w:val="WW-RTF_Num 2 2123111"/>
    <w:uiPriority w:val="99"/>
    <w:rsid w:val="0047204C"/>
    <w:rPr>
      <w:rFonts w:ascii="Courier New" w:hAnsi="Courier New"/>
    </w:rPr>
  </w:style>
  <w:style w:type="character" w:customStyle="1" w:styleId="WW-RTFNum23123111">
    <w:name w:val="WW-RTF_Num 2 3123111"/>
    <w:uiPriority w:val="99"/>
    <w:rsid w:val="0047204C"/>
    <w:rPr>
      <w:rFonts w:ascii="Wingdings" w:hAnsi="Wingdings"/>
    </w:rPr>
  </w:style>
  <w:style w:type="character" w:customStyle="1" w:styleId="WW-RTFNum24123111">
    <w:name w:val="WW-RTF_Num 2 4123111"/>
    <w:uiPriority w:val="99"/>
    <w:rsid w:val="0047204C"/>
    <w:rPr>
      <w:rFonts w:ascii="Symbol" w:hAnsi="Symbol"/>
    </w:rPr>
  </w:style>
  <w:style w:type="character" w:customStyle="1" w:styleId="WW-RTFNum25123111">
    <w:name w:val="WW-RTF_Num 2 5123111"/>
    <w:uiPriority w:val="99"/>
    <w:rsid w:val="0047204C"/>
    <w:rPr>
      <w:rFonts w:ascii="Courier New" w:hAnsi="Courier New"/>
    </w:rPr>
  </w:style>
  <w:style w:type="character" w:customStyle="1" w:styleId="WW-RTFNum26123111">
    <w:name w:val="WW-RTF_Num 2 6123111"/>
    <w:uiPriority w:val="99"/>
    <w:rsid w:val="0047204C"/>
    <w:rPr>
      <w:rFonts w:ascii="Wingdings" w:hAnsi="Wingdings"/>
    </w:rPr>
  </w:style>
  <w:style w:type="character" w:customStyle="1" w:styleId="WW-RTFNum27123111">
    <w:name w:val="WW-RTF_Num 2 7123111"/>
    <w:uiPriority w:val="99"/>
    <w:rsid w:val="0047204C"/>
    <w:rPr>
      <w:rFonts w:ascii="Symbol" w:hAnsi="Symbol"/>
    </w:rPr>
  </w:style>
  <w:style w:type="character" w:customStyle="1" w:styleId="WW-RTFNum28123111">
    <w:name w:val="WW-RTF_Num 2 8123111"/>
    <w:uiPriority w:val="99"/>
    <w:rsid w:val="0047204C"/>
    <w:rPr>
      <w:rFonts w:ascii="Courier New" w:hAnsi="Courier New"/>
    </w:rPr>
  </w:style>
  <w:style w:type="character" w:customStyle="1" w:styleId="WW-RTFNum29123111">
    <w:name w:val="WW-RTF_Num 2 9123111"/>
    <w:uiPriority w:val="99"/>
    <w:rsid w:val="0047204C"/>
    <w:rPr>
      <w:rFonts w:ascii="Wingdings" w:hAnsi="Wingdings"/>
    </w:rPr>
  </w:style>
  <w:style w:type="character" w:customStyle="1" w:styleId="WW-RTFNum211234111">
    <w:name w:val="WW-RTF_Num 2 11234111"/>
    <w:uiPriority w:val="99"/>
    <w:rsid w:val="0047204C"/>
    <w:rPr>
      <w:rFonts w:ascii="Symbol" w:hAnsi="Symbol"/>
    </w:rPr>
  </w:style>
  <w:style w:type="character" w:customStyle="1" w:styleId="WW-RTFNum221234111">
    <w:name w:val="WW-RTF_Num 2 21234111"/>
    <w:uiPriority w:val="99"/>
    <w:rsid w:val="0047204C"/>
    <w:rPr>
      <w:rFonts w:ascii="Courier New" w:hAnsi="Courier New"/>
    </w:rPr>
  </w:style>
  <w:style w:type="character" w:customStyle="1" w:styleId="WW-RTFNum231234111">
    <w:name w:val="WW-RTF_Num 2 31234111"/>
    <w:uiPriority w:val="99"/>
    <w:rsid w:val="0047204C"/>
    <w:rPr>
      <w:rFonts w:ascii="Wingdings" w:hAnsi="Wingdings"/>
    </w:rPr>
  </w:style>
  <w:style w:type="character" w:customStyle="1" w:styleId="WW-RTFNum241234111">
    <w:name w:val="WW-RTF_Num 2 41234111"/>
    <w:uiPriority w:val="99"/>
    <w:rsid w:val="0047204C"/>
    <w:rPr>
      <w:rFonts w:ascii="Symbol" w:hAnsi="Symbol"/>
    </w:rPr>
  </w:style>
  <w:style w:type="character" w:customStyle="1" w:styleId="WW-RTFNum251234111">
    <w:name w:val="WW-RTF_Num 2 51234111"/>
    <w:uiPriority w:val="99"/>
    <w:rsid w:val="0047204C"/>
    <w:rPr>
      <w:rFonts w:ascii="Courier New" w:hAnsi="Courier New"/>
    </w:rPr>
  </w:style>
  <w:style w:type="character" w:customStyle="1" w:styleId="WW-RTFNum261234111">
    <w:name w:val="WW-RTF_Num 2 61234111"/>
    <w:uiPriority w:val="99"/>
    <w:rsid w:val="0047204C"/>
    <w:rPr>
      <w:rFonts w:ascii="Wingdings" w:hAnsi="Wingdings"/>
    </w:rPr>
  </w:style>
  <w:style w:type="character" w:customStyle="1" w:styleId="WW-RTFNum271234111">
    <w:name w:val="WW-RTF_Num 2 71234111"/>
    <w:uiPriority w:val="99"/>
    <w:rsid w:val="0047204C"/>
    <w:rPr>
      <w:rFonts w:ascii="Symbol" w:hAnsi="Symbol"/>
    </w:rPr>
  </w:style>
  <w:style w:type="character" w:customStyle="1" w:styleId="WW-RTFNum281234111">
    <w:name w:val="WW-RTF_Num 2 81234111"/>
    <w:uiPriority w:val="99"/>
    <w:rsid w:val="0047204C"/>
    <w:rPr>
      <w:rFonts w:ascii="Courier New" w:hAnsi="Courier New"/>
    </w:rPr>
  </w:style>
  <w:style w:type="character" w:customStyle="1" w:styleId="WW-RTFNum291234111">
    <w:name w:val="WW-RTF_Num 2 91234111"/>
    <w:uiPriority w:val="99"/>
    <w:rsid w:val="0047204C"/>
    <w:rPr>
      <w:rFonts w:ascii="Wingdings" w:hAnsi="Wingdings"/>
    </w:rPr>
  </w:style>
  <w:style w:type="character" w:customStyle="1" w:styleId="WW-RTFNum2112345111">
    <w:name w:val="WW-RTF_Num 2 112345111"/>
    <w:uiPriority w:val="99"/>
    <w:rsid w:val="0047204C"/>
    <w:rPr>
      <w:rFonts w:ascii="Symbol" w:hAnsi="Symbol"/>
    </w:rPr>
  </w:style>
  <w:style w:type="character" w:customStyle="1" w:styleId="WW-RTFNum2212345111">
    <w:name w:val="WW-RTF_Num 2 212345111"/>
    <w:uiPriority w:val="99"/>
    <w:rsid w:val="0047204C"/>
    <w:rPr>
      <w:rFonts w:ascii="Courier New" w:hAnsi="Courier New"/>
    </w:rPr>
  </w:style>
  <w:style w:type="character" w:customStyle="1" w:styleId="WW-RTFNum2312345111">
    <w:name w:val="WW-RTF_Num 2 312345111"/>
    <w:uiPriority w:val="99"/>
    <w:rsid w:val="0047204C"/>
    <w:rPr>
      <w:rFonts w:ascii="Wingdings" w:hAnsi="Wingdings"/>
    </w:rPr>
  </w:style>
  <w:style w:type="character" w:customStyle="1" w:styleId="WW-RTFNum2412345111">
    <w:name w:val="WW-RTF_Num 2 412345111"/>
    <w:uiPriority w:val="99"/>
    <w:rsid w:val="0047204C"/>
    <w:rPr>
      <w:rFonts w:ascii="Symbol" w:hAnsi="Symbol"/>
    </w:rPr>
  </w:style>
  <w:style w:type="character" w:customStyle="1" w:styleId="WW-RTFNum2512345111">
    <w:name w:val="WW-RTF_Num 2 512345111"/>
    <w:uiPriority w:val="99"/>
    <w:rsid w:val="0047204C"/>
    <w:rPr>
      <w:rFonts w:ascii="Courier New" w:hAnsi="Courier New"/>
    </w:rPr>
  </w:style>
  <w:style w:type="character" w:customStyle="1" w:styleId="WW-RTFNum2612345111">
    <w:name w:val="WW-RTF_Num 2 612345111"/>
    <w:uiPriority w:val="99"/>
    <w:rsid w:val="0047204C"/>
    <w:rPr>
      <w:rFonts w:ascii="Wingdings" w:hAnsi="Wingdings"/>
    </w:rPr>
  </w:style>
  <w:style w:type="character" w:customStyle="1" w:styleId="WW-RTFNum2712345111">
    <w:name w:val="WW-RTF_Num 2 712345111"/>
    <w:uiPriority w:val="99"/>
    <w:rsid w:val="0047204C"/>
    <w:rPr>
      <w:rFonts w:ascii="Symbol" w:hAnsi="Symbol"/>
    </w:rPr>
  </w:style>
  <w:style w:type="character" w:customStyle="1" w:styleId="WW-RTFNum2812345111">
    <w:name w:val="WW-RTF_Num 2 812345111"/>
    <w:uiPriority w:val="99"/>
    <w:rsid w:val="0047204C"/>
    <w:rPr>
      <w:rFonts w:ascii="Courier New" w:hAnsi="Courier New"/>
    </w:rPr>
  </w:style>
  <w:style w:type="character" w:customStyle="1" w:styleId="WW-RTFNum2912345111">
    <w:name w:val="WW-RTF_Num 2 912345111"/>
    <w:uiPriority w:val="99"/>
    <w:rsid w:val="0047204C"/>
    <w:rPr>
      <w:rFonts w:ascii="Wingdings" w:hAnsi="Wingdings"/>
    </w:rPr>
  </w:style>
  <w:style w:type="character" w:customStyle="1" w:styleId="WW-RTFNum2112345611">
    <w:name w:val="WW-RTF_Num 2 112345611"/>
    <w:uiPriority w:val="99"/>
    <w:rsid w:val="0047204C"/>
    <w:rPr>
      <w:rFonts w:ascii="Symbol" w:hAnsi="Symbol"/>
    </w:rPr>
  </w:style>
  <w:style w:type="character" w:customStyle="1" w:styleId="WW-RTFNum2212345611">
    <w:name w:val="WW-RTF_Num 2 212345611"/>
    <w:uiPriority w:val="99"/>
    <w:rsid w:val="0047204C"/>
    <w:rPr>
      <w:rFonts w:ascii="Courier New" w:hAnsi="Courier New"/>
    </w:rPr>
  </w:style>
  <w:style w:type="character" w:customStyle="1" w:styleId="WW-RTFNum2312345611">
    <w:name w:val="WW-RTF_Num 2 312345611"/>
    <w:uiPriority w:val="99"/>
    <w:rsid w:val="0047204C"/>
    <w:rPr>
      <w:rFonts w:ascii="Symbol" w:hAnsi="Symbol"/>
    </w:rPr>
  </w:style>
  <w:style w:type="character" w:customStyle="1" w:styleId="WW-RTFNum2412345611">
    <w:name w:val="WW-RTF_Num 2 412345611"/>
    <w:uiPriority w:val="99"/>
    <w:rsid w:val="0047204C"/>
    <w:rPr>
      <w:rFonts w:ascii="Symbol" w:hAnsi="Symbol"/>
    </w:rPr>
  </w:style>
  <w:style w:type="character" w:customStyle="1" w:styleId="WW-RTFNum2512345611">
    <w:name w:val="WW-RTF_Num 2 512345611"/>
    <w:uiPriority w:val="99"/>
    <w:rsid w:val="0047204C"/>
    <w:rPr>
      <w:rFonts w:ascii="Courier New" w:hAnsi="Courier New"/>
    </w:rPr>
  </w:style>
  <w:style w:type="character" w:customStyle="1" w:styleId="WW-RTFNum2612345611">
    <w:name w:val="WW-RTF_Num 2 612345611"/>
    <w:uiPriority w:val="99"/>
    <w:rsid w:val="0047204C"/>
    <w:rPr>
      <w:rFonts w:ascii="Wingdings" w:hAnsi="Wingdings"/>
    </w:rPr>
  </w:style>
  <w:style w:type="character" w:customStyle="1" w:styleId="WW-RTFNum2712345611">
    <w:name w:val="WW-RTF_Num 2 712345611"/>
    <w:uiPriority w:val="99"/>
    <w:rsid w:val="0047204C"/>
    <w:rPr>
      <w:rFonts w:ascii="Symbol" w:hAnsi="Symbol"/>
    </w:rPr>
  </w:style>
  <w:style w:type="character" w:customStyle="1" w:styleId="WW-RTFNum2812345611">
    <w:name w:val="WW-RTF_Num 2 812345611"/>
    <w:uiPriority w:val="99"/>
    <w:rsid w:val="0047204C"/>
    <w:rPr>
      <w:rFonts w:ascii="Courier New" w:hAnsi="Courier New"/>
    </w:rPr>
  </w:style>
  <w:style w:type="character" w:customStyle="1" w:styleId="WW-RTFNum2912345611">
    <w:name w:val="WW-RTF_Num 2 912345611"/>
    <w:uiPriority w:val="99"/>
    <w:rsid w:val="0047204C"/>
    <w:rPr>
      <w:rFonts w:ascii="Wingdings" w:hAnsi="Wingdings"/>
    </w:rPr>
  </w:style>
  <w:style w:type="character" w:customStyle="1" w:styleId="WW-RTFNum21123456711">
    <w:name w:val="WW-RTF_Num 2 1123456711"/>
    <w:uiPriority w:val="99"/>
    <w:rsid w:val="0047204C"/>
    <w:rPr>
      <w:rFonts w:ascii="Symbol" w:hAnsi="Symbol"/>
      <w:lang w:val="en-GB" w:eastAsia="en-GB"/>
    </w:rPr>
  </w:style>
  <w:style w:type="character" w:customStyle="1" w:styleId="WW-RTFNum22123456711">
    <w:name w:val="WW-RTF_Num 2 2123456711"/>
    <w:uiPriority w:val="99"/>
    <w:rsid w:val="0047204C"/>
    <w:rPr>
      <w:rFonts w:ascii="Symbol" w:hAnsi="Symbol"/>
    </w:rPr>
  </w:style>
  <w:style w:type="character" w:customStyle="1" w:styleId="WW-RTFNum23123456711">
    <w:name w:val="WW-RTF_Num 2 3123456711"/>
    <w:uiPriority w:val="99"/>
    <w:rsid w:val="0047204C"/>
    <w:rPr>
      <w:rFonts w:ascii="Symbol" w:hAnsi="Symbol"/>
    </w:rPr>
  </w:style>
  <w:style w:type="character" w:customStyle="1" w:styleId="WW-RTFNum24123456711">
    <w:name w:val="WW-RTF_Num 2 4123456711"/>
    <w:uiPriority w:val="99"/>
    <w:rsid w:val="0047204C"/>
    <w:rPr>
      <w:rFonts w:ascii="Symbol" w:hAnsi="Symbol"/>
    </w:rPr>
  </w:style>
  <w:style w:type="character" w:customStyle="1" w:styleId="WW-RTFNum25123456711">
    <w:name w:val="WW-RTF_Num 2 5123456711"/>
    <w:uiPriority w:val="99"/>
    <w:rsid w:val="0047204C"/>
    <w:rPr>
      <w:rFonts w:ascii="Symbol" w:hAnsi="Symbol"/>
    </w:rPr>
  </w:style>
  <w:style w:type="character" w:customStyle="1" w:styleId="WW-RTFNum26123456711">
    <w:name w:val="WW-RTF_Num 2 6123456711"/>
    <w:uiPriority w:val="99"/>
    <w:rsid w:val="0047204C"/>
    <w:rPr>
      <w:rFonts w:ascii="Symbol" w:hAnsi="Symbol"/>
    </w:rPr>
  </w:style>
  <w:style w:type="character" w:customStyle="1" w:styleId="WW-RTFNum27123456711">
    <w:name w:val="WW-RTF_Num 2 7123456711"/>
    <w:uiPriority w:val="99"/>
    <w:rsid w:val="0047204C"/>
    <w:rPr>
      <w:rFonts w:ascii="Symbol" w:hAnsi="Symbol"/>
    </w:rPr>
  </w:style>
  <w:style w:type="character" w:customStyle="1" w:styleId="WW-RTFNum28123456711">
    <w:name w:val="WW-RTF_Num 2 8123456711"/>
    <w:uiPriority w:val="99"/>
    <w:rsid w:val="0047204C"/>
    <w:rPr>
      <w:rFonts w:ascii="Symbol" w:hAnsi="Symbol"/>
    </w:rPr>
  </w:style>
  <w:style w:type="character" w:customStyle="1" w:styleId="WW-RTFNum29123456711">
    <w:name w:val="WW-RTF_Num 2 9123456711"/>
    <w:uiPriority w:val="99"/>
    <w:rsid w:val="0047204C"/>
    <w:rPr>
      <w:rFonts w:ascii="Symbol" w:hAnsi="Symbol"/>
    </w:rPr>
  </w:style>
  <w:style w:type="character" w:customStyle="1" w:styleId="WW-RTFNum21011">
    <w:name w:val="WW-RTF_Num 2 1011"/>
    <w:uiPriority w:val="99"/>
    <w:rsid w:val="0047204C"/>
    <w:rPr>
      <w:rFonts w:ascii="Symbol" w:hAnsi="Symbol"/>
    </w:rPr>
  </w:style>
  <w:style w:type="character" w:customStyle="1" w:styleId="WW-RTFNum211234567811">
    <w:name w:val="WW-RTF_Num 2 11234567811"/>
    <w:uiPriority w:val="99"/>
    <w:rsid w:val="0047204C"/>
    <w:rPr>
      <w:rFonts w:ascii="Symbol" w:hAnsi="Symbol"/>
    </w:rPr>
  </w:style>
  <w:style w:type="character" w:customStyle="1" w:styleId="WW-RTFNum221234567811">
    <w:name w:val="WW-RTF_Num 2 21234567811"/>
    <w:uiPriority w:val="99"/>
    <w:rsid w:val="0047204C"/>
    <w:rPr>
      <w:rFonts w:ascii="Courier New" w:hAnsi="Courier New"/>
    </w:rPr>
  </w:style>
  <w:style w:type="character" w:customStyle="1" w:styleId="WW-RTFNum231234567811">
    <w:name w:val="WW-RTF_Num 2 31234567811"/>
    <w:uiPriority w:val="99"/>
    <w:rsid w:val="0047204C"/>
    <w:rPr>
      <w:rFonts w:ascii="Symbol" w:hAnsi="Symbol"/>
    </w:rPr>
  </w:style>
  <w:style w:type="character" w:customStyle="1" w:styleId="WW-RTFNum241234567811">
    <w:name w:val="WW-RTF_Num 2 41234567811"/>
    <w:uiPriority w:val="99"/>
    <w:rsid w:val="0047204C"/>
    <w:rPr>
      <w:rFonts w:ascii="Symbol" w:hAnsi="Symbol"/>
    </w:rPr>
  </w:style>
  <w:style w:type="character" w:customStyle="1" w:styleId="WW-RTFNum251234567811">
    <w:name w:val="WW-RTF_Num 2 51234567811"/>
    <w:uiPriority w:val="99"/>
    <w:rsid w:val="0047204C"/>
    <w:rPr>
      <w:rFonts w:ascii="Courier New" w:hAnsi="Courier New"/>
    </w:rPr>
  </w:style>
  <w:style w:type="character" w:customStyle="1" w:styleId="WW-RTFNum261234567811">
    <w:name w:val="WW-RTF_Num 2 61234567811"/>
    <w:uiPriority w:val="99"/>
    <w:rsid w:val="0047204C"/>
    <w:rPr>
      <w:rFonts w:ascii="Wingdings" w:hAnsi="Wingdings"/>
    </w:rPr>
  </w:style>
  <w:style w:type="character" w:customStyle="1" w:styleId="WW-RTFNum271234567811">
    <w:name w:val="WW-RTF_Num 2 71234567811"/>
    <w:uiPriority w:val="99"/>
    <w:rsid w:val="0047204C"/>
    <w:rPr>
      <w:rFonts w:ascii="Symbol" w:hAnsi="Symbol"/>
    </w:rPr>
  </w:style>
  <w:style w:type="character" w:customStyle="1" w:styleId="WW-RTFNum281234567811">
    <w:name w:val="WW-RTF_Num 2 81234567811"/>
    <w:uiPriority w:val="99"/>
    <w:rsid w:val="0047204C"/>
    <w:rPr>
      <w:rFonts w:ascii="Courier New" w:hAnsi="Courier New"/>
    </w:rPr>
  </w:style>
  <w:style w:type="character" w:customStyle="1" w:styleId="WW-RTFNum291234567811">
    <w:name w:val="WW-RTF_Num 2 91234567811"/>
    <w:uiPriority w:val="99"/>
    <w:rsid w:val="0047204C"/>
    <w:rPr>
      <w:rFonts w:ascii="Wingdings" w:hAnsi="Wingdings"/>
    </w:rPr>
  </w:style>
  <w:style w:type="character" w:customStyle="1" w:styleId="WW-RTFNum2111111">
    <w:name w:val="WW-RTF_Num 2 111111"/>
    <w:uiPriority w:val="99"/>
    <w:rsid w:val="0047204C"/>
    <w:rPr>
      <w:rFonts w:ascii="Symbol" w:hAnsi="Symbol"/>
    </w:rPr>
  </w:style>
  <w:style w:type="character" w:customStyle="1" w:styleId="WW-RTFNum2211111">
    <w:name w:val="WW-RTF_Num 2 211111"/>
    <w:uiPriority w:val="99"/>
    <w:rsid w:val="0047204C"/>
    <w:rPr>
      <w:rFonts w:ascii="Courier New" w:hAnsi="Courier New"/>
    </w:rPr>
  </w:style>
  <w:style w:type="character" w:customStyle="1" w:styleId="WW-RTFNum2311111">
    <w:name w:val="WW-RTF_Num 2 311111"/>
    <w:uiPriority w:val="99"/>
    <w:rsid w:val="0047204C"/>
    <w:rPr>
      <w:rFonts w:ascii="Wingdings" w:hAnsi="Wingdings"/>
    </w:rPr>
  </w:style>
  <w:style w:type="character" w:customStyle="1" w:styleId="WW-RTFNum2411111">
    <w:name w:val="WW-RTF_Num 2 411111"/>
    <w:uiPriority w:val="99"/>
    <w:rsid w:val="0047204C"/>
    <w:rPr>
      <w:rFonts w:ascii="Symbol" w:hAnsi="Symbol"/>
    </w:rPr>
  </w:style>
  <w:style w:type="character" w:customStyle="1" w:styleId="WW-RTFNum2511111">
    <w:name w:val="WW-RTF_Num 2 511111"/>
    <w:uiPriority w:val="99"/>
    <w:rsid w:val="0047204C"/>
    <w:rPr>
      <w:rFonts w:ascii="Courier New" w:hAnsi="Courier New"/>
    </w:rPr>
  </w:style>
  <w:style w:type="character" w:customStyle="1" w:styleId="WW-RTFNum2611111">
    <w:name w:val="WW-RTF_Num 2 611111"/>
    <w:uiPriority w:val="99"/>
    <w:rsid w:val="0047204C"/>
    <w:rPr>
      <w:rFonts w:ascii="Wingdings" w:hAnsi="Wingdings"/>
    </w:rPr>
  </w:style>
  <w:style w:type="character" w:customStyle="1" w:styleId="WW-RTFNum2711111">
    <w:name w:val="WW-RTF_Num 2 711111"/>
    <w:uiPriority w:val="99"/>
    <w:rsid w:val="0047204C"/>
    <w:rPr>
      <w:rFonts w:ascii="Symbol" w:hAnsi="Symbol"/>
    </w:rPr>
  </w:style>
  <w:style w:type="character" w:customStyle="1" w:styleId="WW-RTFNum2811111">
    <w:name w:val="WW-RTF_Num 2 811111"/>
    <w:uiPriority w:val="99"/>
    <w:rsid w:val="0047204C"/>
    <w:rPr>
      <w:rFonts w:ascii="Courier New" w:hAnsi="Courier New"/>
    </w:rPr>
  </w:style>
  <w:style w:type="character" w:customStyle="1" w:styleId="WW-RTFNum2911111">
    <w:name w:val="WW-RTF_Num 2 911111"/>
    <w:uiPriority w:val="99"/>
    <w:rsid w:val="0047204C"/>
    <w:rPr>
      <w:rFonts w:ascii="Wingdings" w:hAnsi="Wingdings"/>
    </w:rPr>
  </w:style>
  <w:style w:type="character" w:customStyle="1" w:styleId="WW-RTFNum21121111">
    <w:name w:val="WW-RTF_Num 2 1121111"/>
    <w:uiPriority w:val="99"/>
    <w:rsid w:val="0047204C"/>
    <w:rPr>
      <w:rFonts w:ascii="Symbol" w:hAnsi="Symbol"/>
    </w:rPr>
  </w:style>
  <w:style w:type="character" w:customStyle="1" w:styleId="WW-RTFNum22121111">
    <w:name w:val="WW-RTF_Num 2 2121111"/>
    <w:uiPriority w:val="99"/>
    <w:rsid w:val="0047204C"/>
    <w:rPr>
      <w:rFonts w:ascii="Courier New" w:hAnsi="Courier New"/>
    </w:rPr>
  </w:style>
  <w:style w:type="character" w:customStyle="1" w:styleId="WW-RTFNum23121111">
    <w:name w:val="WW-RTF_Num 2 3121111"/>
    <w:uiPriority w:val="99"/>
    <w:rsid w:val="0047204C"/>
    <w:rPr>
      <w:rFonts w:ascii="Wingdings" w:hAnsi="Wingdings"/>
    </w:rPr>
  </w:style>
  <w:style w:type="character" w:customStyle="1" w:styleId="WW-RTFNum24121111">
    <w:name w:val="WW-RTF_Num 2 4121111"/>
    <w:uiPriority w:val="99"/>
    <w:rsid w:val="0047204C"/>
    <w:rPr>
      <w:rFonts w:ascii="Symbol" w:hAnsi="Symbol"/>
    </w:rPr>
  </w:style>
  <w:style w:type="character" w:customStyle="1" w:styleId="WW-RTFNum25121111">
    <w:name w:val="WW-RTF_Num 2 5121111"/>
    <w:uiPriority w:val="99"/>
    <w:rsid w:val="0047204C"/>
    <w:rPr>
      <w:rFonts w:ascii="Courier New" w:hAnsi="Courier New"/>
    </w:rPr>
  </w:style>
  <w:style w:type="character" w:customStyle="1" w:styleId="WW-RTFNum26121111">
    <w:name w:val="WW-RTF_Num 2 6121111"/>
    <w:uiPriority w:val="99"/>
    <w:rsid w:val="0047204C"/>
    <w:rPr>
      <w:rFonts w:ascii="Wingdings" w:hAnsi="Wingdings"/>
    </w:rPr>
  </w:style>
  <w:style w:type="character" w:customStyle="1" w:styleId="WW-RTFNum27121111">
    <w:name w:val="WW-RTF_Num 2 7121111"/>
    <w:uiPriority w:val="99"/>
    <w:rsid w:val="0047204C"/>
    <w:rPr>
      <w:rFonts w:ascii="Symbol" w:hAnsi="Symbol"/>
    </w:rPr>
  </w:style>
  <w:style w:type="character" w:customStyle="1" w:styleId="WW-RTFNum28121111">
    <w:name w:val="WW-RTF_Num 2 8121111"/>
    <w:uiPriority w:val="99"/>
    <w:rsid w:val="0047204C"/>
    <w:rPr>
      <w:rFonts w:ascii="Courier New" w:hAnsi="Courier New"/>
    </w:rPr>
  </w:style>
  <w:style w:type="character" w:customStyle="1" w:styleId="WW-RTFNum29121111">
    <w:name w:val="WW-RTF_Num 2 9121111"/>
    <w:uiPriority w:val="99"/>
    <w:rsid w:val="0047204C"/>
    <w:rPr>
      <w:rFonts w:ascii="Wingdings" w:hAnsi="Wingdings"/>
    </w:rPr>
  </w:style>
  <w:style w:type="character" w:customStyle="1" w:styleId="WW-RTFNum211231111">
    <w:name w:val="WW-RTF_Num 2 11231111"/>
    <w:uiPriority w:val="99"/>
    <w:rsid w:val="0047204C"/>
    <w:rPr>
      <w:rFonts w:ascii="Symbol" w:hAnsi="Symbol"/>
    </w:rPr>
  </w:style>
  <w:style w:type="character" w:customStyle="1" w:styleId="WW-RTFNum221231111">
    <w:name w:val="WW-RTF_Num 2 21231111"/>
    <w:uiPriority w:val="99"/>
    <w:rsid w:val="0047204C"/>
    <w:rPr>
      <w:rFonts w:ascii="Courier New" w:hAnsi="Courier New"/>
    </w:rPr>
  </w:style>
  <w:style w:type="character" w:customStyle="1" w:styleId="WW-RTFNum231231111">
    <w:name w:val="WW-RTF_Num 2 31231111"/>
    <w:uiPriority w:val="99"/>
    <w:rsid w:val="0047204C"/>
    <w:rPr>
      <w:rFonts w:ascii="Wingdings" w:hAnsi="Wingdings"/>
    </w:rPr>
  </w:style>
  <w:style w:type="character" w:customStyle="1" w:styleId="WW-RTFNum241231111">
    <w:name w:val="WW-RTF_Num 2 41231111"/>
    <w:uiPriority w:val="99"/>
    <w:rsid w:val="0047204C"/>
    <w:rPr>
      <w:rFonts w:ascii="Symbol" w:hAnsi="Symbol"/>
    </w:rPr>
  </w:style>
  <w:style w:type="character" w:customStyle="1" w:styleId="WW-RTFNum251231111">
    <w:name w:val="WW-RTF_Num 2 51231111"/>
    <w:uiPriority w:val="99"/>
    <w:rsid w:val="0047204C"/>
    <w:rPr>
      <w:rFonts w:ascii="Courier New" w:hAnsi="Courier New"/>
    </w:rPr>
  </w:style>
  <w:style w:type="character" w:customStyle="1" w:styleId="WW-RTFNum261231111">
    <w:name w:val="WW-RTF_Num 2 61231111"/>
    <w:uiPriority w:val="99"/>
    <w:rsid w:val="0047204C"/>
    <w:rPr>
      <w:rFonts w:ascii="Wingdings" w:hAnsi="Wingdings"/>
    </w:rPr>
  </w:style>
  <w:style w:type="character" w:customStyle="1" w:styleId="WW-RTFNum271231111">
    <w:name w:val="WW-RTF_Num 2 71231111"/>
    <w:uiPriority w:val="99"/>
    <w:rsid w:val="0047204C"/>
    <w:rPr>
      <w:rFonts w:ascii="Symbol" w:hAnsi="Symbol"/>
    </w:rPr>
  </w:style>
  <w:style w:type="character" w:customStyle="1" w:styleId="WW-RTFNum281231111">
    <w:name w:val="WW-RTF_Num 2 81231111"/>
    <w:uiPriority w:val="99"/>
    <w:rsid w:val="0047204C"/>
    <w:rPr>
      <w:rFonts w:ascii="Courier New" w:hAnsi="Courier New"/>
    </w:rPr>
  </w:style>
  <w:style w:type="character" w:customStyle="1" w:styleId="WW-RTFNum291231111">
    <w:name w:val="WW-RTF_Num 2 91231111"/>
    <w:uiPriority w:val="99"/>
    <w:rsid w:val="0047204C"/>
    <w:rPr>
      <w:rFonts w:ascii="Wingdings" w:hAnsi="Wingdings"/>
    </w:rPr>
  </w:style>
  <w:style w:type="character" w:styleId="FootnoteReference">
    <w:name w:val="footnote reference"/>
    <w:aliases w:val="Footnote symbol"/>
    <w:basedOn w:val="DefaultParagraphFont"/>
    <w:uiPriority w:val="99"/>
    <w:semiHidden/>
    <w:rsid w:val="0047204C"/>
    <w:rPr>
      <w:rFonts w:cs="Times New Roman"/>
      <w:position w:val="6"/>
      <w:lang w:val="en-GB" w:eastAsia="en-GB"/>
    </w:rPr>
  </w:style>
  <w:style w:type="character" w:customStyle="1" w:styleId="CharChar1">
    <w:name w:val="Char Char1"/>
    <w:basedOn w:val="DefaultParagraphFont"/>
    <w:uiPriority w:val="99"/>
    <w:rsid w:val="0047204C"/>
    <w:rPr>
      <w:rFonts w:cs="Times New Roman"/>
      <w:b/>
      <w:bCs/>
      <w:i/>
      <w:iCs/>
      <w:sz w:val="28"/>
      <w:szCs w:val="28"/>
      <w:lang w:val="en-GB" w:eastAsia="en-GB"/>
    </w:rPr>
  </w:style>
  <w:style w:type="character" w:customStyle="1" w:styleId="Text1Char">
    <w:name w:val="Text 1 Char"/>
    <w:basedOn w:val="DefaultParagraphFont"/>
    <w:uiPriority w:val="99"/>
    <w:rsid w:val="0047204C"/>
    <w:rPr>
      <w:rFonts w:cs="Times New Roman"/>
      <w:sz w:val="22"/>
      <w:szCs w:val="22"/>
      <w:lang w:val="en-GB" w:eastAsia="en-GB"/>
    </w:rPr>
  </w:style>
  <w:style w:type="character" w:customStyle="1" w:styleId="FootnoteSymbol">
    <w:name w:val="Footnote Symbol"/>
    <w:uiPriority w:val="99"/>
    <w:rsid w:val="0047204C"/>
    <w:rPr>
      <w:lang w:val="en-GB" w:eastAsia="en-GB"/>
    </w:rPr>
  </w:style>
  <w:style w:type="character" w:customStyle="1" w:styleId="Footnoteanchor">
    <w:name w:val="Footnote anchor"/>
    <w:uiPriority w:val="99"/>
    <w:rsid w:val="0047204C"/>
    <w:rPr>
      <w:lang w:val="en-GB" w:eastAsia="en-GB"/>
    </w:rPr>
  </w:style>
  <w:style w:type="character" w:customStyle="1" w:styleId="WW-FootnoteSymbol">
    <w:name w:val="WW-Footnote Symbol"/>
    <w:uiPriority w:val="99"/>
    <w:rsid w:val="0047204C"/>
  </w:style>
  <w:style w:type="character" w:customStyle="1" w:styleId="RTFNum321">
    <w:name w:val="RTF_Num 32 1"/>
    <w:uiPriority w:val="99"/>
    <w:rsid w:val="0047204C"/>
    <w:rPr>
      <w:b/>
      <w:sz w:val="36"/>
    </w:rPr>
  </w:style>
  <w:style w:type="character" w:customStyle="1" w:styleId="RTFNum322">
    <w:name w:val="RTF_Num 32 2"/>
    <w:uiPriority w:val="99"/>
    <w:rsid w:val="0047204C"/>
    <w:rPr>
      <w:b/>
      <w:sz w:val="28"/>
    </w:rPr>
  </w:style>
  <w:style w:type="character" w:customStyle="1" w:styleId="RTFNum323">
    <w:name w:val="RTF_Num 32 3"/>
    <w:uiPriority w:val="99"/>
    <w:rsid w:val="0047204C"/>
    <w:rPr>
      <w:b/>
    </w:rPr>
  </w:style>
  <w:style w:type="character" w:customStyle="1" w:styleId="RTFNum324">
    <w:name w:val="RTF_Num 32 4"/>
    <w:uiPriority w:val="99"/>
    <w:rsid w:val="0047204C"/>
    <w:rPr>
      <w:rFonts w:ascii="Arial" w:hAnsi="Arial"/>
    </w:rPr>
  </w:style>
  <w:style w:type="character" w:customStyle="1" w:styleId="RTFNum325">
    <w:name w:val="RTF_Num 32 5"/>
    <w:uiPriority w:val="99"/>
    <w:rsid w:val="0047204C"/>
    <w:rPr>
      <w:rFonts w:ascii="Arial" w:hAnsi="Arial"/>
    </w:rPr>
  </w:style>
  <w:style w:type="character" w:customStyle="1" w:styleId="RTFNum326">
    <w:name w:val="RTF_Num 32 6"/>
    <w:uiPriority w:val="99"/>
    <w:rsid w:val="0047204C"/>
    <w:rPr>
      <w:rFonts w:ascii="Arial" w:hAnsi="Arial"/>
    </w:rPr>
  </w:style>
  <w:style w:type="character" w:customStyle="1" w:styleId="RTFNum327">
    <w:name w:val="RTF_Num 32 7"/>
    <w:uiPriority w:val="99"/>
    <w:rsid w:val="0047204C"/>
    <w:rPr>
      <w:rFonts w:ascii="Arial" w:hAnsi="Arial"/>
    </w:rPr>
  </w:style>
  <w:style w:type="character" w:customStyle="1" w:styleId="RTFNum328">
    <w:name w:val="RTF_Num 32 8"/>
    <w:uiPriority w:val="99"/>
    <w:rsid w:val="0047204C"/>
    <w:rPr>
      <w:rFonts w:ascii="Arial" w:hAnsi="Arial"/>
    </w:rPr>
  </w:style>
  <w:style w:type="character" w:customStyle="1" w:styleId="RTFNum329">
    <w:name w:val="RTF_Num 32 9"/>
    <w:uiPriority w:val="99"/>
    <w:rsid w:val="0047204C"/>
    <w:rPr>
      <w:rFonts w:ascii="Arial" w:hAnsi="Arial"/>
    </w:rPr>
  </w:style>
  <w:style w:type="character" w:customStyle="1" w:styleId="RTFNum341">
    <w:name w:val="RTF_Num 34 1"/>
    <w:uiPriority w:val="99"/>
    <w:rsid w:val="0047204C"/>
  </w:style>
  <w:style w:type="character" w:customStyle="1" w:styleId="RTFNum342">
    <w:name w:val="RTF_Num 34 2"/>
    <w:uiPriority w:val="99"/>
    <w:rsid w:val="0047204C"/>
  </w:style>
  <w:style w:type="character" w:customStyle="1" w:styleId="RTFNum343">
    <w:name w:val="RTF_Num 34 3"/>
    <w:uiPriority w:val="99"/>
    <w:rsid w:val="0047204C"/>
  </w:style>
  <w:style w:type="character" w:customStyle="1" w:styleId="RTFNum344">
    <w:name w:val="RTF_Num 34 4"/>
    <w:uiPriority w:val="99"/>
    <w:rsid w:val="0047204C"/>
  </w:style>
  <w:style w:type="character" w:customStyle="1" w:styleId="RTFNum345">
    <w:name w:val="RTF_Num 34 5"/>
    <w:uiPriority w:val="99"/>
    <w:rsid w:val="0047204C"/>
  </w:style>
  <w:style w:type="character" w:customStyle="1" w:styleId="RTFNum346">
    <w:name w:val="RTF_Num 34 6"/>
    <w:uiPriority w:val="99"/>
    <w:rsid w:val="0047204C"/>
  </w:style>
  <w:style w:type="character" w:customStyle="1" w:styleId="RTFNum347">
    <w:name w:val="RTF_Num 34 7"/>
    <w:uiPriority w:val="99"/>
    <w:rsid w:val="0047204C"/>
  </w:style>
  <w:style w:type="character" w:customStyle="1" w:styleId="RTFNum348">
    <w:name w:val="RTF_Num 34 8"/>
    <w:uiPriority w:val="99"/>
    <w:rsid w:val="0047204C"/>
  </w:style>
  <w:style w:type="character" w:customStyle="1" w:styleId="RTFNum349">
    <w:name w:val="RTF_Num 34 9"/>
    <w:uiPriority w:val="99"/>
    <w:rsid w:val="0047204C"/>
  </w:style>
  <w:style w:type="character" w:customStyle="1" w:styleId="RTFNum111">
    <w:name w:val="RTF_Num 11 1"/>
    <w:uiPriority w:val="99"/>
    <w:rsid w:val="0047204C"/>
    <w:rPr>
      <w:rFonts w:ascii="Symbol" w:hAnsi="Symbol"/>
    </w:rPr>
  </w:style>
  <w:style w:type="character" w:customStyle="1" w:styleId="RTFNum112">
    <w:name w:val="RTF_Num 11 2"/>
    <w:uiPriority w:val="99"/>
    <w:rsid w:val="0047204C"/>
    <w:rPr>
      <w:rFonts w:ascii="Courier New" w:hAnsi="Courier New"/>
    </w:rPr>
  </w:style>
  <w:style w:type="character" w:customStyle="1" w:styleId="RTFNum113">
    <w:name w:val="RTF_Num 11 3"/>
    <w:uiPriority w:val="99"/>
    <w:rsid w:val="0047204C"/>
    <w:rPr>
      <w:rFonts w:ascii="Wingdings" w:hAnsi="Wingdings"/>
    </w:rPr>
  </w:style>
  <w:style w:type="character" w:customStyle="1" w:styleId="RTFNum114">
    <w:name w:val="RTF_Num 11 4"/>
    <w:uiPriority w:val="99"/>
    <w:rsid w:val="0047204C"/>
    <w:rPr>
      <w:rFonts w:ascii="Symbol" w:hAnsi="Symbol"/>
    </w:rPr>
  </w:style>
  <w:style w:type="character" w:customStyle="1" w:styleId="RTFNum115">
    <w:name w:val="RTF_Num 11 5"/>
    <w:uiPriority w:val="99"/>
    <w:rsid w:val="0047204C"/>
    <w:rPr>
      <w:rFonts w:ascii="Courier New" w:hAnsi="Courier New"/>
    </w:rPr>
  </w:style>
  <w:style w:type="character" w:customStyle="1" w:styleId="RTFNum116">
    <w:name w:val="RTF_Num 11 6"/>
    <w:uiPriority w:val="99"/>
    <w:rsid w:val="0047204C"/>
    <w:rPr>
      <w:rFonts w:ascii="Wingdings" w:hAnsi="Wingdings"/>
    </w:rPr>
  </w:style>
  <w:style w:type="character" w:customStyle="1" w:styleId="RTFNum117">
    <w:name w:val="RTF_Num 11 7"/>
    <w:uiPriority w:val="99"/>
    <w:rsid w:val="0047204C"/>
    <w:rPr>
      <w:rFonts w:ascii="Symbol" w:hAnsi="Symbol"/>
    </w:rPr>
  </w:style>
  <w:style w:type="character" w:customStyle="1" w:styleId="RTFNum118">
    <w:name w:val="RTF_Num 11 8"/>
    <w:uiPriority w:val="99"/>
    <w:rsid w:val="0047204C"/>
    <w:rPr>
      <w:rFonts w:ascii="Courier New" w:hAnsi="Courier New"/>
    </w:rPr>
  </w:style>
  <w:style w:type="character" w:customStyle="1" w:styleId="RTFNum119">
    <w:name w:val="RTF_Num 11 9"/>
    <w:uiPriority w:val="99"/>
    <w:rsid w:val="0047204C"/>
    <w:rPr>
      <w:rFonts w:ascii="Wingdings" w:hAnsi="Wingdings"/>
    </w:rPr>
  </w:style>
  <w:style w:type="character" w:customStyle="1" w:styleId="WW-FootnoteSymbol1">
    <w:name w:val="WW-Footnote Symbol1"/>
    <w:uiPriority w:val="99"/>
    <w:rsid w:val="0047204C"/>
  </w:style>
  <w:style w:type="character" w:customStyle="1" w:styleId="WW-FootnoteSymbol12">
    <w:name w:val="WW-Footnote Symbol12"/>
    <w:uiPriority w:val="99"/>
    <w:rsid w:val="0047204C"/>
  </w:style>
  <w:style w:type="character" w:customStyle="1" w:styleId="WW-FootnoteSymbol123">
    <w:name w:val="WW-Footnote Symbol123"/>
    <w:uiPriority w:val="99"/>
    <w:rsid w:val="0047204C"/>
  </w:style>
  <w:style w:type="character" w:customStyle="1" w:styleId="WW-FootnoteSymbol1234">
    <w:name w:val="WW-Footnote Symbol1234"/>
    <w:uiPriority w:val="99"/>
    <w:rsid w:val="0047204C"/>
  </w:style>
  <w:style w:type="character" w:customStyle="1" w:styleId="BulletSymbols">
    <w:name w:val="Bullet Symbols"/>
    <w:uiPriority w:val="99"/>
    <w:rsid w:val="0047204C"/>
    <w:rPr>
      <w:rFonts w:ascii="OpenSymbol" w:eastAsia="OpenSymbol" w:hAnsi="OpenSymbol"/>
    </w:rPr>
  </w:style>
  <w:style w:type="character" w:customStyle="1" w:styleId="NumberingSymbols">
    <w:name w:val="Numbering Symbols"/>
    <w:uiPriority w:val="99"/>
    <w:rsid w:val="0047204C"/>
  </w:style>
  <w:style w:type="character" w:customStyle="1" w:styleId="WW-FootnoteSymbol12345">
    <w:name w:val="WW-Footnote Symbol12345"/>
    <w:uiPriority w:val="99"/>
    <w:rsid w:val="0047204C"/>
  </w:style>
  <w:style w:type="character" w:customStyle="1" w:styleId="FootnoteSymbol1">
    <w:name w:val="Footnote Symbol1"/>
    <w:uiPriority w:val="99"/>
    <w:rsid w:val="0047204C"/>
  </w:style>
  <w:style w:type="character" w:styleId="EndnoteReference">
    <w:name w:val="endnote reference"/>
    <w:basedOn w:val="DefaultParagraphFont"/>
    <w:uiPriority w:val="99"/>
    <w:semiHidden/>
    <w:rsid w:val="000445C6"/>
    <w:rPr>
      <w:rFonts w:cs="Times New Roman"/>
      <w:vertAlign w:val="superscript"/>
    </w:rPr>
  </w:style>
  <w:style w:type="paragraph" w:styleId="BodyText3">
    <w:name w:val="Body Text 3"/>
    <w:basedOn w:val="Normal"/>
    <w:link w:val="BodyText3Char"/>
    <w:uiPriority w:val="99"/>
    <w:semiHidden/>
    <w:rsid w:val="00227EAD"/>
    <w:pPr>
      <w:spacing w:after="120"/>
    </w:pPr>
    <w:rPr>
      <w:sz w:val="16"/>
      <w:szCs w:val="16"/>
    </w:rPr>
  </w:style>
  <w:style w:type="character" w:customStyle="1" w:styleId="BodyText3Char">
    <w:name w:val="Body Text 3 Char"/>
    <w:basedOn w:val="DefaultParagraphFont"/>
    <w:link w:val="BodyText3"/>
    <w:uiPriority w:val="99"/>
    <w:semiHidden/>
    <w:locked/>
    <w:rsid w:val="00227EAD"/>
    <w:rPr>
      <w:rFonts w:cs="Times New Roman"/>
      <w:sz w:val="16"/>
      <w:szCs w:val="16"/>
      <w:lang w:val="en-GB" w:eastAsia="en-GB"/>
    </w:rPr>
  </w:style>
  <w:style w:type="paragraph" w:customStyle="1" w:styleId="Paragraphedeliste">
    <w:name w:val="Paragraphe de liste"/>
    <w:basedOn w:val="Normal"/>
    <w:uiPriority w:val="99"/>
    <w:rsid w:val="005E440C"/>
    <w:pPr>
      <w:widowControl/>
      <w:autoSpaceDN/>
      <w:adjustRightInd/>
      <w:ind w:left="720"/>
    </w:pPr>
    <w:rPr>
      <w:rFonts w:ascii="Cambria" w:hAnsi="Cambria" w:cs="Cambria"/>
      <w:lang w:val="fr-FR" w:eastAsia="en-US"/>
    </w:rPr>
  </w:style>
  <w:style w:type="table" w:styleId="TableGrid">
    <w:name w:val="Table Grid"/>
    <w:basedOn w:val="TableNormal"/>
    <w:uiPriority w:val="99"/>
    <w:locked/>
    <w:rsid w:val="005E440C"/>
    <w:pPr>
      <w:widowControl w:val="0"/>
      <w:autoSpaceDN w:val="0"/>
      <w:adjustRightInd w:val="0"/>
      <w:spacing w:after="0" w:line="240" w:lineRule="auto"/>
    </w:pPr>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99"/>
    <w:rsid w:val="005E440C"/>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locked/>
    <w:rsid w:val="0061785C"/>
    <w:pPr>
      <w:ind w:left="480"/>
    </w:pPr>
    <w:rPr>
      <w:i/>
      <w:iCs/>
      <w:sz w:val="20"/>
      <w:szCs w:val="20"/>
    </w:rPr>
  </w:style>
  <w:style w:type="character" w:styleId="Hyperlink">
    <w:name w:val="Hyperlink"/>
    <w:basedOn w:val="DefaultParagraphFont"/>
    <w:uiPriority w:val="99"/>
    <w:rsid w:val="0061785C"/>
    <w:rPr>
      <w:rFonts w:cs="Times New Roman"/>
      <w:color w:val="0000FF"/>
      <w:u w:val="single"/>
    </w:rPr>
  </w:style>
  <w:style w:type="paragraph" w:customStyle="1" w:styleId="A1">
    <w:name w:val="A1"/>
    <w:basedOn w:val="Normal"/>
    <w:uiPriority w:val="99"/>
    <w:rsid w:val="0061785C"/>
    <w:pPr>
      <w:numPr>
        <w:ilvl w:val="1"/>
        <w:numId w:val="4"/>
      </w:numPr>
    </w:pPr>
    <w:rPr>
      <w:b/>
      <w:bCs/>
      <w:sz w:val="22"/>
      <w:szCs w:val="22"/>
    </w:rPr>
  </w:style>
  <w:style w:type="paragraph" w:customStyle="1" w:styleId="A0">
    <w:name w:val="A0"/>
    <w:basedOn w:val="Normal"/>
    <w:uiPriority w:val="99"/>
    <w:rsid w:val="0061785C"/>
    <w:pPr>
      <w:numPr>
        <w:numId w:val="21"/>
      </w:numPr>
    </w:pPr>
    <w:rPr>
      <w:b/>
      <w:bCs/>
      <w:sz w:val="22"/>
      <w:szCs w:val="22"/>
    </w:rPr>
  </w:style>
  <w:style w:type="paragraph" w:styleId="TOC1">
    <w:name w:val="toc 1"/>
    <w:basedOn w:val="Normal"/>
    <w:next w:val="Normal"/>
    <w:autoRedefine/>
    <w:uiPriority w:val="39"/>
    <w:locked/>
    <w:rsid w:val="003C0207"/>
    <w:pPr>
      <w:spacing w:before="120" w:after="120"/>
    </w:pPr>
    <w:rPr>
      <w:b/>
      <w:bCs/>
      <w:caps/>
      <w:sz w:val="20"/>
      <w:szCs w:val="20"/>
    </w:rPr>
  </w:style>
  <w:style w:type="paragraph" w:styleId="TOC2">
    <w:name w:val="toc 2"/>
    <w:basedOn w:val="Normal"/>
    <w:next w:val="Normal"/>
    <w:autoRedefine/>
    <w:uiPriority w:val="39"/>
    <w:locked/>
    <w:rsid w:val="00AF0887"/>
    <w:pPr>
      <w:tabs>
        <w:tab w:val="left" w:pos="720"/>
        <w:tab w:val="right" w:leader="dot" w:pos="9628"/>
      </w:tabs>
      <w:spacing w:after="240"/>
      <w:ind w:left="238"/>
    </w:pPr>
    <w:rPr>
      <w:smallCaps/>
      <w:sz w:val="20"/>
      <w:szCs w:val="20"/>
    </w:rPr>
  </w:style>
  <w:style w:type="paragraph" w:customStyle="1" w:styleId="mh2">
    <w:name w:val="mh2"/>
    <w:basedOn w:val="Heading2"/>
    <w:uiPriority w:val="99"/>
    <w:rsid w:val="00ED4D15"/>
    <w:pPr>
      <w:widowControl/>
      <w:numPr>
        <w:ilvl w:val="1"/>
        <w:numId w:val="22"/>
      </w:numPr>
      <w:autoSpaceDN/>
      <w:adjustRightInd/>
      <w:spacing w:after="0"/>
      <w:ind w:left="691" w:hanging="691"/>
    </w:pPr>
  </w:style>
  <w:style w:type="paragraph" w:customStyle="1" w:styleId="mh3">
    <w:name w:val="mh3"/>
    <w:basedOn w:val="Heading3"/>
    <w:link w:val="mh3Char"/>
    <w:uiPriority w:val="99"/>
    <w:rsid w:val="00115F17"/>
    <w:pPr>
      <w:widowControl/>
      <w:numPr>
        <w:ilvl w:val="2"/>
        <w:numId w:val="22"/>
      </w:numPr>
      <w:autoSpaceDN/>
      <w:adjustRightInd/>
    </w:pPr>
  </w:style>
  <w:style w:type="paragraph" w:customStyle="1" w:styleId="mh4">
    <w:name w:val="mh4"/>
    <w:basedOn w:val="Heading3"/>
    <w:uiPriority w:val="99"/>
    <w:rsid w:val="00115F17"/>
    <w:pPr>
      <w:widowControl/>
      <w:numPr>
        <w:ilvl w:val="3"/>
        <w:numId w:val="22"/>
      </w:numPr>
      <w:autoSpaceDN/>
      <w:adjustRightInd/>
    </w:pPr>
  </w:style>
  <w:style w:type="paragraph" w:customStyle="1" w:styleId="mh1">
    <w:name w:val="mh1"/>
    <w:basedOn w:val="Heading1"/>
    <w:uiPriority w:val="99"/>
    <w:rsid w:val="00115F17"/>
    <w:pPr>
      <w:widowControl/>
      <w:numPr>
        <w:numId w:val="22"/>
      </w:numPr>
      <w:autoSpaceDN/>
      <w:adjustRightInd/>
      <w:spacing w:before="0" w:after="0"/>
    </w:pPr>
  </w:style>
  <w:style w:type="paragraph" w:styleId="TOC4">
    <w:name w:val="toc 4"/>
    <w:basedOn w:val="Normal"/>
    <w:next w:val="Normal"/>
    <w:autoRedefine/>
    <w:uiPriority w:val="39"/>
    <w:locked/>
    <w:rsid w:val="00115F17"/>
    <w:pPr>
      <w:ind w:left="720"/>
    </w:pPr>
    <w:rPr>
      <w:sz w:val="18"/>
      <w:szCs w:val="18"/>
    </w:rPr>
  </w:style>
  <w:style w:type="paragraph" w:styleId="TOC6">
    <w:name w:val="toc 6"/>
    <w:basedOn w:val="Normal"/>
    <w:next w:val="Normal"/>
    <w:autoRedefine/>
    <w:uiPriority w:val="99"/>
    <w:semiHidden/>
    <w:locked/>
    <w:rsid w:val="00115F17"/>
    <w:pPr>
      <w:ind w:left="1200"/>
    </w:pPr>
    <w:rPr>
      <w:sz w:val="18"/>
      <w:szCs w:val="18"/>
    </w:rPr>
  </w:style>
  <w:style w:type="paragraph" w:styleId="TOC7">
    <w:name w:val="toc 7"/>
    <w:basedOn w:val="Normal"/>
    <w:next w:val="Normal"/>
    <w:autoRedefine/>
    <w:uiPriority w:val="99"/>
    <w:semiHidden/>
    <w:locked/>
    <w:rsid w:val="00115F17"/>
    <w:pPr>
      <w:ind w:left="1440"/>
    </w:pPr>
    <w:rPr>
      <w:sz w:val="18"/>
      <w:szCs w:val="18"/>
    </w:rPr>
  </w:style>
  <w:style w:type="paragraph" w:styleId="TOC8">
    <w:name w:val="toc 8"/>
    <w:basedOn w:val="Normal"/>
    <w:next w:val="Normal"/>
    <w:autoRedefine/>
    <w:uiPriority w:val="99"/>
    <w:semiHidden/>
    <w:locked/>
    <w:rsid w:val="00115F17"/>
    <w:pPr>
      <w:ind w:left="1680"/>
    </w:pPr>
    <w:rPr>
      <w:sz w:val="18"/>
      <w:szCs w:val="18"/>
    </w:rPr>
  </w:style>
  <w:style w:type="paragraph" w:styleId="TOC9">
    <w:name w:val="toc 9"/>
    <w:basedOn w:val="Normal"/>
    <w:next w:val="Normal"/>
    <w:autoRedefine/>
    <w:uiPriority w:val="99"/>
    <w:semiHidden/>
    <w:locked/>
    <w:rsid w:val="00115F17"/>
    <w:pPr>
      <w:ind w:left="1920"/>
    </w:pPr>
    <w:rPr>
      <w:sz w:val="18"/>
      <w:szCs w:val="18"/>
    </w:rPr>
  </w:style>
  <w:style w:type="character" w:customStyle="1" w:styleId="mh3Char">
    <w:name w:val="mh3 Char"/>
    <w:basedOn w:val="Heading3Char"/>
    <w:link w:val="mh3"/>
    <w:uiPriority w:val="99"/>
    <w:locked/>
    <w:rsid w:val="004E4CCA"/>
    <w:rPr>
      <w:rFonts w:ascii="Cambria" w:hAnsi="Cambria" w:cs="Cambria"/>
      <w:b/>
      <w:bCs/>
      <w:sz w:val="24"/>
      <w:szCs w:val="24"/>
      <w:lang w:val="en-GB" w:eastAsia="en-GB"/>
    </w:rPr>
  </w:style>
  <w:style w:type="paragraph" w:styleId="ListParagraph">
    <w:name w:val="List Paragraph"/>
    <w:basedOn w:val="Normal"/>
    <w:uiPriority w:val="34"/>
    <w:qFormat/>
    <w:rsid w:val="00935C4D"/>
    <w:pPr>
      <w:ind w:left="720"/>
    </w:pPr>
  </w:style>
  <w:style w:type="table" w:customStyle="1" w:styleId="MediumShading1-Accent11">
    <w:name w:val="Medium Shading 1 - Accent 11"/>
    <w:basedOn w:val="TableNormal"/>
    <w:uiPriority w:val="63"/>
    <w:rsid w:val="005C176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bullet1">
    <w:name w:val="bullet1"/>
    <w:basedOn w:val="Normal"/>
    <w:rsid w:val="00B756D2"/>
    <w:pPr>
      <w:widowControl/>
      <w:numPr>
        <w:numId w:val="31"/>
      </w:numPr>
      <w:autoSpaceDN/>
      <w:adjustRightInd/>
      <w:spacing w:after="120"/>
      <w:jc w:val="both"/>
    </w:pPr>
    <w:rPr>
      <w:rFonts w:ascii="Arial" w:hAnsi="Arial" w:cs="Arial"/>
      <w:sz w:val="22"/>
      <w:lang w:eastAsia="en-US"/>
    </w:rPr>
  </w:style>
  <w:style w:type="paragraph" w:styleId="HTMLPreformatted">
    <w:name w:val="HTML Preformatted"/>
    <w:basedOn w:val="Normal"/>
    <w:link w:val="HTMLPreformattedChar"/>
    <w:rsid w:val="00CA4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adjustRightInd/>
    </w:pPr>
    <w:rPr>
      <w:rFonts w:ascii="Courier New" w:hAnsi="Courier New" w:cs="Courier New"/>
      <w:sz w:val="20"/>
      <w:szCs w:val="20"/>
      <w:lang w:val="el-GR" w:eastAsia="el-GR"/>
    </w:rPr>
  </w:style>
  <w:style w:type="character" w:customStyle="1" w:styleId="HTMLPreformattedChar">
    <w:name w:val="HTML Preformatted Char"/>
    <w:basedOn w:val="DefaultParagraphFont"/>
    <w:link w:val="HTMLPreformatted"/>
    <w:rsid w:val="00CA4F34"/>
    <w:rPr>
      <w:rFonts w:ascii="Courier New" w:hAnsi="Courier New" w:cs="Courier New"/>
      <w:sz w:val="20"/>
      <w:szCs w:val="20"/>
      <w:lang w:val="el-GR" w:eastAsia="el-GR"/>
    </w:rPr>
  </w:style>
  <w:style w:type="table" w:styleId="MediumGrid1-Accent1">
    <w:name w:val="Medium Grid 1 Accent 1"/>
    <w:basedOn w:val="TableNormal"/>
    <w:uiPriority w:val="67"/>
    <w:rsid w:val="00B927A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ext-link1">
    <w:name w:val="text-link1"/>
    <w:basedOn w:val="DefaultParagraphFont"/>
    <w:rsid w:val="009D7194"/>
  </w:style>
  <w:style w:type="character" w:styleId="CommentReference">
    <w:name w:val="annotation reference"/>
    <w:basedOn w:val="DefaultParagraphFont"/>
    <w:semiHidden/>
    <w:rsid w:val="00D11FCD"/>
    <w:rPr>
      <w:sz w:val="16"/>
      <w:szCs w:val="16"/>
    </w:rPr>
  </w:style>
  <w:style w:type="paragraph" w:styleId="CommentText">
    <w:name w:val="annotation text"/>
    <w:basedOn w:val="Normal"/>
    <w:link w:val="CommentTextChar"/>
    <w:semiHidden/>
    <w:rsid w:val="00D11FCD"/>
    <w:rPr>
      <w:sz w:val="20"/>
      <w:szCs w:val="20"/>
    </w:rPr>
  </w:style>
  <w:style w:type="character" w:customStyle="1" w:styleId="CommentTextChar">
    <w:name w:val="Comment Text Char"/>
    <w:basedOn w:val="DefaultParagraphFont"/>
    <w:link w:val="CommentText"/>
    <w:semiHidden/>
    <w:rsid w:val="00D11FCD"/>
    <w:rPr>
      <w:sz w:val="20"/>
      <w:szCs w:val="20"/>
      <w:lang w:val="en-GB" w:eastAsia="en-GB"/>
    </w:rPr>
  </w:style>
  <w:style w:type="character" w:styleId="UnresolvedMention">
    <w:name w:val="Unresolved Mention"/>
    <w:basedOn w:val="DefaultParagraphFont"/>
    <w:uiPriority w:val="99"/>
    <w:semiHidden/>
    <w:unhideWhenUsed/>
    <w:rsid w:val="00F91000"/>
    <w:rPr>
      <w:color w:val="605E5C"/>
      <w:shd w:val="clear" w:color="auto" w:fill="E1DFDD"/>
    </w:rPr>
  </w:style>
  <w:style w:type="paragraph" w:styleId="TableofFigures">
    <w:name w:val="table of figures"/>
    <w:basedOn w:val="Normal"/>
    <w:next w:val="Normal"/>
    <w:uiPriority w:val="99"/>
    <w:unhideWhenUsed/>
    <w:rsid w:val="0030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6824">
      <w:bodyDiv w:val="1"/>
      <w:marLeft w:val="0"/>
      <w:marRight w:val="0"/>
      <w:marTop w:val="0"/>
      <w:marBottom w:val="0"/>
      <w:divBdr>
        <w:top w:val="none" w:sz="0" w:space="0" w:color="auto"/>
        <w:left w:val="none" w:sz="0" w:space="0" w:color="auto"/>
        <w:bottom w:val="none" w:sz="0" w:space="0" w:color="auto"/>
        <w:right w:val="none" w:sz="0" w:space="0" w:color="auto"/>
      </w:divBdr>
    </w:div>
    <w:div w:id="266814176">
      <w:bodyDiv w:val="1"/>
      <w:marLeft w:val="0"/>
      <w:marRight w:val="0"/>
      <w:marTop w:val="0"/>
      <w:marBottom w:val="0"/>
      <w:divBdr>
        <w:top w:val="none" w:sz="0" w:space="0" w:color="auto"/>
        <w:left w:val="none" w:sz="0" w:space="0" w:color="auto"/>
        <w:bottom w:val="none" w:sz="0" w:space="0" w:color="auto"/>
        <w:right w:val="none" w:sz="0" w:space="0" w:color="auto"/>
      </w:divBdr>
    </w:div>
    <w:div w:id="879051682">
      <w:bodyDiv w:val="1"/>
      <w:marLeft w:val="0"/>
      <w:marRight w:val="0"/>
      <w:marTop w:val="0"/>
      <w:marBottom w:val="0"/>
      <w:divBdr>
        <w:top w:val="none" w:sz="0" w:space="0" w:color="auto"/>
        <w:left w:val="none" w:sz="0" w:space="0" w:color="auto"/>
        <w:bottom w:val="none" w:sz="0" w:space="0" w:color="auto"/>
        <w:right w:val="none" w:sz="0" w:space="0" w:color="auto"/>
      </w:divBdr>
    </w:div>
    <w:div w:id="1149398104">
      <w:bodyDiv w:val="1"/>
      <w:marLeft w:val="0"/>
      <w:marRight w:val="0"/>
      <w:marTop w:val="0"/>
      <w:marBottom w:val="0"/>
      <w:divBdr>
        <w:top w:val="none" w:sz="0" w:space="0" w:color="auto"/>
        <w:left w:val="none" w:sz="0" w:space="0" w:color="auto"/>
        <w:bottom w:val="none" w:sz="0" w:space="0" w:color="auto"/>
        <w:right w:val="none" w:sz="0" w:space="0" w:color="auto"/>
      </w:divBdr>
    </w:div>
    <w:div w:id="1240795408">
      <w:bodyDiv w:val="1"/>
      <w:marLeft w:val="0"/>
      <w:marRight w:val="0"/>
      <w:marTop w:val="0"/>
      <w:marBottom w:val="0"/>
      <w:divBdr>
        <w:top w:val="none" w:sz="0" w:space="0" w:color="auto"/>
        <w:left w:val="none" w:sz="0" w:space="0" w:color="auto"/>
        <w:bottom w:val="none" w:sz="0" w:space="0" w:color="auto"/>
        <w:right w:val="none" w:sz="0" w:space="0" w:color="auto"/>
      </w:divBdr>
    </w:div>
    <w:div w:id="1382245667">
      <w:bodyDiv w:val="1"/>
      <w:marLeft w:val="0"/>
      <w:marRight w:val="0"/>
      <w:marTop w:val="0"/>
      <w:marBottom w:val="0"/>
      <w:divBdr>
        <w:top w:val="none" w:sz="0" w:space="0" w:color="auto"/>
        <w:left w:val="none" w:sz="0" w:space="0" w:color="auto"/>
        <w:bottom w:val="none" w:sz="0" w:space="0" w:color="auto"/>
        <w:right w:val="none" w:sz="0" w:space="0" w:color="auto"/>
      </w:divBdr>
    </w:div>
    <w:div w:id="1484783715">
      <w:bodyDiv w:val="1"/>
      <w:marLeft w:val="0"/>
      <w:marRight w:val="0"/>
      <w:marTop w:val="0"/>
      <w:marBottom w:val="0"/>
      <w:divBdr>
        <w:top w:val="none" w:sz="0" w:space="0" w:color="auto"/>
        <w:left w:val="none" w:sz="0" w:space="0" w:color="auto"/>
        <w:bottom w:val="none" w:sz="0" w:space="0" w:color="auto"/>
        <w:right w:val="none" w:sz="0" w:space="0" w:color="auto"/>
      </w:divBdr>
    </w:div>
    <w:div w:id="1546329771">
      <w:bodyDiv w:val="1"/>
      <w:marLeft w:val="0"/>
      <w:marRight w:val="0"/>
      <w:marTop w:val="0"/>
      <w:marBottom w:val="0"/>
      <w:divBdr>
        <w:top w:val="none" w:sz="0" w:space="0" w:color="auto"/>
        <w:left w:val="none" w:sz="0" w:space="0" w:color="auto"/>
        <w:bottom w:val="none" w:sz="0" w:space="0" w:color="auto"/>
        <w:right w:val="none" w:sz="0" w:space="0" w:color="auto"/>
      </w:divBdr>
    </w:div>
    <w:div w:id="1644188343">
      <w:bodyDiv w:val="1"/>
      <w:marLeft w:val="0"/>
      <w:marRight w:val="0"/>
      <w:marTop w:val="0"/>
      <w:marBottom w:val="0"/>
      <w:divBdr>
        <w:top w:val="none" w:sz="0" w:space="0" w:color="auto"/>
        <w:left w:val="none" w:sz="0" w:space="0" w:color="auto"/>
        <w:bottom w:val="none" w:sz="0" w:space="0" w:color="auto"/>
        <w:right w:val="none" w:sz="0" w:space="0" w:color="auto"/>
      </w:divBdr>
    </w:div>
    <w:div w:id="1765610276">
      <w:bodyDiv w:val="1"/>
      <w:marLeft w:val="0"/>
      <w:marRight w:val="0"/>
      <w:marTop w:val="0"/>
      <w:marBottom w:val="0"/>
      <w:divBdr>
        <w:top w:val="none" w:sz="0" w:space="0" w:color="auto"/>
        <w:left w:val="none" w:sz="0" w:space="0" w:color="auto"/>
        <w:bottom w:val="none" w:sz="0" w:space="0" w:color="auto"/>
        <w:right w:val="none" w:sz="0" w:space="0" w:color="auto"/>
      </w:divBdr>
    </w:div>
    <w:div w:id="1881159898">
      <w:bodyDiv w:val="1"/>
      <w:marLeft w:val="0"/>
      <w:marRight w:val="0"/>
      <w:marTop w:val="0"/>
      <w:marBottom w:val="0"/>
      <w:divBdr>
        <w:top w:val="none" w:sz="0" w:space="0" w:color="auto"/>
        <w:left w:val="none" w:sz="0" w:space="0" w:color="auto"/>
        <w:bottom w:val="none" w:sz="0" w:space="0" w:color="auto"/>
        <w:right w:val="none" w:sz="0" w:space="0" w:color="auto"/>
      </w:divBdr>
    </w:div>
    <w:div w:id="2063551270">
      <w:marLeft w:val="0"/>
      <w:marRight w:val="0"/>
      <w:marTop w:val="0"/>
      <w:marBottom w:val="0"/>
      <w:divBdr>
        <w:top w:val="none" w:sz="0" w:space="0" w:color="auto"/>
        <w:left w:val="none" w:sz="0" w:space="0" w:color="auto"/>
        <w:bottom w:val="none" w:sz="0" w:space="0" w:color="auto"/>
        <w:right w:val="none" w:sz="0" w:space="0" w:color="auto"/>
      </w:divBdr>
    </w:div>
    <w:div w:id="2086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eepassword.com/block-websites-on-windows-10-comput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urses.cs.vt.edu/~cs4244/spring.09/documents/Prox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5B2C7-AE91-4A59-824A-CD3F22D05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KU</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UMUT GUNCER</cp:lastModifiedBy>
  <cp:revision>3</cp:revision>
  <cp:lastPrinted>2012-09-18T14:06:00Z</cp:lastPrinted>
  <dcterms:created xsi:type="dcterms:W3CDTF">2021-03-16T18:48:00Z</dcterms:created>
  <dcterms:modified xsi:type="dcterms:W3CDTF">2021-03-16T18:55:00Z</dcterms:modified>
</cp:coreProperties>
</file>