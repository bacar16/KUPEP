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F42D2" w14:textId="77777777" w:rsidR="00F05435" w:rsidRPr="00345570" w:rsidRDefault="00F05435">
      <w:pPr>
        <w:rPr>
          <w:rFonts w:ascii="Arial" w:hAnsi="Arial" w:cs="Arial"/>
          <w:lang w:val="en-US"/>
        </w:rPr>
      </w:pPr>
      <w:r w:rsidRPr="00345570">
        <w:rPr>
          <w:lang w:val="en-US" w:eastAsia="en-US"/>
        </w:rPr>
        <w:tab/>
      </w:r>
    </w:p>
    <w:p w14:paraId="2FC35891" w14:textId="77777777" w:rsidR="00667938" w:rsidRPr="00345570" w:rsidRDefault="00667938" w:rsidP="00667938">
      <w:pPr>
        <w:jc w:val="center"/>
        <w:rPr>
          <w:rFonts w:ascii="Arial" w:hAnsi="Arial" w:cs="Arial"/>
          <w:b/>
          <w:bCs/>
          <w:sz w:val="28"/>
          <w:szCs w:val="28"/>
          <w:lang w:val="en-US"/>
        </w:rPr>
      </w:pPr>
    </w:p>
    <w:p w14:paraId="74298A30" w14:textId="77777777" w:rsidR="00667938" w:rsidRPr="00345570" w:rsidRDefault="00667938" w:rsidP="00667938">
      <w:pPr>
        <w:jc w:val="center"/>
        <w:rPr>
          <w:rFonts w:ascii="Arial" w:hAnsi="Arial" w:cs="Arial"/>
          <w:b/>
          <w:bCs/>
          <w:sz w:val="28"/>
          <w:szCs w:val="28"/>
          <w:lang w:val="en-US"/>
        </w:rPr>
      </w:pPr>
      <w:r w:rsidRPr="00345570">
        <w:rPr>
          <w:rFonts w:ascii="Garamond, serif" w:eastAsia="Garamond, serif" w:hAnsi="Garamond, serif" w:cs="Garamond, serif"/>
          <w:noProof/>
          <w:lang w:val="en-US" w:eastAsia="tr-TR"/>
        </w:rPr>
        <w:drawing>
          <wp:inline distT="0" distB="0" distL="0" distR="0" wp14:anchorId="5043154E" wp14:editId="174F8F06">
            <wp:extent cx="2009775" cy="378892"/>
            <wp:effectExtent l="0" t="0" r="0" b="0"/>
            <wp:docPr id="2" name="Picture 1" descr="ku_logo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_logo_en.png"/>
                    <pic:cNvPicPr>
                      <a:picLocks noChangeAspect="1" noChangeArrowheads="1"/>
                    </pic:cNvPicPr>
                  </pic:nvPicPr>
                  <pic:blipFill>
                    <a:blip r:embed="rId8"/>
                    <a:srcRect/>
                    <a:stretch>
                      <a:fillRect/>
                    </a:stretch>
                  </pic:blipFill>
                  <pic:spPr bwMode="auto">
                    <a:xfrm>
                      <a:off x="0" y="0"/>
                      <a:ext cx="2034787" cy="383607"/>
                    </a:xfrm>
                    <a:prstGeom prst="rect">
                      <a:avLst/>
                    </a:prstGeom>
                    <a:noFill/>
                    <a:ln w="9525">
                      <a:noFill/>
                      <a:miter lim="800000"/>
                      <a:headEnd/>
                      <a:tailEnd/>
                    </a:ln>
                  </pic:spPr>
                </pic:pic>
              </a:graphicData>
            </a:graphic>
          </wp:inline>
        </w:drawing>
      </w:r>
    </w:p>
    <w:p w14:paraId="78A759A2" w14:textId="77777777" w:rsidR="00667938" w:rsidRPr="00345570" w:rsidRDefault="00667938" w:rsidP="00667938">
      <w:pPr>
        <w:spacing w:before="240" w:after="120"/>
        <w:jc w:val="center"/>
        <w:rPr>
          <w:rFonts w:ascii="Arial" w:hAnsi="Arial" w:cs="Arial"/>
          <w:b/>
          <w:bCs/>
          <w:sz w:val="30"/>
          <w:szCs w:val="30"/>
          <w:lang w:val="en-US"/>
        </w:rPr>
      </w:pPr>
      <w:r w:rsidRPr="00345570">
        <w:rPr>
          <w:rFonts w:ascii="Arial" w:hAnsi="Arial" w:cs="Arial"/>
          <w:b/>
          <w:bCs/>
          <w:sz w:val="30"/>
          <w:szCs w:val="30"/>
          <w:lang w:val="en-US"/>
        </w:rPr>
        <w:t>College of Engineering</w:t>
      </w:r>
    </w:p>
    <w:p w14:paraId="472681FB" w14:textId="77777777" w:rsidR="00667938" w:rsidRPr="00345570" w:rsidRDefault="00667938" w:rsidP="00667938">
      <w:pPr>
        <w:spacing w:after="120"/>
        <w:jc w:val="center"/>
        <w:rPr>
          <w:rFonts w:ascii="Arial" w:hAnsi="Arial" w:cs="Arial"/>
          <w:b/>
          <w:bCs/>
          <w:sz w:val="30"/>
          <w:szCs w:val="30"/>
          <w:lang w:val="en-US"/>
        </w:rPr>
      </w:pPr>
      <w:r w:rsidRPr="00345570">
        <w:rPr>
          <w:rFonts w:ascii="Arial" w:hAnsi="Arial" w:cs="Arial"/>
          <w:b/>
          <w:bCs/>
          <w:sz w:val="30"/>
          <w:szCs w:val="30"/>
          <w:lang w:val="en-US"/>
        </w:rPr>
        <w:t xml:space="preserve">COMP 491 – Computer Engineering Design </w:t>
      </w:r>
    </w:p>
    <w:p w14:paraId="011857CA" w14:textId="4D3FE6A7" w:rsidR="00667938" w:rsidRPr="00345570" w:rsidRDefault="00DF75BB" w:rsidP="00667938">
      <w:pPr>
        <w:jc w:val="center"/>
        <w:rPr>
          <w:rFonts w:ascii="Arial" w:hAnsi="Arial" w:cs="Arial"/>
          <w:b/>
          <w:sz w:val="30"/>
          <w:szCs w:val="30"/>
          <w:lang w:val="en-US"/>
        </w:rPr>
      </w:pPr>
      <w:r w:rsidRPr="00345570">
        <w:rPr>
          <w:rFonts w:ascii="Arial" w:hAnsi="Arial" w:cs="Arial"/>
          <w:b/>
          <w:bCs/>
          <w:sz w:val="30"/>
          <w:szCs w:val="30"/>
          <w:lang w:val="en-US"/>
        </w:rPr>
        <w:t>User Interface</w:t>
      </w:r>
    </w:p>
    <w:p w14:paraId="1DEC9B34" w14:textId="77777777" w:rsidR="00667938" w:rsidRPr="00345570" w:rsidRDefault="00667938" w:rsidP="00667938">
      <w:pPr>
        <w:jc w:val="center"/>
        <w:rPr>
          <w:rFonts w:ascii="Arial" w:hAnsi="Arial" w:cs="Arial"/>
          <w:lang w:val="en-US"/>
        </w:rPr>
      </w:pPr>
    </w:p>
    <w:p w14:paraId="190AE3EC" w14:textId="77777777" w:rsidR="00667938" w:rsidRPr="00345570" w:rsidRDefault="00667938" w:rsidP="00667938">
      <w:pPr>
        <w:jc w:val="center"/>
        <w:rPr>
          <w:rFonts w:ascii="Arial" w:hAnsi="Arial" w:cs="Arial"/>
          <w:lang w:val="en-US"/>
        </w:rPr>
      </w:pPr>
    </w:p>
    <w:p w14:paraId="51D6A565" w14:textId="77777777" w:rsidR="00667938" w:rsidRPr="00345570" w:rsidRDefault="00667938" w:rsidP="00667938">
      <w:pPr>
        <w:jc w:val="center"/>
        <w:rPr>
          <w:rFonts w:ascii="Arial" w:hAnsi="Arial" w:cs="Arial"/>
          <w:lang w:val="en-US"/>
        </w:rPr>
      </w:pPr>
    </w:p>
    <w:p w14:paraId="3293EEEB" w14:textId="77777777" w:rsidR="00667938" w:rsidRPr="00345570" w:rsidRDefault="00667938" w:rsidP="00667938">
      <w:pPr>
        <w:jc w:val="center"/>
        <w:rPr>
          <w:rFonts w:ascii="Arial" w:hAnsi="Arial" w:cs="Arial"/>
          <w:lang w:val="en-US"/>
        </w:rPr>
      </w:pPr>
    </w:p>
    <w:p w14:paraId="704179A5" w14:textId="77777777" w:rsidR="00667938" w:rsidRPr="00345570" w:rsidRDefault="00667938" w:rsidP="00667938">
      <w:pPr>
        <w:jc w:val="center"/>
        <w:rPr>
          <w:rFonts w:ascii="Arial" w:hAnsi="Arial" w:cs="Arial"/>
          <w:b/>
          <w:sz w:val="36"/>
          <w:lang w:val="en-US"/>
        </w:rPr>
      </w:pPr>
    </w:p>
    <w:p w14:paraId="1AE4ABB3" w14:textId="77777777" w:rsidR="00667938" w:rsidRPr="00345570" w:rsidRDefault="00667938" w:rsidP="00667938">
      <w:pPr>
        <w:jc w:val="center"/>
        <w:rPr>
          <w:rFonts w:ascii="Arial" w:hAnsi="Arial" w:cs="Arial"/>
          <w:b/>
          <w:sz w:val="36"/>
          <w:lang w:val="en-US"/>
        </w:rPr>
      </w:pPr>
    </w:p>
    <w:p w14:paraId="5DA73AD3" w14:textId="79677647" w:rsidR="00667938" w:rsidRPr="00345570" w:rsidRDefault="008D3832" w:rsidP="008D3832">
      <w:pPr>
        <w:jc w:val="center"/>
        <w:rPr>
          <w:lang w:val="en-US"/>
        </w:rPr>
      </w:pPr>
      <w:r w:rsidRPr="00345570">
        <w:rPr>
          <w:rFonts w:ascii="Arial" w:hAnsi="Arial" w:cs="Arial"/>
          <w:b/>
          <w:sz w:val="36"/>
          <w:lang w:val="en-US"/>
        </w:rPr>
        <w:t>KUPEP (Protecting Exam Platform)</w:t>
      </w:r>
    </w:p>
    <w:p w14:paraId="73888FE2" w14:textId="77777777" w:rsidR="00667938" w:rsidRPr="00345570" w:rsidRDefault="00667938" w:rsidP="00667938">
      <w:pPr>
        <w:rPr>
          <w:lang w:val="en-US"/>
        </w:rPr>
      </w:pPr>
    </w:p>
    <w:p w14:paraId="5904CC22" w14:textId="77777777" w:rsidR="00667938" w:rsidRPr="00345570" w:rsidRDefault="00667938" w:rsidP="00667938">
      <w:pPr>
        <w:rPr>
          <w:lang w:val="en-US"/>
        </w:rPr>
      </w:pPr>
    </w:p>
    <w:p w14:paraId="28181815" w14:textId="77777777" w:rsidR="00667938" w:rsidRPr="00345570" w:rsidRDefault="00667938" w:rsidP="00667938">
      <w:pPr>
        <w:jc w:val="center"/>
        <w:rPr>
          <w:rFonts w:ascii="Arial" w:hAnsi="Arial" w:cs="Arial"/>
          <w:b/>
          <w:bCs/>
          <w:sz w:val="28"/>
          <w:szCs w:val="28"/>
          <w:lang w:val="en-US"/>
        </w:rPr>
      </w:pPr>
    </w:p>
    <w:p w14:paraId="3F60AE67" w14:textId="77777777" w:rsidR="00667938" w:rsidRPr="00345570" w:rsidRDefault="00667938" w:rsidP="00667938">
      <w:pPr>
        <w:jc w:val="center"/>
        <w:rPr>
          <w:rFonts w:ascii="Arial" w:hAnsi="Arial" w:cs="Arial"/>
          <w:b/>
          <w:bCs/>
          <w:sz w:val="28"/>
          <w:szCs w:val="28"/>
          <w:lang w:val="en-US"/>
        </w:rPr>
      </w:pPr>
    </w:p>
    <w:p w14:paraId="7B0F77E9" w14:textId="77777777" w:rsidR="00667938" w:rsidRPr="00345570" w:rsidRDefault="00667938" w:rsidP="00667938">
      <w:pPr>
        <w:rPr>
          <w:lang w:val="en-US"/>
        </w:rPr>
      </w:pPr>
    </w:p>
    <w:p w14:paraId="1B782553" w14:textId="77777777" w:rsidR="00667938" w:rsidRPr="00345570" w:rsidRDefault="00667938" w:rsidP="00667938">
      <w:pPr>
        <w:jc w:val="center"/>
        <w:rPr>
          <w:rFonts w:ascii="Arial" w:hAnsi="Arial" w:cs="Arial"/>
          <w:b/>
          <w:bCs/>
          <w:sz w:val="28"/>
          <w:szCs w:val="28"/>
          <w:lang w:val="en-US"/>
        </w:rPr>
      </w:pPr>
    </w:p>
    <w:p w14:paraId="6B3CA868" w14:textId="29F60215" w:rsidR="00667938" w:rsidRPr="00345570" w:rsidRDefault="00AC5352" w:rsidP="00667938">
      <w:pPr>
        <w:jc w:val="center"/>
        <w:rPr>
          <w:rFonts w:ascii="Arial" w:hAnsi="Arial" w:cs="Arial"/>
          <w:b/>
          <w:bCs/>
          <w:sz w:val="28"/>
          <w:szCs w:val="28"/>
          <w:lang w:val="en-US"/>
        </w:rPr>
      </w:pPr>
      <w:r w:rsidRPr="00345570">
        <w:rPr>
          <w:rFonts w:ascii="Arial" w:hAnsi="Arial" w:cs="Arial"/>
          <w:b/>
          <w:bCs/>
          <w:sz w:val="28"/>
          <w:szCs w:val="28"/>
          <w:lang w:val="en-US"/>
        </w:rPr>
        <w:t>Spring</w:t>
      </w:r>
      <w:r w:rsidR="11E30754" w:rsidRPr="00345570">
        <w:rPr>
          <w:rFonts w:ascii="Arial" w:hAnsi="Arial" w:cs="Arial"/>
          <w:b/>
          <w:bCs/>
          <w:sz w:val="28"/>
          <w:szCs w:val="28"/>
          <w:lang w:val="en-US"/>
        </w:rPr>
        <w:t xml:space="preserve"> 202</w:t>
      </w:r>
      <w:r w:rsidRPr="00345570">
        <w:rPr>
          <w:rFonts w:ascii="Arial" w:hAnsi="Arial" w:cs="Arial"/>
          <w:b/>
          <w:bCs/>
          <w:sz w:val="28"/>
          <w:szCs w:val="28"/>
          <w:lang w:val="en-US"/>
        </w:rPr>
        <w:t>1</w:t>
      </w:r>
    </w:p>
    <w:p w14:paraId="11159405" w14:textId="77777777" w:rsidR="00667938" w:rsidRPr="00345570" w:rsidRDefault="00667938" w:rsidP="0028072C">
      <w:pPr>
        <w:jc w:val="center"/>
        <w:rPr>
          <w:rFonts w:ascii="Arial" w:hAnsi="Arial" w:cs="Arial"/>
          <w:b/>
          <w:bCs/>
          <w:sz w:val="28"/>
          <w:szCs w:val="28"/>
          <w:lang w:val="en-US"/>
        </w:rPr>
      </w:pPr>
    </w:p>
    <w:p w14:paraId="03DC4F93" w14:textId="77777777" w:rsidR="00394034" w:rsidRPr="00345570" w:rsidRDefault="00394034">
      <w:pPr>
        <w:rPr>
          <w:lang w:val="en-US"/>
        </w:rPr>
      </w:pPr>
    </w:p>
    <w:p w14:paraId="35E56004" w14:textId="77777777" w:rsidR="00394034" w:rsidRPr="00345570" w:rsidRDefault="00394034">
      <w:pPr>
        <w:rPr>
          <w:lang w:val="en-US"/>
        </w:rPr>
      </w:pPr>
    </w:p>
    <w:p w14:paraId="3BA15A56" w14:textId="77777777" w:rsidR="00394034" w:rsidRPr="00345570" w:rsidRDefault="00394034">
      <w:pPr>
        <w:rPr>
          <w:lang w:val="en-US"/>
        </w:rPr>
      </w:pPr>
    </w:p>
    <w:p w14:paraId="381369C3" w14:textId="77777777" w:rsidR="00023C8B" w:rsidRPr="00345570" w:rsidRDefault="00023C8B">
      <w:pPr>
        <w:rPr>
          <w:lang w:val="en-US"/>
        </w:rPr>
      </w:pPr>
    </w:p>
    <w:p w14:paraId="5BCD337B" w14:textId="77777777" w:rsidR="00023C8B" w:rsidRPr="00345570" w:rsidRDefault="007B3294">
      <w:pPr>
        <w:rPr>
          <w:rFonts w:ascii="Arial" w:hAnsi="Arial" w:cs="Arial"/>
          <w:b/>
          <w:lang w:val="en-US"/>
        </w:rPr>
      </w:pPr>
      <w:r w:rsidRPr="00345570">
        <w:rPr>
          <w:rFonts w:ascii="Arial" w:hAnsi="Arial" w:cs="Arial"/>
          <w:b/>
          <w:lang w:val="en-US"/>
        </w:rPr>
        <w:t>Participant Info</w:t>
      </w:r>
      <w:r w:rsidR="0019240B" w:rsidRPr="00345570">
        <w:rPr>
          <w:rFonts w:ascii="Arial" w:hAnsi="Arial" w:cs="Arial"/>
          <w:b/>
          <w:lang w:val="en-US"/>
        </w:rPr>
        <w:t>rmation</w:t>
      </w:r>
      <w:r w:rsidRPr="00345570">
        <w:rPr>
          <w:rFonts w:ascii="Arial" w:hAnsi="Arial" w:cs="Arial"/>
          <w:b/>
          <w:lang w:val="en-US"/>
        </w:rPr>
        <w:t>:</w:t>
      </w:r>
    </w:p>
    <w:p w14:paraId="6A3CE71F" w14:textId="77777777" w:rsidR="00F05435" w:rsidRPr="00345570" w:rsidRDefault="00F05435">
      <w:pPr>
        <w:rPr>
          <w:rFonts w:ascii="Arial" w:hAnsi="Arial" w:cs="Arial"/>
          <w:lang w:val="en-US"/>
        </w:rPr>
      </w:pPr>
    </w:p>
    <w:tbl>
      <w:tblPr>
        <w:tblW w:w="9746" w:type="dxa"/>
        <w:tblLayout w:type="fixed"/>
        <w:tblLook w:val="0000" w:firstRow="0" w:lastRow="0" w:firstColumn="0" w:lastColumn="0" w:noHBand="0" w:noVBand="0"/>
      </w:tblPr>
      <w:tblGrid>
        <w:gridCol w:w="2898"/>
        <w:gridCol w:w="1777"/>
        <w:gridCol w:w="2693"/>
        <w:gridCol w:w="2378"/>
      </w:tblGrid>
      <w:tr w:rsidR="008D3832" w:rsidRPr="00345570" w14:paraId="02F62480" w14:textId="77777777" w:rsidTr="00485A58">
        <w:tc>
          <w:tcPr>
            <w:tcW w:w="2898" w:type="dxa"/>
            <w:tcBorders>
              <w:top w:val="single" w:sz="2" w:space="0" w:color="000000"/>
              <w:left w:val="single" w:sz="2" w:space="0" w:color="000000"/>
              <w:bottom w:val="single" w:sz="2" w:space="0" w:color="000000"/>
              <w:right w:val="single" w:sz="2" w:space="0" w:color="000000"/>
            </w:tcBorders>
          </w:tcPr>
          <w:p w14:paraId="24AEA8A6" w14:textId="77777777" w:rsidR="008D3832" w:rsidRPr="00345570" w:rsidRDefault="008D3832" w:rsidP="00485A58">
            <w:pPr>
              <w:jc w:val="center"/>
              <w:rPr>
                <w:rFonts w:ascii="Arial" w:hAnsi="Arial" w:cs="Arial"/>
                <w:b/>
                <w:bCs/>
                <w:lang w:val="en-US"/>
              </w:rPr>
            </w:pPr>
            <w:r w:rsidRPr="00345570">
              <w:rPr>
                <w:rFonts w:ascii="Arial" w:hAnsi="Arial" w:cs="Arial"/>
                <w:b/>
                <w:bCs/>
                <w:sz w:val="22"/>
                <w:szCs w:val="22"/>
                <w:lang w:val="en-US"/>
              </w:rPr>
              <w:t xml:space="preserve">Name </w:t>
            </w:r>
          </w:p>
        </w:tc>
        <w:tc>
          <w:tcPr>
            <w:tcW w:w="1777" w:type="dxa"/>
            <w:tcBorders>
              <w:top w:val="single" w:sz="2" w:space="0" w:color="000000"/>
              <w:left w:val="single" w:sz="2" w:space="0" w:color="000000"/>
              <w:bottom w:val="single" w:sz="2" w:space="0" w:color="000000"/>
              <w:right w:val="single" w:sz="2" w:space="0" w:color="000000"/>
            </w:tcBorders>
          </w:tcPr>
          <w:p w14:paraId="5B88A0F3" w14:textId="77777777" w:rsidR="008D3832" w:rsidRPr="00345570" w:rsidRDefault="008D3832" w:rsidP="00485A58">
            <w:pPr>
              <w:jc w:val="center"/>
              <w:rPr>
                <w:rFonts w:ascii="Arial" w:hAnsi="Arial" w:cs="Arial"/>
                <w:b/>
                <w:bCs/>
                <w:lang w:val="en-US"/>
              </w:rPr>
            </w:pPr>
            <w:r w:rsidRPr="00345570">
              <w:rPr>
                <w:rFonts w:ascii="Arial" w:hAnsi="Arial" w:cs="Arial"/>
                <w:b/>
                <w:bCs/>
                <w:sz w:val="22"/>
                <w:szCs w:val="22"/>
                <w:lang w:val="en-US"/>
              </w:rPr>
              <w:t>ID</w:t>
            </w:r>
          </w:p>
        </w:tc>
        <w:tc>
          <w:tcPr>
            <w:tcW w:w="2693" w:type="dxa"/>
            <w:tcBorders>
              <w:top w:val="single" w:sz="2" w:space="0" w:color="000000"/>
              <w:left w:val="single" w:sz="2" w:space="0" w:color="000000"/>
              <w:bottom w:val="single" w:sz="2" w:space="0" w:color="000000"/>
              <w:right w:val="single" w:sz="2" w:space="0" w:color="000000"/>
            </w:tcBorders>
          </w:tcPr>
          <w:p w14:paraId="23937068" w14:textId="77777777" w:rsidR="008D3832" w:rsidRPr="00345570" w:rsidRDefault="008D3832" w:rsidP="00485A58">
            <w:pPr>
              <w:jc w:val="center"/>
              <w:rPr>
                <w:rFonts w:ascii="Arial" w:hAnsi="Arial" w:cs="Arial"/>
                <w:b/>
                <w:bCs/>
                <w:lang w:val="en-US"/>
              </w:rPr>
            </w:pPr>
            <w:r w:rsidRPr="00345570">
              <w:rPr>
                <w:rFonts w:ascii="Arial" w:hAnsi="Arial" w:cs="Arial"/>
                <w:b/>
                <w:bCs/>
                <w:sz w:val="22"/>
                <w:szCs w:val="22"/>
                <w:lang w:val="en-US"/>
              </w:rPr>
              <w:t>Email</w:t>
            </w:r>
          </w:p>
        </w:tc>
        <w:tc>
          <w:tcPr>
            <w:tcW w:w="2378" w:type="dxa"/>
            <w:tcBorders>
              <w:top w:val="single" w:sz="2" w:space="0" w:color="000000"/>
              <w:left w:val="single" w:sz="2" w:space="0" w:color="000000"/>
              <w:bottom w:val="single" w:sz="2" w:space="0" w:color="000000"/>
              <w:right w:val="single" w:sz="2" w:space="0" w:color="000000"/>
            </w:tcBorders>
          </w:tcPr>
          <w:p w14:paraId="6A4C0F5C" w14:textId="77777777" w:rsidR="008D3832" w:rsidRPr="00345570" w:rsidRDefault="008D3832" w:rsidP="00485A58">
            <w:pPr>
              <w:jc w:val="center"/>
              <w:rPr>
                <w:rFonts w:ascii="Arial" w:hAnsi="Arial" w:cs="Arial"/>
                <w:b/>
                <w:bCs/>
                <w:lang w:val="en-US"/>
              </w:rPr>
            </w:pPr>
            <w:r w:rsidRPr="00345570">
              <w:rPr>
                <w:rFonts w:ascii="Arial" w:hAnsi="Arial" w:cs="Arial"/>
                <w:b/>
                <w:bCs/>
                <w:sz w:val="22"/>
                <w:szCs w:val="22"/>
                <w:lang w:val="en-US"/>
              </w:rPr>
              <w:t>Phone</w:t>
            </w:r>
          </w:p>
        </w:tc>
      </w:tr>
      <w:tr w:rsidR="008D3832" w:rsidRPr="00345570" w14:paraId="726869B0" w14:textId="77777777" w:rsidTr="00485A58">
        <w:trPr>
          <w:trHeight w:val="70"/>
        </w:trPr>
        <w:tc>
          <w:tcPr>
            <w:tcW w:w="2898" w:type="dxa"/>
            <w:tcBorders>
              <w:top w:val="single" w:sz="2" w:space="0" w:color="000000"/>
              <w:left w:val="single" w:sz="2" w:space="0" w:color="000000"/>
              <w:bottom w:val="single" w:sz="2" w:space="0" w:color="000000"/>
              <w:right w:val="single" w:sz="2" w:space="0" w:color="000000"/>
            </w:tcBorders>
          </w:tcPr>
          <w:p w14:paraId="37E30171" w14:textId="77777777" w:rsidR="008D3832" w:rsidRPr="00345570" w:rsidRDefault="008D3832" w:rsidP="00485A58">
            <w:pPr>
              <w:rPr>
                <w:rFonts w:ascii="Arial" w:hAnsi="Arial" w:cs="Arial"/>
                <w:lang w:val="en-US"/>
              </w:rPr>
            </w:pPr>
            <w:proofErr w:type="spellStart"/>
            <w:r w:rsidRPr="00345570">
              <w:rPr>
                <w:rFonts w:ascii="Arial" w:hAnsi="Arial" w:cs="Arial"/>
                <w:lang w:val="en-US"/>
              </w:rPr>
              <w:t>Umut</w:t>
            </w:r>
            <w:proofErr w:type="spellEnd"/>
            <w:r w:rsidRPr="00345570">
              <w:rPr>
                <w:rFonts w:ascii="Arial" w:hAnsi="Arial" w:cs="Arial"/>
                <w:lang w:val="en-US"/>
              </w:rPr>
              <w:t xml:space="preserve"> </w:t>
            </w:r>
            <w:proofErr w:type="spellStart"/>
            <w:r w:rsidRPr="00345570">
              <w:rPr>
                <w:rFonts w:ascii="Arial" w:hAnsi="Arial" w:cs="Arial"/>
                <w:lang w:val="en-US"/>
              </w:rPr>
              <w:t>Günçer</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1ABB15B6" w14:textId="77777777" w:rsidR="008D3832" w:rsidRPr="00345570" w:rsidRDefault="008D3832" w:rsidP="00485A58">
            <w:pPr>
              <w:jc w:val="center"/>
              <w:rPr>
                <w:rFonts w:ascii="Arial" w:hAnsi="Arial" w:cs="Arial"/>
                <w:lang w:val="en-US"/>
              </w:rPr>
            </w:pPr>
            <w:r w:rsidRPr="00345570">
              <w:rPr>
                <w:rFonts w:ascii="Arial" w:hAnsi="Arial" w:cs="Arial"/>
                <w:lang w:val="en-US"/>
              </w:rPr>
              <w:t>60598</w:t>
            </w:r>
          </w:p>
        </w:tc>
        <w:tc>
          <w:tcPr>
            <w:tcW w:w="2693" w:type="dxa"/>
            <w:tcBorders>
              <w:top w:val="single" w:sz="2" w:space="0" w:color="000000"/>
              <w:left w:val="single" w:sz="2" w:space="0" w:color="000000"/>
              <w:bottom w:val="single" w:sz="2" w:space="0" w:color="000000"/>
              <w:right w:val="single" w:sz="2" w:space="0" w:color="000000"/>
            </w:tcBorders>
          </w:tcPr>
          <w:p w14:paraId="163CA071" w14:textId="77777777" w:rsidR="008D3832" w:rsidRPr="00345570" w:rsidRDefault="008D3832" w:rsidP="00485A58">
            <w:pPr>
              <w:rPr>
                <w:rFonts w:ascii="Arial" w:hAnsi="Arial" w:cs="Arial"/>
                <w:lang w:val="en-US"/>
              </w:rPr>
            </w:pPr>
            <w:r w:rsidRPr="00345570">
              <w:rPr>
                <w:rFonts w:ascii="Arial" w:hAnsi="Arial" w:cs="Arial"/>
                <w:lang w:val="en-US"/>
              </w:rPr>
              <w:t>uguncer16@ku.edu.tr</w:t>
            </w:r>
          </w:p>
        </w:tc>
        <w:tc>
          <w:tcPr>
            <w:tcW w:w="2378" w:type="dxa"/>
            <w:tcBorders>
              <w:top w:val="single" w:sz="2" w:space="0" w:color="000000"/>
              <w:left w:val="single" w:sz="2" w:space="0" w:color="000000"/>
              <w:bottom w:val="single" w:sz="2" w:space="0" w:color="000000"/>
              <w:right w:val="single" w:sz="2" w:space="0" w:color="000000"/>
            </w:tcBorders>
          </w:tcPr>
          <w:p w14:paraId="2EE3C0CE" w14:textId="77777777" w:rsidR="008D3832" w:rsidRPr="00345570" w:rsidRDefault="008D3832" w:rsidP="00485A58">
            <w:pPr>
              <w:rPr>
                <w:rFonts w:ascii="Arial" w:hAnsi="Arial" w:cs="Arial"/>
                <w:lang w:val="en-US"/>
              </w:rPr>
            </w:pPr>
            <w:r w:rsidRPr="00345570">
              <w:rPr>
                <w:rFonts w:ascii="Arial" w:hAnsi="Arial" w:cs="Arial"/>
                <w:lang w:val="en-US"/>
              </w:rPr>
              <w:t>+90 530 944 84 94</w:t>
            </w:r>
          </w:p>
        </w:tc>
      </w:tr>
      <w:tr w:rsidR="008D3832" w:rsidRPr="00345570" w14:paraId="69FD1448" w14:textId="77777777" w:rsidTr="00485A58">
        <w:tc>
          <w:tcPr>
            <w:tcW w:w="2898" w:type="dxa"/>
            <w:tcBorders>
              <w:top w:val="single" w:sz="2" w:space="0" w:color="000000"/>
              <w:left w:val="single" w:sz="2" w:space="0" w:color="000000"/>
              <w:bottom w:val="single" w:sz="2" w:space="0" w:color="000000"/>
              <w:right w:val="single" w:sz="2" w:space="0" w:color="000000"/>
            </w:tcBorders>
          </w:tcPr>
          <w:p w14:paraId="2AAB7063" w14:textId="77777777" w:rsidR="008D3832" w:rsidRPr="00345570" w:rsidRDefault="008D3832" w:rsidP="00485A58">
            <w:pPr>
              <w:rPr>
                <w:rFonts w:ascii="Arial" w:hAnsi="Arial" w:cs="Arial"/>
                <w:lang w:val="en-US"/>
              </w:rPr>
            </w:pPr>
            <w:proofErr w:type="spellStart"/>
            <w:r w:rsidRPr="00345570">
              <w:rPr>
                <w:rFonts w:ascii="Arial" w:hAnsi="Arial" w:cs="Arial"/>
                <w:lang w:val="en-US"/>
              </w:rPr>
              <w:t>Yiğit</w:t>
            </w:r>
            <w:proofErr w:type="spellEnd"/>
            <w:r w:rsidRPr="00345570">
              <w:rPr>
                <w:rFonts w:ascii="Arial" w:hAnsi="Arial" w:cs="Arial"/>
                <w:lang w:val="en-US"/>
              </w:rPr>
              <w:t xml:space="preserve"> </w:t>
            </w:r>
            <w:proofErr w:type="spellStart"/>
            <w:r w:rsidRPr="00345570">
              <w:rPr>
                <w:rFonts w:ascii="Arial" w:hAnsi="Arial" w:cs="Arial"/>
                <w:lang w:val="en-US"/>
              </w:rPr>
              <w:t>Çırak</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0E034BBA" w14:textId="77777777" w:rsidR="008D3832" w:rsidRPr="00345570" w:rsidRDefault="008D3832" w:rsidP="00485A58">
            <w:pPr>
              <w:jc w:val="center"/>
              <w:rPr>
                <w:rFonts w:ascii="Arial" w:hAnsi="Arial" w:cs="Arial"/>
                <w:lang w:val="en-US"/>
              </w:rPr>
            </w:pPr>
            <w:r w:rsidRPr="00345570">
              <w:rPr>
                <w:rFonts w:ascii="Arial" w:hAnsi="Arial" w:cs="Arial"/>
                <w:lang w:val="en-US"/>
              </w:rPr>
              <w:t>49730</w:t>
            </w:r>
          </w:p>
        </w:tc>
        <w:tc>
          <w:tcPr>
            <w:tcW w:w="2693" w:type="dxa"/>
            <w:tcBorders>
              <w:top w:val="single" w:sz="2" w:space="0" w:color="000000"/>
              <w:left w:val="single" w:sz="2" w:space="0" w:color="000000"/>
              <w:bottom w:val="single" w:sz="2" w:space="0" w:color="000000"/>
              <w:right w:val="single" w:sz="2" w:space="0" w:color="000000"/>
            </w:tcBorders>
          </w:tcPr>
          <w:p w14:paraId="2F7CD62B" w14:textId="77777777" w:rsidR="008D3832" w:rsidRPr="00345570" w:rsidRDefault="008D3832" w:rsidP="00485A58">
            <w:pPr>
              <w:rPr>
                <w:rFonts w:ascii="Arial" w:hAnsi="Arial" w:cs="Arial"/>
                <w:lang w:val="en-US"/>
              </w:rPr>
            </w:pPr>
            <w:r w:rsidRPr="00345570">
              <w:rPr>
                <w:rFonts w:ascii="Arial" w:hAnsi="Arial" w:cs="Arial"/>
                <w:lang w:val="en-US"/>
              </w:rPr>
              <w:t>ycirak14@ku.edu.tr</w:t>
            </w:r>
          </w:p>
        </w:tc>
        <w:tc>
          <w:tcPr>
            <w:tcW w:w="2378" w:type="dxa"/>
            <w:tcBorders>
              <w:top w:val="single" w:sz="2" w:space="0" w:color="000000"/>
              <w:left w:val="single" w:sz="2" w:space="0" w:color="000000"/>
              <w:bottom w:val="single" w:sz="2" w:space="0" w:color="000000"/>
              <w:right w:val="single" w:sz="2" w:space="0" w:color="000000"/>
            </w:tcBorders>
          </w:tcPr>
          <w:p w14:paraId="633100EB" w14:textId="77777777" w:rsidR="008D3832" w:rsidRPr="00345570" w:rsidRDefault="008D3832" w:rsidP="00485A58">
            <w:pPr>
              <w:rPr>
                <w:rFonts w:ascii="Arial" w:hAnsi="Arial" w:cs="Arial"/>
                <w:lang w:val="en-US"/>
              </w:rPr>
            </w:pPr>
            <w:r w:rsidRPr="00345570">
              <w:rPr>
                <w:rFonts w:ascii="Arial" w:hAnsi="Arial" w:cs="Arial"/>
                <w:lang w:val="en-US"/>
              </w:rPr>
              <w:t>+90 543 879 99 93</w:t>
            </w:r>
          </w:p>
        </w:tc>
      </w:tr>
      <w:tr w:rsidR="008D3832" w:rsidRPr="00345570" w14:paraId="56602308" w14:textId="77777777" w:rsidTr="00485A58">
        <w:tc>
          <w:tcPr>
            <w:tcW w:w="2898" w:type="dxa"/>
            <w:tcBorders>
              <w:top w:val="single" w:sz="2" w:space="0" w:color="000000"/>
              <w:left w:val="single" w:sz="2" w:space="0" w:color="000000"/>
              <w:bottom w:val="single" w:sz="2" w:space="0" w:color="000000"/>
              <w:right w:val="single" w:sz="2" w:space="0" w:color="000000"/>
            </w:tcBorders>
          </w:tcPr>
          <w:p w14:paraId="2CFFF0FD" w14:textId="77777777" w:rsidR="008D3832" w:rsidRPr="00345570" w:rsidRDefault="008D3832" w:rsidP="00485A58">
            <w:pPr>
              <w:rPr>
                <w:rFonts w:ascii="Arial" w:hAnsi="Arial" w:cs="Arial"/>
                <w:lang w:val="en-US"/>
              </w:rPr>
            </w:pPr>
            <w:proofErr w:type="spellStart"/>
            <w:r w:rsidRPr="00345570">
              <w:rPr>
                <w:rFonts w:ascii="Arial" w:hAnsi="Arial" w:cs="Arial"/>
                <w:lang w:val="en-US"/>
              </w:rPr>
              <w:t>Batuhan</w:t>
            </w:r>
            <w:proofErr w:type="spellEnd"/>
            <w:r w:rsidRPr="00345570">
              <w:rPr>
                <w:rFonts w:ascii="Arial" w:hAnsi="Arial" w:cs="Arial"/>
                <w:lang w:val="en-US"/>
              </w:rPr>
              <w:t xml:space="preserve"> </w:t>
            </w:r>
            <w:proofErr w:type="spellStart"/>
            <w:r w:rsidRPr="00345570">
              <w:rPr>
                <w:rFonts w:ascii="Arial" w:hAnsi="Arial" w:cs="Arial"/>
                <w:lang w:val="en-US"/>
              </w:rPr>
              <w:t>Acar</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71CCE3C9" w14:textId="77777777" w:rsidR="008D3832" w:rsidRPr="00345570" w:rsidRDefault="008D3832" w:rsidP="00485A58">
            <w:pPr>
              <w:jc w:val="center"/>
              <w:rPr>
                <w:rFonts w:ascii="Arial" w:hAnsi="Arial" w:cs="Arial"/>
                <w:lang w:val="en-US"/>
              </w:rPr>
            </w:pPr>
            <w:r w:rsidRPr="00345570">
              <w:rPr>
                <w:rFonts w:ascii="Arial" w:hAnsi="Arial" w:cs="Arial"/>
                <w:lang w:val="en-US"/>
              </w:rPr>
              <w:t>60186</w:t>
            </w:r>
          </w:p>
        </w:tc>
        <w:tc>
          <w:tcPr>
            <w:tcW w:w="2693" w:type="dxa"/>
            <w:tcBorders>
              <w:top w:val="single" w:sz="2" w:space="0" w:color="000000"/>
              <w:left w:val="single" w:sz="2" w:space="0" w:color="000000"/>
              <w:bottom w:val="single" w:sz="2" w:space="0" w:color="000000"/>
              <w:right w:val="single" w:sz="2" w:space="0" w:color="000000"/>
            </w:tcBorders>
          </w:tcPr>
          <w:p w14:paraId="5C4B99F8" w14:textId="77777777" w:rsidR="008D3832" w:rsidRPr="00345570" w:rsidRDefault="008D3832" w:rsidP="00485A58">
            <w:pPr>
              <w:rPr>
                <w:rFonts w:ascii="Arial" w:hAnsi="Arial" w:cs="Arial"/>
                <w:lang w:val="en-US"/>
              </w:rPr>
            </w:pPr>
            <w:r w:rsidRPr="00345570">
              <w:rPr>
                <w:rFonts w:ascii="Arial" w:hAnsi="Arial" w:cs="Arial"/>
                <w:lang w:val="en-US"/>
              </w:rPr>
              <w:t>Bacar16@ku.edu.tr</w:t>
            </w:r>
          </w:p>
        </w:tc>
        <w:tc>
          <w:tcPr>
            <w:tcW w:w="2378" w:type="dxa"/>
            <w:tcBorders>
              <w:top w:val="single" w:sz="2" w:space="0" w:color="000000"/>
              <w:left w:val="single" w:sz="2" w:space="0" w:color="000000"/>
              <w:bottom w:val="single" w:sz="2" w:space="0" w:color="000000"/>
              <w:right w:val="single" w:sz="2" w:space="0" w:color="000000"/>
            </w:tcBorders>
          </w:tcPr>
          <w:p w14:paraId="5B5E93FC" w14:textId="77777777" w:rsidR="008D3832" w:rsidRPr="00345570" w:rsidRDefault="008D3832" w:rsidP="00485A58">
            <w:pPr>
              <w:rPr>
                <w:rFonts w:ascii="Arial" w:hAnsi="Arial" w:cs="Arial"/>
                <w:lang w:val="en-US"/>
              </w:rPr>
            </w:pPr>
            <w:r w:rsidRPr="00345570">
              <w:rPr>
                <w:rFonts w:ascii="Arial" w:hAnsi="Arial" w:cs="Arial"/>
                <w:lang w:val="en-US"/>
              </w:rPr>
              <w:t>+90 532 301 48 62</w:t>
            </w:r>
          </w:p>
        </w:tc>
      </w:tr>
      <w:tr w:rsidR="008D3832" w:rsidRPr="00345570" w14:paraId="21267D44" w14:textId="77777777" w:rsidTr="00485A58">
        <w:tc>
          <w:tcPr>
            <w:tcW w:w="2898" w:type="dxa"/>
            <w:tcBorders>
              <w:top w:val="single" w:sz="2" w:space="0" w:color="000000"/>
              <w:left w:val="single" w:sz="2" w:space="0" w:color="000000"/>
              <w:bottom w:val="single" w:sz="2" w:space="0" w:color="000000"/>
              <w:right w:val="single" w:sz="2" w:space="0" w:color="000000"/>
            </w:tcBorders>
          </w:tcPr>
          <w:p w14:paraId="412CC6BE" w14:textId="77777777" w:rsidR="008D3832" w:rsidRPr="00345570" w:rsidRDefault="008D3832" w:rsidP="00485A58">
            <w:pPr>
              <w:rPr>
                <w:rFonts w:ascii="Arial" w:hAnsi="Arial" w:cs="Arial"/>
                <w:lang w:val="en-US"/>
              </w:rPr>
            </w:pPr>
            <w:proofErr w:type="spellStart"/>
            <w:r w:rsidRPr="00345570">
              <w:rPr>
                <w:rFonts w:ascii="Arial" w:hAnsi="Arial" w:cs="Arial"/>
                <w:lang w:val="en-US"/>
              </w:rPr>
              <w:t>Taluhan</w:t>
            </w:r>
            <w:proofErr w:type="spellEnd"/>
            <w:r w:rsidRPr="00345570">
              <w:rPr>
                <w:rFonts w:ascii="Arial" w:hAnsi="Arial" w:cs="Arial"/>
                <w:lang w:val="en-US"/>
              </w:rPr>
              <w:t xml:space="preserve"> </w:t>
            </w:r>
            <w:proofErr w:type="spellStart"/>
            <w:r w:rsidRPr="00345570">
              <w:rPr>
                <w:rFonts w:ascii="Arial" w:hAnsi="Arial" w:cs="Arial"/>
                <w:lang w:val="en-US"/>
              </w:rPr>
              <w:t>Öneş</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6DD142E2" w14:textId="77777777" w:rsidR="008D3832" w:rsidRPr="00345570" w:rsidRDefault="008D3832" w:rsidP="00485A58">
            <w:pPr>
              <w:jc w:val="center"/>
              <w:rPr>
                <w:rFonts w:ascii="Arial" w:hAnsi="Arial" w:cs="Arial"/>
                <w:lang w:val="en-US"/>
              </w:rPr>
            </w:pPr>
            <w:r w:rsidRPr="00345570">
              <w:rPr>
                <w:rFonts w:ascii="Arial" w:hAnsi="Arial" w:cs="Arial"/>
                <w:lang w:val="en-US"/>
              </w:rPr>
              <w:t>60035</w:t>
            </w:r>
          </w:p>
        </w:tc>
        <w:tc>
          <w:tcPr>
            <w:tcW w:w="2693" w:type="dxa"/>
            <w:tcBorders>
              <w:top w:val="single" w:sz="2" w:space="0" w:color="000000"/>
              <w:left w:val="single" w:sz="2" w:space="0" w:color="000000"/>
              <w:bottom w:val="single" w:sz="2" w:space="0" w:color="000000"/>
              <w:right w:val="single" w:sz="2" w:space="0" w:color="000000"/>
            </w:tcBorders>
          </w:tcPr>
          <w:p w14:paraId="0FFFCC78" w14:textId="77777777" w:rsidR="008D3832" w:rsidRPr="00345570" w:rsidRDefault="008D3832" w:rsidP="00485A58">
            <w:pPr>
              <w:rPr>
                <w:rFonts w:ascii="Arial" w:hAnsi="Arial" w:cs="Arial"/>
                <w:lang w:val="en-US"/>
              </w:rPr>
            </w:pPr>
            <w:r w:rsidRPr="00345570">
              <w:rPr>
                <w:rFonts w:ascii="Arial" w:hAnsi="Arial" w:cs="Arial"/>
                <w:lang w:val="en-US"/>
              </w:rPr>
              <w:t>Tones16@ku.edu.tr</w:t>
            </w:r>
          </w:p>
        </w:tc>
        <w:tc>
          <w:tcPr>
            <w:tcW w:w="2378" w:type="dxa"/>
            <w:tcBorders>
              <w:top w:val="single" w:sz="2" w:space="0" w:color="000000"/>
              <w:left w:val="single" w:sz="2" w:space="0" w:color="000000"/>
              <w:bottom w:val="single" w:sz="2" w:space="0" w:color="000000"/>
              <w:right w:val="single" w:sz="2" w:space="0" w:color="000000"/>
            </w:tcBorders>
          </w:tcPr>
          <w:p w14:paraId="6353CE84" w14:textId="77777777" w:rsidR="008D3832" w:rsidRPr="00345570" w:rsidRDefault="008D3832" w:rsidP="00485A58">
            <w:pPr>
              <w:rPr>
                <w:rFonts w:ascii="Arial" w:hAnsi="Arial" w:cs="Arial"/>
                <w:lang w:val="en-US"/>
              </w:rPr>
            </w:pPr>
            <w:r w:rsidRPr="00345570">
              <w:rPr>
                <w:rFonts w:ascii="Arial" w:hAnsi="Arial" w:cs="Arial"/>
                <w:lang w:val="en-US"/>
              </w:rPr>
              <w:t>+90 537 717 74 12</w:t>
            </w:r>
          </w:p>
        </w:tc>
      </w:tr>
    </w:tbl>
    <w:p w14:paraId="04D835E3" w14:textId="77777777" w:rsidR="00F05435" w:rsidRPr="00345570" w:rsidRDefault="00F05435">
      <w:pPr>
        <w:ind w:left="360"/>
        <w:rPr>
          <w:rFonts w:ascii="Arial" w:hAnsi="Arial" w:cs="Arial"/>
          <w:i/>
          <w:iCs/>
          <w:sz w:val="22"/>
          <w:szCs w:val="22"/>
          <w:lang w:val="en-US"/>
        </w:rPr>
      </w:pPr>
    </w:p>
    <w:p w14:paraId="7597FB8F" w14:textId="77777777" w:rsidR="00DC25CA" w:rsidRPr="00345570" w:rsidRDefault="00DC25CA">
      <w:pPr>
        <w:ind w:left="360"/>
        <w:rPr>
          <w:rFonts w:ascii="Arial" w:hAnsi="Arial" w:cs="Arial"/>
          <w:i/>
          <w:iCs/>
          <w:sz w:val="22"/>
          <w:szCs w:val="22"/>
          <w:lang w:val="en-US"/>
        </w:rPr>
      </w:pPr>
    </w:p>
    <w:p w14:paraId="629AA2B2" w14:textId="77777777" w:rsidR="00DC25CA" w:rsidRPr="00345570" w:rsidRDefault="00DC25CA">
      <w:pPr>
        <w:ind w:left="360"/>
        <w:rPr>
          <w:rFonts w:ascii="Arial" w:hAnsi="Arial" w:cs="Arial"/>
          <w:i/>
          <w:iCs/>
          <w:sz w:val="22"/>
          <w:szCs w:val="22"/>
          <w:lang w:val="en-US"/>
        </w:rPr>
      </w:pPr>
    </w:p>
    <w:p w14:paraId="4AB63746" w14:textId="77777777" w:rsidR="00F05435" w:rsidRPr="00345570" w:rsidRDefault="00F05435">
      <w:pPr>
        <w:rPr>
          <w:rFonts w:ascii="Arial" w:hAnsi="Arial" w:cs="Arial"/>
          <w:lang w:val="en-US"/>
        </w:rPr>
      </w:pPr>
    </w:p>
    <w:p w14:paraId="4B735E42" w14:textId="77777777" w:rsidR="003F679D" w:rsidRPr="00345570" w:rsidRDefault="003F679D" w:rsidP="003F679D">
      <w:pPr>
        <w:rPr>
          <w:rFonts w:ascii="Arial" w:hAnsi="Arial" w:cs="Arial"/>
          <w:b/>
          <w:lang w:val="en-US"/>
        </w:rPr>
      </w:pPr>
      <w:r w:rsidRPr="00345570">
        <w:rPr>
          <w:rFonts w:ascii="Arial" w:hAnsi="Arial" w:cs="Arial"/>
          <w:b/>
          <w:lang w:val="en-US"/>
        </w:rPr>
        <w:t>Project Advisor:</w:t>
      </w:r>
    </w:p>
    <w:p w14:paraId="23F3DE0C" w14:textId="77777777" w:rsidR="003F679D" w:rsidRPr="00345570" w:rsidRDefault="003F679D" w:rsidP="003F679D">
      <w:pPr>
        <w:rPr>
          <w:rFonts w:ascii="Arial" w:hAnsi="Arial" w:cs="Arial"/>
          <w:lang w:val="en-US"/>
        </w:rPr>
      </w:pPr>
    </w:p>
    <w:p w14:paraId="75AC325D" w14:textId="77777777" w:rsidR="008D3832" w:rsidRPr="00345570" w:rsidRDefault="008D3832" w:rsidP="008D3832">
      <w:pPr>
        <w:rPr>
          <w:rFonts w:ascii="Arial" w:hAnsi="Arial" w:cs="Arial"/>
          <w:lang w:val="en-US"/>
        </w:rPr>
      </w:pPr>
      <w:r w:rsidRPr="00345570">
        <w:rPr>
          <w:rFonts w:ascii="Arial" w:hAnsi="Arial" w:cs="Arial"/>
          <w:lang w:val="en-US"/>
        </w:rPr>
        <w:t xml:space="preserve">Serkan </w:t>
      </w:r>
      <w:proofErr w:type="spellStart"/>
      <w:r w:rsidRPr="00345570">
        <w:rPr>
          <w:rFonts w:ascii="Arial" w:hAnsi="Arial" w:cs="Arial"/>
          <w:lang w:val="en-US"/>
        </w:rPr>
        <w:t>Çil</w:t>
      </w:r>
      <w:proofErr w:type="spellEnd"/>
    </w:p>
    <w:p w14:paraId="1C7955E8" w14:textId="77777777" w:rsidR="003F679D" w:rsidRPr="00345570" w:rsidRDefault="003F679D">
      <w:pPr>
        <w:rPr>
          <w:rFonts w:ascii="Arial" w:hAnsi="Arial" w:cs="Arial"/>
          <w:lang w:val="en-US"/>
        </w:rPr>
      </w:pPr>
    </w:p>
    <w:p w14:paraId="75E172AE" w14:textId="77777777" w:rsidR="00F05435" w:rsidRPr="00345570" w:rsidRDefault="00F05435">
      <w:pPr>
        <w:rPr>
          <w:rFonts w:ascii="Arial" w:hAnsi="Arial" w:cs="Arial"/>
          <w:lang w:val="en-US"/>
        </w:rPr>
      </w:pPr>
    </w:p>
    <w:p w14:paraId="64F96F66" w14:textId="77777777" w:rsidR="00A04637" w:rsidRPr="00345570" w:rsidRDefault="00A04637">
      <w:pPr>
        <w:widowControl/>
        <w:autoSpaceDN/>
        <w:adjustRightInd/>
        <w:spacing w:after="200" w:line="276" w:lineRule="auto"/>
        <w:rPr>
          <w:b/>
          <w:bCs/>
          <w:sz w:val="22"/>
          <w:szCs w:val="22"/>
          <w:lang w:val="en-US"/>
        </w:rPr>
      </w:pPr>
      <w:r w:rsidRPr="00345570">
        <w:rPr>
          <w:b/>
          <w:bCs/>
          <w:sz w:val="22"/>
          <w:szCs w:val="22"/>
          <w:lang w:val="en-US"/>
        </w:rPr>
        <w:br w:type="page"/>
      </w:r>
    </w:p>
    <w:p w14:paraId="5033955D" w14:textId="77777777" w:rsidR="003774DE" w:rsidRPr="00345570" w:rsidRDefault="003774DE">
      <w:pPr>
        <w:rPr>
          <w:b/>
          <w:bCs/>
          <w:sz w:val="22"/>
          <w:szCs w:val="22"/>
          <w:lang w:val="en-US"/>
        </w:rPr>
      </w:pPr>
    </w:p>
    <w:p w14:paraId="65F5ED8B" w14:textId="77777777" w:rsidR="003774DE" w:rsidRPr="00345570" w:rsidRDefault="003774DE">
      <w:pPr>
        <w:rPr>
          <w:b/>
          <w:bCs/>
          <w:sz w:val="22"/>
          <w:szCs w:val="22"/>
          <w:lang w:val="en-US"/>
        </w:rPr>
      </w:pPr>
    </w:p>
    <w:p w14:paraId="0308A1F0" w14:textId="77777777" w:rsidR="0019240B" w:rsidRPr="00345570" w:rsidRDefault="0019240B">
      <w:pPr>
        <w:jc w:val="center"/>
        <w:rPr>
          <w:b/>
          <w:bCs/>
          <w:caps/>
          <w:sz w:val="30"/>
          <w:szCs w:val="30"/>
          <w:u w:val="single"/>
          <w:lang w:val="en-US"/>
        </w:rPr>
      </w:pPr>
    </w:p>
    <w:p w14:paraId="7D39348C" w14:textId="77777777" w:rsidR="00F05435" w:rsidRPr="00345570" w:rsidRDefault="00F05435">
      <w:pPr>
        <w:jc w:val="center"/>
        <w:rPr>
          <w:b/>
          <w:bCs/>
          <w:caps/>
          <w:sz w:val="30"/>
          <w:szCs w:val="30"/>
          <w:u w:val="single"/>
          <w:lang w:val="en-US"/>
        </w:rPr>
      </w:pPr>
      <w:r w:rsidRPr="00345570">
        <w:rPr>
          <w:b/>
          <w:bCs/>
          <w:caps/>
          <w:sz w:val="30"/>
          <w:szCs w:val="30"/>
          <w:u w:val="single"/>
          <w:lang w:val="en-US"/>
        </w:rPr>
        <w:t>Table of contents</w:t>
      </w:r>
    </w:p>
    <w:p w14:paraId="16A1E031" w14:textId="77777777" w:rsidR="0019240B" w:rsidRPr="00345570" w:rsidRDefault="0019240B">
      <w:pPr>
        <w:jc w:val="center"/>
        <w:rPr>
          <w:b/>
          <w:bCs/>
          <w:caps/>
          <w:sz w:val="22"/>
          <w:szCs w:val="22"/>
          <w:u w:val="single"/>
          <w:lang w:val="en-US"/>
        </w:rPr>
      </w:pPr>
    </w:p>
    <w:p w14:paraId="5B226F9F" w14:textId="77777777" w:rsidR="0019240B" w:rsidRPr="00345570" w:rsidRDefault="0019240B">
      <w:pPr>
        <w:pStyle w:val="TOC1"/>
        <w:tabs>
          <w:tab w:val="left" w:pos="1440"/>
          <w:tab w:val="right" w:leader="dot" w:pos="9628"/>
        </w:tabs>
        <w:rPr>
          <w:sz w:val="24"/>
          <w:szCs w:val="24"/>
          <w:lang w:val="en-US"/>
        </w:rPr>
      </w:pPr>
    </w:p>
    <w:p w14:paraId="2C394D95" w14:textId="5E83B3CD" w:rsidR="00AE311B" w:rsidRDefault="005A1307">
      <w:pPr>
        <w:pStyle w:val="TOC1"/>
        <w:tabs>
          <w:tab w:val="right" w:leader="dot" w:pos="9628"/>
        </w:tabs>
        <w:rPr>
          <w:rFonts w:asciiTheme="minorHAnsi" w:eastAsiaTheme="minorEastAsia" w:hAnsiTheme="minorHAnsi" w:cstheme="minorBidi"/>
          <w:b w:val="0"/>
          <w:bCs w:val="0"/>
          <w:caps w:val="0"/>
          <w:noProof/>
          <w:sz w:val="22"/>
          <w:szCs w:val="22"/>
          <w:lang w:val="en-US" w:eastAsia="en-US"/>
        </w:rPr>
      </w:pPr>
      <w:r w:rsidRPr="00345570">
        <w:rPr>
          <w:sz w:val="24"/>
          <w:szCs w:val="24"/>
          <w:lang w:val="en-US"/>
        </w:rPr>
        <w:fldChar w:fldCharType="begin"/>
      </w:r>
      <w:r w:rsidR="005C7605" w:rsidRPr="00345570">
        <w:rPr>
          <w:sz w:val="24"/>
          <w:szCs w:val="24"/>
          <w:lang w:val="en-US"/>
        </w:rPr>
        <w:instrText xml:space="preserve"> TOC \o "1-2" \h \z \t "Heading 3,3,mh3,3" </w:instrText>
      </w:r>
      <w:r w:rsidRPr="00345570">
        <w:rPr>
          <w:sz w:val="24"/>
          <w:szCs w:val="24"/>
          <w:lang w:val="en-US"/>
        </w:rPr>
        <w:fldChar w:fldCharType="separate"/>
      </w:r>
      <w:hyperlink w:anchor="_Toc66828218" w:history="1">
        <w:r w:rsidR="00AE311B" w:rsidRPr="00623494">
          <w:rPr>
            <w:rStyle w:val="Hyperlink"/>
            <w:noProof/>
            <w:lang w:val="en-US"/>
          </w:rPr>
          <w:t>Examiner’s Panel</w:t>
        </w:r>
        <w:r w:rsidR="00AE311B">
          <w:rPr>
            <w:noProof/>
            <w:webHidden/>
          </w:rPr>
          <w:tab/>
        </w:r>
        <w:r w:rsidR="00AE311B">
          <w:rPr>
            <w:noProof/>
            <w:webHidden/>
          </w:rPr>
          <w:fldChar w:fldCharType="begin"/>
        </w:r>
        <w:r w:rsidR="00AE311B">
          <w:rPr>
            <w:noProof/>
            <w:webHidden/>
          </w:rPr>
          <w:instrText xml:space="preserve"> PAGEREF _Toc66828218 \h </w:instrText>
        </w:r>
        <w:r w:rsidR="00AE311B">
          <w:rPr>
            <w:noProof/>
            <w:webHidden/>
          </w:rPr>
        </w:r>
        <w:r w:rsidR="00AE311B">
          <w:rPr>
            <w:noProof/>
            <w:webHidden/>
          </w:rPr>
          <w:fldChar w:fldCharType="separate"/>
        </w:r>
        <w:r w:rsidR="00AE311B">
          <w:rPr>
            <w:noProof/>
            <w:webHidden/>
          </w:rPr>
          <w:t>3</w:t>
        </w:r>
        <w:r w:rsidR="00AE311B">
          <w:rPr>
            <w:noProof/>
            <w:webHidden/>
          </w:rPr>
          <w:fldChar w:fldCharType="end"/>
        </w:r>
      </w:hyperlink>
    </w:p>
    <w:p w14:paraId="2D620B05" w14:textId="7755C6EF" w:rsidR="00AE311B" w:rsidRDefault="0095677D">
      <w:pPr>
        <w:pStyle w:val="TOC1"/>
        <w:tabs>
          <w:tab w:val="right" w:leader="dot" w:pos="9628"/>
        </w:tabs>
        <w:rPr>
          <w:rFonts w:asciiTheme="minorHAnsi" w:eastAsiaTheme="minorEastAsia" w:hAnsiTheme="minorHAnsi" w:cstheme="minorBidi"/>
          <w:b w:val="0"/>
          <w:bCs w:val="0"/>
          <w:caps w:val="0"/>
          <w:noProof/>
          <w:sz w:val="22"/>
          <w:szCs w:val="22"/>
          <w:lang w:val="en-US" w:eastAsia="en-US"/>
        </w:rPr>
      </w:pPr>
      <w:hyperlink w:anchor="_Toc66828219" w:history="1">
        <w:r w:rsidR="00AE311B" w:rsidRPr="00623494">
          <w:rPr>
            <w:rStyle w:val="Hyperlink"/>
            <w:noProof/>
            <w:lang w:val="en-US"/>
          </w:rPr>
          <w:t>Exam Taker</w:t>
        </w:r>
        <w:r w:rsidR="00AE311B">
          <w:rPr>
            <w:noProof/>
            <w:webHidden/>
          </w:rPr>
          <w:tab/>
        </w:r>
        <w:r w:rsidR="00AE311B">
          <w:rPr>
            <w:noProof/>
            <w:webHidden/>
          </w:rPr>
          <w:fldChar w:fldCharType="begin"/>
        </w:r>
        <w:r w:rsidR="00AE311B">
          <w:rPr>
            <w:noProof/>
            <w:webHidden/>
          </w:rPr>
          <w:instrText xml:space="preserve"> PAGEREF _Toc66828219 \h </w:instrText>
        </w:r>
        <w:r w:rsidR="00AE311B">
          <w:rPr>
            <w:noProof/>
            <w:webHidden/>
          </w:rPr>
        </w:r>
        <w:r w:rsidR="00AE311B">
          <w:rPr>
            <w:noProof/>
            <w:webHidden/>
          </w:rPr>
          <w:fldChar w:fldCharType="separate"/>
        </w:r>
        <w:r w:rsidR="00AE311B">
          <w:rPr>
            <w:noProof/>
            <w:webHidden/>
          </w:rPr>
          <w:t>8</w:t>
        </w:r>
        <w:r w:rsidR="00AE311B">
          <w:rPr>
            <w:noProof/>
            <w:webHidden/>
          </w:rPr>
          <w:fldChar w:fldCharType="end"/>
        </w:r>
      </w:hyperlink>
    </w:p>
    <w:p w14:paraId="254D9A02" w14:textId="3421FF3D" w:rsidR="00AE311B" w:rsidRDefault="0095677D">
      <w:pPr>
        <w:pStyle w:val="TOC1"/>
        <w:tabs>
          <w:tab w:val="right" w:leader="dot" w:pos="9628"/>
        </w:tabs>
        <w:rPr>
          <w:rFonts w:asciiTheme="minorHAnsi" w:eastAsiaTheme="minorEastAsia" w:hAnsiTheme="minorHAnsi" w:cstheme="minorBidi"/>
          <w:b w:val="0"/>
          <w:bCs w:val="0"/>
          <w:caps w:val="0"/>
          <w:noProof/>
          <w:sz w:val="22"/>
          <w:szCs w:val="22"/>
          <w:lang w:val="en-US" w:eastAsia="en-US"/>
        </w:rPr>
      </w:pPr>
      <w:hyperlink w:anchor="_Toc66828220" w:history="1">
        <w:r w:rsidR="00AE311B" w:rsidRPr="00623494">
          <w:rPr>
            <w:rStyle w:val="Hyperlink"/>
            <w:noProof/>
            <w:lang w:val="en-US" w:eastAsia="en-US"/>
          </w:rPr>
          <w:t xml:space="preserve">Similar </w:t>
        </w:r>
        <w:r w:rsidR="00AE311B" w:rsidRPr="00623494">
          <w:rPr>
            <w:rStyle w:val="Hyperlink"/>
            <w:noProof/>
            <w:lang w:val="en-US"/>
          </w:rPr>
          <w:t>applications</w:t>
        </w:r>
        <w:r w:rsidR="00AE311B" w:rsidRPr="00623494">
          <w:rPr>
            <w:rStyle w:val="Hyperlink"/>
            <w:noProof/>
            <w:lang w:val="en-US" w:eastAsia="en-US"/>
          </w:rPr>
          <w:t xml:space="preserve"> we have found</w:t>
        </w:r>
        <w:r w:rsidR="00AE311B">
          <w:rPr>
            <w:noProof/>
            <w:webHidden/>
          </w:rPr>
          <w:tab/>
        </w:r>
        <w:r w:rsidR="00AE311B">
          <w:rPr>
            <w:noProof/>
            <w:webHidden/>
          </w:rPr>
          <w:fldChar w:fldCharType="begin"/>
        </w:r>
        <w:r w:rsidR="00AE311B">
          <w:rPr>
            <w:noProof/>
            <w:webHidden/>
          </w:rPr>
          <w:instrText xml:space="preserve"> PAGEREF _Toc66828220 \h </w:instrText>
        </w:r>
        <w:r w:rsidR="00AE311B">
          <w:rPr>
            <w:noProof/>
            <w:webHidden/>
          </w:rPr>
        </w:r>
        <w:r w:rsidR="00AE311B">
          <w:rPr>
            <w:noProof/>
            <w:webHidden/>
          </w:rPr>
          <w:fldChar w:fldCharType="separate"/>
        </w:r>
        <w:r w:rsidR="00AE311B">
          <w:rPr>
            <w:noProof/>
            <w:webHidden/>
          </w:rPr>
          <w:t>11</w:t>
        </w:r>
        <w:r w:rsidR="00AE311B">
          <w:rPr>
            <w:noProof/>
            <w:webHidden/>
          </w:rPr>
          <w:fldChar w:fldCharType="end"/>
        </w:r>
      </w:hyperlink>
    </w:p>
    <w:p w14:paraId="2D19F460" w14:textId="51B213F6" w:rsidR="00AE311B" w:rsidRDefault="0095677D">
      <w:pPr>
        <w:pStyle w:val="TOC1"/>
        <w:tabs>
          <w:tab w:val="right" w:leader="dot" w:pos="9628"/>
        </w:tabs>
        <w:rPr>
          <w:rFonts w:asciiTheme="minorHAnsi" w:eastAsiaTheme="minorEastAsia" w:hAnsiTheme="minorHAnsi" w:cstheme="minorBidi"/>
          <w:b w:val="0"/>
          <w:bCs w:val="0"/>
          <w:caps w:val="0"/>
          <w:noProof/>
          <w:sz w:val="22"/>
          <w:szCs w:val="22"/>
          <w:lang w:val="en-US" w:eastAsia="en-US"/>
        </w:rPr>
      </w:pPr>
      <w:hyperlink w:anchor="_Toc66828221" w:history="1">
        <w:r w:rsidR="00AE311B" w:rsidRPr="00623494">
          <w:rPr>
            <w:rStyle w:val="Hyperlink"/>
            <w:noProof/>
            <w:lang w:val="en-US" w:eastAsia="en-US"/>
          </w:rPr>
          <w:t>References</w:t>
        </w:r>
        <w:r w:rsidR="00AE311B">
          <w:rPr>
            <w:noProof/>
            <w:webHidden/>
          </w:rPr>
          <w:tab/>
        </w:r>
        <w:r w:rsidR="00AE311B">
          <w:rPr>
            <w:noProof/>
            <w:webHidden/>
          </w:rPr>
          <w:fldChar w:fldCharType="begin"/>
        </w:r>
        <w:r w:rsidR="00AE311B">
          <w:rPr>
            <w:noProof/>
            <w:webHidden/>
          </w:rPr>
          <w:instrText xml:space="preserve"> PAGEREF _Toc66828221 \h </w:instrText>
        </w:r>
        <w:r w:rsidR="00AE311B">
          <w:rPr>
            <w:noProof/>
            <w:webHidden/>
          </w:rPr>
        </w:r>
        <w:r w:rsidR="00AE311B">
          <w:rPr>
            <w:noProof/>
            <w:webHidden/>
          </w:rPr>
          <w:fldChar w:fldCharType="separate"/>
        </w:r>
        <w:r w:rsidR="00AE311B">
          <w:rPr>
            <w:noProof/>
            <w:webHidden/>
          </w:rPr>
          <w:t>12</w:t>
        </w:r>
        <w:r w:rsidR="00AE311B">
          <w:rPr>
            <w:noProof/>
            <w:webHidden/>
          </w:rPr>
          <w:fldChar w:fldCharType="end"/>
        </w:r>
      </w:hyperlink>
    </w:p>
    <w:p w14:paraId="6FFD00F8" w14:textId="57C0E2D0" w:rsidR="00F05435" w:rsidRPr="00345570" w:rsidRDefault="005A1307">
      <w:pPr>
        <w:rPr>
          <w:lang w:val="en-US"/>
        </w:rPr>
      </w:pPr>
      <w:r w:rsidRPr="00345570">
        <w:rPr>
          <w:lang w:val="en-US"/>
        </w:rPr>
        <w:fldChar w:fldCharType="end"/>
      </w:r>
    </w:p>
    <w:p w14:paraId="581B1BE9" w14:textId="77777777" w:rsidR="00F05435" w:rsidRPr="00345570" w:rsidRDefault="00F05435">
      <w:pPr>
        <w:rPr>
          <w:lang w:val="en-US"/>
        </w:rPr>
      </w:pPr>
    </w:p>
    <w:p w14:paraId="230A9030" w14:textId="77777777" w:rsidR="00F66B7E" w:rsidRPr="00345570" w:rsidRDefault="00F05435" w:rsidP="00F66B7E">
      <w:pPr>
        <w:rPr>
          <w:sz w:val="22"/>
          <w:szCs w:val="22"/>
          <w:lang w:val="en-US"/>
        </w:rPr>
      </w:pPr>
      <w:r w:rsidRPr="00345570">
        <w:rPr>
          <w:lang w:val="en-US"/>
        </w:rPr>
        <w:br w:type="page"/>
      </w:r>
    </w:p>
    <w:p w14:paraId="2B6B62FF" w14:textId="5A942029" w:rsidR="00E85C8F" w:rsidRPr="00345570" w:rsidRDefault="00DF75BB" w:rsidP="00E85C8F">
      <w:pPr>
        <w:pStyle w:val="Heading1"/>
        <w:rPr>
          <w:lang w:val="en-US"/>
        </w:rPr>
      </w:pPr>
      <w:bookmarkStart w:id="0" w:name="_Toc66828218"/>
      <w:r w:rsidRPr="00345570">
        <w:rPr>
          <w:lang w:val="en-US"/>
        </w:rPr>
        <w:lastRenderedPageBreak/>
        <w:t>Examiner’s Panel</w:t>
      </w:r>
      <w:bookmarkEnd w:id="0"/>
    </w:p>
    <w:p w14:paraId="4AF4B0E6" w14:textId="77777777" w:rsidR="001737AC" w:rsidRPr="00345570" w:rsidRDefault="001737AC" w:rsidP="001737AC">
      <w:pPr>
        <w:rPr>
          <w:lang w:val="en-US"/>
        </w:rPr>
      </w:pPr>
    </w:p>
    <w:p w14:paraId="28334358" w14:textId="77777777" w:rsidR="001737AC" w:rsidRPr="00345570" w:rsidRDefault="001737AC" w:rsidP="001737AC">
      <w:pPr>
        <w:rPr>
          <w:lang w:val="en-US"/>
        </w:rPr>
      </w:pPr>
      <w:r w:rsidRPr="00345570">
        <w:rPr>
          <w:noProof/>
          <w:lang w:val="en-US"/>
        </w:rPr>
        <w:drawing>
          <wp:inline distT="0" distB="0" distL="0" distR="0" wp14:anchorId="5A0A318D" wp14:editId="541BC164">
            <wp:extent cx="5943600" cy="3755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5390"/>
                    </a:xfrm>
                    <a:prstGeom prst="rect">
                      <a:avLst/>
                    </a:prstGeom>
                  </pic:spPr>
                </pic:pic>
              </a:graphicData>
            </a:graphic>
          </wp:inline>
        </w:drawing>
      </w:r>
    </w:p>
    <w:p w14:paraId="51AB4E00" w14:textId="77777777" w:rsidR="001737AC" w:rsidRPr="00345570" w:rsidRDefault="001737AC" w:rsidP="001737AC">
      <w:pPr>
        <w:rPr>
          <w:lang w:val="en-US"/>
        </w:rPr>
      </w:pPr>
    </w:p>
    <w:p w14:paraId="33DC3755" w14:textId="77777777" w:rsidR="001737AC" w:rsidRPr="00345570" w:rsidRDefault="001737AC" w:rsidP="001737AC">
      <w:pPr>
        <w:rPr>
          <w:lang w:val="en-US"/>
        </w:rPr>
      </w:pPr>
      <w:r w:rsidRPr="00345570">
        <w:rPr>
          <w:noProof/>
          <w:lang w:val="en-US"/>
        </w:rPr>
        <w:drawing>
          <wp:inline distT="0" distB="0" distL="0" distR="0" wp14:anchorId="47D70AFF" wp14:editId="1FCDA12B">
            <wp:extent cx="5943600" cy="560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0705"/>
                    </a:xfrm>
                    <a:prstGeom prst="rect">
                      <a:avLst/>
                    </a:prstGeom>
                  </pic:spPr>
                </pic:pic>
              </a:graphicData>
            </a:graphic>
          </wp:inline>
        </w:drawing>
      </w:r>
    </w:p>
    <w:p w14:paraId="22438FD9" w14:textId="2073D706" w:rsidR="001737AC" w:rsidRPr="00345570" w:rsidRDefault="001737AC" w:rsidP="001737AC">
      <w:pPr>
        <w:rPr>
          <w:lang w:val="en-US"/>
        </w:rPr>
      </w:pPr>
      <w:r w:rsidRPr="00345570">
        <w:rPr>
          <w:lang w:val="en-US"/>
        </w:rPr>
        <w:t xml:space="preserve">When examiner opens KUPEP, he will see this figure by default. </w:t>
      </w:r>
    </w:p>
    <w:p w14:paraId="170CD1E1" w14:textId="77777777" w:rsidR="00F26B24" w:rsidRPr="00345570" w:rsidRDefault="00F26B24" w:rsidP="001737AC">
      <w:pPr>
        <w:rPr>
          <w:lang w:val="en-US"/>
        </w:rPr>
      </w:pPr>
    </w:p>
    <w:p w14:paraId="14F234C0" w14:textId="77777777" w:rsidR="001737AC" w:rsidRPr="00345570" w:rsidRDefault="001737AC" w:rsidP="001737AC">
      <w:pPr>
        <w:rPr>
          <w:lang w:val="en-US"/>
        </w:rPr>
      </w:pPr>
      <w:r w:rsidRPr="00345570">
        <w:rPr>
          <w:noProof/>
          <w:lang w:val="en-US"/>
        </w:rPr>
        <w:drawing>
          <wp:inline distT="0" distB="0" distL="0" distR="0" wp14:anchorId="2EACC1DE" wp14:editId="6F9EDB31">
            <wp:extent cx="5943600" cy="617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4592"/>
                    <a:stretch/>
                  </pic:blipFill>
                  <pic:spPr bwMode="auto">
                    <a:xfrm>
                      <a:off x="0" y="0"/>
                      <a:ext cx="5943600" cy="617220"/>
                    </a:xfrm>
                    <a:prstGeom prst="rect">
                      <a:avLst/>
                    </a:prstGeom>
                    <a:ln>
                      <a:noFill/>
                    </a:ln>
                    <a:extLst>
                      <a:ext uri="{53640926-AAD7-44D8-BBD7-CCE9431645EC}">
                        <a14:shadowObscured xmlns:a14="http://schemas.microsoft.com/office/drawing/2010/main"/>
                      </a:ext>
                    </a:extLst>
                  </pic:spPr>
                </pic:pic>
              </a:graphicData>
            </a:graphic>
          </wp:inline>
        </w:drawing>
      </w:r>
    </w:p>
    <w:p w14:paraId="2ADE7714" w14:textId="448E3E45" w:rsidR="001737AC" w:rsidRPr="00345570" w:rsidRDefault="001737AC" w:rsidP="001737AC">
      <w:pPr>
        <w:rPr>
          <w:lang w:val="en-US"/>
        </w:rPr>
      </w:pPr>
      <w:r w:rsidRPr="00345570">
        <w:rPr>
          <w:lang w:val="en-US"/>
        </w:rPr>
        <w:t>When examiner sets the “Exam settings”, all this information will be updated like this.</w:t>
      </w:r>
    </w:p>
    <w:p w14:paraId="338AFF20" w14:textId="77777777" w:rsidR="001737AC" w:rsidRPr="00345570" w:rsidRDefault="001737AC" w:rsidP="001737AC">
      <w:pPr>
        <w:rPr>
          <w:lang w:val="en-US"/>
        </w:rPr>
      </w:pPr>
    </w:p>
    <w:p w14:paraId="766A45B0" w14:textId="77777777" w:rsidR="001737AC" w:rsidRPr="00345570" w:rsidRDefault="001737AC" w:rsidP="001737AC">
      <w:pPr>
        <w:rPr>
          <w:lang w:val="en-US"/>
        </w:rPr>
      </w:pPr>
    </w:p>
    <w:p w14:paraId="660073AF" w14:textId="77777777" w:rsidR="001737AC" w:rsidRPr="00345570" w:rsidRDefault="001737AC" w:rsidP="001737AC">
      <w:pPr>
        <w:rPr>
          <w:lang w:val="en-US"/>
        </w:rPr>
      </w:pPr>
    </w:p>
    <w:p w14:paraId="02EDE64C" w14:textId="6F3DD7AC" w:rsidR="001737AC" w:rsidRPr="00345570" w:rsidRDefault="001737AC" w:rsidP="00F26B24">
      <w:pPr>
        <w:jc w:val="both"/>
        <w:rPr>
          <w:lang w:val="en-US"/>
        </w:rPr>
      </w:pPr>
      <w:r w:rsidRPr="00345570">
        <w:rPr>
          <w:noProof/>
          <w:lang w:val="en-US"/>
        </w:rPr>
        <w:drawing>
          <wp:anchor distT="0" distB="0" distL="114300" distR="114300" simplePos="0" relativeHeight="251659264" behindDoc="0" locked="0" layoutInCell="1" allowOverlap="1" wp14:anchorId="0152A926" wp14:editId="5B2FC40F">
            <wp:simplePos x="0" y="0"/>
            <wp:positionH relativeFrom="margin">
              <wp:posOffset>2505075</wp:posOffset>
            </wp:positionH>
            <wp:positionV relativeFrom="paragraph">
              <wp:posOffset>31115</wp:posOffset>
            </wp:positionV>
            <wp:extent cx="3867150" cy="23609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67150" cy="2360930"/>
                    </a:xfrm>
                    <a:prstGeom prst="rect">
                      <a:avLst/>
                    </a:prstGeom>
                  </pic:spPr>
                </pic:pic>
              </a:graphicData>
            </a:graphic>
            <wp14:sizeRelH relativeFrom="margin">
              <wp14:pctWidth>0</wp14:pctWidth>
            </wp14:sizeRelH>
            <wp14:sizeRelV relativeFrom="margin">
              <wp14:pctHeight>0</wp14:pctHeight>
            </wp14:sizeRelV>
          </wp:anchor>
        </w:drawing>
      </w:r>
      <w:r w:rsidRPr="00345570">
        <w:rPr>
          <w:lang w:val="en-US"/>
        </w:rPr>
        <w:t xml:space="preserve"> When students start to connect, examiner will see who has connected and not connected from here. “Submit Status” will look like “Not submitted” by </w:t>
      </w:r>
      <w:proofErr w:type="gramStart"/>
      <w:r w:rsidRPr="00345570">
        <w:rPr>
          <w:lang w:val="en-US"/>
        </w:rPr>
        <w:t>default .</w:t>
      </w:r>
      <w:proofErr w:type="gramEnd"/>
      <w:r w:rsidRPr="00345570">
        <w:rPr>
          <w:lang w:val="en-US"/>
        </w:rPr>
        <w:t xml:space="preserve"> Mini chat </w:t>
      </w:r>
      <w:r w:rsidR="00F26B24" w:rsidRPr="00345570">
        <w:rPr>
          <w:lang w:val="en-US"/>
        </w:rPr>
        <w:t>has an</w:t>
      </w:r>
      <w:r w:rsidRPr="00345570">
        <w:rPr>
          <w:lang w:val="en-US"/>
        </w:rPr>
        <w:t xml:space="preserve"> “Open” button and will look like this by default. “P</w:t>
      </w:r>
      <w:r w:rsidR="00F26B24" w:rsidRPr="00345570">
        <w:rPr>
          <w:lang w:val="en-US"/>
        </w:rPr>
        <w:t>M</w:t>
      </w:r>
      <w:r w:rsidRPr="00345570">
        <w:rPr>
          <w:lang w:val="en-US"/>
        </w:rPr>
        <w:t xml:space="preserve"> Enable” which is private message enabling button will be closed by default.</w:t>
      </w:r>
    </w:p>
    <w:p w14:paraId="7BA8A216" w14:textId="7010E1A2" w:rsidR="001737AC" w:rsidRPr="00345570" w:rsidRDefault="001737AC" w:rsidP="001737AC">
      <w:pPr>
        <w:rPr>
          <w:lang w:val="en-US"/>
        </w:rPr>
      </w:pPr>
    </w:p>
    <w:p w14:paraId="0F5F13D8" w14:textId="03D5DCF2" w:rsidR="001737AC" w:rsidRPr="00345570" w:rsidRDefault="001737AC" w:rsidP="001737AC">
      <w:pPr>
        <w:rPr>
          <w:lang w:val="en-US"/>
        </w:rPr>
      </w:pPr>
    </w:p>
    <w:p w14:paraId="7BD49198" w14:textId="24E26A3C" w:rsidR="001737AC" w:rsidRPr="00345570" w:rsidRDefault="001737AC" w:rsidP="001737AC">
      <w:pPr>
        <w:rPr>
          <w:lang w:val="en-US"/>
        </w:rPr>
      </w:pPr>
    </w:p>
    <w:p w14:paraId="1D123692" w14:textId="5EC45069" w:rsidR="001737AC" w:rsidRPr="00345570" w:rsidRDefault="001737AC" w:rsidP="001737AC">
      <w:pPr>
        <w:rPr>
          <w:lang w:val="en-US"/>
        </w:rPr>
      </w:pPr>
    </w:p>
    <w:p w14:paraId="2C4DB007" w14:textId="3B66B4E4" w:rsidR="001737AC" w:rsidRPr="00345570" w:rsidRDefault="001737AC" w:rsidP="001737AC">
      <w:pPr>
        <w:rPr>
          <w:lang w:val="en-US"/>
        </w:rPr>
      </w:pPr>
    </w:p>
    <w:p w14:paraId="1A1C7517" w14:textId="7CBA7C18" w:rsidR="001737AC" w:rsidRPr="00345570" w:rsidRDefault="001737AC" w:rsidP="002F3D08">
      <w:pPr>
        <w:jc w:val="both"/>
        <w:rPr>
          <w:lang w:val="en-US"/>
        </w:rPr>
      </w:pPr>
      <w:r w:rsidRPr="00345570">
        <w:rPr>
          <w:noProof/>
          <w:lang w:val="en-US"/>
        </w:rPr>
        <w:lastRenderedPageBreak/>
        <w:drawing>
          <wp:anchor distT="0" distB="0" distL="114300" distR="114300" simplePos="0" relativeHeight="251660288" behindDoc="0" locked="0" layoutInCell="1" allowOverlap="1" wp14:anchorId="52816890" wp14:editId="393EE57C">
            <wp:simplePos x="0" y="0"/>
            <wp:positionH relativeFrom="margin">
              <wp:posOffset>2346325</wp:posOffset>
            </wp:positionH>
            <wp:positionV relativeFrom="paragraph">
              <wp:posOffset>0</wp:posOffset>
            </wp:positionV>
            <wp:extent cx="4025265" cy="24606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25265" cy="2460625"/>
                    </a:xfrm>
                    <a:prstGeom prst="rect">
                      <a:avLst/>
                    </a:prstGeom>
                  </pic:spPr>
                </pic:pic>
              </a:graphicData>
            </a:graphic>
            <wp14:sizeRelH relativeFrom="margin">
              <wp14:pctWidth>0</wp14:pctWidth>
            </wp14:sizeRelH>
            <wp14:sizeRelV relativeFrom="margin">
              <wp14:pctHeight>0</wp14:pctHeight>
            </wp14:sizeRelV>
          </wp:anchor>
        </w:drawing>
      </w:r>
      <w:r w:rsidRPr="00345570">
        <w:rPr>
          <w:lang w:val="en-US"/>
        </w:rPr>
        <w:t xml:space="preserve">During the exam, examiner will be able to see who is connected or not. Examiner can see the “Submit Status” in two ways. </w:t>
      </w:r>
      <w:r w:rsidR="00345570" w:rsidRPr="00345570">
        <w:rPr>
          <w:lang w:val="en-US"/>
        </w:rPr>
        <w:t>First,</w:t>
      </w:r>
      <w:r w:rsidRPr="00345570">
        <w:rPr>
          <w:lang w:val="en-US"/>
        </w:rPr>
        <w:t xml:space="preserve"> he </w:t>
      </w:r>
      <w:proofErr w:type="gramStart"/>
      <w:r w:rsidRPr="00345570">
        <w:rPr>
          <w:lang w:val="en-US"/>
        </w:rPr>
        <w:t>can  see</w:t>
      </w:r>
      <w:proofErr w:type="gramEnd"/>
      <w:r w:rsidRPr="00345570">
        <w:rPr>
          <w:lang w:val="en-US"/>
        </w:rPr>
        <w:t xml:space="preserve"> “not submitted”  and second he can see “submitted- (time submitted)”. For instance, </w:t>
      </w:r>
      <w:r w:rsidR="002F3D08" w:rsidRPr="00345570">
        <w:rPr>
          <w:lang w:val="en-US"/>
        </w:rPr>
        <w:t>A</w:t>
      </w:r>
      <w:r w:rsidRPr="00345570">
        <w:rPr>
          <w:lang w:val="en-US"/>
        </w:rPr>
        <w:t xml:space="preserve">hmet has submitted at 13:15, it will </w:t>
      </w:r>
      <w:proofErr w:type="gramStart"/>
      <w:r w:rsidRPr="00345570">
        <w:rPr>
          <w:lang w:val="en-US"/>
        </w:rPr>
        <w:t>be seen as</w:t>
      </w:r>
      <w:proofErr w:type="gramEnd"/>
      <w:r w:rsidRPr="00345570">
        <w:rPr>
          <w:lang w:val="en-US"/>
        </w:rPr>
        <w:t xml:space="preserve"> “submitted-13:15”. If examiner lets student use private </w:t>
      </w:r>
      <w:proofErr w:type="gramStart"/>
      <w:r w:rsidRPr="00345570">
        <w:rPr>
          <w:lang w:val="en-US"/>
        </w:rPr>
        <w:t>message ,</w:t>
      </w:r>
      <w:proofErr w:type="gramEnd"/>
      <w:r w:rsidRPr="00345570">
        <w:rPr>
          <w:lang w:val="en-US"/>
        </w:rPr>
        <w:t xml:space="preserve"> students will be able to text to examiner. If a student texts to examiner, “open” button will be in red and it means examiner has a message from student. “pm enabled” will be green if examiner enables the private message for a specific student.</w:t>
      </w:r>
    </w:p>
    <w:p w14:paraId="55EE4E24" w14:textId="32388C4D" w:rsidR="001737AC" w:rsidRPr="00345570" w:rsidRDefault="001737AC" w:rsidP="001737AC">
      <w:pPr>
        <w:rPr>
          <w:lang w:val="en-US"/>
        </w:rPr>
      </w:pPr>
    </w:p>
    <w:p w14:paraId="3E6B3BEA" w14:textId="77777777" w:rsidR="001737AC" w:rsidRPr="00345570" w:rsidRDefault="001737AC" w:rsidP="001737AC">
      <w:pPr>
        <w:rPr>
          <w:lang w:val="en-US"/>
        </w:rPr>
      </w:pPr>
    </w:p>
    <w:p w14:paraId="50C4AF39" w14:textId="77777777" w:rsidR="001737AC" w:rsidRPr="00345570" w:rsidRDefault="001737AC" w:rsidP="001737AC">
      <w:pPr>
        <w:rPr>
          <w:lang w:val="en-US"/>
        </w:rPr>
      </w:pPr>
      <w:r w:rsidRPr="00345570">
        <w:rPr>
          <w:b/>
          <w:bCs/>
          <w:noProof/>
          <w:lang w:val="en-US"/>
        </w:rPr>
        <w:drawing>
          <wp:anchor distT="0" distB="0" distL="114300" distR="114300" simplePos="0" relativeHeight="251661312" behindDoc="0" locked="0" layoutInCell="1" allowOverlap="1" wp14:anchorId="7D763A63" wp14:editId="3BAAE120">
            <wp:simplePos x="0" y="0"/>
            <wp:positionH relativeFrom="column">
              <wp:posOffset>2295525</wp:posOffset>
            </wp:positionH>
            <wp:positionV relativeFrom="paragraph">
              <wp:posOffset>0</wp:posOffset>
            </wp:positionV>
            <wp:extent cx="4238625" cy="14097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38625" cy="1409700"/>
                    </a:xfrm>
                    <a:prstGeom prst="rect">
                      <a:avLst/>
                    </a:prstGeom>
                  </pic:spPr>
                </pic:pic>
              </a:graphicData>
            </a:graphic>
          </wp:anchor>
        </w:drawing>
      </w:r>
      <w:r w:rsidRPr="00345570">
        <w:rPr>
          <w:b/>
          <w:bCs/>
          <w:lang w:val="en-US"/>
        </w:rPr>
        <w:t>Help List</w:t>
      </w:r>
      <w:r w:rsidRPr="00345570">
        <w:rPr>
          <w:lang w:val="en-US"/>
        </w:rPr>
        <w:t>:</w:t>
      </w:r>
    </w:p>
    <w:p w14:paraId="2482FC91" w14:textId="4F244FF4" w:rsidR="001737AC" w:rsidRPr="00345570" w:rsidRDefault="001737AC" w:rsidP="001737AC">
      <w:pPr>
        <w:rPr>
          <w:lang w:val="en-US"/>
        </w:rPr>
      </w:pPr>
      <w:r w:rsidRPr="00345570">
        <w:rPr>
          <w:lang w:val="en-US"/>
        </w:rPr>
        <w:t xml:space="preserve">Examiner will be </w:t>
      </w:r>
      <w:r w:rsidR="002F3D08" w:rsidRPr="00345570">
        <w:rPr>
          <w:lang w:val="en-US"/>
        </w:rPr>
        <w:t>seeing</w:t>
      </w:r>
      <w:r w:rsidRPr="00345570">
        <w:rPr>
          <w:lang w:val="en-US"/>
        </w:rPr>
        <w:t xml:space="preserve"> the help list like this by default.</w:t>
      </w:r>
    </w:p>
    <w:p w14:paraId="50201EDE" w14:textId="77777777" w:rsidR="001737AC" w:rsidRPr="00345570" w:rsidRDefault="001737AC" w:rsidP="001737AC">
      <w:pPr>
        <w:rPr>
          <w:lang w:val="en-US"/>
        </w:rPr>
      </w:pPr>
    </w:p>
    <w:p w14:paraId="7B4CFC78" w14:textId="77777777" w:rsidR="001737AC" w:rsidRPr="00345570" w:rsidRDefault="001737AC" w:rsidP="001737AC">
      <w:pPr>
        <w:rPr>
          <w:lang w:val="en-US"/>
        </w:rPr>
      </w:pPr>
    </w:p>
    <w:p w14:paraId="537E6EEB" w14:textId="77777777" w:rsidR="001737AC" w:rsidRPr="00345570" w:rsidRDefault="001737AC" w:rsidP="001737AC">
      <w:pPr>
        <w:rPr>
          <w:lang w:val="en-US"/>
        </w:rPr>
      </w:pPr>
    </w:p>
    <w:p w14:paraId="347219CB" w14:textId="32E666F6" w:rsidR="001737AC" w:rsidRPr="00345570" w:rsidRDefault="001737AC" w:rsidP="001737AC">
      <w:pPr>
        <w:rPr>
          <w:lang w:val="en-US"/>
        </w:rPr>
      </w:pPr>
    </w:p>
    <w:p w14:paraId="4C08B4DF" w14:textId="050FB01F" w:rsidR="001737AC" w:rsidRPr="00345570" w:rsidRDefault="001737AC" w:rsidP="001737AC">
      <w:pPr>
        <w:rPr>
          <w:lang w:val="en-US"/>
        </w:rPr>
      </w:pPr>
    </w:p>
    <w:p w14:paraId="45E45853" w14:textId="77777777" w:rsidR="001737AC" w:rsidRPr="00345570" w:rsidRDefault="001737AC" w:rsidP="001737AC">
      <w:pPr>
        <w:rPr>
          <w:lang w:val="en-US"/>
        </w:rPr>
      </w:pPr>
    </w:p>
    <w:p w14:paraId="18545438" w14:textId="77777777" w:rsidR="001737AC" w:rsidRPr="00345570" w:rsidRDefault="001737AC" w:rsidP="001737AC">
      <w:pPr>
        <w:rPr>
          <w:lang w:val="en-US"/>
        </w:rPr>
      </w:pPr>
      <w:r w:rsidRPr="00345570">
        <w:rPr>
          <w:noProof/>
          <w:lang w:val="en-US"/>
        </w:rPr>
        <w:drawing>
          <wp:anchor distT="0" distB="0" distL="114300" distR="114300" simplePos="0" relativeHeight="251662336" behindDoc="0" locked="0" layoutInCell="1" allowOverlap="1" wp14:anchorId="258B5787" wp14:editId="6DA993C8">
            <wp:simplePos x="0" y="0"/>
            <wp:positionH relativeFrom="column">
              <wp:posOffset>2362200</wp:posOffset>
            </wp:positionH>
            <wp:positionV relativeFrom="paragraph">
              <wp:posOffset>219075</wp:posOffset>
            </wp:positionV>
            <wp:extent cx="4191000" cy="1438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91000" cy="1438275"/>
                    </a:xfrm>
                    <a:prstGeom prst="rect">
                      <a:avLst/>
                    </a:prstGeom>
                  </pic:spPr>
                </pic:pic>
              </a:graphicData>
            </a:graphic>
          </wp:anchor>
        </w:drawing>
      </w:r>
    </w:p>
    <w:p w14:paraId="762FA927" w14:textId="36FC8E54" w:rsidR="001737AC" w:rsidRPr="00345570" w:rsidRDefault="001737AC" w:rsidP="002F3D08">
      <w:pPr>
        <w:jc w:val="both"/>
        <w:rPr>
          <w:lang w:val="en-US"/>
        </w:rPr>
      </w:pPr>
      <w:r w:rsidRPr="00345570">
        <w:rPr>
          <w:lang w:val="en-US"/>
        </w:rPr>
        <w:t xml:space="preserve">When a </w:t>
      </w:r>
      <w:r w:rsidR="002F3D08" w:rsidRPr="00345570">
        <w:rPr>
          <w:lang w:val="en-US"/>
        </w:rPr>
        <w:t>student</w:t>
      </w:r>
      <w:r w:rsidRPr="00345570">
        <w:rPr>
          <w:lang w:val="en-US"/>
        </w:rPr>
        <w:t xml:space="preserve"> presses “send help” button, it will appear in the help list. Examiner will be able to see his computer number, name and surname and the time he wanted help.  Examiner can press “ok” in red to notify that the help message is received. He can open mini chat and write to student or by finding the computer number he can enable “pm enable” section. Another alternative, he can go next to the student and talk with student face to face. After examiner presses “ok” will disappear and student will </w:t>
      </w:r>
      <w:proofErr w:type="gramStart"/>
      <w:r w:rsidRPr="00345570">
        <w:rPr>
          <w:lang w:val="en-US"/>
        </w:rPr>
        <w:t>still remain</w:t>
      </w:r>
      <w:proofErr w:type="gramEnd"/>
      <w:r w:rsidRPr="00345570">
        <w:rPr>
          <w:lang w:val="en-US"/>
        </w:rPr>
        <w:t xml:space="preserve"> in the help list.</w:t>
      </w:r>
    </w:p>
    <w:p w14:paraId="1D7941F1" w14:textId="77777777" w:rsidR="001737AC" w:rsidRPr="00345570" w:rsidRDefault="001737AC" w:rsidP="001737AC">
      <w:pPr>
        <w:rPr>
          <w:lang w:val="en-US"/>
        </w:rPr>
      </w:pPr>
    </w:p>
    <w:p w14:paraId="46252987" w14:textId="77777777" w:rsidR="001737AC" w:rsidRPr="00345570" w:rsidRDefault="001737AC" w:rsidP="001737AC">
      <w:pPr>
        <w:rPr>
          <w:lang w:val="en-US"/>
        </w:rPr>
      </w:pPr>
    </w:p>
    <w:p w14:paraId="1AB6FFCE" w14:textId="47236E6B" w:rsidR="001737AC" w:rsidRPr="00345570" w:rsidRDefault="001737AC" w:rsidP="002F3D08">
      <w:pPr>
        <w:jc w:val="both"/>
        <w:rPr>
          <w:lang w:val="en-US"/>
        </w:rPr>
      </w:pPr>
      <w:r w:rsidRPr="00345570">
        <w:rPr>
          <w:noProof/>
          <w:lang w:val="en-US"/>
        </w:rPr>
        <w:drawing>
          <wp:anchor distT="0" distB="0" distL="114300" distR="114300" simplePos="0" relativeHeight="251664384" behindDoc="0" locked="0" layoutInCell="1" allowOverlap="1" wp14:anchorId="1D975346" wp14:editId="51626265">
            <wp:simplePos x="0" y="0"/>
            <wp:positionH relativeFrom="page">
              <wp:align>right</wp:align>
            </wp:positionH>
            <wp:positionV relativeFrom="paragraph">
              <wp:posOffset>133350</wp:posOffset>
            </wp:positionV>
            <wp:extent cx="4367816" cy="13906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67816" cy="1390650"/>
                    </a:xfrm>
                    <a:prstGeom prst="rect">
                      <a:avLst/>
                    </a:prstGeom>
                  </pic:spPr>
                </pic:pic>
              </a:graphicData>
            </a:graphic>
            <wp14:sizeRelH relativeFrom="margin">
              <wp14:pctWidth>0</wp14:pctWidth>
            </wp14:sizeRelH>
            <wp14:sizeRelV relativeFrom="margin">
              <wp14:pctHeight>0</wp14:pctHeight>
            </wp14:sizeRelV>
          </wp:anchor>
        </w:drawing>
      </w:r>
      <w:r w:rsidRPr="00345570">
        <w:rPr>
          <w:lang w:val="en-US"/>
        </w:rPr>
        <w:t>After the exam starts, this part will be active. During the exam, if a student who has not submitted a thing lost his connection, examiner will be able to see it from here. This means student has a problem with his computer since this program can be closed by logging out your account or shutting down the computer. Admin will prevent the usage of task managers during the exam.  So, examiner can go next to student.</w:t>
      </w:r>
    </w:p>
    <w:p w14:paraId="79803A8E" w14:textId="77777777" w:rsidR="001737AC" w:rsidRPr="00345570" w:rsidRDefault="001737AC" w:rsidP="001737AC">
      <w:pPr>
        <w:rPr>
          <w:lang w:val="en-US"/>
        </w:rPr>
      </w:pPr>
    </w:p>
    <w:p w14:paraId="475346AE" w14:textId="77777777" w:rsidR="001737AC" w:rsidRPr="00345570" w:rsidRDefault="001737AC" w:rsidP="001737AC">
      <w:pPr>
        <w:rPr>
          <w:lang w:val="en-US"/>
        </w:rPr>
      </w:pPr>
      <w:r w:rsidRPr="00345570">
        <w:rPr>
          <w:noProof/>
          <w:lang w:val="en-US"/>
        </w:rPr>
        <w:drawing>
          <wp:anchor distT="0" distB="0" distL="114300" distR="114300" simplePos="0" relativeHeight="251663360" behindDoc="0" locked="0" layoutInCell="1" allowOverlap="1" wp14:anchorId="46659ED9" wp14:editId="438BC2B9">
            <wp:simplePos x="0" y="0"/>
            <wp:positionH relativeFrom="column">
              <wp:posOffset>2514600</wp:posOffset>
            </wp:positionH>
            <wp:positionV relativeFrom="paragraph">
              <wp:posOffset>133985</wp:posOffset>
            </wp:positionV>
            <wp:extent cx="4210050" cy="14668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10050" cy="1466850"/>
                    </a:xfrm>
                    <a:prstGeom prst="rect">
                      <a:avLst/>
                    </a:prstGeom>
                  </pic:spPr>
                </pic:pic>
              </a:graphicData>
            </a:graphic>
          </wp:anchor>
        </w:drawing>
      </w:r>
    </w:p>
    <w:p w14:paraId="60CB6D08" w14:textId="56E6960D" w:rsidR="001737AC" w:rsidRPr="00345570" w:rsidRDefault="001737AC" w:rsidP="002F3D08">
      <w:pPr>
        <w:jc w:val="both"/>
        <w:rPr>
          <w:lang w:val="en-US"/>
        </w:rPr>
      </w:pPr>
      <w:r w:rsidRPr="00345570">
        <w:rPr>
          <w:lang w:val="en-US"/>
        </w:rPr>
        <w:t xml:space="preserve">If a student has not submitted a work </w:t>
      </w:r>
      <w:r w:rsidR="002F3D08" w:rsidRPr="00345570">
        <w:rPr>
          <w:lang w:val="en-US"/>
        </w:rPr>
        <w:t xml:space="preserve">and appears to be disconnected </w:t>
      </w:r>
      <w:r w:rsidRPr="00345570">
        <w:rPr>
          <w:lang w:val="en-US"/>
        </w:rPr>
        <w:t xml:space="preserve">during the exam, it will be seen like this. Again, a button “ok” in red will appear and examiner will press it. Because all the actions will be </w:t>
      </w:r>
      <w:r w:rsidR="002F3D08" w:rsidRPr="00345570">
        <w:rPr>
          <w:lang w:val="en-US"/>
        </w:rPr>
        <w:t>logged,</w:t>
      </w:r>
      <w:r w:rsidRPr="00345570">
        <w:rPr>
          <w:lang w:val="en-US"/>
        </w:rPr>
        <w:t xml:space="preserve"> and examiner must help student for changing the computer in the lab and it can be watched by the logs.</w:t>
      </w:r>
    </w:p>
    <w:p w14:paraId="6CA3BA6C" w14:textId="77777777" w:rsidR="002F3D08" w:rsidRPr="00345570" w:rsidRDefault="002F3D08" w:rsidP="001737AC">
      <w:pPr>
        <w:rPr>
          <w:lang w:val="en-US"/>
        </w:rPr>
      </w:pPr>
    </w:p>
    <w:p w14:paraId="7722B45A" w14:textId="7E5DB989" w:rsidR="001737AC" w:rsidRPr="00345570" w:rsidRDefault="001737AC" w:rsidP="001737AC">
      <w:pPr>
        <w:rPr>
          <w:lang w:val="en-US"/>
        </w:rPr>
      </w:pPr>
      <w:r w:rsidRPr="00345570">
        <w:rPr>
          <w:b/>
          <w:bCs/>
          <w:lang w:val="en-US"/>
        </w:rPr>
        <w:t>Examiner panel</w:t>
      </w:r>
      <w:r w:rsidRPr="00345570">
        <w:rPr>
          <w:lang w:val="en-US"/>
        </w:rPr>
        <w:t xml:space="preserve">: </w:t>
      </w:r>
    </w:p>
    <w:p w14:paraId="096DE8D8" w14:textId="77777777" w:rsidR="001737AC" w:rsidRPr="00345570" w:rsidRDefault="001737AC" w:rsidP="001737AC">
      <w:pPr>
        <w:rPr>
          <w:lang w:val="en-US"/>
        </w:rPr>
      </w:pPr>
      <w:r w:rsidRPr="00345570">
        <w:rPr>
          <w:noProof/>
          <w:lang w:val="en-US"/>
        </w:rPr>
        <w:drawing>
          <wp:anchor distT="0" distB="0" distL="114300" distR="114300" simplePos="0" relativeHeight="251665408" behindDoc="0" locked="0" layoutInCell="1" allowOverlap="1" wp14:anchorId="63BA0F84" wp14:editId="73F232C3">
            <wp:simplePos x="0" y="0"/>
            <wp:positionH relativeFrom="page">
              <wp:align>right</wp:align>
            </wp:positionH>
            <wp:positionV relativeFrom="paragraph">
              <wp:posOffset>259715</wp:posOffset>
            </wp:positionV>
            <wp:extent cx="7308215" cy="1151890"/>
            <wp:effectExtent l="0" t="0" r="698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08215" cy="1151890"/>
                    </a:xfrm>
                    <a:prstGeom prst="rect">
                      <a:avLst/>
                    </a:prstGeom>
                  </pic:spPr>
                </pic:pic>
              </a:graphicData>
            </a:graphic>
            <wp14:sizeRelH relativeFrom="margin">
              <wp14:pctWidth>0</wp14:pctWidth>
            </wp14:sizeRelH>
            <wp14:sizeRelV relativeFrom="margin">
              <wp14:pctHeight>0</wp14:pctHeight>
            </wp14:sizeRelV>
          </wp:anchor>
        </w:drawing>
      </w:r>
    </w:p>
    <w:p w14:paraId="588A5B97" w14:textId="4F47F79B" w:rsidR="001737AC" w:rsidRPr="00345570" w:rsidRDefault="002F3D08" w:rsidP="002F3D08">
      <w:pPr>
        <w:jc w:val="both"/>
        <w:rPr>
          <w:lang w:val="en-US"/>
        </w:rPr>
      </w:pPr>
      <w:r w:rsidRPr="00345570">
        <w:rPr>
          <w:b/>
          <w:bCs/>
          <w:noProof/>
          <w:lang w:val="en-US"/>
        </w:rPr>
        <w:drawing>
          <wp:anchor distT="0" distB="0" distL="114300" distR="114300" simplePos="0" relativeHeight="251666432" behindDoc="0" locked="0" layoutInCell="1" allowOverlap="1" wp14:anchorId="2D924DB0" wp14:editId="57162242">
            <wp:simplePos x="0" y="0"/>
            <wp:positionH relativeFrom="column">
              <wp:posOffset>2350770</wp:posOffset>
            </wp:positionH>
            <wp:positionV relativeFrom="paragraph">
              <wp:posOffset>2143125</wp:posOffset>
            </wp:positionV>
            <wp:extent cx="3827780" cy="3809406"/>
            <wp:effectExtent l="0" t="0" r="1270" b="63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27780" cy="3809406"/>
                    </a:xfrm>
                    <a:prstGeom prst="rect">
                      <a:avLst/>
                    </a:prstGeom>
                  </pic:spPr>
                </pic:pic>
              </a:graphicData>
            </a:graphic>
            <wp14:sizeRelH relativeFrom="margin">
              <wp14:pctWidth>0</wp14:pctWidth>
            </wp14:sizeRelH>
            <wp14:sizeRelV relativeFrom="margin">
              <wp14:pctHeight>0</wp14:pctHeight>
            </wp14:sizeRelV>
          </wp:anchor>
        </w:drawing>
      </w:r>
      <w:r w:rsidR="001737AC" w:rsidRPr="00345570">
        <w:rPr>
          <w:lang w:val="en-US"/>
        </w:rPr>
        <w:t xml:space="preserve">Examiner can adjust the exam settings before the exam and during the exam. He can add extra time during the exam. After he adjust the exam settings, he will be able to use “send exam to students” and </w:t>
      </w:r>
      <w:r w:rsidRPr="00345570">
        <w:rPr>
          <w:lang w:val="en-US"/>
        </w:rPr>
        <w:t>“start</w:t>
      </w:r>
      <w:r w:rsidR="001737AC" w:rsidRPr="00345570">
        <w:rPr>
          <w:lang w:val="en-US"/>
        </w:rPr>
        <w:t xml:space="preserve"> exam</w:t>
      </w:r>
      <w:r w:rsidRPr="00345570">
        <w:rPr>
          <w:lang w:val="en-US"/>
        </w:rPr>
        <w:t>”.</w:t>
      </w:r>
      <w:r w:rsidR="001737AC" w:rsidRPr="00345570">
        <w:rPr>
          <w:lang w:val="en-US"/>
        </w:rPr>
        <w:t xml:space="preserve"> When examiner uses these two buttons, he will be asked for </w:t>
      </w:r>
      <w:r w:rsidRPr="00345570">
        <w:rPr>
          <w:lang w:val="en-US"/>
        </w:rPr>
        <w:t>“are</w:t>
      </w:r>
      <w:r w:rsidR="001737AC" w:rsidRPr="00345570">
        <w:rPr>
          <w:lang w:val="en-US"/>
        </w:rPr>
        <w:t xml:space="preserve"> you sure you want to send exam to students” </w:t>
      </w:r>
      <w:r w:rsidRPr="00345570">
        <w:rPr>
          <w:lang w:val="en-US"/>
        </w:rPr>
        <w:t>and “are</w:t>
      </w:r>
      <w:r w:rsidR="001737AC" w:rsidRPr="00345570">
        <w:rPr>
          <w:lang w:val="en-US"/>
        </w:rPr>
        <w:t xml:space="preserve"> you sure you want to start exam”. He can use </w:t>
      </w:r>
      <w:r w:rsidRPr="00345570">
        <w:rPr>
          <w:lang w:val="en-US"/>
        </w:rPr>
        <w:t>“send</w:t>
      </w:r>
      <w:r w:rsidR="001737AC" w:rsidRPr="00345570">
        <w:rPr>
          <w:lang w:val="en-US"/>
        </w:rPr>
        <w:t xml:space="preserve"> public message” to make announcements during the exam. Examiner will be able to “take exam submissions” after the exam is finished.</w:t>
      </w:r>
    </w:p>
    <w:p w14:paraId="4EE8A7BD" w14:textId="41F822D6" w:rsidR="001737AC" w:rsidRPr="00345570" w:rsidRDefault="001737AC" w:rsidP="001737AC">
      <w:pPr>
        <w:rPr>
          <w:lang w:val="en-US"/>
        </w:rPr>
      </w:pPr>
    </w:p>
    <w:p w14:paraId="4E77EF7A" w14:textId="4FB0DE2B" w:rsidR="001737AC" w:rsidRPr="00345570" w:rsidRDefault="001737AC" w:rsidP="001737AC">
      <w:pPr>
        <w:rPr>
          <w:lang w:val="en-US"/>
        </w:rPr>
      </w:pPr>
      <w:r w:rsidRPr="00345570">
        <w:rPr>
          <w:b/>
          <w:bCs/>
          <w:lang w:val="en-US"/>
        </w:rPr>
        <w:t>Send public message</w:t>
      </w:r>
      <w:r w:rsidRPr="00345570">
        <w:rPr>
          <w:lang w:val="en-US"/>
        </w:rPr>
        <w:t>:</w:t>
      </w:r>
    </w:p>
    <w:p w14:paraId="6A2AF1C9" w14:textId="5F66A8D0" w:rsidR="001737AC" w:rsidRPr="00345570" w:rsidRDefault="001737AC" w:rsidP="002F3D08">
      <w:pPr>
        <w:jc w:val="both"/>
        <w:rPr>
          <w:lang w:val="en-US"/>
        </w:rPr>
      </w:pPr>
      <w:r w:rsidRPr="00345570">
        <w:rPr>
          <w:noProof/>
          <w:lang w:val="en-US"/>
        </w:rPr>
        <w:drawing>
          <wp:anchor distT="0" distB="0" distL="114300" distR="114300" simplePos="0" relativeHeight="251667456" behindDoc="0" locked="0" layoutInCell="1" allowOverlap="1" wp14:anchorId="08BA4C6B" wp14:editId="6E124CCE">
            <wp:simplePos x="0" y="0"/>
            <wp:positionH relativeFrom="column">
              <wp:posOffset>2286000</wp:posOffset>
            </wp:positionH>
            <wp:positionV relativeFrom="paragraph">
              <wp:posOffset>4095750</wp:posOffset>
            </wp:positionV>
            <wp:extent cx="4352925" cy="9334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52925" cy="933450"/>
                    </a:xfrm>
                    <a:prstGeom prst="rect">
                      <a:avLst/>
                    </a:prstGeom>
                  </pic:spPr>
                </pic:pic>
              </a:graphicData>
            </a:graphic>
          </wp:anchor>
        </w:drawing>
      </w:r>
      <w:r w:rsidRPr="00345570">
        <w:rPr>
          <w:lang w:val="en-US"/>
        </w:rPr>
        <w:t xml:space="preserve">Examiner will send all students any necessary announcements or changes during the exam </w:t>
      </w:r>
    </w:p>
    <w:p w14:paraId="0C8A9D64" w14:textId="77777777" w:rsidR="001737AC" w:rsidRPr="00345570" w:rsidRDefault="001737AC" w:rsidP="001737AC">
      <w:pPr>
        <w:rPr>
          <w:lang w:val="en-US"/>
        </w:rPr>
      </w:pPr>
    </w:p>
    <w:p w14:paraId="3CC4B1FC" w14:textId="77777777" w:rsidR="001737AC" w:rsidRPr="00345570" w:rsidRDefault="001737AC" w:rsidP="001737AC">
      <w:pPr>
        <w:rPr>
          <w:lang w:val="en-US"/>
        </w:rPr>
      </w:pPr>
    </w:p>
    <w:p w14:paraId="60ECF446" w14:textId="77777777" w:rsidR="001737AC" w:rsidRPr="00345570" w:rsidRDefault="001737AC" w:rsidP="001737AC">
      <w:pPr>
        <w:rPr>
          <w:lang w:val="en-US"/>
        </w:rPr>
      </w:pPr>
    </w:p>
    <w:p w14:paraId="7D641890" w14:textId="77777777" w:rsidR="001737AC" w:rsidRPr="00345570" w:rsidRDefault="001737AC" w:rsidP="001737AC">
      <w:pPr>
        <w:rPr>
          <w:lang w:val="en-US"/>
        </w:rPr>
      </w:pPr>
    </w:p>
    <w:p w14:paraId="040F452D" w14:textId="77777777" w:rsidR="001737AC" w:rsidRPr="00345570" w:rsidRDefault="001737AC" w:rsidP="001737AC">
      <w:pPr>
        <w:rPr>
          <w:lang w:val="en-US"/>
        </w:rPr>
      </w:pPr>
    </w:p>
    <w:p w14:paraId="58DD825F" w14:textId="77777777" w:rsidR="001737AC" w:rsidRPr="00345570" w:rsidRDefault="001737AC" w:rsidP="001737AC">
      <w:pPr>
        <w:rPr>
          <w:lang w:val="en-US"/>
        </w:rPr>
      </w:pPr>
    </w:p>
    <w:p w14:paraId="44DF6B1A" w14:textId="77777777" w:rsidR="001737AC" w:rsidRPr="00345570" w:rsidRDefault="001737AC" w:rsidP="001737AC">
      <w:pPr>
        <w:rPr>
          <w:lang w:val="en-US"/>
        </w:rPr>
      </w:pPr>
    </w:p>
    <w:p w14:paraId="4A1C9033" w14:textId="77777777" w:rsidR="001737AC" w:rsidRPr="00345570" w:rsidRDefault="001737AC" w:rsidP="001737AC">
      <w:pPr>
        <w:rPr>
          <w:lang w:val="en-US"/>
        </w:rPr>
      </w:pPr>
    </w:p>
    <w:p w14:paraId="44D4C081" w14:textId="77777777" w:rsidR="001737AC" w:rsidRPr="00345570" w:rsidRDefault="001737AC" w:rsidP="001737AC">
      <w:pPr>
        <w:rPr>
          <w:lang w:val="en-US"/>
        </w:rPr>
      </w:pPr>
    </w:p>
    <w:p w14:paraId="30E9F5BF" w14:textId="77777777" w:rsidR="001737AC" w:rsidRPr="00345570" w:rsidRDefault="001737AC" w:rsidP="001737AC">
      <w:pPr>
        <w:rPr>
          <w:lang w:val="en-US"/>
        </w:rPr>
      </w:pPr>
    </w:p>
    <w:p w14:paraId="1A8574E9" w14:textId="77777777" w:rsidR="001737AC" w:rsidRPr="00345570" w:rsidRDefault="001737AC" w:rsidP="001737AC">
      <w:pPr>
        <w:rPr>
          <w:lang w:val="en-US"/>
        </w:rPr>
      </w:pPr>
    </w:p>
    <w:p w14:paraId="0CE2BDED" w14:textId="77777777" w:rsidR="001737AC" w:rsidRPr="00345570" w:rsidRDefault="001737AC" w:rsidP="001737AC">
      <w:pPr>
        <w:rPr>
          <w:lang w:val="en-US"/>
        </w:rPr>
      </w:pPr>
    </w:p>
    <w:p w14:paraId="719CF82C" w14:textId="77777777" w:rsidR="001737AC" w:rsidRPr="00345570" w:rsidRDefault="001737AC" w:rsidP="001737AC">
      <w:pPr>
        <w:rPr>
          <w:lang w:val="en-US"/>
        </w:rPr>
      </w:pPr>
    </w:p>
    <w:p w14:paraId="4EFE3B87" w14:textId="77777777" w:rsidR="001737AC" w:rsidRPr="00345570" w:rsidRDefault="001737AC" w:rsidP="001737AC">
      <w:pPr>
        <w:rPr>
          <w:lang w:val="en-US"/>
        </w:rPr>
      </w:pPr>
    </w:p>
    <w:p w14:paraId="19C6B8C1" w14:textId="77777777" w:rsidR="001737AC" w:rsidRPr="00345570" w:rsidRDefault="001737AC" w:rsidP="001737AC">
      <w:pPr>
        <w:rPr>
          <w:lang w:val="en-US"/>
        </w:rPr>
      </w:pPr>
    </w:p>
    <w:p w14:paraId="6144D2D4" w14:textId="77777777" w:rsidR="001737AC" w:rsidRPr="00345570" w:rsidRDefault="001737AC" w:rsidP="001737AC">
      <w:pPr>
        <w:rPr>
          <w:lang w:val="en-US"/>
        </w:rPr>
      </w:pPr>
    </w:p>
    <w:p w14:paraId="608D28E9" w14:textId="77777777" w:rsidR="001737AC" w:rsidRPr="00345570" w:rsidRDefault="001737AC" w:rsidP="001737AC">
      <w:pPr>
        <w:rPr>
          <w:lang w:val="en-US"/>
        </w:rPr>
      </w:pPr>
    </w:p>
    <w:p w14:paraId="2DE9B057" w14:textId="0F1A9BD5" w:rsidR="001737AC" w:rsidRPr="00345570" w:rsidRDefault="001737AC" w:rsidP="001737AC">
      <w:pPr>
        <w:rPr>
          <w:lang w:val="en-US"/>
        </w:rPr>
      </w:pPr>
      <w:r w:rsidRPr="00345570">
        <w:rPr>
          <w:lang w:val="en-US"/>
        </w:rPr>
        <w:t>Examiner will be able to change some settings during the exam.</w:t>
      </w:r>
    </w:p>
    <w:p w14:paraId="791EB2EC" w14:textId="77777777" w:rsidR="001737AC" w:rsidRPr="00345570" w:rsidRDefault="001737AC" w:rsidP="001737AC">
      <w:pPr>
        <w:rPr>
          <w:lang w:val="en-US"/>
        </w:rPr>
      </w:pPr>
    </w:p>
    <w:p w14:paraId="29C30637" w14:textId="77777777" w:rsidR="001737AC" w:rsidRPr="00345570" w:rsidRDefault="001737AC" w:rsidP="001737AC">
      <w:pPr>
        <w:rPr>
          <w:lang w:val="en-US"/>
        </w:rPr>
      </w:pPr>
    </w:p>
    <w:p w14:paraId="39D236D6" w14:textId="77777777" w:rsidR="001737AC" w:rsidRPr="00345570" w:rsidRDefault="001737AC" w:rsidP="001737AC">
      <w:pPr>
        <w:rPr>
          <w:lang w:val="en-US"/>
        </w:rPr>
      </w:pPr>
    </w:p>
    <w:p w14:paraId="64B58316" w14:textId="77777777" w:rsidR="000850E3" w:rsidRPr="00345570" w:rsidRDefault="000850E3" w:rsidP="000850E3">
      <w:pPr>
        <w:rPr>
          <w:lang w:val="en-US"/>
        </w:rPr>
      </w:pPr>
      <w:r w:rsidRPr="00345570">
        <w:rPr>
          <w:noProof/>
          <w:lang w:val="en-US"/>
        </w:rPr>
        <w:drawing>
          <wp:anchor distT="0" distB="0" distL="114300" distR="114300" simplePos="0" relativeHeight="251680768" behindDoc="0" locked="0" layoutInCell="1" allowOverlap="1" wp14:anchorId="205F4432" wp14:editId="01C7F5E7">
            <wp:simplePos x="0" y="0"/>
            <wp:positionH relativeFrom="column">
              <wp:posOffset>2733675</wp:posOffset>
            </wp:positionH>
            <wp:positionV relativeFrom="paragraph">
              <wp:posOffset>28575</wp:posOffset>
            </wp:positionV>
            <wp:extent cx="3638550" cy="24460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8550" cy="2446020"/>
                    </a:xfrm>
                    <a:prstGeom prst="rect">
                      <a:avLst/>
                    </a:prstGeom>
                  </pic:spPr>
                </pic:pic>
              </a:graphicData>
            </a:graphic>
            <wp14:sizeRelH relativeFrom="margin">
              <wp14:pctWidth>0</wp14:pctWidth>
            </wp14:sizeRelH>
            <wp14:sizeRelV relativeFrom="margin">
              <wp14:pctHeight>0</wp14:pctHeight>
            </wp14:sizeRelV>
          </wp:anchor>
        </w:drawing>
      </w:r>
      <w:r w:rsidRPr="00345570">
        <w:rPr>
          <w:b/>
          <w:bCs/>
          <w:lang w:val="en-US"/>
        </w:rPr>
        <w:t>Add extra time</w:t>
      </w:r>
      <w:r w:rsidRPr="00345570">
        <w:rPr>
          <w:lang w:val="en-US"/>
        </w:rPr>
        <w:t>:</w:t>
      </w:r>
    </w:p>
    <w:p w14:paraId="2272E119" w14:textId="77777777" w:rsidR="000850E3" w:rsidRPr="00345570" w:rsidRDefault="000850E3" w:rsidP="000850E3">
      <w:pPr>
        <w:jc w:val="both"/>
        <w:rPr>
          <w:lang w:val="en-US"/>
        </w:rPr>
      </w:pPr>
      <w:r w:rsidRPr="00345570">
        <w:rPr>
          <w:lang w:val="en-US"/>
        </w:rPr>
        <w:t>When examiner presses “add extra time”,</w:t>
      </w:r>
    </w:p>
    <w:p w14:paraId="2C324A75" w14:textId="77777777" w:rsidR="000850E3" w:rsidRPr="00345570" w:rsidRDefault="000850E3" w:rsidP="000850E3">
      <w:pPr>
        <w:jc w:val="both"/>
        <w:rPr>
          <w:lang w:val="en-US"/>
        </w:rPr>
      </w:pPr>
      <w:r w:rsidRPr="00345570">
        <w:rPr>
          <w:lang w:val="en-US"/>
        </w:rPr>
        <w:t>He can write the time; he wants to add more by writing it manually and then he will press “save” button. After pressing the “save” button, it will ask for “are you sure you want to save”</w:t>
      </w:r>
    </w:p>
    <w:p w14:paraId="535DB0EA" w14:textId="77777777" w:rsidR="000850E3" w:rsidRDefault="000850E3" w:rsidP="001737AC">
      <w:pPr>
        <w:rPr>
          <w:b/>
          <w:bCs/>
          <w:lang w:val="en-US"/>
        </w:rPr>
      </w:pPr>
    </w:p>
    <w:p w14:paraId="0A37ACD5" w14:textId="77777777" w:rsidR="000850E3" w:rsidRDefault="000850E3" w:rsidP="001737AC">
      <w:pPr>
        <w:rPr>
          <w:b/>
          <w:bCs/>
          <w:lang w:val="en-US"/>
        </w:rPr>
      </w:pPr>
    </w:p>
    <w:p w14:paraId="0D89153C" w14:textId="77777777" w:rsidR="000850E3" w:rsidRDefault="000850E3" w:rsidP="001737AC">
      <w:pPr>
        <w:rPr>
          <w:b/>
          <w:bCs/>
          <w:lang w:val="en-US"/>
        </w:rPr>
      </w:pPr>
    </w:p>
    <w:p w14:paraId="2A4FD9E1" w14:textId="77777777" w:rsidR="000850E3" w:rsidRDefault="000850E3" w:rsidP="001737AC">
      <w:pPr>
        <w:rPr>
          <w:b/>
          <w:bCs/>
          <w:lang w:val="en-US"/>
        </w:rPr>
      </w:pPr>
    </w:p>
    <w:p w14:paraId="755DA5BF" w14:textId="77777777" w:rsidR="000850E3" w:rsidRDefault="000850E3" w:rsidP="001737AC">
      <w:pPr>
        <w:rPr>
          <w:b/>
          <w:bCs/>
          <w:lang w:val="en-US"/>
        </w:rPr>
      </w:pPr>
    </w:p>
    <w:p w14:paraId="0C41F673" w14:textId="77777777" w:rsidR="000850E3" w:rsidRDefault="000850E3" w:rsidP="001737AC">
      <w:pPr>
        <w:rPr>
          <w:b/>
          <w:bCs/>
          <w:lang w:val="en-US"/>
        </w:rPr>
      </w:pPr>
    </w:p>
    <w:p w14:paraId="4342E380" w14:textId="77777777" w:rsidR="000850E3" w:rsidRDefault="000850E3" w:rsidP="001737AC">
      <w:pPr>
        <w:rPr>
          <w:b/>
          <w:bCs/>
          <w:lang w:val="en-US"/>
        </w:rPr>
      </w:pPr>
    </w:p>
    <w:p w14:paraId="451C1D5F" w14:textId="77777777" w:rsidR="000850E3" w:rsidRDefault="000850E3" w:rsidP="001737AC">
      <w:pPr>
        <w:rPr>
          <w:b/>
          <w:bCs/>
          <w:lang w:val="en-US"/>
        </w:rPr>
      </w:pPr>
    </w:p>
    <w:p w14:paraId="0424AEA1" w14:textId="781E7FDC" w:rsidR="001737AC" w:rsidRPr="00345570" w:rsidRDefault="001737AC" w:rsidP="001737AC">
      <w:pPr>
        <w:rPr>
          <w:lang w:val="en-US"/>
        </w:rPr>
      </w:pPr>
      <w:r w:rsidRPr="00345570">
        <w:rPr>
          <w:noProof/>
          <w:lang w:val="en-US"/>
        </w:rPr>
        <w:drawing>
          <wp:anchor distT="0" distB="0" distL="114300" distR="114300" simplePos="0" relativeHeight="251668480" behindDoc="0" locked="0" layoutInCell="1" allowOverlap="1" wp14:anchorId="4F1973EB" wp14:editId="2D5F47BB">
            <wp:simplePos x="0" y="0"/>
            <wp:positionH relativeFrom="margin">
              <wp:posOffset>2562225</wp:posOffset>
            </wp:positionH>
            <wp:positionV relativeFrom="paragraph">
              <wp:posOffset>87630</wp:posOffset>
            </wp:positionV>
            <wp:extent cx="4015105" cy="3962400"/>
            <wp:effectExtent l="0" t="0" r="444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5105" cy="3962400"/>
                    </a:xfrm>
                    <a:prstGeom prst="rect">
                      <a:avLst/>
                    </a:prstGeom>
                  </pic:spPr>
                </pic:pic>
              </a:graphicData>
            </a:graphic>
            <wp14:sizeRelH relativeFrom="margin">
              <wp14:pctWidth>0</wp14:pctWidth>
            </wp14:sizeRelH>
            <wp14:sizeRelV relativeFrom="margin">
              <wp14:pctHeight>0</wp14:pctHeight>
            </wp14:sizeRelV>
          </wp:anchor>
        </w:drawing>
      </w:r>
      <w:r w:rsidRPr="00345570">
        <w:rPr>
          <w:b/>
          <w:bCs/>
          <w:lang w:val="en-US"/>
        </w:rPr>
        <w:t>Exam settings</w:t>
      </w:r>
      <w:r w:rsidRPr="00345570">
        <w:rPr>
          <w:lang w:val="en-US"/>
        </w:rPr>
        <w:t>:</w:t>
      </w:r>
    </w:p>
    <w:p w14:paraId="0E4C0027" w14:textId="2189DD38" w:rsidR="001737AC" w:rsidRPr="00345570" w:rsidRDefault="001737AC" w:rsidP="002F3D08">
      <w:pPr>
        <w:jc w:val="both"/>
        <w:rPr>
          <w:lang w:val="en-US"/>
        </w:rPr>
      </w:pPr>
      <w:r w:rsidRPr="00345570">
        <w:rPr>
          <w:lang w:val="en-US"/>
        </w:rPr>
        <w:t xml:space="preserve">When examiner presses “Exam setting” button, this page will </w:t>
      </w:r>
      <w:r w:rsidR="002F3D08" w:rsidRPr="00345570">
        <w:rPr>
          <w:lang w:val="en-US"/>
        </w:rPr>
        <w:t>appear. Examiner</w:t>
      </w:r>
      <w:r w:rsidRPr="00345570">
        <w:rPr>
          <w:lang w:val="en-US"/>
        </w:rPr>
        <w:t xml:space="preserve"> will write his name, surname. This is because, in our university, generally professors do not come to exam lab and send his </w:t>
      </w:r>
      <w:r w:rsidR="002F3D08" w:rsidRPr="00345570">
        <w:rPr>
          <w:lang w:val="en-US"/>
        </w:rPr>
        <w:t>assistants</w:t>
      </w:r>
      <w:r w:rsidRPr="00345570">
        <w:rPr>
          <w:lang w:val="en-US"/>
        </w:rPr>
        <w:t>. It is important to know who is starting and adjusting the exam. Examiner will be able to upload the exam file. He will also set the exam start time and exam duration. “Internet Enable/disable” will be open by default and examiner will close it or leave it open. Examiner will prevent students to enter the sites by writing the sites manually. He will choose the file extensions student will submit. He will be able to reset settings and save the exam settings. When he presses “save” button, it will ask “are you sure you want to save” to check whether examiner forgot something or not.</w:t>
      </w:r>
    </w:p>
    <w:p w14:paraId="14AE8B59" w14:textId="4504FFB7" w:rsidR="001737AC" w:rsidRPr="00345570" w:rsidRDefault="001737AC" w:rsidP="001737AC">
      <w:pPr>
        <w:rPr>
          <w:lang w:val="en-US"/>
        </w:rPr>
      </w:pPr>
    </w:p>
    <w:p w14:paraId="6BD2EC17" w14:textId="3B4FAEAB" w:rsidR="001737AC" w:rsidRPr="00345570" w:rsidRDefault="001737AC" w:rsidP="001737AC">
      <w:pPr>
        <w:rPr>
          <w:lang w:val="en-US"/>
        </w:rPr>
      </w:pPr>
    </w:p>
    <w:p w14:paraId="7AECB8E0" w14:textId="77777777" w:rsidR="002F3D08" w:rsidRPr="00345570" w:rsidRDefault="002F3D08" w:rsidP="001737AC">
      <w:pPr>
        <w:rPr>
          <w:lang w:val="en-US"/>
        </w:rPr>
      </w:pPr>
    </w:p>
    <w:p w14:paraId="61A055ED" w14:textId="77777777" w:rsidR="001737AC" w:rsidRPr="00345570" w:rsidRDefault="001737AC" w:rsidP="002F3D08">
      <w:pPr>
        <w:jc w:val="both"/>
        <w:rPr>
          <w:lang w:val="en-US"/>
        </w:rPr>
      </w:pPr>
      <w:r w:rsidRPr="00345570">
        <w:rPr>
          <w:noProof/>
          <w:lang w:val="en-US"/>
        </w:rPr>
        <w:lastRenderedPageBreak/>
        <w:drawing>
          <wp:anchor distT="0" distB="0" distL="114300" distR="114300" simplePos="0" relativeHeight="251669504" behindDoc="0" locked="0" layoutInCell="1" allowOverlap="1" wp14:anchorId="5532DBCE" wp14:editId="1B276127">
            <wp:simplePos x="0" y="0"/>
            <wp:positionH relativeFrom="page">
              <wp:posOffset>3400425</wp:posOffset>
            </wp:positionH>
            <wp:positionV relativeFrom="paragraph">
              <wp:posOffset>0</wp:posOffset>
            </wp:positionV>
            <wp:extent cx="4362450" cy="42545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62450" cy="4254500"/>
                    </a:xfrm>
                    <a:prstGeom prst="rect">
                      <a:avLst/>
                    </a:prstGeom>
                  </pic:spPr>
                </pic:pic>
              </a:graphicData>
            </a:graphic>
            <wp14:sizeRelH relativeFrom="margin">
              <wp14:pctWidth>0</wp14:pctWidth>
            </wp14:sizeRelH>
            <wp14:sizeRelV relativeFrom="margin">
              <wp14:pctHeight>0</wp14:pctHeight>
            </wp14:sizeRelV>
          </wp:anchor>
        </w:drawing>
      </w:r>
      <w:r w:rsidRPr="00345570">
        <w:rPr>
          <w:lang w:val="en-US"/>
        </w:rPr>
        <w:t>After the examiner fills the exam settings, it will be seen like this. “Permitted File Extensions” will be seen .doc</w:t>
      </w:r>
      <w:proofErr w:type="gramStart"/>
      <w:r w:rsidRPr="00345570">
        <w:rPr>
          <w:lang w:val="en-US"/>
        </w:rPr>
        <w:t>/.</w:t>
      </w:r>
      <w:proofErr w:type="spellStart"/>
      <w:r w:rsidRPr="00345570">
        <w:rPr>
          <w:lang w:val="en-US"/>
        </w:rPr>
        <w:t>rkt</w:t>
      </w:r>
      <w:proofErr w:type="spellEnd"/>
      <w:proofErr w:type="gramEnd"/>
      <w:r w:rsidRPr="00345570">
        <w:rPr>
          <w:lang w:val="en-US"/>
        </w:rPr>
        <w:t>/.pdf like this. Examiner will be able to choose more than one extension.</w:t>
      </w:r>
    </w:p>
    <w:p w14:paraId="5F0D5D22" w14:textId="77777777" w:rsidR="001737AC" w:rsidRPr="00345570" w:rsidRDefault="001737AC" w:rsidP="001737AC">
      <w:pPr>
        <w:rPr>
          <w:lang w:val="en-US"/>
        </w:rPr>
      </w:pPr>
    </w:p>
    <w:p w14:paraId="1EBABABE" w14:textId="77777777" w:rsidR="001737AC" w:rsidRPr="00345570" w:rsidRDefault="001737AC" w:rsidP="001737AC">
      <w:pPr>
        <w:rPr>
          <w:lang w:val="en-US"/>
        </w:rPr>
      </w:pPr>
    </w:p>
    <w:p w14:paraId="7C9AD93F" w14:textId="77777777" w:rsidR="001737AC" w:rsidRPr="00345570" w:rsidRDefault="001737AC" w:rsidP="001737AC">
      <w:pPr>
        <w:rPr>
          <w:lang w:val="en-US"/>
        </w:rPr>
      </w:pPr>
    </w:p>
    <w:p w14:paraId="5B8D3800" w14:textId="77777777" w:rsidR="001737AC" w:rsidRPr="00345570" w:rsidRDefault="001737AC" w:rsidP="001737AC">
      <w:pPr>
        <w:rPr>
          <w:lang w:val="en-US"/>
        </w:rPr>
      </w:pPr>
    </w:p>
    <w:p w14:paraId="53AA4A6A" w14:textId="77777777" w:rsidR="001737AC" w:rsidRPr="00345570" w:rsidRDefault="001737AC" w:rsidP="001737AC">
      <w:pPr>
        <w:rPr>
          <w:lang w:val="en-US"/>
        </w:rPr>
      </w:pPr>
    </w:p>
    <w:p w14:paraId="46F5AC5C" w14:textId="77777777" w:rsidR="001737AC" w:rsidRPr="00345570" w:rsidRDefault="001737AC" w:rsidP="001737AC">
      <w:pPr>
        <w:rPr>
          <w:lang w:val="en-US"/>
        </w:rPr>
      </w:pPr>
    </w:p>
    <w:p w14:paraId="59E215D2" w14:textId="77777777" w:rsidR="001737AC" w:rsidRPr="00345570" w:rsidRDefault="001737AC" w:rsidP="001737AC">
      <w:pPr>
        <w:rPr>
          <w:lang w:val="en-US"/>
        </w:rPr>
      </w:pPr>
    </w:p>
    <w:p w14:paraId="516BEF4E" w14:textId="77777777" w:rsidR="001737AC" w:rsidRPr="00345570" w:rsidRDefault="001737AC" w:rsidP="001737AC">
      <w:pPr>
        <w:rPr>
          <w:lang w:val="en-US"/>
        </w:rPr>
      </w:pPr>
    </w:p>
    <w:p w14:paraId="34C87142" w14:textId="77777777" w:rsidR="001737AC" w:rsidRPr="00345570" w:rsidRDefault="001737AC" w:rsidP="001737AC">
      <w:pPr>
        <w:rPr>
          <w:lang w:val="en-US"/>
        </w:rPr>
      </w:pPr>
    </w:p>
    <w:p w14:paraId="08ADB65D" w14:textId="77777777" w:rsidR="001737AC" w:rsidRPr="00345570" w:rsidRDefault="001737AC" w:rsidP="001737AC">
      <w:pPr>
        <w:rPr>
          <w:lang w:val="en-US"/>
        </w:rPr>
      </w:pPr>
    </w:p>
    <w:p w14:paraId="0B39C8E8" w14:textId="15B81BAE" w:rsidR="001737AC" w:rsidRPr="00345570" w:rsidRDefault="001737AC" w:rsidP="001737AC">
      <w:pPr>
        <w:rPr>
          <w:lang w:val="en-US"/>
        </w:rPr>
      </w:pPr>
    </w:p>
    <w:p w14:paraId="530A9649" w14:textId="58345193" w:rsidR="001737AC" w:rsidRPr="00345570" w:rsidRDefault="001737AC" w:rsidP="001737AC">
      <w:pPr>
        <w:rPr>
          <w:lang w:val="en-US"/>
        </w:rPr>
      </w:pPr>
    </w:p>
    <w:p w14:paraId="6A2A532F" w14:textId="74C629A8" w:rsidR="001737AC" w:rsidRPr="00345570" w:rsidRDefault="001737AC" w:rsidP="001737AC">
      <w:pPr>
        <w:rPr>
          <w:lang w:val="en-US"/>
        </w:rPr>
      </w:pPr>
    </w:p>
    <w:p w14:paraId="71390E56" w14:textId="34E7E045" w:rsidR="001737AC" w:rsidRPr="00345570" w:rsidRDefault="001737AC" w:rsidP="001737AC">
      <w:pPr>
        <w:rPr>
          <w:lang w:val="en-US"/>
        </w:rPr>
      </w:pPr>
    </w:p>
    <w:p w14:paraId="3E93879D" w14:textId="3CC675FD" w:rsidR="001737AC" w:rsidRPr="00345570" w:rsidRDefault="001737AC" w:rsidP="001737AC">
      <w:pPr>
        <w:rPr>
          <w:lang w:val="en-US"/>
        </w:rPr>
      </w:pPr>
    </w:p>
    <w:p w14:paraId="24A95097" w14:textId="0E8576FE" w:rsidR="001737AC" w:rsidRPr="00345570" w:rsidRDefault="001737AC" w:rsidP="001737AC">
      <w:pPr>
        <w:rPr>
          <w:lang w:val="en-US"/>
        </w:rPr>
      </w:pPr>
    </w:p>
    <w:p w14:paraId="3132A25A" w14:textId="77777777" w:rsidR="001737AC" w:rsidRPr="00345570" w:rsidRDefault="001737AC" w:rsidP="001737AC">
      <w:pPr>
        <w:rPr>
          <w:lang w:val="en-US"/>
        </w:rPr>
      </w:pPr>
    </w:p>
    <w:p w14:paraId="42DD2BD2" w14:textId="77777777" w:rsidR="001737AC" w:rsidRPr="00345570" w:rsidRDefault="001737AC" w:rsidP="001737AC">
      <w:pPr>
        <w:rPr>
          <w:lang w:val="en-US"/>
        </w:rPr>
      </w:pPr>
    </w:p>
    <w:p w14:paraId="53E1D292" w14:textId="77777777" w:rsidR="007720AE" w:rsidRPr="00345570" w:rsidRDefault="007720AE" w:rsidP="001737AC">
      <w:pPr>
        <w:rPr>
          <w:b/>
          <w:bCs/>
          <w:lang w:val="en-US"/>
        </w:rPr>
      </w:pPr>
    </w:p>
    <w:p w14:paraId="623B6C56" w14:textId="77777777" w:rsidR="007720AE" w:rsidRPr="00345570" w:rsidRDefault="007720AE" w:rsidP="001737AC">
      <w:pPr>
        <w:rPr>
          <w:b/>
          <w:bCs/>
          <w:lang w:val="en-US"/>
        </w:rPr>
      </w:pPr>
    </w:p>
    <w:p w14:paraId="7D7B9ADB" w14:textId="4BCB57F5" w:rsidR="002F3D08" w:rsidRPr="00345570" w:rsidRDefault="002F3D08" w:rsidP="001737AC">
      <w:pPr>
        <w:rPr>
          <w:b/>
          <w:bCs/>
          <w:lang w:val="en-US"/>
        </w:rPr>
      </w:pPr>
      <w:r w:rsidRPr="00345570">
        <w:rPr>
          <w:b/>
          <w:bCs/>
          <w:noProof/>
          <w:lang w:val="en-US"/>
        </w:rPr>
        <w:drawing>
          <wp:anchor distT="0" distB="0" distL="114300" distR="114300" simplePos="0" relativeHeight="251671552" behindDoc="0" locked="0" layoutInCell="1" allowOverlap="1" wp14:anchorId="50C6DD8C" wp14:editId="6287CE1B">
            <wp:simplePos x="0" y="0"/>
            <wp:positionH relativeFrom="column">
              <wp:posOffset>2582545</wp:posOffset>
            </wp:positionH>
            <wp:positionV relativeFrom="paragraph">
              <wp:posOffset>111760</wp:posOffset>
            </wp:positionV>
            <wp:extent cx="3968115" cy="33528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68115" cy="3352800"/>
                    </a:xfrm>
                    <a:prstGeom prst="rect">
                      <a:avLst/>
                    </a:prstGeom>
                  </pic:spPr>
                </pic:pic>
              </a:graphicData>
            </a:graphic>
            <wp14:sizeRelH relativeFrom="margin">
              <wp14:pctWidth>0</wp14:pctWidth>
            </wp14:sizeRelH>
            <wp14:sizeRelV relativeFrom="margin">
              <wp14:pctHeight>0</wp14:pctHeight>
            </wp14:sizeRelV>
          </wp:anchor>
        </w:drawing>
      </w:r>
    </w:p>
    <w:p w14:paraId="39E6F254" w14:textId="49BED193" w:rsidR="001737AC" w:rsidRPr="00345570" w:rsidRDefault="001737AC" w:rsidP="001737AC">
      <w:pPr>
        <w:rPr>
          <w:lang w:val="en-US"/>
        </w:rPr>
      </w:pPr>
      <w:r w:rsidRPr="00345570">
        <w:rPr>
          <w:b/>
          <w:bCs/>
          <w:lang w:val="en-US"/>
        </w:rPr>
        <w:t>Mini chat</w:t>
      </w:r>
      <w:r w:rsidRPr="00345570">
        <w:rPr>
          <w:lang w:val="en-US"/>
        </w:rPr>
        <w:t xml:space="preserve">: </w:t>
      </w:r>
    </w:p>
    <w:p w14:paraId="3D32DB09" w14:textId="6AD0E957" w:rsidR="001737AC" w:rsidRPr="00345570" w:rsidRDefault="001737AC" w:rsidP="002F3D08">
      <w:pPr>
        <w:jc w:val="both"/>
        <w:rPr>
          <w:lang w:val="en-US"/>
        </w:rPr>
      </w:pPr>
      <w:r w:rsidRPr="00345570">
        <w:rPr>
          <w:lang w:val="en-US"/>
        </w:rPr>
        <w:t xml:space="preserve">Examiner will see this chat screen by pressing “open” in the “Mini Chat” section. He can text to any student whenever he wants. He can see the </w:t>
      </w:r>
      <w:proofErr w:type="gramStart"/>
      <w:r w:rsidRPr="00345570">
        <w:rPr>
          <w:lang w:val="en-US"/>
        </w:rPr>
        <w:t>student</w:t>
      </w:r>
      <w:proofErr w:type="gramEnd"/>
      <w:r w:rsidRPr="00345570">
        <w:rPr>
          <w:lang w:val="en-US"/>
        </w:rPr>
        <w:t xml:space="preserve"> name, surname, id and computer number. All the new and old messages will be seen in the “private message box”.</w:t>
      </w:r>
    </w:p>
    <w:p w14:paraId="6309BC90" w14:textId="71B03B93" w:rsidR="001737AC" w:rsidRPr="00345570" w:rsidRDefault="001737AC" w:rsidP="001737AC">
      <w:pPr>
        <w:rPr>
          <w:lang w:val="en-US"/>
        </w:rPr>
      </w:pPr>
    </w:p>
    <w:p w14:paraId="0793C76B" w14:textId="46887563" w:rsidR="001737AC" w:rsidRPr="00345570" w:rsidRDefault="001737AC" w:rsidP="001737AC">
      <w:pPr>
        <w:rPr>
          <w:lang w:val="en-US"/>
        </w:rPr>
      </w:pPr>
    </w:p>
    <w:p w14:paraId="4B5604F3" w14:textId="382AC7A8" w:rsidR="001737AC" w:rsidRPr="00345570" w:rsidRDefault="001737AC" w:rsidP="001737AC">
      <w:pPr>
        <w:rPr>
          <w:lang w:val="en-US"/>
        </w:rPr>
      </w:pPr>
    </w:p>
    <w:p w14:paraId="3E08B725" w14:textId="1161D6D7" w:rsidR="001737AC" w:rsidRPr="00345570" w:rsidRDefault="001737AC" w:rsidP="001737AC">
      <w:pPr>
        <w:rPr>
          <w:lang w:val="en-US"/>
        </w:rPr>
      </w:pPr>
    </w:p>
    <w:p w14:paraId="6F66CA40" w14:textId="75FF05CF" w:rsidR="001737AC" w:rsidRPr="00345570" w:rsidRDefault="001737AC" w:rsidP="001737AC">
      <w:pPr>
        <w:rPr>
          <w:lang w:val="en-US"/>
        </w:rPr>
      </w:pPr>
    </w:p>
    <w:p w14:paraId="5569E1D9" w14:textId="77777777" w:rsidR="001737AC" w:rsidRPr="00345570" w:rsidRDefault="001737AC" w:rsidP="001737AC">
      <w:pPr>
        <w:rPr>
          <w:lang w:val="en-US"/>
        </w:rPr>
      </w:pPr>
    </w:p>
    <w:p w14:paraId="38739BC0" w14:textId="77777777" w:rsidR="001737AC" w:rsidRPr="00345570" w:rsidRDefault="001737AC">
      <w:pPr>
        <w:widowControl/>
        <w:autoSpaceDN/>
        <w:adjustRightInd/>
        <w:spacing w:after="200" w:line="276" w:lineRule="auto"/>
        <w:rPr>
          <w:sz w:val="30"/>
          <w:szCs w:val="30"/>
          <w:lang w:val="en-US" w:eastAsia="en-US"/>
        </w:rPr>
      </w:pPr>
    </w:p>
    <w:p w14:paraId="76C83744" w14:textId="748C9545" w:rsidR="001737AC" w:rsidRPr="00345570" w:rsidRDefault="001737AC">
      <w:pPr>
        <w:widowControl/>
        <w:autoSpaceDN/>
        <w:adjustRightInd/>
        <w:spacing w:after="200" w:line="276" w:lineRule="auto"/>
        <w:rPr>
          <w:sz w:val="30"/>
          <w:szCs w:val="30"/>
          <w:lang w:val="en-US" w:eastAsia="en-US"/>
        </w:rPr>
      </w:pPr>
    </w:p>
    <w:p w14:paraId="01E32583" w14:textId="1BEA3C54" w:rsidR="001737AC" w:rsidRPr="00345570" w:rsidRDefault="001737AC">
      <w:pPr>
        <w:widowControl/>
        <w:autoSpaceDN/>
        <w:adjustRightInd/>
        <w:spacing w:after="200" w:line="276" w:lineRule="auto"/>
        <w:rPr>
          <w:sz w:val="30"/>
          <w:szCs w:val="30"/>
          <w:lang w:val="en-US" w:eastAsia="en-US"/>
        </w:rPr>
      </w:pPr>
    </w:p>
    <w:p w14:paraId="0CB3393B" w14:textId="77777777" w:rsidR="001737AC" w:rsidRPr="00345570" w:rsidRDefault="001737AC">
      <w:pPr>
        <w:widowControl/>
        <w:autoSpaceDN/>
        <w:adjustRightInd/>
        <w:spacing w:after="200" w:line="276" w:lineRule="auto"/>
        <w:rPr>
          <w:sz w:val="30"/>
          <w:szCs w:val="30"/>
          <w:lang w:val="en-US" w:eastAsia="en-US"/>
        </w:rPr>
      </w:pPr>
    </w:p>
    <w:p w14:paraId="75FAC970" w14:textId="77777777" w:rsidR="001737AC" w:rsidRPr="00345570" w:rsidRDefault="001737AC">
      <w:pPr>
        <w:widowControl/>
        <w:autoSpaceDN/>
        <w:adjustRightInd/>
        <w:spacing w:after="200" w:line="276" w:lineRule="auto"/>
        <w:rPr>
          <w:sz w:val="30"/>
          <w:szCs w:val="30"/>
          <w:lang w:val="en-US" w:eastAsia="en-US"/>
        </w:rPr>
      </w:pPr>
    </w:p>
    <w:p w14:paraId="1A1622FC" w14:textId="36E83662" w:rsidR="001737AC" w:rsidRPr="00345570" w:rsidRDefault="001737AC" w:rsidP="007720AE">
      <w:pPr>
        <w:pStyle w:val="Heading1"/>
        <w:rPr>
          <w:lang w:val="en-US"/>
        </w:rPr>
      </w:pPr>
      <w:bookmarkStart w:id="1" w:name="_Toc66828219"/>
      <w:r w:rsidRPr="00345570">
        <w:rPr>
          <w:lang w:val="en-US"/>
        </w:rPr>
        <w:lastRenderedPageBreak/>
        <w:t>Exam Taker</w:t>
      </w:r>
      <w:bookmarkEnd w:id="1"/>
    </w:p>
    <w:p w14:paraId="4133363C" w14:textId="77777777" w:rsidR="001737AC" w:rsidRPr="00345570" w:rsidRDefault="001737AC" w:rsidP="001737AC">
      <w:pPr>
        <w:rPr>
          <w:lang w:val="en-US"/>
        </w:rPr>
      </w:pPr>
    </w:p>
    <w:p w14:paraId="64B47988" w14:textId="77777777" w:rsidR="001737AC" w:rsidRPr="00345570" w:rsidRDefault="001737AC" w:rsidP="001737AC">
      <w:pPr>
        <w:rPr>
          <w:lang w:val="en-US"/>
        </w:rPr>
      </w:pPr>
      <w:r w:rsidRPr="00345570">
        <w:rPr>
          <w:noProof/>
          <w:lang w:val="en-US"/>
        </w:rPr>
        <w:drawing>
          <wp:inline distT="0" distB="0" distL="0" distR="0" wp14:anchorId="5CCD24AB" wp14:editId="45049CCC">
            <wp:extent cx="5943600" cy="4643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43755"/>
                    </a:xfrm>
                    <a:prstGeom prst="rect">
                      <a:avLst/>
                    </a:prstGeom>
                  </pic:spPr>
                </pic:pic>
              </a:graphicData>
            </a:graphic>
          </wp:inline>
        </w:drawing>
      </w:r>
    </w:p>
    <w:p w14:paraId="7AA73929" w14:textId="77777777" w:rsidR="001737AC" w:rsidRPr="00345570" w:rsidRDefault="001737AC" w:rsidP="001737AC">
      <w:pPr>
        <w:rPr>
          <w:lang w:val="en-US"/>
        </w:rPr>
      </w:pPr>
    </w:p>
    <w:p w14:paraId="7C48C32A" w14:textId="77777777" w:rsidR="001737AC" w:rsidRPr="00345570" w:rsidRDefault="001737AC" w:rsidP="001737AC">
      <w:pPr>
        <w:rPr>
          <w:lang w:val="en-US"/>
        </w:rPr>
      </w:pPr>
    </w:p>
    <w:p w14:paraId="0E742A68" w14:textId="3F48CED6" w:rsidR="001737AC" w:rsidRPr="00345570" w:rsidRDefault="001737AC" w:rsidP="002F3D08">
      <w:pPr>
        <w:jc w:val="both"/>
        <w:rPr>
          <w:lang w:val="en-US"/>
        </w:rPr>
      </w:pPr>
      <w:r w:rsidRPr="00345570">
        <w:rPr>
          <w:noProof/>
          <w:lang w:val="en-US"/>
        </w:rPr>
        <w:drawing>
          <wp:anchor distT="0" distB="0" distL="114300" distR="114300" simplePos="0" relativeHeight="251674624" behindDoc="0" locked="0" layoutInCell="1" allowOverlap="1" wp14:anchorId="5D000E6E" wp14:editId="6636875F">
            <wp:simplePos x="0" y="0"/>
            <wp:positionH relativeFrom="column">
              <wp:posOffset>2592070</wp:posOffset>
            </wp:positionH>
            <wp:positionV relativeFrom="paragraph">
              <wp:posOffset>3175</wp:posOffset>
            </wp:positionV>
            <wp:extent cx="4239260" cy="863600"/>
            <wp:effectExtent l="0" t="0" r="889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39260" cy="863600"/>
                    </a:xfrm>
                    <a:prstGeom prst="rect">
                      <a:avLst/>
                    </a:prstGeom>
                  </pic:spPr>
                </pic:pic>
              </a:graphicData>
            </a:graphic>
            <wp14:sizeRelH relativeFrom="margin">
              <wp14:pctWidth>0</wp14:pctWidth>
            </wp14:sizeRelH>
            <wp14:sizeRelV relativeFrom="margin">
              <wp14:pctHeight>0</wp14:pctHeight>
            </wp14:sizeRelV>
          </wp:anchor>
        </w:drawing>
      </w:r>
      <w:r w:rsidRPr="00345570">
        <w:rPr>
          <w:noProof/>
          <w:lang w:val="en-US"/>
        </w:rPr>
        <w:drawing>
          <wp:anchor distT="0" distB="0" distL="114300" distR="114300" simplePos="0" relativeHeight="251673600" behindDoc="0" locked="0" layoutInCell="1" allowOverlap="1" wp14:anchorId="54F4398D" wp14:editId="4485861B">
            <wp:simplePos x="0" y="0"/>
            <wp:positionH relativeFrom="margin">
              <wp:posOffset>2496185</wp:posOffset>
            </wp:positionH>
            <wp:positionV relativeFrom="paragraph">
              <wp:posOffset>1433195</wp:posOffset>
            </wp:positionV>
            <wp:extent cx="4318635" cy="135826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18635" cy="1358265"/>
                    </a:xfrm>
                    <a:prstGeom prst="rect">
                      <a:avLst/>
                    </a:prstGeom>
                  </pic:spPr>
                </pic:pic>
              </a:graphicData>
            </a:graphic>
            <wp14:sizeRelH relativeFrom="margin">
              <wp14:pctWidth>0</wp14:pctWidth>
            </wp14:sizeRelH>
            <wp14:sizeRelV relativeFrom="margin">
              <wp14:pctHeight>0</wp14:pctHeight>
            </wp14:sizeRelV>
          </wp:anchor>
        </w:drawing>
      </w:r>
      <w:r w:rsidRPr="00345570">
        <w:rPr>
          <w:lang w:val="en-US"/>
        </w:rPr>
        <w:t xml:space="preserve">Examiner’s name and surname will be </w:t>
      </w:r>
      <w:r w:rsidR="00345570" w:rsidRPr="00345570">
        <w:rPr>
          <w:lang w:val="en-US"/>
        </w:rPr>
        <w:t>seen,</w:t>
      </w:r>
      <w:r w:rsidRPr="00345570">
        <w:rPr>
          <w:lang w:val="en-US"/>
        </w:rPr>
        <w:t xml:space="preserve"> and student’s </w:t>
      </w:r>
      <w:proofErr w:type="gramStart"/>
      <w:r w:rsidRPr="00345570">
        <w:rPr>
          <w:lang w:val="en-US"/>
        </w:rPr>
        <w:t>name ,</w:t>
      </w:r>
      <w:proofErr w:type="gramEnd"/>
      <w:r w:rsidRPr="00345570">
        <w:rPr>
          <w:lang w:val="en-US"/>
        </w:rPr>
        <w:t xml:space="preserve"> surname and computer number will be seen by default. Internet, </w:t>
      </w:r>
      <w:proofErr w:type="spellStart"/>
      <w:r w:rsidRPr="00345570">
        <w:rPr>
          <w:lang w:val="en-US"/>
        </w:rPr>
        <w:t>usb</w:t>
      </w:r>
      <w:proofErr w:type="spellEnd"/>
      <w:r w:rsidRPr="00345570">
        <w:rPr>
          <w:lang w:val="en-US"/>
        </w:rPr>
        <w:t>, help and timer will be updated when examiner sets the exam settings and start the exam.</w:t>
      </w:r>
    </w:p>
    <w:p w14:paraId="198B8CE8" w14:textId="77777777" w:rsidR="001737AC" w:rsidRPr="00345570" w:rsidRDefault="001737AC" w:rsidP="001737AC">
      <w:pPr>
        <w:rPr>
          <w:lang w:val="en-US"/>
        </w:rPr>
      </w:pPr>
    </w:p>
    <w:p w14:paraId="4170C2EF" w14:textId="77777777" w:rsidR="007720AE" w:rsidRPr="00345570" w:rsidRDefault="007720AE" w:rsidP="001737AC">
      <w:pPr>
        <w:rPr>
          <w:lang w:val="en-US"/>
        </w:rPr>
      </w:pPr>
    </w:p>
    <w:p w14:paraId="120953FF" w14:textId="77777777" w:rsidR="007720AE" w:rsidRPr="00345570" w:rsidRDefault="007720AE" w:rsidP="001737AC">
      <w:pPr>
        <w:rPr>
          <w:lang w:val="en-US"/>
        </w:rPr>
      </w:pPr>
    </w:p>
    <w:p w14:paraId="0449F2AF" w14:textId="77777777" w:rsidR="007720AE" w:rsidRPr="00345570" w:rsidRDefault="007720AE" w:rsidP="001737AC">
      <w:pPr>
        <w:rPr>
          <w:lang w:val="en-US"/>
        </w:rPr>
      </w:pPr>
    </w:p>
    <w:p w14:paraId="19A971CE" w14:textId="0AE813BD" w:rsidR="001737AC" w:rsidRPr="00345570" w:rsidRDefault="001737AC" w:rsidP="002F3D08">
      <w:pPr>
        <w:jc w:val="both"/>
        <w:rPr>
          <w:lang w:val="en-US"/>
        </w:rPr>
      </w:pPr>
      <w:r w:rsidRPr="00345570">
        <w:rPr>
          <w:lang w:val="en-US"/>
        </w:rPr>
        <w:t xml:space="preserve">During the exam, internet, </w:t>
      </w:r>
      <w:proofErr w:type="spellStart"/>
      <w:r w:rsidRPr="00345570">
        <w:rPr>
          <w:lang w:val="en-US"/>
        </w:rPr>
        <w:t>usb</w:t>
      </w:r>
      <w:proofErr w:type="spellEnd"/>
      <w:r w:rsidRPr="00345570">
        <w:rPr>
          <w:lang w:val="en-US"/>
        </w:rPr>
        <w:t>, help and timer will be seen like this.</w:t>
      </w:r>
    </w:p>
    <w:p w14:paraId="147FB74B" w14:textId="6A2241F2" w:rsidR="001737AC" w:rsidRPr="00345570" w:rsidRDefault="001737AC" w:rsidP="001737AC">
      <w:pPr>
        <w:rPr>
          <w:lang w:val="en-US"/>
        </w:rPr>
      </w:pPr>
    </w:p>
    <w:p w14:paraId="02A7685B" w14:textId="77777777" w:rsidR="001737AC" w:rsidRPr="00345570" w:rsidRDefault="001737AC" w:rsidP="001737AC">
      <w:pPr>
        <w:rPr>
          <w:lang w:val="en-US"/>
        </w:rPr>
      </w:pPr>
    </w:p>
    <w:p w14:paraId="6B5B0FB2" w14:textId="05FEA06F" w:rsidR="001737AC" w:rsidRPr="00345570" w:rsidRDefault="001737AC" w:rsidP="001737AC">
      <w:pPr>
        <w:rPr>
          <w:lang w:val="en-US"/>
        </w:rPr>
      </w:pPr>
    </w:p>
    <w:p w14:paraId="1F76190D" w14:textId="77777777" w:rsidR="001737AC" w:rsidRPr="00345570" w:rsidRDefault="001737AC" w:rsidP="001737AC">
      <w:pPr>
        <w:rPr>
          <w:lang w:val="en-US"/>
        </w:rPr>
      </w:pPr>
      <w:r w:rsidRPr="00345570">
        <w:rPr>
          <w:noProof/>
          <w:lang w:val="en-US"/>
        </w:rPr>
        <w:lastRenderedPageBreak/>
        <w:drawing>
          <wp:anchor distT="0" distB="0" distL="114300" distR="114300" simplePos="0" relativeHeight="251675648" behindDoc="0" locked="0" layoutInCell="1" allowOverlap="1" wp14:anchorId="0D1FC93A" wp14:editId="177763DB">
            <wp:simplePos x="0" y="0"/>
            <wp:positionH relativeFrom="margin">
              <wp:posOffset>3286125</wp:posOffset>
            </wp:positionH>
            <wp:positionV relativeFrom="paragraph">
              <wp:posOffset>9525</wp:posOffset>
            </wp:positionV>
            <wp:extent cx="3009900" cy="27692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09900" cy="2769235"/>
                    </a:xfrm>
                    <a:prstGeom prst="rect">
                      <a:avLst/>
                    </a:prstGeom>
                  </pic:spPr>
                </pic:pic>
              </a:graphicData>
            </a:graphic>
            <wp14:sizeRelH relativeFrom="margin">
              <wp14:pctWidth>0</wp14:pctWidth>
            </wp14:sizeRelH>
            <wp14:sizeRelV relativeFrom="margin">
              <wp14:pctHeight>0</wp14:pctHeight>
            </wp14:sizeRelV>
          </wp:anchor>
        </w:drawing>
      </w:r>
    </w:p>
    <w:p w14:paraId="2C2A2C4C" w14:textId="23EFDFD2" w:rsidR="001737AC" w:rsidRPr="00345570" w:rsidRDefault="007720AE" w:rsidP="002F3D08">
      <w:pPr>
        <w:jc w:val="both"/>
        <w:rPr>
          <w:lang w:val="en-US"/>
        </w:rPr>
      </w:pPr>
      <w:r w:rsidRPr="00345570">
        <w:rPr>
          <w:lang w:val="en-US"/>
        </w:rPr>
        <w:t xml:space="preserve"> </w:t>
      </w:r>
      <w:r w:rsidR="001737AC" w:rsidRPr="00345570">
        <w:rPr>
          <w:lang w:val="en-US"/>
        </w:rPr>
        <w:t>“General Announcements” which is public message will be seen like this. Examiner’s name and surname will be seen by default. Student will be able to see whether examiner let him use private message by looking “private message: disabled”.  Student will be able to demand help by pressing “send help” button. Student can text to examiner by writing his message to type message box and then send it. All the new and old messages will be seen</w:t>
      </w:r>
    </w:p>
    <w:p w14:paraId="7EF0BB87" w14:textId="74571A48" w:rsidR="001737AC" w:rsidRPr="00345570" w:rsidRDefault="001737AC" w:rsidP="001737AC">
      <w:pPr>
        <w:rPr>
          <w:lang w:val="en-US"/>
        </w:rPr>
      </w:pPr>
    </w:p>
    <w:p w14:paraId="4C984041" w14:textId="07E5E073" w:rsidR="001737AC" w:rsidRPr="00345570" w:rsidRDefault="001737AC" w:rsidP="001737AC">
      <w:pPr>
        <w:rPr>
          <w:lang w:val="en-US"/>
        </w:rPr>
      </w:pPr>
    </w:p>
    <w:p w14:paraId="18E03F4C" w14:textId="6DE8FDD4" w:rsidR="001737AC" w:rsidRPr="00345570" w:rsidRDefault="001737AC" w:rsidP="001737AC">
      <w:pPr>
        <w:rPr>
          <w:lang w:val="en-US"/>
        </w:rPr>
      </w:pPr>
    </w:p>
    <w:p w14:paraId="1E5EA933" w14:textId="308DD4AF" w:rsidR="001737AC" w:rsidRPr="00345570" w:rsidRDefault="001737AC" w:rsidP="001737AC">
      <w:pPr>
        <w:rPr>
          <w:lang w:val="en-US"/>
        </w:rPr>
      </w:pPr>
    </w:p>
    <w:p w14:paraId="4C24F82B" w14:textId="77777777" w:rsidR="001737AC" w:rsidRPr="00345570" w:rsidRDefault="001737AC" w:rsidP="001737AC">
      <w:pPr>
        <w:rPr>
          <w:lang w:val="en-US"/>
        </w:rPr>
      </w:pPr>
    </w:p>
    <w:p w14:paraId="68F22ECE" w14:textId="77777777" w:rsidR="001737AC" w:rsidRPr="00345570" w:rsidRDefault="001737AC" w:rsidP="001737AC">
      <w:pPr>
        <w:rPr>
          <w:lang w:val="en-US"/>
        </w:rPr>
      </w:pPr>
    </w:p>
    <w:p w14:paraId="2DFA94D1" w14:textId="77777777" w:rsidR="001737AC" w:rsidRPr="00345570" w:rsidRDefault="001737AC" w:rsidP="001737AC">
      <w:pPr>
        <w:rPr>
          <w:lang w:val="en-US"/>
        </w:rPr>
      </w:pPr>
      <w:r w:rsidRPr="00345570">
        <w:rPr>
          <w:noProof/>
          <w:lang w:val="en-US"/>
        </w:rPr>
        <w:drawing>
          <wp:anchor distT="0" distB="0" distL="114300" distR="114300" simplePos="0" relativeHeight="251677696" behindDoc="0" locked="0" layoutInCell="1" allowOverlap="1" wp14:anchorId="5A3E7B5C" wp14:editId="2A0F581B">
            <wp:simplePos x="0" y="0"/>
            <wp:positionH relativeFrom="margin">
              <wp:posOffset>3219450</wp:posOffset>
            </wp:positionH>
            <wp:positionV relativeFrom="paragraph">
              <wp:posOffset>128270</wp:posOffset>
            </wp:positionV>
            <wp:extent cx="3105150" cy="2927985"/>
            <wp:effectExtent l="0" t="0" r="0"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5150" cy="2927985"/>
                    </a:xfrm>
                    <a:prstGeom prst="rect">
                      <a:avLst/>
                    </a:prstGeom>
                  </pic:spPr>
                </pic:pic>
              </a:graphicData>
            </a:graphic>
            <wp14:sizeRelH relativeFrom="margin">
              <wp14:pctWidth>0</wp14:pctWidth>
            </wp14:sizeRelH>
            <wp14:sizeRelV relativeFrom="margin">
              <wp14:pctHeight>0</wp14:pctHeight>
            </wp14:sizeRelV>
          </wp:anchor>
        </w:drawing>
      </w:r>
    </w:p>
    <w:p w14:paraId="012BD2B2" w14:textId="47B47C91" w:rsidR="001737AC" w:rsidRPr="00345570" w:rsidRDefault="001737AC" w:rsidP="002F3D08">
      <w:pPr>
        <w:jc w:val="both"/>
        <w:rPr>
          <w:lang w:val="en-US"/>
        </w:rPr>
      </w:pPr>
      <w:r w:rsidRPr="00345570">
        <w:rPr>
          <w:lang w:val="en-US"/>
        </w:rPr>
        <w:t>If a student presses “Send Help” button, the button will be red. Examiner will see who wants help in his panel.</w:t>
      </w:r>
    </w:p>
    <w:p w14:paraId="093EB60F" w14:textId="77777777" w:rsidR="001737AC" w:rsidRPr="00345570" w:rsidRDefault="001737AC" w:rsidP="001737AC">
      <w:pPr>
        <w:rPr>
          <w:lang w:val="en-US"/>
        </w:rPr>
      </w:pPr>
    </w:p>
    <w:p w14:paraId="45DB0430" w14:textId="77777777" w:rsidR="001737AC" w:rsidRPr="00345570" w:rsidRDefault="001737AC" w:rsidP="001737AC">
      <w:pPr>
        <w:rPr>
          <w:lang w:val="en-US"/>
        </w:rPr>
      </w:pPr>
    </w:p>
    <w:p w14:paraId="7E3C8741" w14:textId="77777777" w:rsidR="001737AC" w:rsidRPr="00345570" w:rsidRDefault="001737AC" w:rsidP="001737AC">
      <w:pPr>
        <w:rPr>
          <w:lang w:val="en-US"/>
        </w:rPr>
      </w:pPr>
    </w:p>
    <w:p w14:paraId="731DBAA7" w14:textId="77777777" w:rsidR="001737AC" w:rsidRPr="00345570" w:rsidRDefault="001737AC" w:rsidP="001737AC">
      <w:pPr>
        <w:rPr>
          <w:lang w:val="en-US"/>
        </w:rPr>
      </w:pPr>
    </w:p>
    <w:p w14:paraId="568E8430" w14:textId="77777777" w:rsidR="001737AC" w:rsidRPr="00345570" w:rsidRDefault="001737AC" w:rsidP="001737AC">
      <w:pPr>
        <w:rPr>
          <w:lang w:val="en-US"/>
        </w:rPr>
      </w:pPr>
    </w:p>
    <w:p w14:paraId="34721874" w14:textId="77777777" w:rsidR="001737AC" w:rsidRPr="00345570" w:rsidRDefault="001737AC" w:rsidP="001737AC">
      <w:pPr>
        <w:rPr>
          <w:lang w:val="en-US"/>
        </w:rPr>
      </w:pPr>
    </w:p>
    <w:p w14:paraId="1820ED04" w14:textId="4151651C" w:rsidR="001737AC" w:rsidRPr="00345570" w:rsidRDefault="001737AC" w:rsidP="001737AC">
      <w:pPr>
        <w:rPr>
          <w:lang w:val="en-US"/>
        </w:rPr>
      </w:pPr>
    </w:p>
    <w:p w14:paraId="6AA0B4B1" w14:textId="3240DC1E" w:rsidR="001737AC" w:rsidRPr="00345570" w:rsidRDefault="001737AC" w:rsidP="001737AC">
      <w:pPr>
        <w:rPr>
          <w:lang w:val="en-US"/>
        </w:rPr>
      </w:pPr>
    </w:p>
    <w:p w14:paraId="7D49415D" w14:textId="7E5D7E26" w:rsidR="001737AC" w:rsidRPr="00345570" w:rsidRDefault="001737AC" w:rsidP="001737AC">
      <w:pPr>
        <w:rPr>
          <w:lang w:val="en-US"/>
        </w:rPr>
      </w:pPr>
    </w:p>
    <w:p w14:paraId="63BD7143" w14:textId="75AF021C" w:rsidR="001737AC" w:rsidRPr="00345570" w:rsidRDefault="001737AC" w:rsidP="001737AC">
      <w:pPr>
        <w:rPr>
          <w:lang w:val="en-US"/>
        </w:rPr>
      </w:pPr>
    </w:p>
    <w:p w14:paraId="55F0E627" w14:textId="15BA5B49" w:rsidR="001737AC" w:rsidRPr="00345570" w:rsidRDefault="001737AC" w:rsidP="001737AC">
      <w:pPr>
        <w:rPr>
          <w:lang w:val="en-US"/>
        </w:rPr>
      </w:pPr>
    </w:p>
    <w:p w14:paraId="294CAF53" w14:textId="7DEED8A4" w:rsidR="001737AC" w:rsidRPr="00345570" w:rsidRDefault="001737AC" w:rsidP="001737AC">
      <w:pPr>
        <w:rPr>
          <w:lang w:val="en-US"/>
        </w:rPr>
      </w:pPr>
    </w:p>
    <w:p w14:paraId="4EFA1572" w14:textId="6B1598A5" w:rsidR="001737AC" w:rsidRPr="00345570" w:rsidRDefault="001737AC" w:rsidP="001737AC">
      <w:pPr>
        <w:rPr>
          <w:lang w:val="en-US"/>
        </w:rPr>
      </w:pPr>
    </w:p>
    <w:p w14:paraId="368DD0CD" w14:textId="799020CF" w:rsidR="001737AC" w:rsidRPr="00345570" w:rsidRDefault="001737AC" w:rsidP="001737AC">
      <w:pPr>
        <w:rPr>
          <w:lang w:val="en-US"/>
        </w:rPr>
      </w:pPr>
    </w:p>
    <w:p w14:paraId="2947AB53" w14:textId="77777777" w:rsidR="001737AC" w:rsidRPr="00345570" w:rsidRDefault="001737AC" w:rsidP="001737AC">
      <w:pPr>
        <w:rPr>
          <w:lang w:val="en-US"/>
        </w:rPr>
      </w:pPr>
    </w:p>
    <w:p w14:paraId="423161E2" w14:textId="77777777" w:rsidR="001737AC" w:rsidRPr="00345570" w:rsidRDefault="001737AC" w:rsidP="001737AC">
      <w:pPr>
        <w:rPr>
          <w:lang w:val="en-US"/>
        </w:rPr>
      </w:pPr>
      <w:r w:rsidRPr="00345570">
        <w:rPr>
          <w:noProof/>
          <w:lang w:val="en-US"/>
        </w:rPr>
        <w:drawing>
          <wp:anchor distT="0" distB="0" distL="114300" distR="114300" simplePos="0" relativeHeight="251676672" behindDoc="0" locked="0" layoutInCell="1" allowOverlap="1" wp14:anchorId="29B3DBED" wp14:editId="7408DDF3">
            <wp:simplePos x="0" y="0"/>
            <wp:positionH relativeFrom="margin">
              <wp:posOffset>3362325</wp:posOffset>
            </wp:positionH>
            <wp:positionV relativeFrom="paragraph">
              <wp:posOffset>120015</wp:posOffset>
            </wp:positionV>
            <wp:extent cx="2695575" cy="2550795"/>
            <wp:effectExtent l="0" t="0" r="9525"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95575" cy="2550795"/>
                    </a:xfrm>
                    <a:prstGeom prst="rect">
                      <a:avLst/>
                    </a:prstGeom>
                  </pic:spPr>
                </pic:pic>
              </a:graphicData>
            </a:graphic>
            <wp14:sizeRelH relativeFrom="margin">
              <wp14:pctWidth>0</wp14:pctWidth>
            </wp14:sizeRelH>
            <wp14:sizeRelV relativeFrom="margin">
              <wp14:pctHeight>0</wp14:pctHeight>
            </wp14:sizeRelV>
          </wp:anchor>
        </w:drawing>
      </w:r>
    </w:p>
    <w:p w14:paraId="7B84F41D" w14:textId="138A4738" w:rsidR="001737AC" w:rsidRPr="00345570" w:rsidRDefault="001737AC" w:rsidP="00F802D3">
      <w:pPr>
        <w:jc w:val="both"/>
        <w:rPr>
          <w:lang w:val="en-US"/>
        </w:rPr>
      </w:pPr>
      <w:r w:rsidRPr="00345570">
        <w:rPr>
          <w:lang w:val="en-US"/>
        </w:rPr>
        <w:t>When the button will again turn to its default color from red, it means examiner saw the help message and by this way, student will understand whether his examiner saw his help message or not. As we can see in this figure, “private message: Enabled”, private message turned to enabled from disabled. Now, students will be able to send text. Another situation, “private message: disabled”, private message could be stayed like this and examiner might help student by going next to student.</w:t>
      </w:r>
    </w:p>
    <w:p w14:paraId="531C3DFE" w14:textId="77777777" w:rsidR="00F802D3" w:rsidRPr="00345570" w:rsidRDefault="00F802D3" w:rsidP="001737AC">
      <w:pPr>
        <w:rPr>
          <w:lang w:val="en-US"/>
        </w:rPr>
      </w:pPr>
    </w:p>
    <w:p w14:paraId="275E6242" w14:textId="77777777" w:rsidR="00F802D3" w:rsidRPr="00345570" w:rsidRDefault="00F802D3" w:rsidP="001737AC">
      <w:pPr>
        <w:rPr>
          <w:lang w:val="en-US"/>
        </w:rPr>
      </w:pPr>
    </w:p>
    <w:p w14:paraId="06B58CD4" w14:textId="77777777" w:rsidR="00F802D3" w:rsidRPr="00345570" w:rsidRDefault="00F802D3" w:rsidP="001737AC">
      <w:pPr>
        <w:rPr>
          <w:lang w:val="en-US"/>
        </w:rPr>
      </w:pPr>
    </w:p>
    <w:p w14:paraId="53DEC461" w14:textId="77777777" w:rsidR="00F802D3" w:rsidRPr="00345570" w:rsidRDefault="00F802D3" w:rsidP="001737AC">
      <w:pPr>
        <w:rPr>
          <w:lang w:val="en-US"/>
        </w:rPr>
      </w:pPr>
    </w:p>
    <w:p w14:paraId="0FC9BD87" w14:textId="77777777" w:rsidR="00F802D3" w:rsidRPr="00345570" w:rsidRDefault="00F802D3" w:rsidP="001737AC">
      <w:pPr>
        <w:rPr>
          <w:lang w:val="en-US"/>
        </w:rPr>
      </w:pPr>
    </w:p>
    <w:p w14:paraId="35C9336A" w14:textId="77777777" w:rsidR="00F802D3" w:rsidRPr="00345570" w:rsidRDefault="00F802D3" w:rsidP="001737AC">
      <w:pPr>
        <w:rPr>
          <w:lang w:val="en-US"/>
        </w:rPr>
      </w:pPr>
    </w:p>
    <w:p w14:paraId="3695F4A5" w14:textId="4978AE72" w:rsidR="001737AC" w:rsidRPr="00345570" w:rsidRDefault="001737AC" w:rsidP="001737AC">
      <w:pPr>
        <w:rPr>
          <w:b/>
          <w:bCs/>
          <w:lang w:val="en-US"/>
        </w:rPr>
      </w:pPr>
      <w:r w:rsidRPr="00345570">
        <w:rPr>
          <w:b/>
          <w:bCs/>
          <w:lang w:val="en-US"/>
        </w:rPr>
        <w:lastRenderedPageBreak/>
        <w:t>Student panel:</w:t>
      </w:r>
    </w:p>
    <w:p w14:paraId="31D73E60" w14:textId="13BFF0E6" w:rsidR="001737AC" w:rsidRPr="00345570" w:rsidRDefault="001737AC" w:rsidP="00F802D3">
      <w:pPr>
        <w:jc w:val="both"/>
        <w:rPr>
          <w:lang w:val="en-US"/>
        </w:rPr>
      </w:pPr>
      <w:r w:rsidRPr="00345570">
        <w:rPr>
          <w:noProof/>
          <w:lang w:val="en-US"/>
        </w:rPr>
        <w:drawing>
          <wp:anchor distT="0" distB="0" distL="114300" distR="114300" simplePos="0" relativeHeight="251678720" behindDoc="0" locked="0" layoutInCell="1" allowOverlap="1" wp14:anchorId="13379EBA" wp14:editId="57D10B54">
            <wp:simplePos x="0" y="0"/>
            <wp:positionH relativeFrom="margin">
              <wp:align>right</wp:align>
            </wp:positionH>
            <wp:positionV relativeFrom="paragraph">
              <wp:posOffset>19050</wp:posOffset>
            </wp:positionV>
            <wp:extent cx="2733675" cy="4752975"/>
            <wp:effectExtent l="0" t="0" r="952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33675" cy="4752975"/>
                    </a:xfrm>
                    <a:prstGeom prst="rect">
                      <a:avLst/>
                    </a:prstGeom>
                  </pic:spPr>
                </pic:pic>
              </a:graphicData>
            </a:graphic>
          </wp:anchor>
        </w:drawing>
      </w:r>
      <w:r w:rsidRPr="00345570">
        <w:rPr>
          <w:lang w:val="en-US"/>
        </w:rPr>
        <w:t>Students will see the exam by pressing “Exam Information” and when they finish their work, they can choose the file by pressing “Browse Local Files”. After they cho</w:t>
      </w:r>
      <w:r w:rsidR="00FC4927">
        <w:rPr>
          <w:lang w:val="en-US"/>
        </w:rPr>
        <w:t>o</w:t>
      </w:r>
      <w:r w:rsidRPr="00345570">
        <w:rPr>
          <w:lang w:val="en-US"/>
        </w:rPr>
        <w:t>se the file, they can submit their work by pressing “Submit” button. “Submit” button will ask for “are you sure you want to submit” to check students whether they have chosen the right files.</w:t>
      </w:r>
    </w:p>
    <w:p w14:paraId="2980B9F3" w14:textId="77777777" w:rsidR="001737AC" w:rsidRPr="00345570" w:rsidRDefault="001737AC" w:rsidP="001737AC">
      <w:pPr>
        <w:rPr>
          <w:lang w:val="en-US"/>
        </w:rPr>
      </w:pPr>
    </w:p>
    <w:p w14:paraId="4A6A6748" w14:textId="77777777" w:rsidR="001737AC" w:rsidRPr="00345570" w:rsidRDefault="001737AC" w:rsidP="001737AC">
      <w:pPr>
        <w:rPr>
          <w:lang w:val="en-US"/>
        </w:rPr>
      </w:pPr>
    </w:p>
    <w:p w14:paraId="6F092459" w14:textId="77777777" w:rsidR="001737AC" w:rsidRPr="00345570" w:rsidRDefault="001737AC" w:rsidP="001737AC">
      <w:pPr>
        <w:rPr>
          <w:lang w:val="en-US"/>
        </w:rPr>
      </w:pPr>
    </w:p>
    <w:p w14:paraId="4CC45973" w14:textId="77777777" w:rsidR="001737AC" w:rsidRPr="00345570" w:rsidRDefault="001737AC" w:rsidP="001737AC">
      <w:pPr>
        <w:rPr>
          <w:lang w:val="en-US"/>
        </w:rPr>
      </w:pPr>
    </w:p>
    <w:p w14:paraId="23A87901" w14:textId="77777777" w:rsidR="001737AC" w:rsidRPr="00345570" w:rsidRDefault="001737AC" w:rsidP="001737AC">
      <w:pPr>
        <w:rPr>
          <w:lang w:val="en-US"/>
        </w:rPr>
      </w:pPr>
    </w:p>
    <w:p w14:paraId="1136E83E" w14:textId="77777777" w:rsidR="001737AC" w:rsidRPr="00345570" w:rsidRDefault="001737AC" w:rsidP="001737AC">
      <w:pPr>
        <w:rPr>
          <w:lang w:val="en-US"/>
        </w:rPr>
      </w:pPr>
    </w:p>
    <w:p w14:paraId="027853F1" w14:textId="77777777" w:rsidR="001737AC" w:rsidRPr="00345570" w:rsidRDefault="001737AC" w:rsidP="001737AC">
      <w:pPr>
        <w:rPr>
          <w:lang w:val="en-US"/>
        </w:rPr>
      </w:pPr>
    </w:p>
    <w:p w14:paraId="5D38E79E" w14:textId="77777777" w:rsidR="001737AC" w:rsidRPr="00345570" w:rsidRDefault="001737AC" w:rsidP="001737AC">
      <w:pPr>
        <w:rPr>
          <w:lang w:val="en-US"/>
        </w:rPr>
      </w:pPr>
    </w:p>
    <w:p w14:paraId="6B1A728A" w14:textId="77777777" w:rsidR="001737AC" w:rsidRPr="00345570" w:rsidRDefault="001737AC" w:rsidP="001737AC">
      <w:pPr>
        <w:rPr>
          <w:lang w:val="en-US"/>
        </w:rPr>
      </w:pPr>
    </w:p>
    <w:p w14:paraId="70A8F651" w14:textId="77777777" w:rsidR="001737AC" w:rsidRPr="00345570" w:rsidRDefault="001737AC" w:rsidP="001737AC">
      <w:pPr>
        <w:rPr>
          <w:lang w:val="en-US"/>
        </w:rPr>
      </w:pPr>
    </w:p>
    <w:p w14:paraId="1CFE67B5" w14:textId="77777777" w:rsidR="001737AC" w:rsidRPr="00345570" w:rsidRDefault="001737AC" w:rsidP="001737AC">
      <w:pPr>
        <w:rPr>
          <w:lang w:val="en-US"/>
        </w:rPr>
      </w:pPr>
    </w:p>
    <w:p w14:paraId="66DD3BFB" w14:textId="77777777" w:rsidR="001737AC" w:rsidRPr="00345570" w:rsidRDefault="001737AC" w:rsidP="001737AC">
      <w:pPr>
        <w:rPr>
          <w:lang w:val="en-US"/>
        </w:rPr>
      </w:pPr>
    </w:p>
    <w:p w14:paraId="5052F2FC" w14:textId="77777777" w:rsidR="001737AC" w:rsidRPr="00345570" w:rsidRDefault="001737AC" w:rsidP="001737AC">
      <w:pPr>
        <w:rPr>
          <w:lang w:val="en-US"/>
        </w:rPr>
      </w:pPr>
      <w:r w:rsidRPr="00345570">
        <w:rPr>
          <w:lang w:val="en-US"/>
        </w:rPr>
        <w:t xml:space="preserve"> </w:t>
      </w:r>
    </w:p>
    <w:p w14:paraId="19408F7B" w14:textId="77777777" w:rsidR="001737AC" w:rsidRPr="00345570" w:rsidRDefault="001737AC" w:rsidP="001737AC">
      <w:pPr>
        <w:rPr>
          <w:lang w:val="en-US"/>
        </w:rPr>
      </w:pPr>
    </w:p>
    <w:p w14:paraId="12838153" w14:textId="77777777" w:rsidR="00815AC7" w:rsidRDefault="00815AC7">
      <w:pPr>
        <w:widowControl/>
        <w:autoSpaceDN/>
        <w:adjustRightInd/>
        <w:spacing w:after="200" w:line="276" w:lineRule="auto"/>
        <w:rPr>
          <w:sz w:val="30"/>
          <w:szCs w:val="30"/>
          <w:lang w:val="en-US" w:eastAsia="en-US"/>
        </w:rPr>
      </w:pPr>
      <w:r>
        <w:rPr>
          <w:sz w:val="30"/>
          <w:szCs w:val="30"/>
          <w:lang w:val="en-US" w:eastAsia="en-US"/>
        </w:rPr>
        <w:br w:type="page"/>
      </w:r>
    </w:p>
    <w:p w14:paraId="20543525" w14:textId="77777777" w:rsidR="00815AC7" w:rsidRDefault="00815AC7" w:rsidP="00AE311B">
      <w:pPr>
        <w:pStyle w:val="Heading1"/>
        <w:rPr>
          <w:sz w:val="30"/>
          <w:szCs w:val="30"/>
          <w:lang w:val="en-US" w:eastAsia="en-US"/>
        </w:rPr>
      </w:pPr>
      <w:bookmarkStart w:id="2" w:name="_Toc66828220"/>
      <w:r>
        <w:rPr>
          <w:sz w:val="30"/>
          <w:szCs w:val="30"/>
          <w:lang w:val="en-US" w:eastAsia="en-US"/>
        </w:rPr>
        <w:lastRenderedPageBreak/>
        <w:t xml:space="preserve">Similar </w:t>
      </w:r>
      <w:r w:rsidRPr="00AE311B">
        <w:rPr>
          <w:lang w:val="en-US"/>
        </w:rPr>
        <w:t>applications</w:t>
      </w:r>
      <w:r>
        <w:rPr>
          <w:sz w:val="30"/>
          <w:szCs w:val="30"/>
          <w:lang w:val="en-US" w:eastAsia="en-US"/>
        </w:rPr>
        <w:t xml:space="preserve"> we have found</w:t>
      </w:r>
      <w:bookmarkEnd w:id="2"/>
    </w:p>
    <w:p w14:paraId="3C22C370" w14:textId="2A955B4F" w:rsidR="00AE311B" w:rsidRPr="00AE311B" w:rsidRDefault="00AE311B" w:rsidP="00AE311B">
      <w:pPr>
        <w:rPr>
          <w:lang w:val="en-US" w:eastAsia="en-US"/>
        </w:rPr>
      </w:pPr>
      <w:r w:rsidRPr="00AE311B">
        <w:rPr>
          <w:lang w:val="en-US" w:eastAsia="en-US"/>
        </w:rPr>
        <w:t>Since most of the exam software’s are online based, which includes exam questions and answers to be loaded into the system, we were not able to find more than one freely available offline exam software to examine and compare the user interface.</w:t>
      </w:r>
    </w:p>
    <w:p w14:paraId="20C12576" w14:textId="49DC7F65" w:rsidR="001A5716" w:rsidRPr="001A5716" w:rsidRDefault="00AE311B" w:rsidP="001A5716">
      <w:pPr>
        <w:pStyle w:val="NormalWeb"/>
        <w:shd w:val="clear" w:color="auto" w:fill="FFFFFF"/>
        <w:spacing w:before="195" w:after="195"/>
        <w:jc w:val="both"/>
      </w:pPr>
      <w:r w:rsidRPr="001A5716">
        <w:t xml:space="preserve">The only one similar software we have found was the </w:t>
      </w:r>
      <w:proofErr w:type="spellStart"/>
      <w:r w:rsidRPr="001A5716">
        <w:t>SimExams</w:t>
      </w:r>
      <w:proofErr w:type="spellEnd"/>
      <w:r w:rsidRPr="001A5716">
        <w:t xml:space="preserve"> software.</w:t>
      </w:r>
      <w:r w:rsidR="001A5716" w:rsidRPr="001A5716">
        <w:t xml:space="preserve"> </w:t>
      </w:r>
      <w:r w:rsidR="001A5716" w:rsidRPr="001A5716">
        <w:t>The Computer Based Test Software combines the CBT Author and CBT Exam Engine modules to create centralized question database which can be populated and edited by various Authors.</w:t>
      </w:r>
    </w:p>
    <w:p w14:paraId="782ECCB0" w14:textId="1BF44627" w:rsidR="00AE311B" w:rsidRPr="001A5716" w:rsidRDefault="001A5716" w:rsidP="001A5716">
      <w:pPr>
        <w:widowControl/>
        <w:shd w:val="clear" w:color="auto" w:fill="FFFFFF"/>
        <w:autoSpaceDN/>
        <w:adjustRightInd/>
        <w:spacing w:before="195" w:after="195"/>
        <w:jc w:val="both"/>
        <w:rPr>
          <w:rFonts w:ascii="Verdana" w:hAnsi="Verdana"/>
          <w:color w:val="000000"/>
          <w:sz w:val="18"/>
          <w:szCs w:val="18"/>
          <w:lang w:val="en-US" w:eastAsia="en-US"/>
        </w:rPr>
      </w:pPr>
      <w:r w:rsidRPr="001A5716">
        <w:rPr>
          <w:color w:val="000000"/>
          <w:lang w:val="en-US" w:eastAsia="en-US"/>
        </w:rPr>
        <w:t>The Author Engine enables an author to perform several activities including Creating, editing, and/or deleting a test/Groups and Candidate profiles, Questions.</w:t>
      </w:r>
      <w:r>
        <w:rPr>
          <w:rFonts w:ascii="Verdana" w:hAnsi="Verdana"/>
          <w:color w:val="000000"/>
          <w:sz w:val="18"/>
          <w:szCs w:val="18"/>
          <w:lang w:val="en-US" w:eastAsia="en-US"/>
        </w:rPr>
        <w:t xml:space="preserve"> </w:t>
      </w:r>
      <w:r w:rsidR="00AE311B">
        <w:rPr>
          <w:lang w:val="en-US" w:eastAsia="en-US"/>
        </w:rPr>
        <w:t xml:space="preserve"> [1]</w:t>
      </w:r>
    </w:p>
    <w:p w14:paraId="65A718E1" w14:textId="77777777" w:rsidR="00AE311B" w:rsidRDefault="00AE311B" w:rsidP="00AE311B">
      <w:pPr>
        <w:rPr>
          <w:b/>
          <w:bCs/>
          <w:lang w:val="en-US" w:eastAsia="en-US"/>
        </w:rPr>
      </w:pPr>
    </w:p>
    <w:p w14:paraId="458A3468" w14:textId="486F01DB" w:rsidR="00AE311B" w:rsidRPr="00AE311B" w:rsidRDefault="00AE311B" w:rsidP="00AE311B">
      <w:pPr>
        <w:rPr>
          <w:b/>
          <w:bCs/>
          <w:lang w:val="en-US" w:eastAsia="en-US"/>
        </w:rPr>
      </w:pPr>
      <w:r w:rsidRPr="00AE311B">
        <w:rPr>
          <w:b/>
          <w:bCs/>
          <w:lang w:val="en-US" w:eastAsia="en-US"/>
        </w:rPr>
        <w:t>Examiner Side:</w:t>
      </w:r>
    </w:p>
    <w:p w14:paraId="6016D6FE" w14:textId="6B38B8BF" w:rsidR="00AE311B" w:rsidRDefault="00AE311B" w:rsidP="00AE311B">
      <w:pPr>
        <w:widowControl/>
        <w:autoSpaceDN/>
        <w:adjustRightInd/>
        <w:spacing w:after="200" w:line="276" w:lineRule="auto"/>
        <w:rPr>
          <w:sz w:val="30"/>
          <w:szCs w:val="30"/>
          <w:lang w:val="en-US" w:eastAsia="en-US"/>
        </w:rPr>
      </w:pPr>
      <w:r>
        <w:rPr>
          <w:noProof/>
          <w:sz w:val="30"/>
          <w:szCs w:val="30"/>
          <w:lang w:val="en-US" w:eastAsia="en-US"/>
        </w:rPr>
        <w:drawing>
          <wp:inline distT="0" distB="0" distL="0" distR="0" wp14:anchorId="4EE734F8" wp14:editId="14B7D37A">
            <wp:extent cx="6494096" cy="36423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94970" cy="3642850"/>
                    </a:xfrm>
                    <a:prstGeom prst="rect">
                      <a:avLst/>
                    </a:prstGeom>
                    <a:noFill/>
                  </pic:spPr>
                </pic:pic>
              </a:graphicData>
            </a:graphic>
          </wp:inline>
        </w:drawing>
      </w:r>
    </w:p>
    <w:p w14:paraId="233F0D06" w14:textId="79A0A969" w:rsidR="00AE311B" w:rsidRPr="00AE311B" w:rsidRDefault="00AE311B" w:rsidP="00AE311B">
      <w:pPr>
        <w:jc w:val="both"/>
        <w:rPr>
          <w:b/>
          <w:bCs/>
          <w:lang w:val="en-US" w:eastAsia="en-US"/>
        </w:rPr>
      </w:pPr>
      <w:r w:rsidRPr="00AE311B">
        <w:rPr>
          <w:b/>
          <w:bCs/>
          <w:lang w:val="en-US" w:eastAsia="en-US"/>
        </w:rPr>
        <w:t>Configurable exam options</w:t>
      </w:r>
    </w:p>
    <w:p w14:paraId="44E36D41" w14:textId="77777777" w:rsidR="00AE311B" w:rsidRPr="00AE311B" w:rsidRDefault="00AE311B" w:rsidP="00AE311B">
      <w:pPr>
        <w:jc w:val="both"/>
        <w:rPr>
          <w:lang w:val="en-US" w:eastAsia="en-US"/>
        </w:rPr>
      </w:pPr>
    </w:p>
    <w:p w14:paraId="1F5351F8" w14:textId="77777777" w:rsidR="00AE311B" w:rsidRPr="00AE311B" w:rsidRDefault="00AE311B" w:rsidP="00AE311B">
      <w:pPr>
        <w:jc w:val="both"/>
        <w:rPr>
          <w:lang w:val="en-US" w:eastAsia="en-US"/>
        </w:rPr>
      </w:pPr>
      <w:r w:rsidRPr="00AE311B">
        <w:rPr>
          <w:lang w:val="en-US" w:eastAsia="en-US"/>
        </w:rPr>
        <w:t>Number of questions in the exam (or quiz): The total number of questions that should be available in each Exam</w:t>
      </w:r>
    </w:p>
    <w:p w14:paraId="5A7C50DD" w14:textId="77777777" w:rsidR="00AE311B" w:rsidRPr="00AE311B" w:rsidRDefault="00AE311B" w:rsidP="00AE311B">
      <w:pPr>
        <w:jc w:val="both"/>
        <w:rPr>
          <w:lang w:val="en-US" w:eastAsia="en-US"/>
        </w:rPr>
      </w:pPr>
    </w:p>
    <w:p w14:paraId="5081A252" w14:textId="77777777" w:rsidR="00AE311B" w:rsidRPr="00AE311B" w:rsidRDefault="00AE311B" w:rsidP="00AE311B">
      <w:pPr>
        <w:jc w:val="both"/>
        <w:rPr>
          <w:lang w:val="en-US" w:eastAsia="en-US"/>
        </w:rPr>
      </w:pPr>
      <w:r w:rsidRPr="00AE311B">
        <w:rPr>
          <w:lang w:val="en-US" w:eastAsia="en-US"/>
        </w:rPr>
        <w:t xml:space="preserve">Random or </w:t>
      </w:r>
      <w:proofErr w:type="gramStart"/>
      <w:r w:rsidRPr="00AE311B">
        <w:rPr>
          <w:lang w:val="en-US" w:eastAsia="en-US"/>
        </w:rPr>
        <w:t>sequential :</w:t>
      </w:r>
      <w:proofErr w:type="gramEnd"/>
      <w:r w:rsidRPr="00AE311B">
        <w:rPr>
          <w:lang w:val="en-US" w:eastAsia="en-US"/>
        </w:rPr>
        <w:t xml:space="preserve"> Instructor can select if questions present in the DB should be presented to candidate in sequential or random order. Feature for randomizing of answer options for each question is also available.</w:t>
      </w:r>
    </w:p>
    <w:p w14:paraId="183D1190" w14:textId="77777777" w:rsidR="00AE311B" w:rsidRPr="00AE311B" w:rsidRDefault="00AE311B" w:rsidP="00AE311B">
      <w:pPr>
        <w:jc w:val="both"/>
        <w:rPr>
          <w:lang w:val="en-US" w:eastAsia="en-US"/>
        </w:rPr>
      </w:pPr>
    </w:p>
    <w:p w14:paraId="5A409433" w14:textId="77777777" w:rsidR="00AE311B" w:rsidRPr="00AE311B" w:rsidRDefault="00AE311B" w:rsidP="00AE311B">
      <w:pPr>
        <w:jc w:val="both"/>
        <w:rPr>
          <w:lang w:val="en-US" w:eastAsia="en-US"/>
        </w:rPr>
      </w:pPr>
      <w:r w:rsidRPr="00AE311B">
        <w:rPr>
          <w:lang w:val="en-US" w:eastAsia="en-US"/>
        </w:rPr>
        <w:t xml:space="preserve">Exam </w:t>
      </w:r>
      <w:proofErr w:type="gramStart"/>
      <w:r w:rsidRPr="00AE311B">
        <w:rPr>
          <w:lang w:val="en-US" w:eastAsia="en-US"/>
        </w:rPr>
        <w:t>Time :</w:t>
      </w:r>
      <w:proofErr w:type="gramEnd"/>
      <w:r w:rsidRPr="00AE311B">
        <w:rPr>
          <w:lang w:val="en-US" w:eastAsia="en-US"/>
        </w:rPr>
        <w:t xml:space="preserve"> Instructor can set the Time allowed to the candidate for completing the exam</w:t>
      </w:r>
    </w:p>
    <w:p w14:paraId="7A824DC1" w14:textId="77777777" w:rsidR="00AE311B" w:rsidRPr="00AE311B" w:rsidRDefault="00AE311B" w:rsidP="00AE311B">
      <w:pPr>
        <w:jc w:val="both"/>
        <w:rPr>
          <w:lang w:val="en-US" w:eastAsia="en-US"/>
        </w:rPr>
      </w:pPr>
    </w:p>
    <w:p w14:paraId="050AEE37" w14:textId="77777777" w:rsidR="00AE311B" w:rsidRPr="00AE311B" w:rsidRDefault="00AE311B" w:rsidP="00AE311B">
      <w:pPr>
        <w:jc w:val="both"/>
        <w:rPr>
          <w:lang w:val="en-US" w:eastAsia="en-US"/>
        </w:rPr>
      </w:pPr>
      <w:r w:rsidRPr="00AE311B">
        <w:rPr>
          <w:lang w:val="en-US" w:eastAsia="en-US"/>
        </w:rPr>
        <w:t xml:space="preserve">Pause </w:t>
      </w:r>
      <w:proofErr w:type="gramStart"/>
      <w:r w:rsidRPr="00AE311B">
        <w:rPr>
          <w:lang w:val="en-US" w:eastAsia="en-US"/>
        </w:rPr>
        <w:t>Timer :</w:t>
      </w:r>
      <w:proofErr w:type="gramEnd"/>
      <w:r w:rsidRPr="00AE311B">
        <w:rPr>
          <w:lang w:val="en-US" w:eastAsia="en-US"/>
        </w:rPr>
        <w:t xml:space="preserve"> Instructor can allow/deny pausing of the exam timer by the candidate while taking exam.</w:t>
      </w:r>
    </w:p>
    <w:p w14:paraId="0F615613" w14:textId="77777777" w:rsidR="00AE311B" w:rsidRPr="00AE311B" w:rsidRDefault="00AE311B" w:rsidP="00AE311B">
      <w:pPr>
        <w:jc w:val="both"/>
        <w:rPr>
          <w:lang w:val="en-US" w:eastAsia="en-US"/>
        </w:rPr>
      </w:pPr>
    </w:p>
    <w:p w14:paraId="63AE2F06" w14:textId="70F29A4D" w:rsidR="008D3832" w:rsidRPr="00345570" w:rsidRDefault="00AE311B" w:rsidP="00AE311B">
      <w:pPr>
        <w:jc w:val="both"/>
        <w:rPr>
          <w:rFonts w:ascii="Arial" w:hAnsi="Arial" w:cs="Arial"/>
          <w:b/>
          <w:bCs/>
          <w:kern w:val="32"/>
          <w:lang w:val="en-US" w:eastAsia="en-US"/>
        </w:rPr>
      </w:pPr>
      <w:r w:rsidRPr="00AE311B">
        <w:rPr>
          <w:lang w:val="en-US" w:eastAsia="en-US"/>
        </w:rPr>
        <w:t xml:space="preserve">Question </w:t>
      </w:r>
      <w:proofErr w:type="gramStart"/>
      <w:r w:rsidRPr="00AE311B">
        <w:rPr>
          <w:lang w:val="en-US" w:eastAsia="en-US"/>
        </w:rPr>
        <w:t>Bookmaking :</w:t>
      </w:r>
      <w:proofErr w:type="gramEnd"/>
      <w:r w:rsidRPr="00AE311B">
        <w:rPr>
          <w:lang w:val="en-US" w:eastAsia="en-US"/>
        </w:rPr>
        <w:t xml:space="preserve"> Instructor can allow/deny bookmaking of the questions. Bookmarked questions can be viewed separately during the exam. Candidate can also view ONLY bookmarked questions after the exam.</w:t>
      </w:r>
    </w:p>
    <w:p w14:paraId="2ADABE40" w14:textId="77777777" w:rsidR="00AE311B" w:rsidRDefault="00AE311B" w:rsidP="00AE311B">
      <w:pPr>
        <w:rPr>
          <w:lang w:val="en-US" w:eastAsia="en-US"/>
        </w:rPr>
      </w:pPr>
    </w:p>
    <w:p w14:paraId="70D72B9D" w14:textId="77777777" w:rsidR="00CF0F23" w:rsidRDefault="00AE311B" w:rsidP="00CF0F23">
      <w:pPr>
        <w:pStyle w:val="ListParagraph"/>
        <w:rPr>
          <w:b/>
          <w:bCs/>
          <w:lang w:val="en-US" w:eastAsia="en-US"/>
        </w:rPr>
      </w:pPr>
      <w:r w:rsidRPr="00CF0F23">
        <w:rPr>
          <w:b/>
          <w:bCs/>
          <w:lang w:val="en-US" w:eastAsia="en-US"/>
        </w:rPr>
        <w:t>Ups:</w:t>
      </w:r>
      <w:r w:rsidR="004B6384" w:rsidRPr="00CF0F23">
        <w:rPr>
          <w:b/>
          <w:bCs/>
          <w:lang w:val="en-US" w:eastAsia="en-US"/>
        </w:rPr>
        <w:t xml:space="preserve"> </w:t>
      </w:r>
    </w:p>
    <w:p w14:paraId="2EC976A2" w14:textId="1D02006E" w:rsidR="00CF0F23" w:rsidRPr="00CF0F23" w:rsidRDefault="004B6384" w:rsidP="00CF0F23">
      <w:pPr>
        <w:pStyle w:val="ListParagraph"/>
        <w:numPr>
          <w:ilvl w:val="0"/>
          <w:numId w:val="56"/>
        </w:numPr>
        <w:rPr>
          <w:lang w:val="en-US" w:eastAsia="en-US"/>
        </w:rPr>
      </w:pPr>
      <w:r w:rsidRPr="00CF0F23">
        <w:rPr>
          <w:lang w:val="en-US" w:eastAsia="en-US"/>
        </w:rPr>
        <w:t>Simple interface, not confusing</w:t>
      </w:r>
    </w:p>
    <w:p w14:paraId="7D2E1847" w14:textId="022DC601" w:rsidR="00CF0F23" w:rsidRPr="00CF0F23" w:rsidRDefault="004B6384" w:rsidP="00CF0F23">
      <w:pPr>
        <w:pStyle w:val="ListParagraph"/>
        <w:numPr>
          <w:ilvl w:val="0"/>
          <w:numId w:val="56"/>
        </w:numPr>
        <w:rPr>
          <w:lang w:val="en-US" w:eastAsia="en-US"/>
        </w:rPr>
      </w:pPr>
      <w:r w:rsidRPr="00CF0F23">
        <w:rPr>
          <w:lang w:val="en-US" w:eastAsia="en-US"/>
        </w:rPr>
        <w:t>Import and export features enable the examiner to re-use an exam setting</w:t>
      </w:r>
    </w:p>
    <w:p w14:paraId="08F2BB6A" w14:textId="7D9044BF" w:rsidR="00AE311B" w:rsidRDefault="00D24A61" w:rsidP="00CF0F23">
      <w:pPr>
        <w:pStyle w:val="ListParagraph"/>
        <w:numPr>
          <w:ilvl w:val="0"/>
          <w:numId w:val="56"/>
        </w:numPr>
        <w:rPr>
          <w:lang w:val="en-US" w:eastAsia="en-US"/>
        </w:rPr>
      </w:pPr>
      <w:r w:rsidRPr="00CF0F23">
        <w:rPr>
          <w:lang w:val="en-US" w:eastAsia="en-US"/>
        </w:rPr>
        <w:t>Feature for randomizing of answer options for each question</w:t>
      </w:r>
      <w:r w:rsidRPr="00CF0F23">
        <w:rPr>
          <w:lang w:val="en-US" w:eastAsia="en-US"/>
        </w:rPr>
        <w:t xml:space="preserve"> prevents cheating</w:t>
      </w:r>
    </w:p>
    <w:p w14:paraId="22AA5038" w14:textId="0D8E5BCF" w:rsidR="00C20755" w:rsidRPr="00CF0F23" w:rsidRDefault="00C20755" w:rsidP="00CF0F23">
      <w:pPr>
        <w:pStyle w:val="ListParagraph"/>
        <w:numPr>
          <w:ilvl w:val="0"/>
          <w:numId w:val="56"/>
        </w:numPr>
        <w:rPr>
          <w:lang w:val="en-US" w:eastAsia="en-US"/>
        </w:rPr>
      </w:pPr>
      <w:r>
        <w:rPr>
          <w:lang w:val="en-US" w:eastAsia="en-US"/>
        </w:rPr>
        <w:t>Add/Edit questions enables examiner to change or add new stuff easily.</w:t>
      </w:r>
    </w:p>
    <w:p w14:paraId="3FE72F9F" w14:textId="77777777" w:rsidR="00AE311B" w:rsidRDefault="00AE311B" w:rsidP="00AE311B">
      <w:pPr>
        <w:rPr>
          <w:lang w:val="en-US" w:eastAsia="en-US"/>
        </w:rPr>
      </w:pPr>
    </w:p>
    <w:p w14:paraId="6FD8BDCF" w14:textId="77777777" w:rsidR="00CF0F23" w:rsidRDefault="00AE311B" w:rsidP="00AE311B">
      <w:pPr>
        <w:rPr>
          <w:b/>
          <w:bCs/>
          <w:lang w:val="en-US" w:eastAsia="en-US"/>
        </w:rPr>
      </w:pPr>
      <w:r w:rsidRPr="00AE311B">
        <w:rPr>
          <w:b/>
          <w:bCs/>
          <w:lang w:val="en-US" w:eastAsia="en-US"/>
        </w:rPr>
        <w:t>Downs:</w:t>
      </w:r>
      <w:r w:rsidR="004B6384">
        <w:rPr>
          <w:b/>
          <w:bCs/>
          <w:lang w:val="en-US" w:eastAsia="en-US"/>
        </w:rPr>
        <w:t xml:space="preserve"> </w:t>
      </w:r>
    </w:p>
    <w:p w14:paraId="71317BF1" w14:textId="126CB7ED" w:rsidR="00CF0F23" w:rsidRPr="00CF0F23" w:rsidRDefault="004B6384" w:rsidP="00CF0F23">
      <w:pPr>
        <w:pStyle w:val="ListParagraph"/>
        <w:numPr>
          <w:ilvl w:val="0"/>
          <w:numId w:val="57"/>
        </w:numPr>
        <w:rPr>
          <w:lang w:val="en-US" w:eastAsia="en-US"/>
        </w:rPr>
      </w:pPr>
      <w:r w:rsidRPr="00CF0F23">
        <w:rPr>
          <w:lang w:val="en-US" w:eastAsia="en-US"/>
        </w:rPr>
        <w:t>Limited features,</w:t>
      </w:r>
      <w:r w:rsidRPr="00CF0F23">
        <w:rPr>
          <w:b/>
          <w:bCs/>
          <w:lang w:val="en-US" w:eastAsia="en-US"/>
        </w:rPr>
        <w:t xml:space="preserve"> </w:t>
      </w:r>
      <w:r w:rsidRPr="00CF0F23">
        <w:rPr>
          <w:lang w:val="en-US" w:eastAsia="en-US"/>
        </w:rPr>
        <w:t>pausing can be problematic it is not definite on how much time the examiner will pause the exam</w:t>
      </w:r>
    </w:p>
    <w:p w14:paraId="55EB33A4" w14:textId="05D668E5" w:rsidR="00AE311B" w:rsidRDefault="008678E3" w:rsidP="00CF0F23">
      <w:pPr>
        <w:pStyle w:val="ListParagraph"/>
        <w:numPr>
          <w:ilvl w:val="0"/>
          <w:numId w:val="57"/>
        </w:numPr>
        <w:rPr>
          <w:lang w:val="en-US" w:eastAsia="en-US"/>
        </w:rPr>
      </w:pPr>
      <w:r w:rsidRPr="00CF0F23">
        <w:rPr>
          <w:lang w:val="en-US" w:eastAsia="en-US"/>
        </w:rPr>
        <w:t xml:space="preserve">Edit/Delete candidate is in the same section, </w:t>
      </w:r>
      <w:r w:rsidRPr="00CF0F23">
        <w:rPr>
          <w:lang w:val="en-US" w:eastAsia="en-US"/>
        </w:rPr>
        <w:t>accidentally</w:t>
      </w:r>
      <w:r w:rsidRPr="00CF0F23">
        <w:rPr>
          <w:lang w:val="en-US" w:eastAsia="en-US"/>
        </w:rPr>
        <w:t xml:space="preserve"> during the exam or before the exam can delete one of the candidates.</w:t>
      </w:r>
    </w:p>
    <w:p w14:paraId="0D82C567" w14:textId="7C3A2370" w:rsidR="00A94AC7" w:rsidRDefault="00A94AC7" w:rsidP="00CF0F23">
      <w:pPr>
        <w:pStyle w:val="ListParagraph"/>
        <w:numPr>
          <w:ilvl w:val="0"/>
          <w:numId w:val="57"/>
        </w:numPr>
        <w:rPr>
          <w:lang w:val="en-US" w:eastAsia="en-US"/>
        </w:rPr>
      </w:pPr>
      <w:r>
        <w:rPr>
          <w:lang w:val="en-US" w:eastAsia="en-US"/>
        </w:rPr>
        <w:t>Examiner will make a group and wait for exam takers to join group. Then he will assign the exam. This is waste of time for examiner and hard to get used to the program for exam takers.</w:t>
      </w:r>
    </w:p>
    <w:p w14:paraId="5D6E72B4" w14:textId="6325670D" w:rsidR="00600341" w:rsidRPr="00CF0F23" w:rsidRDefault="00600341" w:rsidP="00CF0F23">
      <w:pPr>
        <w:pStyle w:val="ListParagraph"/>
        <w:numPr>
          <w:ilvl w:val="0"/>
          <w:numId w:val="57"/>
        </w:numPr>
        <w:rPr>
          <w:lang w:val="en-US" w:eastAsia="en-US"/>
        </w:rPr>
      </w:pPr>
      <w:r>
        <w:rPr>
          <w:lang w:val="en-US" w:eastAsia="en-US"/>
        </w:rPr>
        <w:t>Help button for Examiner is confusing and useless. If a problem occurs, examiner should ask for help of the IT department of university.</w:t>
      </w:r>
    </w:p>
    <w:p w14:paraId="2D88DACB" w14:textId="77777777" w:rsidR="00AE311B" w:rsidRDefault="00AE311B" w:rsidP="00AE311B">
      <w:pPr>
        <w:rPr>
          <w:lang w:val="en-US" w:eastAsia="en-US"/>
        </w:rPr>
      </w:pPr>
    </w:p>
    <w:p w14:paraId="54C3AF92" w14:textId="1964927E" w:rsidR="00AE311B" w:rsidRDefault="00AE311B">
      <w:pPr>
        <w:widowControl/>
        <w:autoSpaceDN/>
        <w:adjustRightInd/>
        <w:spacing w:after="200" w:line="276" w:lineRule="auto"/>
        <w:rPr>
          <w:lang w:val="en-US" w:eastAsia="en-US"/>
        </w:rPr>
      </w:pPr>
    </w:p>
    <w:p w14:paraId="63450C05" w14:textId="77777777" w:rsidR="00AE311B" w:rsidRPr="00AE311B" w:rsidRDefault="00AE311B" w:rsidP="00AE311B">
      <w:pPr>
        <w:rPr>
          <w:b/>
          <w:bCs/>
          <w:lang w:val="en-US" w:eastAsia="en-US"/>
        </w:rPr>
      </w:pPr>
      <w:r w:rsidRPr="00AE311B">
        <w:rPr>
          <w:b/>
          <w:bCs/>
          <w:lang w:val="en-US" w:eastAsia="en-US"/>
        </w:rPr>
        <w:t>Exam Taker side:</w:t>
      </w:r>
    </w:p>
    <w:p w14:paraId="565CF77B" w14:textId="77777777" w:rsidR="00AE311B" w:rsidRDefault="00AE311B" w:rsidP="00AE311B">
      <w:pPr>
        <w:rPr>
          <w:lang w:val="en-US" w:eastAsia="en-US"/>
        </w:rPr>
      </w:pPr>
    </w:p>
    <w:p w14:paraId="014037AD" w14:textId="77777777" w:rsidR="00AE311B" w:rsidRDefault="00AE311B" w:rsidP="00AE311B">
      <w:pPr>
        <w:rPr>
          <w:lang w:val="en-US" w:eastAsia="en-US"/>
        </w:rPr>
      </w:pPr>
      <w:r>
        <w:rPr>
          <w:noProof/>
        </w:rPr>
        <w:drawing>
          <wp:inline distT="0" distB="0" distL="0" distR="0" wp14:anchorId="6CFADBA7" wp14:editId="5ABDECA4">
            <wp:extent cx="6120130" cy="4159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4159250"/>
                    </a:xfrm>
                    <a:prstGeom prst="rect">
                      <a:avLst/>
                    </a:prstGeom>
                  </pic:spPr>
                </pic:pic>
              </a:graphicData>
            </a:graphic>
          </wp:inline>
        </w:drawing>
      </w:r>
    </w:p>
    <w:p w14:paraId="232676F6" w14:textId="77777777" w:rsidR="00AE311B" w:rsidRDefault="00AE311B" w:rsidP="00AE311B">
      <w:pPr>
        <w:rPr>
          <w:lang w:val="en-US" w:eastAsia="en-US"/>
        </w:rPr>
      </w:pPr>
    </w:p>
    <w:p w14:paraId="29D55D9E" w14:textId="77777777" w:rsidR="00047FFC" w:rsidRPr="00047FFC" w:rsidRDefault="00AE311B" w:rsidP="00047FFC">
      <w:pPr>
        <w:pStyle w:val="ListParagraph"/>
        <w:rPr>
          <w:lang w:val="en-US" w:eastAsia="en-US"/>
        </w:rPr>
      </w:pPr>
      <w:r w:rsidRPr="00047FFC">
        <w:rPr>
          <w:b/>
          <w:bCs/>
          <w:lang w:val="en-US" w:eastAsia="en-US"/>
        </w:rPr>
        <w:t>Ups:</w:t>
      </w:r>
    </w:p>
    <w:p w14:paraId="2181D9CC" w14:textId="6F54F8B0" w:rsidR="00047FFC" w:rsidRPr="00047FFC" w:rsidRDefault="004B6384" w:rsidP="00047FFC">
      <w:pPr>
        <w:pStyle w:val="ListParagraph"/>
        <w:numPr>
          <w:ilvl w:val="0"/>
          <w:numId w:val="55"/>
        </w:numPr>
        <w:rPr>
          <w:lang w:val="en-US" w:eastAsia="en-US"/>
        </w:rPr>
      </w:pPr>
      <w:r w:rsidRPr="00047FFC">
        <w:rPr>
          <w:b/>
          <w:bCs/>
          <w:lang w:val="en-US" w:eastAsia="en-US"/>
        </w:rPr>
        <w:t xml:space="preserve"> </w:t>
      </w:r>
      <w:r w:rsidRPr="00047FFC">
        <w:rPr>
          <w:lang w:val="en-US" w:eastAsia="en-US"/>
        </w:rPr>
        <w:t>Simple Interface</w:t>
      </w:r>
    </w:p>
    <w:p w14:paraId="407E8079" w14:textId="1AA2277F" w:rsidR="00047FFC" w:rsidRPr="00047FFC" w:rsidRDefault="00952C41" w:rsidP="00047FFC">
      <w:pPr>
        <w:pStyle w:val="ListParagraph"/>
        <w:numPr>
          <w:ilvl w:val="0"/>
          <w:numId w:val="55"/>
        </w:numPr>
        <w:rPr>
          <w:lang w:val="en-US" w:eastAsia="en-US"/>
        </w:rPr>
      </w:pPr>
      <w:r>
        <w:rPr>
          <w:lang w:val="en-US" w:eastAsia="en-US"/>
        </w:rPr>
        <w:t>E</w:t>
      </w:r>
      <w:r w:rsidR="004B6384" w:rsidRPr="00047FFC">
        <w:rPr>
          <w:lang w:val="en-US" w:eastAsia="en-US"/>
        </w:rPr>
        <w:t>xam taker can start the test by himself</w:t>
      </w:r>
      <w:r w:rsidR="00047FFC" w:rsidRPr="00047FFC">
        <w:rPr>
          <w:lang w:val="en-US" w:eastAsia="en-US"/>
        </w:rPr>
        <w:t xml:space="preserve"> whenever he wants</w:t>
      </w:r>
      <w:r w:rsidR="0055586A">
        <w:rPr>
          <w:lang w:val="en-US" w:eastAsia="en-US"/>
        </w:rPr>
        <w:t>. No limited time to start the test.</w:t>
      </w:r>
    </w:p>
    <w:p w14:paraId="15AE8DAE" w14:textId="5013834A" w:rsidR="00AE311B" w:rsidRPr="00047FFC" w:rsidRDefault="004B6384" w:rsidP="00047FFC">
      <w:pPr>
        <w:pStyle w:val="ListParagraph"/>
        <w:numPr>
          <w:ilvl w:val="0"/>
          <w:numId w:val="55"/>
        </w:numPr>
        <w:rPr>
          <w:b/>
          <w:bCs/>
          <w:lang w:val="en-US" w:eastAsia="en-US"/>
        </w:rPr>
      </w:pPr>
      <w:r w:rsidRPr="00047FFC">
        <w:rPr>
          <w:lang w:val="en-US" w:eastAsia="en-US"/>
        </w:rPr>
        <w:t>There is an exit application button</w:t>
      </w:r>
    </w:p>
    <w:p w14:paraId="647E00EC" w14:textId="77777777" w:rsidR="00AE311B" w:rsidRDefault="00AE311B" w:rsidP="00AE311B">
      <w:pPr>
        <w:rPr>
          <w:lang w:val="en-US" w:eastAsia="en-US"/>
        </w:rPr>
      </w:pPr>
    </w:p>
    <w:p w14:paraId="58A71D2C" w14:textId="77777777" w:rsidR="00047FFC" w:rsidRDefault="00AE311B" w:rsidP="00AE311B">
      <w:pPr>
        <w:rPr>
          <w:b/>
          <w:bCs/>
          <w:lang w:val="en-US" w:eastAsia="en-US"/>
        </w:rPr>
      </w:pPr>
      <w:r w:rsidRPr="00AE311B">
        <w:rPr>
          <w:b/>
          <w:bCs/>
          <w:lang w:val="en-US" w:eastAsia="en-US"/>
        </w:rPr>
        <w:lastRenderedPageBreak/>
        <w:t>Downs:</w:t>
      </w:r>
      <w:r w:rsidR="004B6384">
        <w:rPr>
          <w:b/>
          <w:bCs/>
          <w:lang w:val="en-US" w:eastAsia="en-US"/>
        </w:rPr>
        <w:t xml:space="preserve"> </w:t>
      </w:r>
    </w:p>
    <w:p w14:paraId="41D40605" w14:textId="77777777" w:rsidR="00047FFC" w:rsidRPr="00047FFC" w:rsidRDefault="004B6384" w:rsidP="00047FFC">
      <w:pPr>
        <w:pStyle w:val="ListParagraph"/>
        <w:numPr>
          <w:ilvl w:val="0"/>
          <w:numId w:val="54"/>
        </w:numPr>
        <w:rPr>
          <w:lang w:val="en-US" w:eastAsia="en-US"/>
        </w:rPr>
      </w:pPr>
      <w:r w:rsidRPr="00047FFC">
        <w:rPr>
          <w:lang w:val="en-US" w:eastAsia="en-US"/>
        </w:rPr>
        <w:t>No timer for the exam taker</w:t>
      </w:r>
    </w:p>
    <w:p w14:paraId="27E5939A" w14:textId="17FA1F22" w:rsidR="00047FFC" w:rsidRPr="00047FFC" w:rsidRDefault="00047FFC" w:rsidP="00047FFC">
      <w:pPr>
        <w:pStyle w:val="ListParagraph"/>
        <w:numPr>
          <w:ilvl w:val="0"/>
          <w:numId w:val="54"/>
        </w:numPr>
        <w:rPr>
          <w:b/>
          <w:bCs/>
          <w:lang w:val="en-US" w:eastAsia="en-US"/>
        </w:rPr>
      </w:pPr>
      <w:r w:rsidRPr="00047FFC">
        <w:rPr>
          <w:lang w:val="en-US" w:eastAsia="en-US"/>
        </w:rPr>
        <w:t>N</w:t>
      </w:r>
      <w:r w:rsidR="004B6384" w:rsidRPr="00047FFC">
        <w:rPr>
          <w:lang w:val="en-US" w:eastAsia="en-US"/>
        </w:rPr>
        <w:t>o communication</w:t>
      </w:r>
      <w:r w:rsidR="004B6384" w:rsidRPr="00047FFC">
        <w:rPr>
          <w:b/>
          <w:bCs/>
          <w:lang w:val="en-US" w:eastAsia="en-US"/>
        </w:rPr>
        <w:t xml:space="preserve"> </w:t>
      </w:r>
      <w:proofErr w:type="gramStart"/>
      <w:r w:rsidR="004B6384" w:rsidRPr="00047FFC">
        <w:rPr>
          <w:lang w:val="en-US" w:eastAsia="en-US"/>
        </w:rPr>
        <w:t>feature</w:t>
      </w:r>
      <w:proofErr w:type="gramEnd"/>
    </w:p>
    <w:p w14:paraId="7AB1EFF9" w14:textId="38C309EF" w:rsidR="00047FFC" w:rsidRPr="00047FFC" w:rsidRDefault="00047FFC" w:rsidP="00047FFC">
      <w:pPr>
        <w:pStyle w:val="ListParagraph"/>
        <w:numPr>
          <w:ilvl w:val="0"/>
          <w:numId w:val="54"/>
        </w:numPr>
        <w:rPr>
          <w:lang w:val="en-US" w:eastAsia="en-US"/>
        </w:rPr>
      </w:pPr>
      <w:r w:rsidRPr="00047FFC">
        <w:rPr>
          <w:lang w:val="en-US" w:eastAsia="en-US"/>
        </w:rPr>
        <w:t>H</w:t>
      </w:r>
      <w:r w:rsidR="004B6384" w:rsidRPr="00047FFC">
        <w:rPr>
          <w:lang w:val="en-US" w:eastAsia="en-US"/>
        </w:rPr>
        <w:t>elp menu is confusing</w:t>
      </w:r>
    </w:p>
    <w:p w14:paraId="7C3931A6" w14:textId="77777777" w:rsidR="00047FFC" w:rsidRPr="00047FFC" w:rsidRDefault="00D46F81" w:rsidP="00047FFC">
      <w:pPr>
        <w:pStyle w:val="ListParagraph"/>
        <w:numPr>
          <w:ilvl w:val="0"/>
          <w:numId w:val="54"/>
        </w:numPr>
        <w:rPr>
          <w:lang w:val="en-US" w:eastAsia="en-US"/>
        </w:rPr>
      </w:pPr>
      <w:r w:rsidRPr="00047FFC">
        <w:rPr>
          <w:lang w:val="en-US" w:eastAsia="en-US"/>
        </w:rPr>
        <w:t>Exam taker will not be able to see new announcements</w:t>
      </w:r>
    </w:p>
    <w:p w14:paraId="6B0A950B" w14:textId="77777777" w:rsidR="00047FFC" w:rsidRPr="00047FFC" w:rsidRDefault="009B5D6E" w:rsidP="00047FFC">
      <w:pPr>
        <w:pStyle w:val="ListParagraph"/>
        <w:numPr>
          <w:ilvl w:val="0"/>
          <w:numId w:val="54"/>
        </w:numPr>
        <w:rPr>
          <w:lang w:val="en-US" w:eastAsia="en-US"/>
        </w:rPr>
      </w:pPr>
      <w:r w:rsidRPr="00047FFC">
        <w:rPr>
          <w:lang w:val="en-US" w:eastAsia="en-US"/>
        </w:rPr>
        <w:t>Exam taker will not be sure what if the work is submitted correctly</w:t>
      </w:r>
    </w:p>
    <w:p w14:paraId="50F6427A" w14:textId="31A8CCDA" w:rsidR="00AE311B" w:rsidRDefault="00CD1106" w:rsidP="00047FFC">
      <w:pPr>
        <w:pStyle w:val="ListParagraph"/>
        <w:numPr>
          <w:ilvl w:val="0"/>
          <w:numId w:val="54"/>
        </w:numPr>
        <w:rPr>
          <w:lang w:val="en-US" w:eastAsia="en-US"/>
        </w:rPr>
      </w:pPr>
      <w:r w:rsidRPr="00047FFC">
        <w:rPr>
          <w:lang w:val="en-US" w:eastAsia="en-US"/>
        </w:rPr>
        <w:t>Exam taker first download the test from “brows/add test module”, then starts the test. He can choose the wrong one or will have problems to find the test.</w:t>
      </w:r>
    </w:p>
    <w:p w14:paraId="33C78709" w14:textId="6929AEAA" w:rsidR="00CF0F23" w:rsidRPr="00047FFC" w:rsidRDefault="00CF0F23" w:rsidP="00047FFC">
      <w:pPr>
        <w:pStyle w:val="ListParagraph"/>
        <w:numPr>
          <w:ilvl w:val="0"/>
          <w:numId w:val="54"/>
        </w:numPr>
        <w:rPr>
          <w:lang w:val="en-US" w:eastAsia="en-US"/>
        </w:rPr>
      </w:pPr>
      <w:r>
        <w:rPr>
          <w:lang w:val="en-US" w:eastAsia="en-US"/>
        </w:rPr>
        <w:t xml:space="preserve">There is no student name or id, another person can enter the exam instead of the </w:t>
      </w:r>
      <w:r w:rsidRPr="00CF0F23">
        <w:rPr>
          <w:lang w:val="en-US" w:eastAsia="en-US"/>
        </w:rPr>
        <w:t>principal student</w:t>
      </w:r>
      <w:r>
        <w:rPr>
          <w:lang w:val="en-US" w:eastAsia="en-US"/>
        </w:rPr>
        <w:t>.</w:t>
      </w:r>
    </w:p>
    <w:p w14:paraId="7ED6AA9B" w14:textId="17A4AA50" w:rsidR="00AE311B" w:rsidRDefault="00AE311B" w:rsidP="00AE311B">
      <w:pPr>
        <w:rPr>
          <w:rFonts w:ascii="Arial" w:hAnsi="Arial" w:cs="Arial"/>
          <w:b/>
          <w:bCs/>
          <w:kern w:val="32"/>
          <w:lang w:val="en-US" w:eastAsia="en-US"/>
        </w:rPr>
      </w:pPr>
      <w:r>
        <w:rPr>
          <w:lang w:val="en-US" w:eastAsia="en-US"/>
        </w:rPr>
        <w:br w:type="page"/>
      </w:r>
    </w:p>
    <w:p w14:paraId="4688D025" w14:textId="002DF9D9" w:rsidR="00E9224B" w:rsidRPr="00345570" w:rsidRDefault="00E9224B" w:rsidP="008D3832">
      <w:pPr>
        <w:pStyle w:val="mh1"/>
        <w:numPr>
          <w:ilvl w:val="0"/>
          <w:numId w:val="0"/>
        </w:numPr>
        <w:ind w:left="1701" w:hanging="1701"/>
        <w:rPr>
          <w:sz w:val="30"/>
          <w:szCs w:val="30"/>
          <w:lang w:val="en-US"/>
        </w:rPr>
      </w:pPr>
      <w:bookmarkStart w:id="3" w:name="_Toc66828221"/>
      <w:r w:rsidRPr="00345570">
        <w:rPr>
          <w:sz w:val="30"/>
          <w:szCs w:val="30"/>
          <w:lang w:val="en-US" w:eastAsia="en-US"/>
        </w:rPr>
        <w:lastRenderedPageBreak/>
        <w:t>References</w:t>
      </w:r>
      <w:bookmarkEnd w:id="3"/>
    </w:p>
    <w:p w14:paraId="09A600D3" w14:textId="77777777" w:rsidR="00E9224B" w:rsidRPr="00345570" w:rsidRDefault="00E9224B" w:rsidP="00E9224B">
      <w:pPr>
        <w:widowControl/>
        <w:autoSpaceDE w:val="0"/>
        <w:rPr>
          <w:rFonts w:ascii="NimbusRomNo9L-Regu" w:hAnsi="NimbusRomNo9L-Regu" w:cs="NimbusRomNo9L-Regu"/>
          <w:sz w:val="22"/>
          <w:szCs w:val="22"/>
          <w:lang w:val="en-US" w:eastAsia="en-US"/>
        </w:rPr>
      </w:pPr>
    </w:p>
    <w:p w14:paraId="1DCB37DA" w14:textId="139AFF17" w:rsidR="00AE311B" w:rsidRPr="00F91000" w:rsidRDefault="00AE311B" w:rsidP="00AE311B">
      <w:pPr>
        <w:widowControl/>
        <w:autoSpaceDE w:val="0"/>
        <w:jc w:val="both"/>
        <w:rPr>
          <w:sz w:val="22"/>
          <w:szCs w:val="22"/>
          <w:lang w:val="en-US" w:eastAsia="en-US"/>
        </w:rPr>
      </w:pPr>
      <w:r w:rsidRPr="00F91000">
        <w:rPr>
          <w:b/>
          <w:bCs/>
          <w:sz w:val="22"/>
          <w:szCs w:val="22"/>
          <w:lang w:val="en-US" w:eastAsia="en-US"/>
        </w:rPr>
        <w:t>[1]</w:t>
      </w:r>
      <w:r w:rsidRPr="00F91000">
        <w:rPr>
          <w:sz w:val="22"/>
          <w:szCs w:val="22"/>
          <w:lang w:val="en-US" w:eastAsia="en-US"/>
        </w:rPr>
        <w:t xml:space="preserve"> </w:t>
      </w:r>
      <w:r w:rsidRPr="00AE311B">
        <w:rPr>
          <w:sz w:val="22"/>
          <w:szCs w:val="22"/>
          <w:lang w:val="en-US" w:eastAsia="en-US"/>
        </w:rPr>
        <w:t>Offline Computer Based Exam Software - Offline Test Maker</w:t>
      </w:r>
      <w:r>
        <w:rPr>
          <w:sz w:val="22"/>
          <w:szCs w:val="22"/>
          <w:lang w:val="en-US" w:eastAsia="en-US"/>
        </w:rPr>
        <w:t xml:space="preserve">, </w:t>
      </w:r>
      <w:r w:rsidRPr="00F91000">
        <w:rPr>
          <w:sz w:val="22"/>
          <w:szCs w:val="22"/>
          <w:lang w:val="en-US" w:eastAsia="en-US"/>
        </w:rPr>
        <w:t>Retrieved March 1</w:t>
      </w:r>
      <w:r>
        <w:rPr>
          <w:sz w:val="22"/>
          <w:szCs w:val="22"/>
          <w:lang w:val="en-US" w:eastAsia="en-US"/>
        </w:rPr>
        <w:t>6</w:t>
      </w:r>
      <w:r w:rsidRPr="00F91000">
        <w:rPr>
          <w:sz w:val="22"/>
          <w:szCs w:val="22"/>
          <w:lang w:val="en-US" w:eastAsia="en-US"/>
        </w:rPr>
        <w:t>, 2021, from</w:t>
      </w:r>
    </w:p>
    <w:p w14:paraId="182A6B35" w14:textId="423E1E5F" w:rsidR="00AE311B" w:rsidRDefault="0095677D" w:rsidP="00AE311B">
      <w:pPr>
        <w:widowControl/>
        <w:autoSpaceDE w:val="0"/>
        <w:jc w:val="both"/>
        <w:rPr>
          <w:sz w:val="22"/>
          <w:szCs w:val="22"/>
          <w:lang w:val="en-US" w:eastAsia="en-US"/>
        </w:rPr>
      </w:pPr>
      <w:hyperlink r:id="rId34" w:history="1">
        <w:r w:rsidR="00AE311B" w:rsidRPr="00670184">
          <w:rPr>
            <w:rStyle w:val="Hyperlink"/>
            <w:sz w:val="22"/>
            <w:szCs w:val="22"/>
            <w:lang w:val="en-US" w:eastAsia="en-US"/>
          </w:rPr>
          <w:t>https://www.simexams.com/products.htm</w:t>
        </w:r>
      </w:hyperlink>
    </w:p>
    <w:p w14:paraId="50A313C3" w14:textId="77777777" w:rsidR="00AE311B" w:rsidRDefault="00AE311B" w:rsidP="00AE311B">
      <w:pPr>
        <w:widowControl/>
        <w:autoSpaceDE w:val="0"/>
        <w:jc w:val="both"/>
        <w:rPr>
          <w:sz w:val="22"/>
          <w:szCs w:val="22"/>
          <w:lang w:val="en-US" w:eastAsia="en-US"/>
        </w:rPr>
      </w:pPr>
    </w:p>
    <w:p w14:paraId="2E4BFD92" w14:textId="77777777" w:rsidR="00E9224B" w:rsidRPr="00345570" w:rsidRDefault="00E9224B">
      <w:pPr>
        <w:rPr>
          <w:sz w:val="22"/>
          <w:szCs w:val="22"/>
          <w:lang w:val="en-US"/>
        </w:rPr>
      </w:pPr>
    </w:p>
    <w:p w14:paraId="344B853C" w14:textId="77777777" w:rsidR="00434FEA" w:rsidRPr="00345570" w:rsidRDefault="00434FEA">
      <w:pPr>
        <w:rPr>
          <w:sz w:val="22"/>
          <w:szCs w:val="22"/>
          <w:lang w:val="en-US"/>
        </w:rPr>
      </w:pPr>
    </w:p>
    <w:sectPr w:rsidR="00434FEA" w:rsidRPr="00345570" w:rsidSect="00186B60">
      <w:headerReference w:type="even" r:id="rId35"/>
      <w:headerReference w:type="default" r:id="rId36"/>
      <w:footerReference w:type="default" r:id="rId37"/>
      <w:pgSz w:w="11906" w:h="16838"/>
      <w:pgMar w:top="1134" w:right="1134" w:bottom="1134" w:left="1134" w:header="709" w:footer="709"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2D0D4" w14:textId="77777777" w:rsidR="0095677D" w:rsidRDefault="0095677D">
      <w:r>
        <w:separator/>
      </w:r>
    </w:p>
  </w:endnote>
  <w:endnote w:type="continuationSeparator" w:id="0">
    <w:p w14:paraId="6395F199" w14:textId="77777777" w:rsidR="0095677D" w:rsidRDefault="0095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ndale Mono">
    <w:charset w:val="00"/>
    <w:family w:val="auto"/>
    <w:pitch w:val="variable"/>
    <w:sig w:usb0="00000287" w:usb1="00000000" w:usb2="00000000" w:usb3="00000000" w:csb0="0000009F" w:csb1="00000000"/>
  </w:font>
  <w:font w:name="Garamond, serif">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17A02" w14:textId="156643B8" w:rsidR="00E16668" w:rsidRPr="00443131" w:rsidRDefault="00E16668" w:rsidP="00443131">
    <w:pPr>
      <w:pStyle w:val="Footer"/>
      <w:jc w:val="center"/>
      <w:rPr>
        <w:sz w:val="20"/>
        <w:szCs w:val="20"/>
        <w:lang w:val="en-US"/>
      </w:rPr>
    </w:pPr>
    <w:r>
      <w:rPr>
        <w:sz w:val="20"/>
        <w:szCs w:val="20"/>
        <w:lang w:val="en-US"/>
      </w:rPr>
      <w:t xml:space="preserve">COMP 491 </w:t>
    </w:r>
    <w:r w:rsidR="00F26B24">
      <w:rPr>
        <w:sz w:val="20"/>
        <w:szCs w:val="20"/>
        <w:lang w:val="en-US"/>
      </w:rPr>
      <w:t>User Interface</w:t>
    </w:r>
    <w:r>
      <w:rPr>
        <w:sz w:val="20"/>
        <w:szCs w:val="20"/>
        <w:lang w:val="en-US"/>
      </w:rPr>
      <w:t xml:space="preserve">: page </w:t>
    </w:r>
    <w:r w:rsidR="005A1307">
      <w:rPr>
        <w:sz w:val="20"/>
        <w:szCs w:val="20"/>
        <w:lang w:val="en-US"/>
      </w:rPr>
      <w:fldChar w:fldCharType="begin"/>
    </w:r>
    <w:r>
      <w:rPr>
        <w:sz w:val="20"/>
        <w:szCs w:val="20"/>
        <w:lang w:val="en-US"/>
      </w:rPr>
      <w:instrText xml:space="preserve"> PAGE  \* Arabic  \* MERGEFORMAT </w:instrText>
    </w:r>
    <w:r w:rsidR="005A1307">
      <w:rPr>
        <w:sz w:val="20"/>
        <w:szCs w:val="20"/>
        <w:lang w:val="en-US"/>
      </w:rPr>
      <w:fldChar w:fldCharType="separate"/>
    </w:r>
    <w:r w:rsidR="008261D4">
      <w:rPr>
        <w:noProof/>
        <w:sz w:val="20"/>
        <w:szCs w:val="20"/>
        <w:lang w:val="en-US"/>
      </w:rPr>
      <w:t>1</w:t>
    </w:r>
    <w:r w:rsidR="005A1307">
      <w:rPr>
        <w:sz w:val="20"/>
        <w:szCs w:val="20"/>
        <w:lang w:val="en-US"/>
      </w:rPr>
      <w:fldChar w:fldCharType="end"/>
    </w:r>
    <w:r>
      <w:rPr>
        <w:sz w:val="20"/>
        <w:szCs w:val="20"/>
        <w:lang w:val="en-US"/>
      </w:rPr>
      <w:t xml:space="preserve"> of </w:t>
    </w:r>
    <w:r w:rsidR="0095677D">
      <w:fldChar w:fldCharType="begin"/>
    </w:r>
    <w:r w:rsidR="0095677D">
      <w:instrText>NUMPAGES  \* Arabic  \* MERGEFORMAT</w:instrText>
    </w:r>
    <w:r w:rsidR="0095677D">
      <w:fldChar w:fldCharType="separate"/>
    </w:r>
    <w:r w:rsidR="008261D4" w:rsidRPr="008261D4">
      <w:rPr>
        <w:noProof/>
        <w:sz w:val="20"/>
        <w:szCs w:val="20"/>
        <w:lang w:val="en-US"/>
      </w:rPr>
      <w:t>5</w:t>
    </w:r>
    <w:r w:rsidR="0095677D">
      <w:rPr>
        <w:noProof/>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1EE02" w14:textId="77777777" w:rsidR="0095677D" w:rsidRDefault="0095677D">
      <w:r>
        <w:separator/>
      </w:r>
    </w:p>
  </w:footnote>
  <w:footnote w:type="continuationSeparator" w:id="0">
    <w:p w14:paraId="7ED34F29" w14:textId="77777777" w:rsidR="0095677D" w:rsidRDefault="00956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CDAFB" w14:textId="77777777" w:rsidR="00E16668" w:rsidRPr="003D6401" w:rsidRDefault="00E16668" w:rsidP="0020374C">
    <w:pPr>
      <w:pStyle w:val="Header"/>
      <w:tabs>
        <w:tab w:val="clear" w:pos="4320"/>
        <w:tab w:val="clear" w:pos="8640"/>
        <w:tab w:val="center" w:pos="4153"/>
        <w:tab w:val="right" w:pos="9364"/>
      </w:tabs>
      <w:rPr>
        <w:sz w:val="18"/>
        <w:szCs w:val="20"/>
        <w:lang w:val="en-US"/>
      </w:rPr>
    </w:pPr>
    <w:proofErr w:type="spellStart"/>
    <w:r w:rsidRPr="003D6401">
      <w:rPr>
        <w:sz w:val="18"/>
        <w:szCs w:val="20"/>
        <w:lang w:val="en-US"/>
      </w:rPr>
      <w:t>Koç</w:t>
    </w:r>
    <w:proofErr w:type="spellEnd"/>
    <w:r w:rsidRPr="003D6401">
      <w:rPr>
        <w:sz w:val="18"/>
        <w:szCs w:val="20"/>
        <w:lang w:val="en-US"/>
      </w:rPr>
      <w:t xml:space="preserve"> University</w:t>
    </w:r>
    <w:r w:rsidRPr="003D6401">
      <w:rPr>
        <w:sz w:val="18"/>
        <w:szCs w:val="20"/>
        <w:lang w:val="en-US"/>
      </w:rPr>
      <w:tab/>
    </w:r>
    <w:r w:rsidRPr="003D6401">
      <w:rPr>
        <w:sz w:val="18"/>
        <w:szCs w:val="20"/>
        <w:lang w:val="en-US"/>
      </w:rPr>
      <w:tab/>
      <w:t xml:space="preserve">COMP 491 </w:t>
    </w:r>
    <w:r w:rsidR="003D6401" w:rsidRPr="003D6401">
      <w:rPr>
        <w:sz w:val="18"/>
        <w:szCs w:val="20"/>
        <w:lang w:val="en-US"/>
      </w:rPr>
      <w:t xml:space="preserve">Computer </w:t>
    </w:r>
    <w:r w:rsidR="008B3031">
      <w:rPr>
        <w:sz w:val="18"/>
        <w:szCs w:val="20"/>
        <w:lang w:val="en-US"/>
      </w:rPr>
      <w:t>Engineering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0C4AF" w14:textId="77777777" w:rsidR="00E16668" w:rsidRPr="00E03EAC" w:rsidRDefault="00E16668">
    <w:pPr>
      <w:pStyle w:val="Header"/>
      <w:tabs>
        <w:tab w:val="clear" w:pos="4320"/>
        <w:tab w:val="clear" w:pos="8640"/>
        <w:tab w:val="center" w:pos="4153"/>
        <w:tab w:val="right" w:pos="9364"/>
      </w:tabs>
      <w:rPr>
        <w:sz w:val="18"/>
        <w:szCs w:val="18"/>
        <w:lang w:val="en-US"/>
      </w:rPr>
    </w:pPr>
    <w:bookmarkStart w:id="4" w:name="DDE_LINK"/>
    <w:proofErr w:type="spellStart"/>
    <w:r w:rsidRPr="00E03EAC">
      <w:rPr>
        <w:sz w:val="18"/>
        <w:szCs w:val="18"/>
        <w:lang w:val="en-US"/>
      </w:rPr>
      <w:t>Koç</w:t>
    </w:r>
    <w:proofErr w:type="spellEnd"/>
    <w:r w:rsidRPr="00E03EAC">
      <w:rPr>
        <w:sz w:val="18"/>
        <w:szCs w:val="18"/>
        <w:lang w:val="en-US"/>
      </w:rPr>
      <w:t xml:space="preserve"> University</w:t>
    </w:r>
    <w:r w:rsidRPr="00E03EAC">
      <w:rPr>
        <w:sz w:val="18"/>
        <w:szCs w:val="18"/>
        <w:lang w:val="en-US"/>
      </w:rPr>
      <w:tab/>
    </w:r>
    <w:r w:rsidRPr="00E03EAC">
      <w:rPr>
        <w:sz w:val="18"/>
        <w:szCs w:val="18"/>
        <w:lang w:val="en-US"/>
      </w:rPr>
      <w:tab/>
    </w:r>
    <w:bookmarkEnd w:id="4"/>
    <w:r w:rsidRPr="00E03EAC">
      <w:rPr>
        <w:sz w:val="18"/>
        <w:szCs w:val="18"/>
        <w:lang w:val="en-US"/>
      </w:rPr>
      <w:t xml:space="preserve">COMP 491 </w:t>
    </w:r>
    <w:r w:rsidR="00E03EAC" w:rsidRPr="00E03EAC">
      <w:rPr>
        <w:sz w:val="18"/>
        <w:szCs w:val="18"/>
        <w:lang w:val="en-US"/>
      </w:rPr>
      <w:t xml:space="preserve">Computer </w:t>
    </w:r>
    <w:r w:rsidRPr="00E03EAC">
      <w:rPr>
        <w:sz w:val="18"/>
        <w:szCs w:val="18"/>
        <w:lang w:val="en-US"/>
      </w:rPr>
      <w:t>Engineering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RTF_Num 2"/>
    <w:lvl w:ilvl="0">
      <w:start w:val="500"/>
      <w:numFmt w:val="lowerRoman"/>
      <w:lvlText w:val="%1)"/>
      <w:lvlJc w:val="left"/>
      <w:pPr>
        <w:ind w:left="360" w:hanging="360"/>
      </w:pPr>
      <w:rPr>
        <w:rFonts w:ascii="Symbol" w:hAnsi="Symbol" w:cs="Symbol"/>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0000002"/>
    <w:multiLevelType w:val="multilevel"/>
    <w:tmpl w:val="00000002"/>
    <w:name w:val="RTF_Num 3"/>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2" w15:restartNumberingAfterBreak="0">
    <w:nsid w:val="00000004"/>
    <w:multiLevelType w:val="multilevel"/>
    <w:tmpl w:val="00000004"/>
    <w:name w:val="RTF_Num 4"/>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3" w15:restartNumberingAfterBreak="0">
    <w:nsid w:val="00000005"/>
    <w:multiLevelType w:val="hybridMultilevel"/>
    <w:tmpl w:val="00000005"/>
    <w:name w:val="RTF_Num 5"/>
    <w:lvl w:ilvl="0" w:tplc="E13E8892">
      <w:start w:val="1"/>
      <w:numFmt w:val="bullet"/>
      <w:lvlText w:val=""/>
      <w:lvlJc w:val="left"/>
      <w:pPr>
        <w:ind w:left="360" w:hanging="360"/>
      </w:pPr>
      <w:rPr>
        <w:rFonts w:ascii="Symbol" w:hAnsi="Symbol"/>
      </w:rPr>
    </w:lvl>
    <w:lvl w:ilvl="1" w:tplc="EBAEF110">
      <w:start w:val="1"/>
      <w:numFmt w:val="bullet"/>
      <w:lvlText w:val="o"/>
      <w:lvlJc w:val="left"/>
      <w:pPr>
        <w:ind w:left="1080" w:hanging="360"/>
      </w:pPr>
      <w:rPr>
        <w:rFonts w:ascii="Courier New" w:hAnsi="Courier New"/>
      </w:rPr>
    </w:lvl>
    <w:lvl w:ilvl="2" w:tplc="99F00D3C">
      <w:start w:val="1"/>
      <w:numFmt w:val="bullet"/>
      <w:lvlText w:val=""/>
      <w:lvlJc w:val="left"/>
      <w:pPr>
        <w:ind w:left="1800" w:hanging="360"/>
      </w:pPr>
      <w:rPr>
        <w:rFonts w:ascii="Wingdings" w:hAnsi="Wingdings"/>
      </w:rPr>
    </w:lvl>
    <w:lvl w:ilvl="3" w:tplc="0FA6A4DE">
      <w:start w:val="1"/>
      <w:numFmt w:val="bullet"/>
      <w:lvlText w:val=""/>
      <w:lvlJc w:val="left"/>
      <w:pPr>
        <w:ind w:left="2520" w:hanging="360"/>
      </w:pPr>
      <w:rPr>
        <w:rFonts w:ascii="Symbol" w:hAnsi="Symbol"/>
      </w:rPr>
    </w:lvl>
    <w:lvl w:ilvl="4" w:tplc="799A9254">
      <w:start w:val="1"/>
      <w:numFmt w:val="bullet"/>
      <w:lvlText w:val="o"/>
      <w:lvlJc w:val="left"/>
      <w:pPr>
        <w:ind w:left="3240" w:hanging="360"/>
      </w:pPr>
      <w:rPr>
        <w:rFonts w:ascii="Courier New" w:hAnsi="Courier New"/>
      </w:rPr>
    </w:lvl>
    <w:lvl w:ilvl="5" w:tplc="0A82936A">
      <w:start w:val="1"/>
      <w:numFmt w:val="bullet"/>
      <w:lvlText w:val=""/>
      <w:lvlJc w:val="left"/>
      <w:pPr>
        <w:ind w:left="3960" w:hanging="360"/>
      </w:pPr>
      <w:rPr>
        <w:rFonts w:ascii="Wingdings" w:hAnsi="Wingdings"/>
      </w:rPr>
    </w:lvl>
    <w:lvl w:ilvl="6" w:tplc="DE5E5D02">
      <w:start w:val="1"/>
      <w:numFmt w:val="bullet"/>
      <w:lvlText w:val=""/>
      <w:lvlJc w:val="left"/>
      <w:pPr>
        <w:ind w:left="4680" w:hanging="360"/>
      </w:pPr>
      <w:rPr>
        <w:rFonts w:ascii="Symbol" w:hAnsi="Symbol"/>
      </w:rPr>
    </w:lvl>
    <w:lvl w:ilvl="7" w:tplc="7158C318">
      <w:start w:val="1"/>
      <w:numFmt w:val="bullet"/>
      <w:lvlText w:val="o"/>
      <w:lvlJc w:val="left"/>
      <w:pPr>
        <w:ind w:left="5400" w:hanging="360"/>
      </w:pPr>
      <w:rPr>
        <w:rFonts w:ascii="Courier New" w:hAnsi="Courier New"/>
      </w:rPr>
    </w:lvl>
    <w:lvl w:ilvl="8" w:tplc="F8E8855A">
      <w:start w:val="1"/>
      <w:numFmt w:val="bullet"/>
      <w:lvlText w:val=""/>
      <w:lvlJc w:val="left"/>
      <w:pPr>
        <w:ind w:left="6120" w:hanging="360"/>
      </w:pPr>
      <w:rPr>
        <w:rFonts w:ascii="Wingdings" w:hAnsi="Wingdings"/>
      </w:rPr>
    </w:lvl>
  </w:abstractNum>
  <w:abstractNum w:abstractNumId="4" w15:restartNumberingAfterBreak="0">
    <w:nsid w:val="00000006"/>
    <w:multiLevelType w:val="multilevel"/>
    <w:tmpl w:val="00000006"/>
    <w:name w:val="RTF_Num 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5" w15:restartNumberingAfterBreak="0">
    <w:nsid w:val="00000007"/>
    <w:multiLevelType w:val="hybridMultilevel"/>
    <w:tmpl w:val="00000007"/>
    <w:name w:val="RTF_Num 7"/>
    <w:lvl w:ilvl="0" w:tplc="28D02C4A">
      <w:numFmt w:val="bullet"/>
      <w:lvlText w:val=""/>
      <w:lvlJc w:val="left"/>
      <w:pPr>
        <w:ind w:left="720" w:hanging="360"/>
      </w:pPr>
      <w:rPr>
        <w:rFonts w:ascii="Symbol" w:hAnsi="Symbol"/>
      </w:rPr>
    </w:lvl>
    <w:lvl w:ilvl="1" w:tplc="60EA6D08">
      <w:start w:val="1"/>
      <w:numFmt w:val="bullet"/>
      <w:lvlText w:val="o"/>
      <w:lvlJc w:val="left"/>
      <w:pPr>
        <w:ind w:left="1440" w:hanging="360"/>
      </w:pPr>
      <w:rPr>
        <w:rFonts w:ascii="Courier New" w:hAnsi="Courier New"/>
      </w:rPr>
    </w:lvl>
    <w:lvl w:ilvl="2" w:tplc="2D72E5EA">
      <w:start w:val="1"/>
      <w:numFmt w:val="bullet"/>
      <w:lvlText w:val=""/>
      <w:lvlJc w:val="left"/>
      <w:pPr>
        <w:ind w:left="2160" w:hanging="360"/>
      </w:pPr>
      <w:rPr>
        <w:rFonts w:ascii="Symbol" w:hAnsi="Symbol"/>
      </w:rPr>
    </w:lvl>
    <w:lvl w:ilvl="3" w:tplc="F3709E86">
      <w:start w:val="1"/>
      <w:numFmt w:val="bullet"/>
      <w:lvlText w:val=""/>
      <w:lvlJc w:val="left"/>
      <w:pPr>
        <w:ind w:left="2880" w:hanging="360"/>
      </w:pPr>
      <w:rPr>
        <w:rFonts w:ascii="Symbol" w:hAnsi="Symbol"/>
      </w:rPr>
    </w:lvl>
    <w:lvl w:ilvl="4" w:tplc="EE863D02">
      <w:start w:val="1"/>
      <w:numFmt w:val="bullet"/>
      <w:lvlText w:val="o"/>
      <w:lvlJc w:val="left"/>
      <w:pPr>
        <w:ind w:left="3600" w:hanging="360"/>
      </w:pPr>
      <w:rPr>
        <w:rFonts w:ascii="Courier New" w:hAnsi="Courier New"/>
      </w:rPr>
    </w:lvl>
    <w:lvl w:ilvl="5" w:tplc="FAA2A836">
      <w:start w:val="1"/>
      <w:numFmt w:val="bullet"/>
      <w:lvlText w:val=""/>
      <w:lvlJc w:val="left"/>
      <w:pPr>
        <w:ind w:left="4320" w:hanging="360"/>
      </w:pPr>
      <w:rPr>
        <w:rFonts w:ascii="Wingdings" w:hAnsi="Wingdings"/>
      </w:rPr>
    </w:lvl>
    <w:lvl w:ilvl="6" w:tplc="A1ACEF34">
      <w:start w:val="1"/>
      <w:numFmt w:val="bullet"/>
      <w:lvlText w:val=""/>
      <w:lvlJc w:val="left"/>
      <w:pPr>
        <w:ind w:left="5040" w:hanging="360"/>
      </w:pPr>
      <w:rPr>
        <w:rFonts w:ascii="Symbol" w:hAnsi="Symbol"/>
      </w:rPr>
    </w:lvl>
    <w:lvl w:ilvl="7" w:tplc="612EB40A">
      <w:start w:val="1"/>
      <w:numFmt w:val="bullet"/>
      <w:lvlText w:val="o"/>
      <w:lvlJc w:val="left"/>
      <w:pPr>
        <w:ind w:left="5760" w:hanging="360"/>
      </w:pPr>
      <w:rPr>
        <w:rFonts w:ascii="Courier New" w:hAnsi="Courier New"/>
      </w:rPr>
    </w:lvl>
    <w:lvl w:ilvl="8" w:tplc="6E342418">
      <w:start w:val="1"/>
      <w:numFmt w:val="bullet"/>
      <w:lvlText w:val=""/>
      <w:lvlJc w:val="left"/>
      <w:pPr>
        <w:ind w:left="6480" w:hanging="360"/>
      </w:pPr>
      <w:rPr>
        <w:rFonts w:ascii="Wingdings" w:hAnsi="Wingdings"/>
      </w:rPr>
    </w:lvl>
  </w:abstractNum>
  <w:abstractNum w:abstractNumId="6" w15:restartNumberingAfterBreak="0">
    <w:nsid w:val="00000008"/>
    <w:multiLevelType w:val="multilevel"/>
    <w:tmpl w:val="00000008"/>
    <w:name w:val="RTF_Num 8"/>
    <w:lvl w:ilvl="0">
      <w:numFmt w:val="bullet"/>
      <w:lvlText w:val=""/>
      <w:lvlJc w:val="left"/>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2162DB9"/>
    <w:multiLevelType w:val="hybridMultilevel"/>
    <w:tmpl w:val="9ED2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2F3824"/>
    <w:multiLevelType w:val="hybridMultilevel"/>
    <w:tmpl w:val="5CFEF2A4"/>
    <w:lvl w:ilvl="0" w:tplc="83EC5A30">
      <w:start w:val="1"/>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A739B3"/>
    <w:multiLevelType w:val="hybridMultilevel"/>
    <w:tmpl w:val="626095C6"/>
    <w:lvl w:ilvl="0" w:tplc="0E92731E">
      <w:start w:val="1"/>
      <w:numFmt w:val="bullet"/>
      <w:pStyle w:val="bullet1"/>
      <w:lvlText w:val=""/>
      <w:lvlJc w:val="left"/>
      <w:pPr>
        <w:tabs>
          <w:tab w:val="num" w:pos="360"/>
        </w:tabs>
        <w:ind w:left="360" w:hanging="360"/>
      </w:pPr>
      <w:rPr>
        <w:rFonts w:ascii="Symbol" w:hAnsi="Symbol" w:hint="default"/>
        <w:color w:val="auto"/>
      </w:rPr>
    </w:lvl>
    <w:lvl w:ilvl="1" w:tplc="802A50F0">
      <w:start w:val="1"/>
      <w:numFmt w:val="lowerLetter"/>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C193B01"/>
    <w:multiLevelType w:val="hybridMultilevel"/>
    <w:tmpl w:val="B7026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7F1475"/>
    <w:multiLevelType w:val="hybridMultilevel"/>
    <w:tmpl w:val="1D6E6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0041ED6"/>
    <w:multiLevelType w:val="hybridMultilevel"/>
    <w:tmpl w:val="7540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DE2CB9"/>
    <w:multiLevelType w:val="hybridMultilevel"/>
    <w:tmpl w:val="0802B000"/>
    <w:lvl w:ilvl="0" w:tplc="08090001">
      <w:start w:val="1"/>
      <w:numFmt w:val="bullet"/>
      <w:lvlText w:val=""/>
      <w:lvlJc w:val="left"/>
      <w:pPr>
        <w:tabs>
          <w:tab w:val="num" w:pos="720"/>
        </w:tabs>
        <w:ind w:left="720" w:hanging="360"/>
      </w:pPr>
      <w:rPr>
        <w:rFonts w:ascii="Symbol" w:hAnsi="Symbol" w:hint="default"/>
      </w:rPr>
    </w:lvl>
    <w:lvl w:ilvl="1" w:tplc="0809000F"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E16800"/>
    <w:multiLevelType w:val="hybridMultilevel"/>
    <w:tmpl w:val="3B905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124A18"/>
    <w:multiLevelType w:val="hybridMultilevel"/>
    <w:tmpl w:val="C53AC202"/>
    <w:lvl w:ilvl="0" w:tplc="C23ADD80">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EB6F09"/>
    <w:multiLevelType w:val="hybridMultilevel"/>
    <w:tmpl w:val="167ABA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17A0043B"/>
    <w:multiLevelType w:val="hybridMultilevel"/>
    <w:tmpl w:val="2A2A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5F38FC"/>
    <w:multiLevelType w:val="hybridMultilevel"/>
    <w:tmpl w:val="B488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EE0707"/>
    <w:multiLevelType w:val="hybridMultilevel"/>
    <w:tmpl w:val="BA68A874"/>
    <w:lvl w:ilvl="0" w:tplc="B822955C">
      <w:start w:val="1"/>
      <w:numFmt w:val="decimal"/>
      <w:lvlText w:val="%1."/>
      <w:lvlJc w:val="left"/>
      <w:pPr>
        <w:ind w:left="360" w:hanging="360"/>
      </w:pPr>
      <w:rPr>
        <w:rFonts w:cs="Times New Roman" w:hint="default"/>
      </w:rPr>
    </w:lvl>
    <w:lvl w:ilvl="1" w:tplc="92822088">
      <w:start w:val="1"/>
      <w:numFmt w:val="lowerLetter"/>
      <w:lvlText w:val="%2)"/>
      <w:lvlJc w:val="left"/>
      <w:pPr>
        <w:ind w:left="720" w:hanging="360"/>
      </w:pPr>
      <w:rPr>
        <w:rFonts w:cs="Times New Roman" w:hint="default"/>
      </w:rPr>
    </w:lvl>
    <w:lvl w:ilvl="2" w:tplc="460CBC96">
      <w:start w:val="1"/>
      <w:numFmt w:val="lowerRoman"/>
      <w:lvlText w:val="%3)"/>
      <w:lvlJc w:val="left"/>
      <w:pPr>
        <w:ind w:left="1080" w:hanging="360"/>
      </w:pPr>
      <w:rPr>
        <w:rFonts w:cs="Times New Roman" w:hint="default"/>
      </w:rPr>
    </w:lvl>
    <w:lvl w:ilvl="3" w:tplc="7EDC20D4">
      <w:start w:val="1"/>
      <w:numFmt w:val="decimal"/>
      <w:lvlText w:val="(%4)"/>
      <w:lvlJc w:val="left"/>
      <w:pPr>
        <w:ind w:left="1440" w:hanging="360"/>
      </w:pPr>
      <w:rPr>
        <w:rFonts w:cs="Times New Roman" w:hint="default"/>
      </w:rPr>
    </w:lvl>
    <w:lvl w:ilvl="4" w:tplc="E69A2B06">
      <w:start w:val="1"/>
      <w:numFmt w:val="lowerLetter"/>
      <w:lvlText w:val="(%5)"/>
      <w:lvlJc w:val="left"/>
      <w:pPr>
        <w:ind w:left="1800" w:hanging="360"/>
      </w:pPr>
      <w:rPr>
        <w:rFonts w:cs="Times New Roman" w:hint="default"/>
      </w:rPr>
    </w:lvl>
    <w:lvl w:ilvl="5" w:tplc="E5D0FAFE">
      <w:start w:val="1"/>
      <w:numFmt w:val="lowerRoman"/>
      <w:lvlText w:val="(%6)"/>
      <w:lvlJc w:val="left"/>
      <w:pPr>
        <w:ind w:left="2160" w:hanging="360"/>
      </w:pPr>
      <w:rPr>
        <w:rFonts w:cs="Times New Roman" w:hint="default"/>
      </w:rPr>
    </w:lvl>
    <w:lvl w:ilvl="6" w:tplc="ADC4B622">
      <w:start w:val="1"/>
      <w:numFmt w:val="decimal"/>
      <w:lvlText w:val="%7."/>
      <w:lvlJc w:val="left"/>
      <w:pPr>
        <w:ind w:left="2520" w:hanging="360"/>
      </w:pPr>
      <w:rPr>
        <w:rFonts w:cs="Times New Roman" w:hint="default"/>
      </w:rPr>
    </w:lvl>
    <w:lvl w:ilvl="7" w:tplc="BA4EC9CC">
      <w:start w:val="1"/>
      <w:numFmt w:val="lowerLetter"/>
      <w:lvlText w:val="%8."/>
      <w:lvlJc w:val="left"/>
      <w:pPr>
        <w:ind w:left="2880" w:hanging="360"/>
      </w:pPr>
      <w:rPr>
        <w:rFonts w:cs="Times New Roman" w:hint="default"/>
      </w:rPr>
    </w:lvl>
    <w:lvl w:ilvl="8" w:tplc="0F848C5E">
      <w:start w:val="1"/>
      <w:numFmt w:val="lowerRoman"/>
      <w:lvlText w:val="%9."/>
      <w:lvlJc w:val="left"/>
      <w:pPr>
        <w:ind w:left="3240" w:hanging="360"/>
      </w:pPr>
      <w:rPr>
        <w:rFonts w:cs="Times New Roman" w:hint="default"/>
      </w:rPr>
    </w:lvl>
  </w:abstractNum>
  <w:abstractNum w:abstractNumId="20" w15:restartNumberingAfterBreak="0">
    <w:nsid w:val="1FFF332F"/>
    <w:multiLevelType w:val="hybridMultilevel"/>
    <w:tmpl w:val="9844CE8A"/>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22961F7E"/>
    <w:multiLevelType w:val="hybridMultilevel"/>
    <w:tmpl w:val="3A369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72359B"/>
    <w:multiLevelType w:val="hybridMultilevel"/>
    <w:tmpl w:val="500E9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645EAC"/>
    <w:multiLevelType w:val="hybridMultilevel"/>
    <w:tmpl w:val="1362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B122FA"/>
    <w:multiLevelType w:val="hybridMultilevel"/>
    <w:tmpl w:val="10F63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4492189"/>
    <w:multiLevelType w:val="hybridMultilevel"/>
    <w:tmpl w:val="6D8E5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344D1EE9"/>
    <w:multiLevelType w:val="multilevel"/>
    <w:tmpl w:val="22F44556"/>
    <w:lvl w:ilvl="0">
      <w:start w:val="1"/>
      <w:numFmt w:val="decimal"/>
      <w:lvlText w:val="%1"/>
      <w:lvlJc w:val="left"/>
      <w:pPr>
        <w:ind w:left="720" w:hanging="720"/>
      </w:pPr>
      <w:rPr>
        <w:rFonts w:cs="Times New Roman" w:hint="default"/>
      </w:rPr>
    </w:lvl>
    <w:lvl w:ilvl="1">
      <w:start w:val="1"/>
      <w:numFmt w:val="decimal"/>
      <w:pStyle w:val="A1"/>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7" w15:restartNumberingAfterBreak="0">
    <w:nsid w:val="34F676A6"/>
    <w:multiLevelType w:val="hybridMultilevel"/>
    <w:tmpl w:val="3CE4625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3552550A"/>
    <w:multiLevelType w:val="hybridMultilevel"/>
    <w:tmpl w:val="6AC21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57F7AAD"/>
    <w:multiLevelType w:val="hybridMultilevel"/>
    <w:tmpl w:val="97563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380567B1"/>
    <w:multiLevelType w:val="hybridMultilevel"/>
    <w:tmpl w:val="0409001D"/>
    <w:lvl w:ilvl="0" w:tplc="AB4020B6">
      <w:start w:val="1"/>
      <w:numFmt w:val="decimal"/>
      <w:lvlText w:val="%1)"/>
      <w:lvlJc w:val="left"/>
      <w:pPr>
        <w:ind w:left="720" w:hanging="360"/>
      </w:pPr>
      <w:rPr>
        <w:rFonts w:cs="Times New Roman" w:hint="default"/>
      </w:rPr>
    </w:lvl>
    <w:lvl w:ilvl="1" w:tplc="417E0AB0">
      <w:start w:val="1"/>
      <w:numFmt w:val="lowerLetter"/>
      <w:lvlText w:val="%2)"/>
      <w:lvlJc w:val="left"/>
      <w:pPr>
        <w:ind w:left="1080" w:hanging="360"/>
      </w:pPr>
      <w:rPr>
        <w:rFonts w:cs="Times New Roman" w:hint="default"/>
      </w:rPr>
    </w:lvl>
    <w:lvl w:ilvl="2" w:tplc="64D250DC">
      <w:start w:val="1"/>
      <w:numFmt w:val="lowerRoman"/>
      <w:lvlText w:val="%3)"/>
      <w:lvlJc w:val="left"/>
      <w:pPr>
        <w:ind w:left="1440" w:hanging="360"/>
      </w:pPr>
      <w:rPr>
        <w:rFonts w:cs="Times New Roman" w:hint="default"/>
      </w:rPr>
    </w:lvl>
    <w:lvl w:ilvl="3" w:tplc="7CBCAC2A">
      <w:start w:val="1"/>
      <w:numFmt w:val="decimal"/>
      <w:lvlText w:val="(%4)"/>
      <w:lvlJc w:val="left"/>
      <w:pPr>
        <w:ind w:left="1800" w:hanging="360"/>
      </w:pPr>
      <w:rPr>
        <w:rFonts w:cs="Times New Roman" w:hint="default"/>
      </w:rPr>
    </w:lvl>
    <w:lvl w:ilvl="4" w:tplc="39805648">
      <w:start w:val="1"/>
      <w:numFmt w:val="lowerLetter"/>
      <w:lvlText w:val="(%5)"/>
      <w:lvlJc w:val="left"/>
      <w:pPr>
        <w:ind w:left="2160" w:hanging="360"/>
      </w:pPr>
      <w:rPr>
        <w:rFonts w:cs="Times New Roman" w:hint="default"/>
      </w:rPr>
    </w:lvl>
    <w:lvl w:ilvl="5" w:tplc="5DC6FF46">
      <w:start w:val="1"/>
      <w:numFmt w:val="lowerRoman"/>
      <w:lvlText w:val="(%6)"/>
      <w:lvlJc w:val="left"/>
      <w:pPr>
        <w:ind w:left="2520" w:hanging="360"/>
      </w:pPr>
      <w:rPr>
        <w:rFonts w:cs="Times New Roman" w:hint="default"/>
      </w:rPr>
    </w:lvl>
    <w:lvl w:ilvl="6" w:tplc="D73A5382">
      <w:start w:val="1"/>
      <w:numFmt w:val="decimal"/>
      <w:lvlText w:val="%7."/>
      <w:lvlJc w:val="left"/>
      <w:pPr>
        <w:ind w:left="2880" w:hanging="360"/>
      </w:pPr>
      <w:rPr>
        <w:rFonts w:cs="Times New Roman" w:hint="default"/>
      </w:rPr>
    </w:lvl>
    <w:lvl w:ilvl="7" w:tplc="18909BCC">
      <w:start w:val="1"/>
      <w:numFmt w:val="lowerLetter"/>
      <w:lvlText w:val="%8."/>
      <w:lvlJc w:val="left"/>
      <w:pPr>
        <w:ind w:left="3240" w:hanging="360"/>
      </w:pPr>
      <w:rPr>
        <w:rFonts w:cs="Times New Roman" w:hint="default"/>
      </w:rPr>
    </w:lvl>
    <w:lvl w:ilvl="8" w:tplc="5CE412DC">
      <w:start w:val="1"/>
      <w:numFmt w:val="lowerRoman"/>
      <w:lvlText w:val="%9."/>
      <w:lvlJc w:val="left"/>
      <w:pPr>
        <w:ind w:left="3600" w:hanging="360"/>
      </w:pPr>
      <w:rPr>
        <w:rFonts w:cs="Times New Roman" w:hint="default"/>
      </w:rPr>
    </w:lvl>
  </w:abstractNum>
  <w:abstractNum w:abstractNumId="31" w15:restartNumberingAfterBreak="0">
    <w:nsid w:val="38960021"/>
    <w:multiLevelType w:val="hybridMultilevel"/>
    <w:tmpl w:val="0308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B9A3218"/>
    <w:multiLevelType w:val="hybridMultilevel"/>
    <w:tmpl w:val="0D526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BAA301D"/>
    <w:multiLevelType w:val="hybridMultilevel"/>
    <w:tmpl w:val="1B9EE078"/>
    <w:lvl w:ilvl="0" w:tplc="04090001">
      <w:start w:val="1"/>
      <w:numFmt w:val="bullet"/>
      <w:lvlText w:val=""/>
      <w:lvlJc w:val="left"/>
      <w:pPr>
        <w:tabs>
          <w:tab w:val="num" w:pos="1005"/>
        </w:tabs>
        <w:ind w:left="1005" w:hanging="360"/>
      </w:pPr>
      <w:rPr>
        <w:rFonts w:ascii="Symbol" w:hAnsi="Symbol" w:hint="default"/>
      </w:rPr>
    </w:lvl>
    <w:lvl w:ilvl="1" w:tplc="04090003">
      <w:start w:val="1"/>
      <w:numFmt w:val="bullet"/>
      <w:lvlText w:val="o"/>
      <w:lvlJc w:val="left"/>
      <w:pPr>
        <w:tabs>
          <w:tab w:val="num" w:pos="1725"/>
        </w:tabs>
        <w:ind w:left="1725" w:hanging="360"/>
      </w:pPr>
      <w:rPr>
        <w:rFonts w:ascii="Courier New" w:hAnsi="Courier New" w:hint="default"/>
      </w:rPr>
    </w:lvl>
    <w:lvl w:ilvl="2" w:tplc="04090005">
      <w:start w:val="1"/>
      <w:numFmt w:val="bullet"/>
      <w:lvlText w:val=""/>
      <w:lvlJc w:val="left"/>
      <w:pPr>
        <w:tabs>
          <w:tab w:val="num" w:pos="2445"/>
        </w:tabs>
        <w:ind w:left="2445" w:hanging="360"/>
      </w:pPr>
      <w:rPr>
        <w:rFonts w:ascii="Wingdings" w:hAnsi="Wingdings" w:hint="default"/>
      </w:rPr>
    </w:lvl>
    <w:lvl w:ilvl="3" w:tplc="04090001">
      <w:start w:val="1"/>
      <w:numFmt w:val="bullet"/>
      <w:lvlText w:val=""/>
      <w:lvlJc w:val="left"/>
      <w:pPr>
        <w:tabs>
          <w:tab w:val="num" w:pos="3165"/>
        </w:tabs>
        <w:ind w:left="3165" w:hanging="360"/>
      </w:pPr>
      <w:rPr>
        <w:rFonts w:ascii="Symbol" w:hAnsi="Symbol" w:hint="default"/>
      </w:rPr>
    </w:lvl>
    <w:lvl w:ilvl="4" w:tplc="04090003">
      <w:start w:val="1"/>
      <w:numFmt w:val="bullet"/>
      <w:lvlText w:val="o"/>
      <w:lvlJc w:val="left"/>
      <w:pPr>
        <w:tabs>
          <w:tab w:val="num" w:pos="3885"/>
        </w:tabs>
        <w:ind w:left="3885" w:hanging="360"/>
      </w:pPr>
      <w:rPr>
        <w:rFonts w:ascii="Courier New" w:hAnsi="Courier New" w:hint="default"/>
      </w:rPr>
    </w:lvl>
    <w:lvl w:ilvl="5" w:tplc="04090005">
      <w:start w:val="1"/>
      <w:numFmt w:val="bullet"/>
      <w:lvlText w:val=""/>
      <w:lvlJc w:val="left"/>
      <w:pPr>
        <w:tabs>
          <w:tab w:val="num" w:pos="4605"/>
        </w:tabs>
        <w:ind w:left="4605" w:hanging="360"/>
      </w:pPr>
      <w:rPr>
        <w:rFonts w:ascii="Wingdings" w:hAnsi="Wingdings" w:hint="default"/>
      </w:rPr>
    </w:lvl>
    <w:lvl w:ilvl="6" w:tplc="04090001">
      <w:start w:val="1"/>
      <w:numFmt w:val="bullet"/>
      <w:lvlText w:val=""/>
      <w:lvlJc w:val="left"/>
      <w:pPr>
        <w:tabs>
          <w:tab w:val="num" w:pos="5325"/>
        </w:tabs>
        <w:ind w:left="5325" w:hanging="360"/>
      </w:pPr>
      <w:rPr>
        <w:rFonts w:ascii="Symbol" w:hAnsi="Symbol" w:hint="default"/>
      </w:rPr>
    </w:lvl>
    <w:lvl w:ilvl="7" w:tplc="04090003">
      <w:start w:val="1"/>
      <w:numFmt w:val="bullet"/>
      <w:lvlText w:val="o"/>
      <w:lvlJc w:val="left"/>
      <w:pPr>
        <w:tabs>
          <w:tab w:val="num" w:pos="6045"/>
        </w:tabs>
        <w:ind w:left="6045" w:hanging="360"/>
      </w:pPr>
      <w:rPr>
        <w:rFonts w:ascii="Courier New" w:hAnsi="Courier New" w:hint="default"/>
      </w:rPr>
    </w:lvl>
    <w:lvl w:ilvl="8" w:tplc="04090005">
      <w:start w:val="1"/>
      <w:numFmt w:val="bullet"/>
      <w:lvlText w:val=""/>
      <w:lvlJc w:val="left"/>
      <w:pPr>
        <w:tabs>
          <w:tab w:val="num" w:pos="6765"/>
        </w:tabs>
        <w:ind w:left="6765" w:hanging="360"/>
      </w:pPr>
      <w:rPr>
        <w:rFonts w:ascii="Wingdings" w:hAnsi="Wingdings" w:hint="default"/>
      </w:rPr>
    </w:lvl>
  </w:abstractNum>
  <w:abstractNum w:abstractNumId="34" w15:restartNumberingAfterBreak="0">
    <w:nsid w:val="3C6D6B9A"/>
    <w:multiLevelType w:val="hybridMultilevel"/>
    <w:tmpl w:val="C23C0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CFD78A7"/>
    <w:multiLevelType w:val="hybridMultilevel"/>
    <w:tmpl w:val="F2BA5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DBF1163"/>
    <w:multiLevelType w:val="hybridMultilevel"/>
    <w:tmpl w:val="693A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189546A"/>
    <w:multiLevelType w:val="hybridMultilevel"/>
    <w:tmpl w:val="703E7A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43636511"/>
    <w:multiLevelType w:val="hybridMultilevel"/>
    <w:tmpl w:val="08F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2E5ED0"/>
    <w:multiLevelType w:val="hybridMultilevel"/>
    <w:tmpl w:val="5DAE3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4B4319D0"/>
    <w:multiLevelType w:val="hybridMultilevel"/>
    <w:tmpl w:val="CA70A40A"/>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986"/>
        </w:tabs>
        <w:ind w:left="986" w:hanging="360"/>
      </w:pPr>
      <w:rPr>
        <w:rFonts w:ascii="Courier New" w:hAnsi="Courier New" w:cs="Courier New" w:hint="default"/>
      </w:rPr>
    </w:lvl>
    <w:lvl w:ilvl="2" w:tplc="04090005">
      <w:start w:val="1"/>
      <w:numFmt w:val="bullet"/>
      <w:lvlText w:val=""/>
      <w:lvlJc w:val="left"/>
      <w:pPr>
        <w:tabs>
          <w:tab w:val="num" w:pos="1706"/>
        </w:tabs>
        <w:ind w:left="1706" w:hanging="360"/>
      </w:pPr>
      <w:rPr>
        <w:rFonts w:ascii="Wingdings" w:hAnsi="Wingdings" w:cs="Wingdings" w:hint="default"/>
      </w:rPr>
    </w:lvl>
    <w:lvl w:ilvl="3" w:tplc="04090001">
      <w:start w:val="1"/>
      <w:numFmt w:val="bullet"/>
      <w:lvlText w:val=""/>
      <w:lvlJc w:val="left"/>
      <w:pPr>
        <w:tabs>
          <w:tab w:val="num" w:pos="2426"/>
        </w:tabs>
        <w:ind w:left="2426" w:hanging="360"/>
      </w:pPr>
      <w:rPr>
        <w:rFonts w:ascii="Symbol" w:hAnsi="Symbol" w:cs="Symbol" w:hint="default"/>
      </w:rPr>
    </w:lvl>
    <w:lvl w:ilvl="4" w:tplc="04090003">
      <w:start w:val="1"/>
      <w:numFmt w:val="bullet"/>
      <w:lvlText w:val="o"/>
      <w:lvlJc w:val="left"/>
      <w:pPr>
        <w:tabs>
          <w:tab w:val="num" w:pos="3146"/>
        </w:tabs>
        <w:ind w:left="3146" w:hanging="360"/>
      </w:pPr>
      <w:rPr>
        <w:rFonts w:ascii="Courier New" w:hAnsi="Courier New" w:cs="Courier New" w:hint="default"/>
      </w:rPr>
    </w:lvl>
    <w:lvl w:ilvl="5" w:tplc="04090005">
      <w:start w:val="1"/>
      <w:numFmt w:val="bullet"/>
      <w:lvlText w:val=""/>
      <w:lvlJc w:val="left"/>
      <w:pPr>
        <w:tabs>
          <w:tab w:val="num" w:pos="3866"/>
        </w:tabs>
        <w:ind w:left="3866" w:hanging="360"/>
      </w:pPr>
      <w:rPr>
        <w:rFonts w:ascii="Wingdings" w:hAnsi="Wingdings" w:cs="Wingdings" w:hint="default"/>
      </w:rPr>
    </w:lvl>
    <w:lvl w:ilvl="6" w:tplc="04090001">
      <w:start w:val="1"/>
      <w:numFmt w:val="bullet"/>
      <w:lvlText w:val=""/>
      <w:lvlJc w:val="left"/>
      <w:pPr>
        <w:tabs>
          <w:tab w:val="num" w:pos="4586"/>
        </w:tabs>
        <w:ind w:left="4586" w:hanging="360"/>
      </w:pPr>
      <w:rPr>
        <w:rFonts w:ascii="Symbol" w:hAnsi="Symbol" w:cs="Symbol" w:hint="default"/>
      </w:rPr>
    </w:lvl>
    <w:lvl w:ilvl="7" w:tplc="04090003">
      <w:start w:val="1"/>
      <w:numFmt w:val="bullet"/>
      <w:lvlText w:val="o"/>
      <w:lvlJc w:val="left"/>
      <w:pPr>
        <w:tabs>
          <w:tab w:val="num" w:pos="5306"/>
        </w:tabs>
        <w:ind w:left="5306" w:hanging="360"/>
      </w:pPr>
      <w:rPr>
        <w:rFonts w:ascii="Courier New" w:hAnsi="Courier New" w:cs="Courier New" w:hint="default"/>
      </w:rPr>
    </w:lvl>
    <w:lvl w:ilvl="8" w:tplc="04090005">
      <w:start w:val="1"/>
      <w:numFmt w:val="bullet"/>
      <w:lvlText w:val=""/>
      <w:lvlJc w:val="left"/>
      <w:pPr>
        <w:tabs>
          <w:tab w:val="num" w:pos="6026"/>
        </w:tabs>
        <w:ind w:left="6026" w:hanging="360"/>
      </w:pPr>
      <w:rPr>
        <w:rFonts w:ascii="Wingdings" w:hAnsi="Wingdings" w:cs="Wingdings" w:hint="default"/>
      </w:rPr>
    </w:lvl>
  </w:abstractNum>
  <w:abstractNum w:abstractNumId="41" w15:restartNumberingAfterBreak="0">
    <w:nsid w:val="4C0C3CE5"/>
    <w:multiLevelType w:val="hybridMultilevel"/>
    <w:tmpl w:val="9BEA10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42" w15:restartNumberingAfterBreak="0">
    <w:nsid w:val="53D028C6"/>
    <w:multiLevelType w:val="hybridMultilevel"/>
    <w:tmpl w:val="C1B60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5591191"/>
    <w:multiLevelType w:val="hybridMultilevel"/>
    <w:tmpl w:val="51B0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AB2472"/>
    <w:multiLevelType w:val="hybridMultilevel"/>
    <w:tmpl w:val="41B2A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5" w15:restartNumberingAfterBreak="0">
    <w:nsid w:val="59FF4378"/>
    <w:multiLevelType w:val="hybridMultilevel"/>
    <w:tmpl w:val="995CCD8E"/>
    <w:lvl w:ilvl="0" w:tplc="0AB8797E">
      <w:start w:val="1"/>
      <w:numFmt w:val="decimal"/>
      <w:pStyle w:val="A0"/>
      <w:lvlText w:val="%1."/>
      <w:lvlJc w:val="left"/>
      <w:pPr>
        <w:ind w:left="360" w:hanging="360"/>
      </w:pPr>
      <w:rPr>
        <w:rFonts w:cs="Times New Roman" w:hint="default"/>
      </w:rPr>
    </w:lvl>
    <w:lvl w:ilvl="1" w:tplc="3E34BCAE">
      <w:start w:val="1"/>
      <w:numFmt w:val="lowerLetter"/>
      <w:lvlText w:val="%2)"/>
      <w:lvlJc w:val="left"/>
      <w:pPr>
        <w:ind w:left="720" w:hanging="360"/>
      </w:pPr>
      <w:rPr>
        <w:rFonts w:cs="Times New Roman" w:hint="default"/>
      </w:rPr>
    </w:lvl>
    <w:lvl w:ilvl="2" w:tplc="E95C1268">
      <w:start w:val="1"/>
      <w:numFmt w:val="lowerRoman"/>
      <w:lvlText w:val="%3)"/>
      <w:lvlJc w:val="left"/>
      <w:pPr>
        <w:ind w:left="1080" w:hanging="360"/>
      </w:pPr>
      <w:rPr>
        <w:rFonts w:cs="Times New Roman" w:hint="default"/>
      </w:rPr>
    </w:lvl>
    <w:lvl w:ilvl="3" w:tplc="69B47E28">
      <w:start w:val="1"/>
      <w:numFmt w:val="decimal"/>
      <w:lvlText w:val="(%4)"/>
      <w:lvlJc w:val="left"/>
      <w:pPr>
        <w:ind w:left="1440" w:hanging="360"/>
      </w:pPr>
      <w:rPr>
        <w:rFonts w:cs="Times New Roman" w:hint="default"/>
      </w:rPr>
    </w:lvl>
    <w:lvl w:ilvl="4" w:tplc="39F4CE9E">
      <w:start w:val="1"/>
      <w:numFmt w:val="lowerLetter"/>
      <w:lvlText w:val="(%5)"/>
      <w:lvlJc w:val="left"/>
      <w:pPr>
        <w:ind w:left="1800" w:hanging="360"/>
      </w:pPr>
      <w:rPr>
        <w:rFonts w:cs="Times New Roman" w:hint="default"/>
      </w:rPr>
    </w:lvl>
    <w:lvl w:ilvl="5" w:tplc="1DBABB6C">
      <w:start w:val="1"/>
      <w:numFmt w:val="lowerRoman"/>
      <w:lvlText w:val="(%6)"/>
      <w:lvlJc w:val="left"/>
      <w:pPr>
        <w:ind w:left="2160" w:hanging="360"/>
      </w:pPr>
      <w:rPr>
        <w:rFonts w:cs="Times New Roman" w:hint="default"/>
      </w:rPr>
    </w:lvl>
    <w:lvl w:ilvl="6" w:tplc="D49CF604">
      <w:start w:val="1"/>
      <w:numFmt w:val="decimal"/>
      <w:lvlText w:val="%7."/>
      <w:lvlJc w:val="left"/>
      <w:pPr>
        <w:ind w:left="2520" w:hanging="360"/>
      </w:pPr>
      <w:rPr>
        <w:rFonts w:cs="Times New Roman" w:hint="default"/>
      </w:rPr>
    </w:lvl>
    <w:lvl w:ilvl="7" w:tplc="AF7011A6">
      <w:start w:val="1"/>
      <w:numFmt w:val="lowerLetter"/>
      <w:lvlText w:val="%8."/>
      <w:lvlJc w:val="left"/>
      <w:pPr>
        <w:ind w:left="2880" w:hanging="360"/>
      </w:pPr>
      <w:rPr>
        <w:rFonts w:cs="Times New Roman" w:hint="default"/>
      </w:rPr>
    </w:lvl>
    <w:lvl w:ilvl="8" w:tplc="9516D3E2">
      <w:start w:val="1"/>
      <w:numFmt w:val="lowerRoman"/>
      <w:lvlText w:val="%9."/>
      <w:lvlJc w:val="left"/>
      <w:pPr>
        <w:ind w:left="3240" w:hanging="360"/>
      </w:pPr>
      <w:rPr>
        <w:rFonts w:cs="Times New Roman" w:hint="default"/>
      </w:rPr>
    </w:lvl>
  </w:abstractNum>
  <w:abstractNum w:abstractNumId="46" w15:restartNumberingAfterBreak="0">
    <w:nsid w:val="5B8A7EAC"/>
    <w:multiLevelType w:val="hybridMultilevel"/>
    <w:tmpl w:val="F2D47858"/>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5E7911E5"/>
    <w:multiLevelType w:val="hybridMultilevel"/>
    <w:tmpl w:val="A6CA1A8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68F55ABD"/>
    <w:multiLevelType w:val="hybridMultilevel"/>
    <w:tmpl w:val="A594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1E61C0"/>
    <w:multiLevelType w:val="hybridMultilevel"/>
    <w:tmpl w:val="CD82B2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6B0166BC"/>
    <w:multiLevelType w:val="hybridMultilevel"/>
    <w:tmpl w:val="330E0096"/>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1" w15:restartNumberingAfterBreak="0">
    <w:nsid w:val="6BF43B70"/>
    <w:multiLevelType w:val="multilevel"/>
    <w:tmpl w:val="EA46228C"/>
    <w:lvl w:ilvl="0">
      <w:start w:val="1"/>
      <w:numFmt w:val="decimal"/>
      <w:pStyle w:val="mh1"/>
      <w:lvlText w:val="Section %1"/>
      <w:lvlJc w:val="left"/>
      <w:pPr>
        <w:tabs>
          <w:tab w:val="num" w:pos="1701"/>
        </w:tabs>
        <w:ind w:left="1701" w:hanging="1701"/>
      </w:pPr>
      <w:rPr>
        <w:rFonts w:ascii="Times New Roman" w:hAnsi="Times New Roman" w:cs="Times New Roman" w:hint="default"/>
        <w:b/>
        <w:bCs/>
        <w:i w:val="0"/>
        <w:iCs w:val="0"/>
        <w:sz w:val="36"/>
        <w:szCs w:val="36"/>
      </w:rPr>
    </w:lvl>
    <w:lvl w:ilvl="1">
      <w:start w:val="1"/>
      <w:numFmt w:val="decimal"/>
      <w:pStyle w:val="mh2"/>
      <w:lvlText w:val="%1.%2"/>
      <w:lvlJc w:val="left"/>
      <w:pPr>
        <w:tabs>
          <w:tab w:val="num" w:pos="960"/>
        </w:tabs>
        <w:ind w:left="960" w:hanging="690"/>
      </w:pPr>
      <w:rPr>
        <w:rFonts w:ascii="Times New Roman" w:hAnsi="Times New Roman" w:cs="Times New Roman" w:hint="default"/>
        <w:i w:val="0"/>
        <w:sz w:val="28"/>
        <w:szCs w:val="28"/>
      </w:rPr>
    </w:lvl>
    <w:lvl w:ilvl="2">
      <w:start w:val="1"/>
      <w:numFmt w:val="decimal"/>
      <w:pStyle w:val="mh3"/>
      <w:lvlText w:val="%1.%2.%3"/>
      <w:lvlJc w:val="left"/>
      <w:pPr>
        <w:tabs>
          <w:tab w:val="num" w:pos="720"/>
        </w:tabs>
        <w:ind w:left="720" w:hanging="720"/>
      </w:pPr>
      <w:rPr>
        <w:rFonts w:ascii="Times New Roman" w:hAnsi="Times New Roman" w:cs="Times New Roman" w:hint="default"/>
      </w:rPr>
    </w:lvl>
    <w:lvl w:ilvl="3">
      <w:start w:val="1"/>
      <w:numFmt w:val="decimal"/>
      <w:pStyle w:val="mh4"/>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080"/>
        </w:tabs>
        <w:ind w:left="1080" w:hanging="108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440"/>
        </w:tabs>
        <w:ind w:left="1440" w:hanging="1440"/>
      </w:pPr>
      <w:rPr>
        <w:rFonts w:ascii="Arial" w:hAnsi="Arial" w:cs="Arial" w:hint="default"/>
      </w:rPr>
    </w:lvl>
    <w:lvl w:ilvl="8">
      <w:start w:val="1"/>
      <w:numFmt w:val="decimal"/>
      <w:lvlText w:val="%1.%2.%3.%4.%5.%6.%7.%8.%9"/>
      <w:lvlJc w:val="left"/>
      <w:pPr>
        <w:tabs>
          <w:tab w:val="num" w:pos="1440"/>
        </w:tabs>
        <w:ind w:left="1440" w:hanging="1440"/>
      </w:pPr>
      <w:rPr>
        <w:rFonts w:ascii="Arial" w:hAnsi="Arial" w:cs="Arial" w:hint="default"/>
      </w:rPr>
    </w:lvl>
  </w:abstractNum>
  <w:abstractNum w:abstractNumId="52" w15:restartNumberingAfterBreak="0">
    <w:nsid w:val="6C320EAA"/>
    <w:multiLevelType w:val="multilevel"/>
    <w:tmpl w:val="E07463BC"/>
    <w:lvl w:ilvl="0">
      <w:start w:val="1"/>
      <w:numFmt w:val="decimal"/>
      <w:lvlText w:val="%1"/>
      <w:lvlJc w:val="left"/>
      <w:pPr>
        <w:ind w:left="960" w:hanging="480"/>
      </w:pPr>
      <w:rPr>
        <w:rFonts w:cs="Times New Roman" w:hint="default"/>
      </w:rPr>
    </w:lvl>
    <w:lvl w:ilvl="1">
      <w:start w:val="2"/>
      <w:numFmt w:val="decimal"/>
      <w:lvlText w:val="%1.%2"/>
      <w:lvlJc w:val="left"/>
      <w:pPr>
        <w:ind w:left="960" w:hanging="480"/>
      </w:pPr>
      <w:rPr>
        <w:rFonts w:cs="Times New Roman" w:hint="default"/>
      </w:rPr>
    </w:lvl>
    <w:lvl w:ilvl="2">
      <w:start w:val="1"/>
      <w:numFmt w:val="decimal"/>
      <w:lvlText w:val="%1.%2.%3"/>
      <w:lvlJc w:val="left"/>
      <w:pPr>
        <w:ind w:left="1200" w:hanging="720"/>
      </w:pPr>
      <w:rPr>
        <w:rFonts w:cs="Times New Roman" w:hint="default"/>
      </w:rPr>
    </w:lvl>
    <w:lvl w:ilvl="3">
      <w:start w:val="1"/>
      <w:numFmt w:val="decimal"/>
      <w:lvlText w:val="%1.%2.%3.%4"/>
      <w:lvlJc w:val="left"/>
      <w:pPr>
        <w:ind w:left="1200" w:hanging="720"/>
      </w:pPr>
      <w:rPr>
        <w:rFonts w:cs="Times New Roman" w:hint="default"/>
      </w:rPr>
    </w:lvl>
    <w:lvl w:ilvl="4">
      <w:start w:val="1"/>
      <w:numFmt w:val="decimal"/>
      <w:lvlText w:val="%1.%2.%3.%4.%5"/>
      <w:lvlJc w:val="left"/>
      <w:pPr>
        <w:ind w:left="1560" w:hanging="1080"/>
      </w:pPr>
      <w:rPr>
        <w:rFonts w:cs="Times New Roman" w:hint="default"/>
      </w:rPr>
    </w:lvl>
    <w:lvl w:ilvl="5">
      <w:start w:val="1"/>
      <w:numFmt w:val="decimal"/>
      <w:lvlText w:val="%1.%2.%3.%4.%5.%6"/>
      <w:lvlJc w:val="left"/>
      <w:pPr>
        <w:ind w:left="1560" w:hanging="1080"/>
      </w:pPr>
      <w:rPr>
        <w:rFonts w:cs="Times New Roman" w:hint="default"/>
      </w:rPr>
    </w:lvl>
    <w:lvl w:ilvl="6">
      <w:start w:val="1"/>
      <w:numFmt w:val="decimal"/>
      <w:lvlText w:val="%1.%2.%3.%4.%5.%6.%7"/>
      <w:lvlJc w:val="left"/>
      <w:pPr>
        <w:ind w:left="1920" w:hanging="1440"/>
      </w:pPr>
      <w:rPr>
        <w:rFonts w:cs="Times New Roman" w:hint="default"/>
      </w:rPr>
    </w:lvl>
    <w:lvl w:ilvl="7">
      <w:start w:val="1"/>
      <w:numFmt w:val="decimal"/>
      <w:lvlText w:val="%1.%2.%3.%4.%5.%6.%7.%8"/>
      <w:lvlJc w:val="left"/>
      <w:pPr>
        <w:ind w:left="1920" w:hanging="1440"/>
      </w:pPr>
      <w:rPr>
        <w:rFonts w:cs="Times New Roman" w:hint="default"/>
      </w:rPr>
    </w:lvl>
    <w:lvl w:ilvl="8">
      <w:start w:val="1"/>
      <w:numFmt w:val="decimal"/>
      <w:lvlText w:val="%1.%2.%3.%4.%5.%6.%7.%8.%9"/>
      <w:lvlJc w:val="left"/>
      <w:pPr>
        <w:ind w:left="1920" w:hanging="1440"/>
      </w:pPr>
      <w:rPr>
        <w:rFonts w:cs="Times New Roman" w:hint="default"/>
      </w:rPr>
    </w:lvl>
  </w:abstractNum>
  <w:abstractNum w:abstractNumId="53" w15:restartNumberingAfterBreak="0">
    <w:nsid w:val="6CDF0620"/>
    <w:multiLevelType w:val="hybridMultilevel"/>
    <w:tmpl w:val="20F26A0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6D5A656A"/>
    <w:multiLevelType w:val="hybridMultilevel"/>
    <w:tmpl w:val="BD063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6D837FC6"/>
    <w:multiLevelType w:val="hybridMultilevel"/>
    <w:tmpl w:val="2FFC595E"/>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6" w15:restartNumberingAfterBreak="0">
    <w:nsid w:val="6DA176C0"/>
    <w:multiLevelType w:val="hybridMultilevel"/>
    <w:tmpl w:val="E4540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3C3FFC"/>
    <w:multiLevelType w:val="hybridMultilevel"/>
    <w:tmpl w:val="9AFEA8E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78F808BA"/>
    <w:multiLevelType w:val="hybridMultilevel"/>
    <w:tmpl w:val="D62C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855E29"/>
    <w:multiLevelType w:val="hybridMultilevel"/>
    <w:tmpl w:val="2614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E7077E"/>
    <w:multiLevelType w:val="hybridMultilevel"/>
    <w:tmpl w:val="E3D05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DE47562"/>
    <w:multiLevelType w:val="hybridMultilevel"/>
    <w:tmpl w:val="E7FC35D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2" w15:restartNumberingAfterBreak="0">
    <w:nsid w:val="7EE271BF"/>
    <w:multiLevelType w:val="hybridMultilevel"/>
    <w:tmpl w:val="F9F6F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33"/>
  </w:num>
  <w:num w:numId="4">
    <w:abstractNumId w:val="26"/>
  </w:num>
  <w:num w:numId="5">
    <w:abstractNumId w:val="15"/>
  </w:num>
  <w:num w:numId="6">
    <w:abstractNumId w:val="30"/>
  </w:num>
  <w:num w:numId="7">
    <w:abstractNumId w:val="49"/>
  </w:num>
  <w:num w:numId="8">
    <w:abstractNumId w:val="29"/>
  </w:num>
  <w:num w:numId="9">
    <w:abstractNumId w:val="37"/>
  </w:num>
  <w:num w:numId="10">
    <w:abstractNumId w:val="55"/>
  </w:num>
  <w:num w:numId="11">
    <w:abstractNumId w:val="27"/>
  </w:num>
  <w:num w:numId="12">
    <w:abstractNumId w:val="61"/>
  </w:num>
  <w:num w:numId="13">
    <w:abstractNumId w:val="52"/>
  </w:num>
  <w:num w:numId="14">
    <w:abstractNumId w:val="54"/>
  </w:num>
  <w:num w:numId="15">
    <w:abstractNumId w:val="24"/>
  </w:num>
  <w:num w:numId="16">
    <w:abstractNumId w:val="41"/>
  </w:num>
  <w:num w:numId="17">
    <w:abstractNumId w:val="16"/>
  </w:num>
  <w:num w:numId="18">
    <w:abstractNumId w:val="39"/>
  </w:num>
  <w:num w:numId="19">
    <w:abstractNumId w:val="25"/>
  </w:num>
  <w:num w:numId="20">
    <w:abstractNumId w:val="44"/>
  </w:num>
  <w:num w:numId="21">
    <w:abstractNumId w:val="45"/>
  </w:num>
  <w:num w:numId="22">
    <w:abstractNumId w:val="51"/>
  </w:num>
  <w:num w:numId="23">
    <w:abstractNumId w:val="8"/>
  </w:num>
  <w:num w:numId="24">
    <w:abstractNumId w:val="13"/>
  </w:num>
  <w:num w:numId="25">
    <w:abstractNumId w:val="31"/>
  </w:num>
  <w:num w:numId="26">
    <w:abstractNumId w:val="46"/>
  </w:num>
  <w:num w:numId="27">
    <w:abstractNumId w:val="53"/>
  </w:num>
  <w:num w:numId="28">
    <w:abstractNumId w:val="47"/>
  </w:num>
  <w:num w:numId="29">
    <w:abstractNumId w:val="38"/>
  </w:num>
  <w:num w:numId="30">
    <w:abstractNumId w:val="14"/>
  </w:num>
  <w:num w:numId="31">
    <w:abstractNumId w:val="9"/>
  </w:num>
  <w:num w:numId="32">
    <w:abstractNumId w:val="28"/>
  </w:num>
  <w:num w:numId="33">
    <w:abstractNumId w:val="36"/>
  </w:num>
  <w:num w:numId="34">
    <w:abstractNumId w:val="18"/>
  </w:num>
  <w:num w:numId="35">
    <w:abstractNumId w:val="42"/>
  </w:num>
  <w:num w:numId="36">
    <w:abstractNumId w:val="20"/>
  </w:num>
  <w:num w:numId="37">
    <w:abstractNumId w:val="57"/>
  </w:num>
  <w:num w:numId="38">
    <w:abstractNumId w:val="7"/>
  </w:num>
  <w:num w:numId="39">
    <w:abstractNumId w:val="40"/>
  </w:num>
  <w:num w:numId="40">
    <w:abstractNumId w:val="50"/>
  </w:num>
  <w:num w:numId="41">
    <w:abstractNumId w:val="34"/>
  </w:num>
  <w:num w:numId="42">
    <w:abstractNumId w:val="32"/>
  </w:num>
  <w:num w:numId="43">
    <w:abstractNumId w:val="62"/>
  </w:num>
  <w:num w:numId="44">
    <w:abstractNumId w:val="60"/>
  </w:num>
  <w:num w:numId="45">
    <w:abstractNumId w:val="22"/>
  </w:num>
  <w:num w:numId="46">
    <w:abstractNumId w:val="10"/>
  </w:num>
  <w:num w:numId="47">
    <w:abstractNumId w:val="35"/>
  </w:num>
  <w:num w:numId="48">
    <w:abstractNumId w:val="11"/>
  </w:num>
  <w:num w:numId="49">
    <w:abstractNumId w:val="21"/>
  </w:num>
  <w:num w:numId="50">
    <w:abstractNumId w:val="59"/>
  </w:num>
  <w:num w:numId="51">
    <w:abstractNumId w:val="58"/>
  </w:num>
  <w:num w:numId="52">
    <w:abstractNumId w:val="43"/>
  </w:num>
  <w:num w:numId="53">
    <w:abstractNumId w:val="56"/>
  </w:num>
  <w:num w:numId="54">
    <w:abstractNumId w:val="12"/>
  </w:num>
  <w:num w:numId="55">
    <w:abstractNumId w:val="17"/>
  </w:num>
  <w:num w:numId="56">
    <w:abstractNumId w:val="23"/>
  </w:num>
  <w:num w:numId="57">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hyphenationZone w:val="425"/>
  <w:doNotHyphenateCaps/>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C6"/>
    <w:rsid w:val="00000162"/>
    <w:rsid w:val="000007B6"/>
    <w:rsid w:val="000043E5"/>
    <w:rsid w:val="000125B0"/>
    <w:rsid w:val="00016350"/>
    <w:rsid w:val="0001671C"/>
    <w:rsid w:val="00020E38"/>
    <w:rsid w:val="00020FFE"/>
    <w:rsid w:val="00021233"/>
    <w:rsid w:val="00021F1E"/>
    <w:rsid w:val="0002251B"/>
    <w:rsid w:val="00022FD7"/>
    <w:rsid w:val="000238A9"/>
    <w:rsid w:val="00023C8B"/>
    <w:rsid w:val="00023FEC"/>
    <w:rsid w:val="00024911"/>
    <w:rsid w:val="00024C86"/>
    <w:rsid w:val="00032625"/>
    <w:rsid w:val="00032BE4"/>
    <w:rsid w:val="00033BA4"/>
    <w:rsid w:val="00033CD7"/>
    <w:rsid w:val="00034837"/>
    <w:rsid w:val="00034990"/>
    <w:rsid w:val="00040065"/>
    <w:rsid w:val="00040445"/>
    <w:rsid w:val="00040989"/>
    <w:rsid w:val="00042076"/>
    <w:rsid w:val="000427A7"/>
    <w:rsid w:val="00043648"/>
    <w:rsid w:val="00044111"/>
    <w:rsid w:val="000445C6"/>
    <w:rsid w:val="00044673"/>
    <w:rsid w:val="0004568F"/>
    <w:rsid w:val="00047703"/>
    <w:rsid w:val="00047E31"/>
    <w:rsid w:val="00047FFC"/>
    <w:rsid w:val="000502A4"/>
    <w:rsid w:val="00050D35"/>
    <w:rsid w:val="000527AC"/>
    <w:rsid w:val="00052F5E"/>
    <w:rsid w:val="00054E4C"/>
    <w:rsid w:val="00055691"/>
    <w:rsid w:val="00056EE6"/>
    <w:rsid w:val="00065352"/>
    <w:rsid w:val="00065470"/>
    <w:rsid w:val="00070617"/>
    <w:rsid w:val="00070742"/>
    <w:rsid w:val="000709BE"/>
    <w:rsid w:val="00070DDF"/>
    <w:rsid w:val="000719E7"/>
    <w:rsid w:val="000747F7"/>
    <w:rsid w:val="00077501"/>
    <w:rsid w:val="00077FFA"/>
    <w:rsid w:val="00081BBA"/>
    <w:rsid w:val="00083D83"/>
    <w:rsid w:val="0008480A"/>
    <w:rsid w:val="00084DFA"/>
    <w:rsid w:val="000850E3"/>
    <w:rsid w:val="00085B06"/>
    <w:rsid w:val="00085C44"/>
    <w:rsid w:val="000878C3"/>
    <w:rsid w:val="00087D5A"/>
    <w:rsid w:val="0009044A"/>
    <w:rsid w:val="00090DD3"/>
    <w:rsid w:val="00094DE3"/>
    <w:rsid w:val="00096EF2"/>
    <w:rsid w:val="00097E01"/>
    <w:rsid w:val="000A1744"/>
    <w:rsid w:val="000A1A71"/>
    <w:rsid w:val="000A2221"/>
    <w:rsid w:val="000A38CB"/>
    <w:rsid w:val="000A5025"/>
    <w:rsid w:val="000B1631"/>
    <w:rsid w:val="000B1D46"/>
    <w:rsid w:val="000B3C37"/>
    <w:rsid w:val="000B68C0"/>
    <w:rsid w:val="000C181D"/>
    <w:rsid w:val="000C4216"/>
    <w:rsid w:val="000C461D"/>
    <w:rsid w:val="000C5564"/>
    <w:rsid w:val="000C7181"/>
    <w:rsid w:val="000D02BE"/>
    <w:rsid w:val="000D04FB"/>
    <w:rsid w:val="000D2A49"/>
    <w:rsid w:val="000D5263"/>
    <w:rsid w:val="000D5AED"/>
    <w:rsid w:val="000D5E16"/>
    <w:rsid w:val="000D6C70"/>
    <w:rsid w:val="000E153D"/>
    <w:rsid w:val="000E161F"/>
    <w:rsid w:val="000E18A4"/>
    <w:rsid w:val="000E44BA"/>
    <w:rsid w:val="000E5D0B"/>
    <w:rsid w:val="000F082D"/>
    <w:rsid w:val="000F510F"/>
    <w:rsid w:val="001010D2"/>
    <w:rsid w:val="00101685"/>
    <w:rsid w:val="00102BD8"/>
    <w:rsid w:val="0010402B"/>
    <w:rsid w:val="00104249"/>
    <w:rsid w:val="00105366"/>
    <w:rsid w:val="00105EEF"/>
    <w:rsid w:val="001060C0"/>
    <w:rsid w:val="00107CFD"/>
    <w:rsid w:val="001103C7"/>
    <w:rsid w:val="00110CFF"/>
    <w:rsid w:val="00111577"/>
    <w:rsid w:val="00112B69"/>
    <w:rsid w:val="00113FF4"/>
    <w:rsid w:val="0011477B"/>
    <w:rsid w:val="00115F17"/>
    <w:rsid w:val="00117820"/>
    <w:rsid w:val="00122B7A"/>
    <w:rsid w:val="0012431F"/>
    <w:rsid w:val="001253E0"/>
    <w:rsid w:val="001254E2"/>
    <w:rsid w:val="0012586C"/>
    <w:rsid w:val="001275A0"/>
    <w:rsid w:val="001333B2"/>
    <w:rsid w:val="00133E8B"/>
    <w:rsid w:val="001355B5"/>
    <w:rsid w:val="00135D01"/>
    <w:rsid w:val="00136998"/>
    <w:rsid w:val="0014069A"/>
    <w:rsid w:val="00142158"/>
    <w:rsid w:val="001421EC"/>
    <w:rsid w:val="00142802"/>
    <w:rsid w:val="00144BB6"/>
    <w:rsid w:val="00144D1F"/>
    <w:rsid w:val="00145BBE"/>
    <w:rsid w:val="00147403"/>
    <w:rsid w:val="00147EA6"/>
    <w:rsid w:val="00147EE3"/>
    <w:rsid w:val="0015342F"/>
    <w:rsid w:val="00153CBB"/>
    <w:rsid w:val="00156066"/>
    <w:rsid w:val="001577FE"/>
    <w:rsid w:val="001607E3"/>
    <w:rsid w:val="00163582"/>
    <w:rsid w:val="00170A31"/>
    <w:rsid w:val="001737AC"/>
    <w:rsid w:val="00173F76"/>
    <w:rsid w:val="00182E9B"/>
    <w:rsid w:val="00183928"/>
    <w:rsid w:val="00186B60"/>
    <w:rsid w:val="00187E9E"/>
    <w:rsid w:val="0019240B"/>
    <w:rsid w:val="00195A83"/>
    <w:rsid w:val="00195CE4"/>
    <w:rsid w:val="001961CA"/>
    <w:rsid w:val="001A00E1"/>
    <w:rsid w:val="001A147A"/>
    <w:rsid w:val="001A20CD"/>
    <w:rsid w:val="001A3254"/>
    <w:rsid w:val="001A35B6"/>
    <w:rsid w:val="001A35DF"/>
    <w:rsid w:val="001A5716"/>
    <w:rsid w:val="001A591D"/>
    <w:rsid w:val="001A664C"/>
    <w:rsid w:val="001A6C4B"/>
    <w:rsid w:val="001B1802"/>
    <w:rsid w:val="001B25ED"/>
    <w:rsid w:val="001B262A"/>
    <w:rsid w:val="001B2D73"/>
    <w:rsid w:val="001B4A66"/>
    <w:rsid w:val="001B60D3"/>
    <w:rsid w:val="001B6E6D"/>
    <w:rsid w:val="001B7269"/>
    <w:rsid w:val="001B7E35"/>
    <w:rsid w:val="001C112B"/>
    <w:rsid w:val="001C424C"/>
    <w:rsid w:val="001C44FE"/>
    <w:rsid w:val="001C5FE4"/>
    <w:rsid w:val="001C71B8"/>
    <w:rsid w:val="001D026A"/>
    <w:rsid w:val="001D1B5A"/>
    <w:rsid w:val="001D2867"/>
    <w:rsid w:val="001D2F7C"/>
    <w:rsid w:val="001D42F3"/>
    <w:rsid w:val="001D59CA"/>
    <w:rsid w:val="001D7124"/>
    <w:rsid w:val="001E289E"/>
    <w:rsid w:val="001E2BA2"/>
    <w:rsid w:val="001E3D0C"/>
    <w:rsid w:val="001E5DD7"/>
    <w:rsid w:val="001E774D"/>
    <w:rsid w:val="001E7B82"/>
    <w:rsid w:val="001F02B4"/>
    <w:rsid w:val="001F0377"/>
    <w:rsid w:val="001F05B3"/>
    <w:rsid w:val="001F5526"/>
    <w:rsid w:val="001F62F1"/>
    <w:rsid w:val="001F70FA"/>
    <w:rsid w:val="00202199"/>
    <w:rsid w:val="0020374C"/>
    <w:rsid w:val="00205D25"/>
    <w:rsid w:val="00213A14"/>
    <w:rsid w:val="00217601"/>
    <w:rsid w:val="002205CC"/>
    <w:rsid w:val="00220C9C"/>
    <w:rsid w:val="00221368"/>
    <w:rsid w:val="00221AB0"/>
    <w:rsid w:val="00222BAF"/>
    <w:rsid w:val="00222BB7"/>
    <w:rsid w:val="00224B58"/>
    <w:rsid w:val="00225298"/>
    <w:rsid w:val="00225DA1"/>
    <w:rsid w:val="00227EAD"/>
    <w:rsid w:val="002315A5"/>
    <w:rsid w:val="0023241C"/>
    <w:rsid w:val="00236CDC"/>
    <w:rsid w:val="00237032"/>
    <w:rsid w:val="0023776C"/>
    <w:rsid w:val="00237AE6"/>
    <w:rsid w:val="00237F3C"/>
    <w:rsid w:val="002401D0"/>
    <w:rsid w:val="0024292D"/>
    <w:rsid w:val="00244A04"/>
    <w:rsid w:val="00245BDB"/>
    <w:rsid w:val="00246BCE"/>
    <w:rsid w:val="00256BED"/>
    <w:rsid w:val="00257330"/>
    <w:rsid w:val="00257CFE"/>
    <w:rsid w:val="00260E29"/>
    <w:rsid w:val="002615A7"/>
    <w:rsid w:val="00263726"/>
    <w:rsid w:val="00263E24"/>
    <w:rsid w:val="00265C52"/>
    <w:rsid w:val="00270477"/>
    <w:rsid w:val="0027050F"/>
    <w:rsid w:val="00270985"/>
    <w:rsid w:val="00270F1A"/>
    <w:rsid w:val="00271806"/>
    <w:rsid w:val="002748E7"/>
    <w:rsid w:val="002752E0"/>
    <w:rsid w:val="00277788"/>
    <w:rsid w:val="0028072C"/>
    <w:rsid w:val="00280D4B"/>
    <w:rsid w:val="00281E9A"/>
    <w:rsid w:val="00282BC6"/>
    <w:rsid w:val="00284738"/>
    <w:rsid w:val="00284A1F"/>
    <w:rsid w:val="00284CF4"/>
    <w:rsid w:val="002875D4"/>
    <w:rsid w:val="00290311"/>
    <w:rsid w:val="002954F3"/>
    <w:rsid w:val="002957CC"/>
    <w:rsid w:val="00296806"/>
    <w:rsid w:val="002A0D37"/>
    <w:rsid w:val="002A4A1A"/>
    <w:rsid w:val="002A5A8A"/>
    <w:rsid w:val="002A7659"/>
    <w:rsid w:val="002B2513"/>
    <w:rsid w:val="002B3CAA"/>
    <w:rsid w:val="002C03D4"/>
    <w:rsid w:val="002C0B21"/>
    <w:rsid w:val="002C66A1"/>
    <w:rsid w:val="002D06EB"/>
    <w:rsid w:val="002D249A"/>
    <w:rsid w:val="002D6A26"/>
    <w:rsid w:val="002E48EB"/>
    <w:rsid w:val="002E538B"/>
    <w:rsid w:val="002E5FB3"/>
    <w:rsid w:val="002E60D0"/>
    <w:rsid w:val="002E6FB7"/>
    <w:rsid w:val="002F0F0A"/>
    <w:rsid w:val="002F1CEF"/>
    <w:rsid w:val="002F22AE"/>
    <w:rsid w:val="002F3D08"/>
    <w:rsid w:val="002F462A"/>
    <w:rsid w:val="002F60CB"/>
    <w:rsid w:val="003031D2"/>
    <w:rsid w:val="003034C0"/>
    <w:rsid w:val="00307157"/>
    <w:rsid w:val="00307DC6"/>
    <w:rsid w:val="00311767"/>
    <w:rsid w:val="00311F1F"/>
    <w:rsid w:val="003125B0"/>
    <w:rsid w:val="00312879"/>
    <w:rsid w:val="0031341E"/>
    <w:rsid w:val="003135FE"/>
    <w:rsid w:val="003139E8"/>
    <w:rsid w:val="00313DBC"/>
    <w:rsid w:val="00314467"/>
    <w:rsid w:val="00316C36"/>
    <w:rsid w:val="003176EF"/>
    <w:rsid w:val="00317A4B"/>
    <w:rsid w:val="00320287"/>
    <w:rsid w:val="00320B85"/>
    <w:rsid w:val="003235C7"/>
    <w:rsid w:val="003239D2"/>
    <w:rsid w:val="00324175"/>
    <w:rsid w:val="00326EB4"/>
    <w:rsid w:val="003276DA"/>
    <w:rsid w:val="003277E1"/>
    <w:rsid w:val="00327A6B"/>
    <w:rsid w:val="00327B74"/>
    <w:rsid w:val="0033189D"/>
    <w:rsid w:val="0033290B"/>
    <w:rsid w:val="00332AB0"/>
    <w:rsid w:val="00334BB6"/>
    <w:rsid w:val="003351C4"/>
    <w:rsid w:val="0034001C"/>
    <w:rsid w:val="00340D5D"/>
    <w:rsid w:val="00342331"/>
    <w:rsid w:val="0034316A"/>
    <w:rsid w:val="0034361D"/>
    <w:rsid w:val="00343CE5"/>
    <w:rsid w:val="00345570"/>
    <w:rsid w:val="003457E6"/>
    <w:rsid w:val="00350E6F"/>
    <w:rsid w:val="00354717"/>
    <w:rsid w:val="003610BE"/>
    <w:rsid w:val="00361DDB"/>
    <w:rsid w:val="003634D3"/>
    <w:rsid w:val="00367DA2"/>
    <w:rsid w:val="00367FA4"/>
    <w:rsid w:val="003713A8"/>
    <w:rsid w:val="003732C6"/>
    <w:rsid w:val="00376B63"/>
    <w:rsid w:val="00376D55"/>
    <w:rsid w:val="003772D5"/>
    <w:rsid w:val="003774DE"/>
    <w:rsid w:val="00380C49"/>
    <w:rsid w:val="00382DD4"/>
    <w:rsid w:val="00385417"/>
    <w:rsid w:val="00387838"/>
    <w:rsid w:val="00390DFA"/>
    <w:rsid w:val="00391ECA"/>
    <w:rsid w:val="00392F7C"/>
    <w:rsid w:val="00394034"/>
    <w:rsid w:val="00394081"/>
    <w:rsid w:val="003961DF"/>
    <w:rsid w:val="0039771A"/>
    <w:rsid w:val="003A0371"/>
    <w:rsid w:val="003A558B"/>
    <w:rsid w:val="003A59AF"/>
    <w:rsid w:val="003B7400"/>
    <w:rsid w:val="003C0207"/>
    <w:rsid w:val="003C56C0"/>
    <w:rsid w:val="003C6D89"/>
    <w:rsid w:val="003C74F7"/>
    <w:rsid w:val="003D3650"/>
    <w:rsid w:val="003D5AD1"/>
    <w:rsid w:val="003D6401"/>
    <w:rsid w:val="003D6991"/>
    <w:rsid w:val="003E2DDB"/>
    <w:rsid w:val="003E3D1F"/>
    <w:rsid w:val="003E4F28"/>
    <w:rsid w:val="003F0BB6"/>
    <w:rsid w:val="003F1052"/>
    <w:rsid w:val="003F2A13"/>
    <w:rsid w:val="003F3B09"/>
    <w:rsid w:val="003F679D"/>
    <w:rsid w:val="00403D1C"/>
    <w:rsid w:val="00404B5D"/>
    <w:rsid w:val="0040732C"/>
    <w:rsid w:val="00407DFE"/>
    <w:rsid w:val="004128E5"/>
    <w:rsid w:val="00413AB1"/>
    <w:rsid w:val="004148A4"/>
    <w:rsid w:val="004155CE"/>
    <w:rsid w:val="0041688B"/>
    <w:rsid w:val="00417C14"/>
    <w:rsid w:val="00417C35"/>
    <w:rsid w:val="00417E00"/>
    <w:rsid w:val="004201D5"/>
    <w:rsid w:val="004213F6"/>
    <w:rsid w:val="00422194"/>
    <w:rsid w:val="00422B0C"/>
    <w:rsid w:val="00424778"/>
    <w:rsid w:val="00430536"/>
    <w:rsid w:val="004326B3"/>
    <w:rsid w:val="00433B01"/>
    <w:rsid w:val="00434FEA"/>
    <w:rsid w:val="00437223"/>
    <w:rsid w:val="00440458"/>
    <w:rsid w:val="00440E80"/>
    <w:rsid w:val="00441982"/>
    <w:rsid w:val="004422D5"/>
    <w:rsid w:val="00442C15"/>
    <w:rsid w:val="00443131"/>
    <w:rsid w:val="004433EF"/>
    <w:rsid w:val="004435A8"/>
    <w:rsid w:val="00443FEF"/>
    <w:rsid w:val="004459FA"/>
    <w:rsid w:val="00446CC9"/>
    <w:rsid w:val="00447788"/>
    <w:rsid w:val="00447AB7"/>
    <w:rsid w:val="00451CB5"/>
    <w:rsid w:val="00454182"/>
    <w:rsid w:val="00461E9A"/>
    <w:rsid w:val="0046518B"/>
    <w:rsid w:val="0047204C"/>
    <w:rsid w:val="0047356C"/>
    <w:rsid w:val="00473823"/>
    <w:rsid w:val="00475A2A"/>
    <w:rsid w:val="0047692D"/>
    <w:rsid w:val="0047786A"/>
    <w:rsid w:val="0048214A"/>
    <w:rsid w:val="0048282D"/>
    <w:rsid w:val="0048390A"/>
    <w:rsid w:val="00486945"/>
    <w:rsid w:val="00486BB5"/>
    <w:rsid w:val="004923B4"/>
    <w:rsid w:val="004924D7"/>
    <w:rsid w:val="004A0B6D"/>
    <w:rsid w:val="004A0F96"/>
    <w:rsid w:val="004A2E0A"/>
    <w:rsid w:val="004A45F7"/>
    <w:rsid w:val="004A51C6"/>
    <w:rsid w:val="004A59BC"/>
    <w:rsid w:val="004A6632"/>
    <w:rsid w:val="004A78D9"/>
    <w:rsid w:val="004B064F"/>
    <w:rsid w:val="004B5B39"/>
    <w:rsid w:val="004B6384"/>
    <w:rsid w:val="004B7CBD"/>
    <w:rsid w:val="004C0AED"/>
    <w:rsid w:val="004C0BB9"/>
    <w:rsid w:val="004C2CF6"/>
    <w:rsid w:val="004C5429"/>
    <w:rsid w:val="004C5819"/>
    <w:rsid w:val="004D179A"/>
    <w:rsid w:val="004D28DF"/>
    <w:rsid w:val="004D3B65"/>
    <w:rsid w:val="004D3C82"/>
    <w:rsid w:val="004D44DC"/>
    <w:rsid w:val="004D6A5B"/>
    <w:rsid w:val="004E05E0"/>
    <w:rsid w:val="004E430A"/>
    <w:rsid w:val="004E4B35"/>
    <w:rsid w:val="004E4CCA"/>
    <w:rsid w:val="004E5078"/>
    <w:rsid w:val="004E71A7"/>
    <w:rsid w:val="004E75AE"/>
    <w:rsid w:val="004E7921"/>
    <w:rsid w:val="004F2418"/>
    <w:rsid w:val="004F2D34"/>
    <w:rsid w:val="004F4959"/>
    <w:rsid w:val="004F76D4"/>
    <w:rsid w:val="00500130"/>
    <w:rsid w:val="00501C12"/>
    <w:rsid w:val="005027EB"/>
    <w:rsid w:val="00503307"/>
    <w:rsid w:val="0050353E"/>
    <w:rsid w:val="00506628"/>
    <w:rsid w:val="005119B5"/>
    <w:rsid w:val="0051207D"/>
    <w:rsid w:val="00512F53"/>
    <w:rsid w:val="00513767"/>
    <w:rsid w:val="00517B8B"/>
    <w:rsid w:val="00517C1B"/>
    <w:rsid w:val="005202F8"/>
    <w:rsid w:val="00520D24"/>
    <w:rsid w:val="00520D48"/>
    <w:rsid w:val="00521592"/>
    <w:rsid w:val="00522FE7"/>
    <w:rsid w:val="00524A91"/>
    <w:rsid w:val="00530E5C"/>
    <w:rsid w:val="00531662"/>
    <w:rsid w:val="00532050"/>
    <w:rsid w:val="005351C3"/>
    <w:rsid w:val="00537EA0"/>
    <w:rsid w:val="00544FC4"/>
    <w:rsid w:val="00546557"/>
    <w:rsid w:val="0054680F"/>
    <w:rsid w:val="0055586A"/>
    <w:rsid w:val="00555890"/>
    <w:rsid w:val="005558E4"/>
    <w:rsid w:val="00555988"/>
    <w:rsid w:val="0056111C"/>
    <w:rsid w:val="00562030"/>
    <w:rsid w:val="00564226"/>
    <w:rsid w:val="0056459E"/>
    <w:rsid w:val="0056698D"/>
    <w:rsid w:val="00567171"/>
    <w:rsid w:val="00567275"/>
    <w:rsid w:val="00572850"/>
    <w:rsid w:val="00572A77"/>
    <w:rsid w:val="00573C3A"/>
    <w:rsid w:val="00574066"/>
    <w:rsid w:val="005743DF"/>
    <w:rsid w:val="005747AD"/>
    <w:rsid w:val="00582700"/>
    <w:rsid w:val="00587E68"/>
    <w:rsid w:val="005903CF"/>
    <w:rsid w:val="00590DBE"/>
    <w:rsid w:val="00595AAF"/>
    <w:rsid w:val="005972C5"/>
    <w:rsid w:val="005A0F9F"/>
    <w:rsid w:val="005A1307"/>
    <w:rsid w:val="005A5A73"/>
    <w:rsid w:val="005A7857"/>
    <w:rsid w:val="005B24E6"/>
    <w:rsid w:val="005B30E5"/>
    <w:rsid w:val="005B5764"/>
    <w:rsid w:val="005B5A05"/>
    <w:rsid w:val="005B7037"/>
    <w:rsid w:val="005B76C1"/>
    <w:rsid w:val="005B78E9"/>
    <w:rsid w:val="005B7C51"/>
    <w:rsid w:val="005C1760"/>
    <w:rsid w:val="005C3ADB"/>
    <w:rsid w:val="005C4B47"/>
    <w:rsid w:val="005C64A5"/>
    <w:rsid w:val="005C6617"/>
    <w:rsid w:val="005C7605"/>
    <w:rsid w:val="005C7ACC"/>
    <w:rsid w:val="005C7EE7"/>
    <w:rsid w:val="005D0E68"/>
    <w:rsid w:val="005D0EE0"/>
    <w:rsid w:val="005D1B38"/>
    <w:rsid w:val="005D2304"/>
    <w:rsid w:val="005D3013"/>
    <w:rsid w:val="005D4932"/>
    <w:rsid w:val="005D5415"/>
    <w:rsid w:val="005D6292"/>
    <w:rsid w:val="005D6848"/>
    <w:rsid w:val="005D7839"/>
    <w:rsid w:val="005E1022"/>
    <w:rsid w:val="005E176A"/>
    <w:rsid w:val="005E2DE1"/>
    <w:rsid w:val="005E404E"/>
    <w:rsid w:val="005E440C"/>
    <w:rsid w:val="005E658D"/>
    <w:rsid w:val="005F166B"/>
    <w:rsid w:val="005F2D69"/>
    <w:rsid w:val="005F4C53"/>
    <w:rsid w:val="005F50E4"/>
    <w:rsid w:val="00600341"/>
    <w:rsid w:val="006008D5"/>
    <w:rsid w:val="00600B68"/>
    <w:rsid w:val="00601882"/>
    <w:rsid w:val="00605AF6"/>
    <w:rsid w:val="00606A52"/>
    <w:rsid w:val="00607519"/>
    <w:rsid w:val="006122B2"/>
    <w:rsid w:val="00612FBF"/>
    <w:rsid w:val="00613FEC"/>
    <w:rsid w:val="00614282"/>
    <w:rsid w:val="00614818"/>
    <w:rsid w:val="006162B0"/>
    <w:rsid w:val="0061785C"/>
    <w:rsid w:val="00617984"/>
    <w:rsid w:val="00617E26"/>
    <w:rsid w:val="00620AE7"/>
    <w:rsid w:val="00621ED2"/>
    <w:rsid w:val="00630EDE"/>
    <w:rsid w:val="00631764"/>
    <w:rsid w:val="0063507F"/>
    <w:rsid w:val="006353AA"/>
    <w:rsid w:val="0063582E"/>
    <w:rsid w:val="00640869"/>
    <w:rsid w:val="00642EDF"/>
    <w:rsid w:val="0064347F"/>
    <w:rsid w:val="00643CEF"/>
    <w:rsid w:val="00644F58"/>
    <w:rsid w:val="006467CD"/>
    <w:rsid w:val="0064689E"/>
    <w:rsid w:val="00646B92"/>
    <w:rsid w:val="00647F90"/>
    <w:rsid w:val="00651518"/>
    <w:rsid w:val="006577A8"/>
    <w:rsid w:val="00657A77"/>
    <w:rsid w:val="0066026F"/>
    <w:rsid w:val="00661C74"/>
    <w:rsid w:val="006651D7"/>
    <w:rsid w:val="00667938"/>
    <w:rsid w:val="00667AE4"/>
    <w:rsid w:val="006710A8"/>
    <w:rsid w:val="00672959"/>
    <w:rsid w:val="00673500"/>
    <w:rsid w:val="00674756"/>
    <w:rsid w:val="00674840"/>
    <w:rsid w:val="00674AD5"/>
    <w:rsid w:val="006750F0"/>
    <w:rsid w:val="006810A5"/>
    <w:rsid w:val="0068290F"/>
    <w:rsid w:val="006840D3"/>
    <w:rsid w:val="006847AE"/>
    <w:rsid w:val="00685F74"/>
    <w:rsid w:val="00691195"/>
    <w:rsid w:val="00693110"/>
    <w:rsid w:val="00693194"/>
    <w:rsid w:val="00697B5C"/>
    <w:rsid w:val="006A310C"/>
    <w:rsid w:val="006A3A2B"/>
    <w:rsid w:val="006A4079"/>
    <w:rsid w:val="006A4C69"/>
    <w:rsid w:val="006A6A38"/>
    <w:rsid w:val="006A79C5"/>
    <w:rsid w:val="006B036F"/>
    <w:rsid w:val="006B1346"/>
    <w:rsid w:val="006B1FEB"/>
    <w:rsid w:val="006B22DB"/>
    <w:rsid w:val="006B6531"/>
    <w:rsid w:val="006C20DE"/>
    <w:rsid w:val="006C2966"/>
    <w:rsid w:val="006C3C58"/>
    <w:rsid w:val="006C6110"/>
    <w:rsid w:val="006C6B71"/>
    <w:rsid w:val="006C6D29"/>
    <w:rsid w:val="006D341F"/>
    <w:rsid w:val="006D36E2"/>
    <w:rsid w:val="006D45A1"/>
    <w:rsid w:val="006D4C1E"/>
    <w:rsid w:val="006D51A7"/>
    <w:rsid w:val="006D69F3"/>
    <w:rsid w:val="006E061E"/>
    <w:rsid w:val="006E0CE6"/>
    <w:rsid w:val="006E3B09"/>
    <w:rsid w:val="006E61CC"/>
    <w:rsid w:val="006E63AB"/>
    <w:rsid w:val="006E6F9F"/>
    <w:rsid w:val="006F0396"/>
    <w:rsid w:val="006F1335"/>
    <w:rsid w:val="006F3EC7"/>
    <w:rsid w:val="006F420D"/>
    <w:rsid w:val="006F56F7"/>
    <w:rsid w:val="006F6096"/>
    <w:rsid w:val="006F7919"/>
    <w:rsid w:val="00701B95"/>
    <w:rsid w:val="00702FAD"/>
    <w:rsid w:val="007047E8"/>
    <w:rsid w:val="00706954"/>
    <w:rsid w:val="00707625"/>
    <w:rsid w:val="007079BE"/>
    <w:rsid w:val="00713612"/>
    <w:rsid w:val="00714D51"/>
    <w:rsid w:val="00715990"/>
    <w:rsid w:val="007217F9"/>
    <w:rsid w:val="00722114"/>
    <w:rsid w:val="00722D37"/>
    <w:rsid w:val="00723E0C"/>
    <w:rsid w:val="00724937"/>
    <w:rsid w:val="00724F49"/>
    <w:rsid w:val="00725A89"/>
    <w:rsid w:val="00726CC7"/>
    <w:rsid w:val="007275E8"/>
    <w:rsid w:val="007276B4"/>
    <w:rsid w:val="00730643"/>
    <w:rsid w:val="00733F42"/>
    <w:rsid w:val="007342CB"/>
    <w:rsid w:val="00735DEA"/>
    <w:rsid w:val="00737AC7"/>
    <w:rsid w:val="00737FF7"/>
    <w:rsid w:val="007411F3"/>
    <w:rsid w:val="007414F3"/>
    <w:rsid w:val="007440BE"/>
    <w:rsid w:val="00744511"/>
    <w:rsid w:val="00747DB9"/>
    <w:rsid w:val="0075354F"/>
    <w:rsid w:val="00755CFD"/>
    <w:rsid w:val="00761703"/>
    <w:rsid w:val="00764299"/>
    <w:rsid w:val="00765D87"/>
    <w:rsid w:val="0076646D"/>
    <w:rsid w:val="007671A9"/>
    <w:rsid w:val="007720AE"/>
    <w:rsid w:val="00772166"/>
    <w:rsid w:val="007721B1"/>
    <w:rsid w:val="007721E5"/>
    <w:rsid w:val="00776F4E"/>
    <w:rsid w:val="00782198"/>
    <w:rsid w:val="00785C8F"/>
    <w:rsid w:val="00790FAB"/>
    <w:rsid w:val="00791C2E"/>
    <w:rsid w:val="00793E7B"/>
    <w:rsid w:val="007959A1"/>
    <w:rsid w:val="00797FFD"/>
    <w:rsid w:val="007A53FE"/>
    <w:rsid w:val="007A771F"/>
    <w:rsid w:val="007A7BB5"/>
    <w:rsid w:val="007B1248"/>
    <w:rsid w:val="007B3294"/>
    <w:rsid w:val="007B3E86"/>
    <w:rsid w:val="007B6D6C"/>
    <w:rsid w:val="007C22FF"/>
    <w:rsid w:val="007C41BC"/>
    <w:rsid w:val="007C4377"/>
    <w:rsid w:val="007C71B4"/>
    <w:rsid w:val="007C79F5"/>
    <w:rsid w:val="007C7D5B"/>
    <w:rsid w:val="007D00A1"/>
    <w:rsid w:val="007D26A0"/>
    <w:rsid w:val="007D3FF1"/>
    <w:rsid w:val="007D48CA"/>
    <w:rsid w:val="007D5786"/>
    <w:rsid w:val="007D6923"/>
    <w:rsid w:val="007D7DA1"/>
    <w:rsid w:val="007E2283"/>
    <w:rsid w:val="007E3E5E"/>
    <w:rsid w:val="007E5631"/>
    <w:rsid w:val="007F0899"/>
    <w:rsid w:val="007F0D08"/>
    <w:rsid w:val="007F0F27"/>
    <w:rsid w:val="007F103C"/>
    <w:rsid w:val="007F2404"/>
    <w:rsid w:val="007F36CC"/>
    <w:rsid w:val="007F60FD"/>
    <w:rsid w:val="00800749"/>
    <w:rsid w:val="0080304B"/>
    <w:rsid w:val="008040C6"/>
    <w:rsid w:val="00812A6A"/>
    <w:rsid w:val="00815AC7"/>
    <w:rsid w:val="00815D00"/>
    <w:rsid w:val="00816853"/>
    <w:rsid w:val="00816BD2"/>
    <w:rsid w:val="00823A00"/>
    <w:rsid w:val="008245C2"/>
    <w:rsid w:val="008261D4"/>
    <w:rsid w:val="0082645C"/>
    <w:rsid w:val="00827277"/>
    <w:rsid w:val="00827A0B"/>
    <w:rsid w:val="00831790"/>
    <w:rsid w:val="008327E8"/>
    <w:rsid w:val="00833675"/>
    <w:rsid w:val="008419C2"/>
    <w:rsid w:val="0084202E"/>
    <w:rsid w:val="00842877"/>
    <w:rsid w:val="00845DF6"/>
    <w:rsid w:val="008461AE"/>
    <w:rsid w:val="00847E13"/>
    <w:rsid w:val="00850487"/>
    <w:rsid w:val="00851800"/>
    <w:rsid w:val="00851B58"/>
    <w:rsid w:val="008539F9"/>
    <w:rsid w:val="00854843"/>
    <w:rsid w:val="00855F37"/>
    <w:rsid w:val="008578DB"/>
    <w:rsid w:val="00861752"/>
    <w:rsid w:val="008624C8"/>
    <w:rsid w:val="008634CA"/>
    <w:rsid w:val="00863A2A"/>
    <w:rsid w:val="00863B92"/>
    <w:rsid w:val="008678E3"/>
    <w:rsid w:val="008716F8"/>
    <w:rsid w:val="008718A5"/>
    <w:rsid w:val="0087225F"/>
    <w:rsid w:val="00876D6E"/>
    <w:rsid w:val="00877134"/>
    <w:rsid w:val="00882D22"/>
    <w:rsid w:val="00885F70"/>
    <w:rsid w:val="008908B3"/>
    <w:rsid w:val="008908D0"/>
    <w:rsid w:val="00890938"/>
    <w:rsid w:val="00891C10"/>
    <w:rsid w:val="008924F1"/>
    <w:rsid w:val="00895B04"/>
    <w:rsid w:val="008967AA"/>
    <w:rsid w:val="008A08ED"/>
    <w:rsid w:val="008A3B32"/>
    <w:rsid w:val="008A42D1"/>
    <w:rsid w:val="008A53E0"/>
    <w:rsid w:val="008A6B9C"/>
    <w:rsid w:val="008A6EA3"/>
    <w:rsid w:val="008B08C3"/>
    <w:rsid w:val="008B1891"/>
    <w:rsid w:val="008B29AD"/>
    <w:rsid w:val="008B3031"/>
    <w:rsid w:val="008B4BEE"/>
    <w:rsid w:val="008B68DC"/>
    <w:rsid w:val="008C0594"/>
    <w:rsid w:val="008C1E97"/>
    <w:rsid w:val="008C314A"/>
    <w:rsid w:val="008C321B"/>
    <w:rsid w:val="008C3A29"/>
    <w:rsid w:val="008C3D3B"/>
    <w:rsid w:val="008C4780"/>
    <w:rsid w:val="008C4D14"/>
    <w:rsid w:val="008C5E61"/>
    <w:rsid w:val="008C674B"/>
    <w:rsid w:val="008D09E9"/>
    <w:rsid w:val="008D3832"/>
    <w:rsid w:val="008D4057"/>
    <w:rsid w:val="008D59A7"/>
    <w:rsid w:val="008E23D8"/>
    <w:rsid w:val="008E5B54"/>
    <w:rsid w:val="008E64E8"/>
    <w:rsid w:val="008E7BD8"/>
    <w:rsid w:val="008E7C05"/>
    <w:rsid w:val="008F1E61"/>
    <w:rsid w:val="008F2963"/>
    <w:rsid w:val="008F6904"/>
    <w:rsid w:val="00900047"/>
    <w:rsid w:val="00900DFB"/>
    <w:rsid w:val="00902A37"/>
    <w:rsid w:val="0090344D"/>
    <w:rsid w:val="00904338"/>
    <w:rsid w:val="0090498D"/>
    <w:rsid w:val="00905976"/>
    <w:rsid w:val="00911A2D"/>
    <w:rsid w:val="00920637"/>
    <w:rsid w:val="00921103"/>
    <w:rsid w:val="009232AC"/>
    <w:rsid w:val="00925B01"/>
    <w:rsid w:val="00925CF2"/>
    <w:rsid w:val="009271A4"/>
    <w:rsid w:val="00935C4D"/>
    <w:rsid w:val="0093682B"/>
    <w:rsid w:val="009404AC"/>
    <w:rsid w:val="00940CF7"/>
    <w:rsid w:val="0094137A"/>
    <w:rsid w:val="00947B2A"/>
    <w:rsid w:val="0095082B"/>
    <w:rsid w:val="00952C41"/>
    <w:rsid w:val="00952C60"/>
    <w:rsid w:val="00954FC1"/>
    <w:rsid w:val="0095677D"/>
    <w:rsid w:val="0095797E"/>
    <w:rsid w:val="009579B8"/>
    <w:rsid w:val="00957DD2"/>
    <w:rsid w:val="00957DD3"/>
    <w:rsid w:val="00960B1D"/>
    <w:rsid w:val="009616A2"/>
    <w:rsid w:val="00962140"/>
    <w:rsid w:val="00965A2C"/>
    <w:rsid w:val="00965A74"/>
    <w:rsid w:val="009665FC"/>
    <w:rsid w:val="00967C32"/>
    <w:rsid w:val="00970CDE"/>
    <w:rsid w:val="009726A1"/>
    <w:rsid w:val="00972B76"/>
    <w:rsid w:val="00980D2C"/>
    <w:rsid w:val="009875FD"/>
    <w:rsid w:val="00991266"/>
    <w:rsid w:val="00993394"/>
    <w:rsid w:val="00994E2E"/>
    <w:rsid w:val="00995F53"/>
    <w:rsid w:val="009971C4"/>
    <w:rsid w:val="009A131A"/>
    <w:rsid w:val="009A2482"/>
    <w:rsid w:val="009A269B"/>
    <w:rsid w:val="009A2C3E"/>
    <w:rsid w:val="009B1117"/>
    <w:rsid w:val="009B1AB0"/>
    <w:rsid w:val="009B5D6E"/>
    <w:rsid w:val="009B772A"/>
    <w:rsid w:val="009C14DF"/>
    <w:rsid w:val="009C15FA"/>
    <w:rsid w:val="009C216A"/>
    <w:rsid w:val="009C2898"/>
    <w:rsid w:val="009C7257"/>
    <w:rsid w:val="009C73D7"/>
    <w:rsid w:val="009D090D"/>
    <w:rsid w:val="009D2AB9"/>
    <w:rsid w:val="009D304A"/>
    <w:rsid w:val="009D3480"/>
    <w:rsid w:val="009D386A"/>
    <w:rsid w:val="009D445B"/>
    <w:rsid w:val="009D447C"/>
    <w:rsid w:val="009D4D1E"/>
    <w:rsid w:val="009D7194"/>
    <w:rsid w:val="009E40F7"/>
    <w:rsid w:val="009E421D"/>
    <w:rsid w:val="009E42A5"/>
    <w:rsid w:val="009E49C2"/>
    <w:rsid w:val="009E5024"/>
    <w:rsid w:val="009E56A0"/>
    <w:rsid w:val="009E5781"/>
    <w:rsid w:val="009E60A2"/>
    <w:rsid w:val="009E733A"/>
    <w:rsid w:val="009F24A2"/>
    <w:rsid w:val="009F2AB2"/>
    <w:rsid w:val="009F2BF9"/>
    <w:rsid w:val="009F3231"/>
    <w:rsid w:val="009F3A92"/>
    <w:rsid w:val="009F7CD7"/>
    <w:rsid w:val="00A024DF"/>
    <w:rsid w:val="00A03C88"/>
    <w:rsid w:val="00A04637"/>
    <w:rsid w:val="00A078C8"/>
    <w:rsid w:val="00A07BA4"/>
    <w:rsid w:val="00A121CC"/>
    <w:rsid w:val="00A130C3"/>
    <w:rsid w:val="00A20AEB"/>
    <w:rsid w:val="00A21BEC"/>
    <w:rsid w:val="00A220EB"/>
    <w:rsid w:val="00A23527"/>
    <w:rsid w:val="00A27899"/>
    <w:rsid w:val="00A27FA7"/>
    <w:rsid w:val="00A303CD"/>
    <w:rsid w:val="00A30873"/>
    <w:rsid w:val="00A32DE2"/>
    <w:rsid w:val="00A34841"/>
    <w:rsid w:val="00A37482"/>
    <w:rsid w:val="00A40146"/>
    <w:rsid w:val="00A4027F"/>
    <w:rsid w:val="00A40899"/>
    <w:rsid w:val="00A417AC"/>
    <w:rsid w:val="00A42EDC"/>
    <w:rsid w:val="00A47E6E"/>
    <w:rsid w:val="00A52063"/>
    <w:rsid w:val="00A52A9E"/>
    <w:rsid w:val="00A532F7"/>
    <w:rsid w:val="00A54C61"/>
    <w:rsid w:val="00A551C9"/>
    <w:rsid w:val="00A5614B"/>
    <w:rsid w:val="00A56BFA"/>
    <w:rsid w:val="00A57DB4"/>
    <w:rsid w:val="00A62264"/>
    <w:rsid w:val="00A62E91"/>
    <w:rsid w:val="00A643DB"/>
    <w:rsid w:val="00A64C76"/>
    <w:rsid w:val="00A713FA"/>
    <w:rsid w:val="00A73707"/>
    <w:rsid w:val="00A75004"/>
    <w:rsid w:val="00A75929"/>
    <w:rsid w:val="00A75B44"/>
    <w:rsid w:val="00A761D4"/>
    <w:rsid w:val="00A81845"/>
    <w:rsid w:val="00A82E93"/>
    <w:rsid w:val="00A83048"/>
    <w:rsid w:val="00A91D39"/>
    <w:rsid w:val="00A9222F"/>
    <w:rsid w:val="00A940DC"/>
    <w:rsid w:val="00A9487F"/>
    <w:rsid w:val="00A94AC7"/>
    <w:rsid w:val="00A970FC"/>
    <w:rsid w:val="00A97626"/>
    <w:rsid w:val="00AA435A"/>
    <w:rsid w:val="00AB5634"/>
    <w:rsid w:val="00AB58DB"/>
    <w:rsid w:val="00AB7E1D"/>
    <w:rsid w:val="00AC5352"/>
    <w:rsid w:val="00AC6F52"/>
    <w:rsid w:val="00AC72E0"/>
    <w:rsid w:val="00AC7406"/>
    <w:rsid w:val="00AD0E41"/>
    <w:rsid w:val="00AD23C0"/>
    <w:rsid w:val="00AD421F"/>
    <w:rsid w:val="00AD51CE"/>
    <w:rsid w:val="00AD61B7"/>
    <w:rsid w:val="00AD67D2"/>
    <w:rsid w:val="00AD6B8E"/>
    <w:rsid w:val="00AE1144"/>
    <w:rsid w:val="00AE311B"/>
    <w:rsid w:val="00AF0887"/>
    <w:rsid w:val="00AF2D23"/>
    <w:rsid w:val="00AF379E"/>
    <w:rsid w:val="00AF7C7C"/>
    <w:rsid w:val="00B014E7"/>
    <w:rsid w:val="00B04BB3"/>
    <w:rsid w:val="00B05E2A"/>
    <w:rsid w:val="00B06055"/>
    <w:rsid w:val="00B12F09"/>
    <w:rsid w:val="00B135CD"/>
    <w:rsid w:val="00B16B14"/>
    <w:rsid w:val="00B20324"/>
    <w:rsid w:val="00B222C1"/>
    <w:rsid w:val="00B2354B"/>
    <w:rsid w:val="00B25380"/>
    <w:rsid w:val="00B25ECC"/>
    <w:rsid w:val="00B30B65"/>
    <w:rsid w:val="00B314B8"/>
    <w:rsid w:val="00B31B99"/>
    <w:rsid w:val="00B34618"/>
    <w:rsid w:val="00B346D9"/>
    <w:rsid w:val="00B36211"/>
    <w:rsid w:val="00B404E2"/>
    <w:rsid w:val="00B41D1C"/>
    <w:rsid w:val="00B462CD"/>
    <w:rsid w:val="00B463AF"/>
    <w:rsid w:val="00B47AF6"/>
    <w:rsid w:val="00B52D71"/>
    <w:rsid w:val="00B542E5"/>
    <w:rsid w:val="00B621D9"/>
    <w:rsid w:val="00B629DE"/>
    <w:rsid w:val="00B63DC3"/>
    <w:rsid w:val="00B642CE"/>
    <w:rsid w:val="00B64A4E"/>
    <w:rsid w:val="00B64F87"/>
    <w:rsid w:val="00B652D5"/>
    <w:rsid w:val="00B6781B"/>
    <w:rsid w:val="00B67D0C"/>
    <w:rsid w:val="00B67EFE"/>
    <w:rsid w:val="00B756D2"/>
    <w:rsid w:val="00B75B10"/>
    <w:rsid w:val="00B77446"/>
    <w:rsid w:val="00B77C5F"/>
    <w:rsid w:val="00B802E0"/>
    <w:rsid w:val="00B83137"/>
    <w:rsid w:val="00B83CAE"/>
    <w:rsid w:val="00B845DF"/>
    <w:rsid w:val="00B86BB2"/>
    <w:rsid w:val="00B86C8E"/>
    <w:rsid w:val="00B927A8"/>
    <w:rsid w:val="00B95C41"/>
    <w:rsid w:val="00BA0DDF"/>
    <w:rsid w:val="00BA2946"/>
    <w:rsid w:val="00BA2DF7"/>
    <w:rsid w:val="00BA5C37"/>
    <w:rsid w:val="00BA7F32"/>
    <w:rsid w:val="00BB6DEE"/>
    <w:rsid w:val="00BC3CBB"/>
    <w:rsid w:val="00BC3D15"/>
    <w:rsid w:val="00BC4E75"/>
    <w:rsid w:val="00BC7051"/>
    <w:rsid w:val="00BC7D79"/>
    <w:rsid w:val="00BD0641"/>
    <w:rsid w:val="00BD1BF5"/>
    <w:rsid w:val="00BD2B7B"/>
    <w:rsid w:val="00BD3FF4"/>
    <w:rsid w:val="00BD5C88"/>
    <w:rsid w:val="00BD659E"/>
    <w:rsid w:val="00BD7544"/>
    <w:rsid w:val="00BE0545"/>
    <w:rsid w:val="00BE1BD6"/>
    <w:rsid w:val="00BE2DD9"/>
    <w:rsid w:val="00BE3AD3"/>
    <w:rsid w:val="00BF0425"/>
    <w:rsid w:val="00BF0778"/>
    <w:rsid w:val="00BF1E60"/>
    <w:rsid w:val="00C014A5"/>
    <w:rsid w:val="00C016B2"/>
    <w:rsid w:val="00C02268"/>
    <w:rsid w:val="00C056B5"/>
    <w:rsid w:val="00C1004F"/>
    <w:rsid w:val="00C10531"/>
    <w:rsid w:val="00C10FB6"/>
    <w:rsid w:val="00C1199D"/>
    <w:rsid w:val="00C133BA"/>
    <w:rsid w:val="00C13931"/>
    <w:rsid w:val="00C14CC0"/>
    <w:rsid w:val="00C17302"/>
    <w:rsid w:val="00C20755"/>
    <w:rsid w:val="00C20D1F"/>
    <w:rsid w:val="00C20FC2"/>
    <w:rsid w:val="00C21A0B"/>
    <w:rsid w:val="00C2218C"/>
    <w:rsid w:val="00C22BC1"/>
    <w:rsid w:val="00C2431D"/>
    <w:rsid w:val="00C25AE3"/>
    <w:rsid w:val="00C2686E"/>
    <w:rsid w:val="00C30B80"/>
    <w:rsid w:val="00C320D0"/>
    <w:rsid w:val="00C32184"/>
    <w:rsid w:val="00C32C1B"/>
    <w:rsid w:val="00C33543"/>
    <w:rsid w:val="00C34496"/>
    <w:rsid w:val="00C35C3A"/>
    <w:rsid w:val="00C41D7F"/>
    <w:rsid w:val="00C44E85"/>
    <w:rsid w:val="00C51EAA"/>
    <w:rsid w:val="00C53287"/>
    <w:rsid w:val="00C54154"/>
    <w:rsid w:val="00C545FF"/>
    <w:rsid w:val="00C5727B"/>
    <w:rsid w:val="00C57B56"/>
    <w:rsid w:val="00C60319"/>
    <w:rsid w:val="00C61945"/>
    <w:rsid w:val="00C61A3E"/>
    <w:rsid w:val="00C62CF1"/>
    <w:rsid w:val="00C63304"/>
    <w:rsid w:val="00C6558D"/>
    <w:rsid w:val="00C67E4A"/>
    <w:rsid w:val="00C715F1"/>
    <w:rsid w:val="00C719F3"/>
    <w:rsid w:val="00C71A0C"/>
    <w:rsid w:val="00C72799"/>
    <w:rsid w:val="00C75927"/>
    <w:rsid w:val="00C75D9F"/>
    <w:rsid w:val="00C75F64"/>
    <w:rsid w:val="00C761E9"/>
    <w:rsid w:val="00C762EE"/>
    <w:rsid w:val="00C76425"/>
    <w:rsid w:val="00C82736"/>
    <w:rsid w:val="00C829AB"/>
    <w:rsid w:val="00C85289"/>
    <w:rsid w:val="00C857EC"/>
    <w:rsid w:val="00C86FB7"/>
    <w:rsid w:val="00C876E0"/>
    <w:rsid w:val="00C91FB8"/>
    <w:rsid w:val="00C929B5"/>
    <w:rsid w:val="00C930E6"/>
    <w:rsid w:val="00C95EE4"/>
    <w:rsid w:val="00C96B31"/>
    <w:rsid w:val="00C96C00"/>
    <w:rsid w:val="00CA04EB"/>
    <w:rsid w:val="00CA4F34"/>
    <w:rsid w:val="00CA50ED"/>
    <w:rsid w:val="00CA55EF"/>
    <w:rsid w:val="00CB14E1"/>
    <w:rsid w:val="00CB160C"/>
    <w:rsid w:val="00CB17E8"/>
    <w:rsid w:val="00CB1BD4"/>
    <w:rsid w:val="00CB2218"/>
    <w:rsid w:val="00CB56AC"/>
    <w:rsid w:val="00CB5D7B"/>
    <w:rsid w:val="00CB608A"/>
    <w:rsid w:val="00CB748F"/>
    <w:rsid w:val="00CB7763"/>
    <w:rsid w:val="00CC5F4B"/>
    <w:rsid w:val="00CD1106"/>
    <w:rsid w:val="00CD5D6F"/>
    <w:rsid w:val="00CD6810"/>
    <w:rsid w:val="00CD6F99"/>
    <w:rsid w:val="00CE0953"/>
    <w:rsid w:val="00CE3F08"/>
    <w:rsid w:val="00CE54A6"/>
    <w:rsid w:val="00CE7104"/>
    <w:rsid w:val="00CF0F23"/>
    <w:rsid w:val="00CF13C0"/>
    <w:rsid w:val="00CF1F2D"/>
    <w:rsid w:val="00CF39A3"/>
    <w:rsid w:val="00CF6913"/>
    <w:rsid w:val="00D00FA5"/>
    <w:rsid w:val="00D011E7"/>
    <w:rsid w:val="00D027CE"/>
    <w:rsid w:val="00D04DD5"/>
    <w:rsid w:val="00D07EC3"/>
    <w:rsid w:val="00D11D16"/>
    <w:rsid w:val="00D11FCD"/>
    <w:rsid w:val="00D13E8C"/>
    <w:rsid w:val="00D15663"/>
    <w:rsid w:val="00D235B2"/>
    <w:rsid w:val="00D23AC1"/>
    <w:rsid w:val="00D24A61"/>
    <w:rsid w:val="00D26045"/>
    <w:rsid w:val="00D416D0"/>
    <w:rsid w:val="00D452F5"/>
    <w:rsid w:val="00D46F81"/>
    <w:rsid w:val="00D47695"/>
    <w:rsid w:val="00D54902"/>
    <w:rsid w:val="00D55084"/>
    <w:rsid w:val="00D55F01"/>
    <w:rsid w:val="00D56E4C"/>
    <w:rsid w:val="00D602EF"/>
    <w:rsid w:val="00D60525"/>
    <w:rsid w:val="00D60B5A"/>
    <w:rsid w:val="00D631EC"/>
    <w:rsid w:val="00D64BAD"/>
    <w:rsid w:val="00D66E43"/>
    <w:rsid w:val="00D67300"/>
    <w:rsid w:val="00D7085B"/>
    <w:rsid w:val="00D70A48"/>
    <w:rsid w:val="00D70B55"/>
    <w:rsid w:val="00D817CE"/>
    <w:rsid w:val="00D83FAA"/>
    <w:rsid w:val="00D916AE"/>
    <w:rsid w:val="00D91E08"/>
    <w:rsid w:val="00D94453"/>
    <w:rsid w:val="00D95DD8"/>
    <w:rsid w:val="00D965D6"/>
    <w:rsid w:val="00D97540"/>
    <w:rsid w:val="00DA0668"/>
    <w:rsid w:val="00DA1EA9"/>
    <w:rsid w:val="00DA42D2"/>
    <w:rsid w:val="00DA5A1F"/>
    <w:rsid w:val="00DB0FBC"/>
    <w:rsid w:val="00DB24A6"/>
    <w:rsid w:val="00DB2E22"/>
    <w:rsid w:val="00DB311E"/>
    <w:rsid w:val="00DB3928"/>
    <w:rsid w:val="00DB5EE3"/>
    <w:rsid w:val="00DB7F53"/>
    <w:rsid w:val="00DC25CA"/>
    <w:rsid w:val="00DC3050"/>
    <w:rsid w:val="00DC3451"/>
    <w:rsid w:val="00DC4113"/>
    <w:rsid w:val="00DC4575"/>
    <w:rsid w:val="00DC642C"/>
    <w:rsid w:val="00DC69B3"/>
    <w:rsid w:val="00DC705D"/>
    <w:rsid w:val="00DC7C43"/>
    <w:rsid w:val="00DD2685"/>
    <w:rsid w:val="00DD2C18"/>
    <w:rsid w:val="00DD446C"/>
    <w:rsid w:val="00DE0372"/>
    <w:rsid w:val="00DE13E3"/>
    <w:rsid w:val="00DE25DD"/>
    <w:rsid w:val="00DE2DC2"/>
    <w:rsid w:val="00DE5D58"/>
    <w:rsid w:val="00DE5F3F"/>
    <w:rsid w:val="00DE75A8"/>
    <w:rsid w:val="00DF375F"/>
    <w:rsid w:val="00DF4598"/>
    <w:rsid w:val="00DF75BB"/>
    <w:rsid w:val="00DF79B3"/>
    <w:rsid w:val="00DF7F38"/>
    <w:rsid w:val="00E006D8"/>
    <w:rsid w:val="00E007B4"/>
    <w:rsid w:val="00E024ED"/>
    <w:rsid w:val="00E03D5A"/>
    <w:rsid w:val="00E03EAC"/>
    <w:rsid w:val="00E069F0"/>
    <w:rsid w:val="00E07844"/>
    <w:rsid w:val="00E100DF"/>
    <w:rsid w:val="00E12703"/>
    <w:rsid w:val="00E155BE"/>
    <w:rsid w:val="00E16668"/>
    <w:rsid w:val="00E16E07"/>
    <w:rsid w:val="00E271AA"/>
    <w:rsid w:val="00E3219F"/>
    <w:rsid w:val="00E36C08"/>
    <w:rsid w:val="00E36E70"/>
    <w:rsid w:val="00E4110A"/>
    <w:rsid w:val="00E41324"/>
    <w:rsid w:val="00E42BEC"/>
    <w:rsid w:val="00E44868"/>
    <w:rsid w:val="00E459F7"/>
    <w:rsid w:val="00E534FD"/>
    <w:rsid w:val="00E53C21"/>
    <w:rsid w:val="00E625F7"/>
    <w:rsid w:val="00E6286B"/>
    <w:rsid w:val="00E66FC3"/>
    <w:rsid w:val="00E70835"/>
    <w:rsid w:val="00E72DFC"/>
    <w:rsid w:val="00E75BAF"/>
    <w:rsid w:val="00E76155"/>
    <w:rsid w:val="00E763A1"/>
    <w:rsid w:val="00E77882"/>
    <w:rsid w:val="00E857E3"/>
    <w:rsid w:val="00E85C8F"/>
    <w:rsid w:val="00E90719"/>
    <w:rsid w:val="00E91112"/>
    <w:rsid w:val="00E9224B"/>
    <w:rsid w:val="00E96BFD"/>
    <w:rsid w:val="00E97E57"/>
    <w:rsid w:val="00EA1DDE"/>
    <w:rsid w:val="00EA2A32"/>
    <w:rsid w:val="00EA5EF3"/>
    <w:rsid w:val="00EB3293"/>
    <w:rsid w:val="00EB4DF2"/>
    <w:rsid w:val="00EB4F6C"/>
    <w:rsid w:val="00EB6A96"/>
    <w:rsid w:val="00EB702A"/>
    <w:rsid w:val="00EB77AB"/>
    <w:rsid w:val="00EC22EB"/>
    <w:rsid w:val="00EC23A0"/>
    <w:rsid w:val="00EC2480"/>
    <w:rsid w:val="00EC3D99"/>
    <w:rsid w:val="00EC5D35"/>
    <w:rsid w:val="00EC6186"/>
    <w:rsid w:val="00ED3A0C"/>
    <w:rsid w:val="00ED3C57"/>
    <w:rsid w:val="00ED4D15"/>
    <w:rsid w:val="00ED4F30"/>
    <w:rsid w:val="00ED4F56"/>
    <w:rsid w:val="00ED5D33"/>
    <w:rsid w:val="00EE3835"/>
    <w:rsid w:val="00EE3FE8"/>
    <w:rsid w:val="00EF1A7B"/>
    <w:rsid w:val="00EF6007"/>
    <w:rsid w:val="00EF6478"/>
    <w:rsid w:val="00EF70CA"/>
    <w:rsid w:val="00F052C2"/>
    <w:rsid w:val="00F05435"/>
    <w:rsid w:val="00F0544F"/>
    <w:rsid w:val="00F0580E"/>
    <w:rsid w:val="00F063BE"/>
    <w:rsid w:val="00F10CA0"/>
    <w:rsid w:val="00F11DF3"/>
    <w:rsid w:val="00F13064"/>
    <w:rsid w:val="00F13F00"/>
    <w:rsid w:val="00F1459A"/>
    <w:rsid w:val="00F16AAD"/>
    <w:rsid w:val="00F1774F"/>
    <w:rsid w:val="00F20586"/>
    <w:rsid w:val="00F20833"/>
    <w:rsid w:val="00F20D0B"/>
    <w:rsid w:val="00F2204F"/>
    <w:rsid w:val="00F25621"/>
    <w:rsid w:val="00F25A02"/>
    <w:rsid w:val="00F26B24"/>
    <w:rsid w:val="00F26DD1"/>
    <w:rsid w:val="00F2796C"/>
    <w:rsid w:val="00F30034"/>
    <w:rsid w:val="00F30C1F"/>
    <w:rsid w:val="00F3246C"/>
    <w:rsid w:val="00F41500"/>
    <w:rsid w:val="00F42B8A"/>
    <w:rsid w:val="00F42F91"/>
    <w:rsid w:val="00F476CA"/>
    <w:rsid w:val="00F529A9"/>
    <w:rsid w:val="00F52C62"/>
    <w:rsid w:val="00F550A4"/>
    <w:rsid w:val="00F553DD"/>
    <w:rsid w:val="00F60456"/>
    <w:rsid w:val="00F61BE9"/>
    <w:rsid w:val="00F63F50"/>
    <w:rsid w:val="00F648CE"/>
    <w:rsid w:val="00F64E0C"/>
    <w:rsid w:val="00F66B7E"/>
    <w:rsid w:val="00F67991"/>
    <w:rsid w:val="00F67B39"/>
    <w:rsid w:val="00F67C21"/>
    <w:rsid w:val="00F67E30"/>
    <w:rsid w:val="00F7120E"/>
    <w:rsid w:val="00F718ED"/>
    <w:rsid w:val="00F7391C"/>
    <w:rsid w:val="00F740E9"/>
    <w:rsid w:val="00F76648"/>
    <w:rsid w:val="00F76761"/>
    <w:rsid w:val="00F76CA7"/>
    <w:rsid w:val="00F772F2"/>
    <w:rsid w:val="00F775F4"/>
    <w:rsid w:val="00F802D3"/>
    <w:rsid w:val="00F814A8"/>
    <w:rsid w:val="00F815FE"/>
    <w:rsid w:val="00F8542C"/>
    <w:rsid w:val="00F9587F"/>
    <w:rsid w:val="00FA270A"/>
    <w:rsid w:val="00FA7BB1"/>
    <w:rsid w:val="00FA7C92"/>
    <w:rsid w:val="00FB0F7D"/>
    <w:rsid w:val="00FB1C84"/>
    <w:rsid w:val="00FB4B8C"/>
    <w:rsid w:val="00FB6760"/>
    <w:rsid w:val="00FB7260"/>
    <w:rsid w:val="00FC153F"/>
    <w:rsid w:val="00FC1F33"/>
    <w:rsid w:val="00FC1F96"/>
    <w:rsid w:val="00FC2AB2"/>
    <w:rsid w:val="00FC4927"/>
    <w:rsid w:val="00FC7E92"/>
    <w:rsid w:val="00FD3729"/>
    <w:rsid w:val="00FD434F"/>
    <w:rsid w:val="00FD45CD"/>
    <w:rsid w:val="00FD6893"/>
    <w:rsid w:val="00FD6F35"/>
    <w:rsid w:val="00FE25D2"/>
    <w:rsid w:val="00FE26C0"/>
    <w:rsid w:val="00FE4863"/>
    <w:rsid w:val="00FE6A1F"/>
    <w:rsid w:val="00FE75F5"/>
    <w:rsid w:val="00FF009A"/>
    <w:rsid w:val="00FF259F"/>
    <w:rsid w:val="00FF305D"/>
    <w:rsid w:val="00FF5638"/>
    <w:rsid w:val="00FF5B7F"/>
    <w:rsid w:val="00FF78A5"/>
    <w:rsid w:val="11E30754"/>
    <w:rsid w:val="6CCF2D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845E79"/>
  <w15:docId w15:val="{671ED75E-ACD6-4501-9735-131C298D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13"/>
    <w:pPr>
      <w:widowControl w:val="0"/>
      <w:autoSpaceDN w:val="0"/>
      <w:adjustRightInd w:val="0"/>
      <w:spacing w:after="0" w:line="240" w:lineRule="auto"/>
    </w:pPr>
    <w:rPr>
      <w:sz w:val="24"/>
      <w:szCs w:val="24"/>
      <w:lang w:val="en-GB" w:eastAsia="en-GB"/>
    </w:rPr>
  </w:style>
  <w:style w:type="paragraph" w:styleId="Heading1">
    <w:name w:val="heading 1"/>
    <w:basedOn w:val="Normal"/>
    <w:next w:val="Normal"/>
    <w:link w:val="Heading1Char"/>
    <w:uiPriority w:val="99"/>
    <w:qFormat/>
    <w:locked/>
    <w:rsid w:val="00C51EA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7204C"/>
    <w:pPr>
      <w:keepNext/>
      <w:keepLines/>
      <w:spacing w:after="120"/>
      <w:ind w:left="697" w:hanging="697"/>
      <w:jc w:val="both"/>
      <w:outlineLvl w:val="1"/>
    </w:pPr>
    <w:rPr>
      <w:b/>
      <w:bCs/>
      <w:i/>
      <w:iCs/>
      <w:sz w:val="28"/>
      <w:szCs w:val="28"/>
    </w:rPr>
  </w:style>
  <w:style w:type="paragraph" w:styleId="Heading3">
    <w:name w:val="heading 3"/>
    <w:basedOn w:val="Normal"/>
    <w:next w:val="Normal"/>
    <w:link w:val="Heading3Char"/>
    <w:uiPriority w:val="99"/>
    <w:qFormat/>
    <w:rsid w:val="0047204C"/>
    <w:pPr>
      <w:keepNext/>
      <w:tabs>
        <w:tab w:val="left" w:pos="737"/>
      </w:tabs>
      <w:ind w:left="737" w:hanging="737"/>
      <w:outlineLvl w:val="2"/>
    </w:pPr>
    <w:rPr>
      <w:b/>
      <w:bCs/>
    </w:rPr>
  </w:style>
  <w:style w:type="paragraph" w:styleId="Heading5">
    <w:name w:val="heading 5"/>
    <w:basedOn w:val="Normal"/>
    <w:next w:val="Normal"/>
    <w:link w:val="Heading5Char"/>
    <w:uiPriority w:val="99"/>
    <w:qFormat/>
    <w:locked/>
    <w:rsid w:val="005E440C"/>
    <w:pPr>
      <w:spacing w:before="240" w:after="60"/>
      <w:outlineLvl w:val="4"/>
    </w:pPr>
    <w:rPr>
      <w:rFonts w:ascii="Calibri" w:hAnsi="Calibri" w:cs="Calibri"/>
      <w:b/>
      <w:bCs/>
      <w:i/>
      <w:iCs/>
      <w:sz w:val="26"/>
      <w:szCs w:val="26"/>
    </w:rPr>
  </w:style>
  <w:style w:type="paragraph" w:styleId="Heading6">
    <w:name w:val="heading 6"/>
    <w:basedOn w:val="Normal"/>
    <w:next w:val="Normal"/>
    <w:link w:val="Heading6Char"/>
    <w:uiPriority w:val="99"/>
    <w:qFormat/>
    <w:locked/>
    <w:rsid w:val="00544FC4"/>
    <w:pPr>
      <w:widowControl/>
      <w:autoSpaceDN/>
      <w:adjustRightInd/>
      <w:spacing w:before="240" w:after="60"/>
      <w:outlineLvl w:val="5"/>
    </w:pPr>
    <w:rPr>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7204C"/>
    <w:rPr>
      <w:rFonts w:asciiTheme="majorHAnsi" w:eastAsiaTheme="majorEastAsia" w:hAnsiTheme="majorHAnsi" w:cstheme="majorBidi"/>
      <w:b/>
      <w:bCs/>
      <w:kern w:val="32"/>
      <w:sz w:val="32"/>
      <w:szCs w:val="32"/>
      <w:lang w:val="en-GB" w:eastAsia="en-GB"/>
    </w:rPr>
  </w:style>
  <w:style w:type="character" w:customStyle="1" w:styleId="Heading2Char">
    <w:name w:val="Heading 2 Char"/>
    <w:basedOn w:val="DefaultParagraphFont"/>
    <w:link w:val="Heading2"/>
    <w:uiPriority w:val="99"/>
    <w:semiHidden/>
    <w:locked/>
    <w:rsid w:val="0047204C"/>
    <w:rPr>
      <w:rFonts w:ascii="Cambria" w:hAnsi="Cambria" w:cs="Cambria"/>
      <w:b/>
      <w:bCs/>
      <w:i/>
      <w:iCs/>
      <w:sz w:val="28"/>
      <w:szCs w:val="28"/>
      <w:lang w:val="en-GB" w:eastAsia="en-GB"/>
    </w:rPr>
  </w:style>
  <w:style w:type="character" w:customStyle="1" w:styleId="Heading3Char">
    <w:name w:val="Heading 3 Char"/>
    <w:basedOn w:val="DefaultParagraphFont"/>
    <w:link w:val="Heading3"/>
    <w:uiPriority w:val="99"/>
    <w:locked/>
    <w:rsid w:val="0047204C"/>
    <w:rPr>
      <w:rFonts w:ascii="Cambria" w:hAnsi="Cambria" w:cs="Cambria"/>
      <w:b/>
      <w:bCs/>
      <w:sz w:val="26"/>
      <w:szCs w:val="26"/>
      <w:lang w:val="en-GB" w:eastAsia="en-GB"/>
    </w:rPr>
  </w:style>
  <w:style w:type="character" w:customStyle="1" w:styleId="Heading5Char">
    <w:name w:val="Heading 5 Char"/>
    <w:basedOn w:val="DefaultParagraphFont"/>
    <w:link w:val="Heading5"/>
    <w:uiPriority w:val="99"/>
    <w:locked/>
    <w:rsid w:val="005E440C"/>
    <w:rPr>
      <w:rFonts w:ascii="Calibri" w:hAnsi="Calibri" w:cs="Calibri"/>
      <w:b/>
      <w:bCs/>
      <w:i/>
      <w:iCs/>
      <w:sz w:val="26"/>
      <w:szCs w:val="26"/>
      <w:lang w:val="en-GB" w:eastAsia="en-GB"/>
    </w:rPr>
  </w:style>
  <w:style w:type="character" w:customStyle="1" w:styleId="Heading6Char">
    <w:name w:val="Heading 6 Char"/>
    <w:basedOn w:val="DefaultParagraphFont"/>
    <w:link w:val="Heading6"/>
    <w:uiPriority w:val="99"/>
    <w:semiHidden/>
    <w:locked/>
    <w:rsid w:val="0047204C"/>
    <w:rPr>
      <w:rFonts w:ascii="Calibri" w:hAnsi="Calibri" w:cs="Calibri"/>
      <w:b/>
      <w:bCs/>
      <w:lang w:val="en-GB" w:eastAsia="en-GB"/>
    </w:rPr>
  </w:style>
  <w:style w:type="paragraph" w:customStyle="1" w:styleId="Heading">
    <w:name w:val="Heading"/>
    <w:basedOn w:val="Normal"/>
    <w:next w:val="BodyText"/>
    <w:uiPriority w:val="99"/>
    <w:rsid w:val="0047204C"/>
    <w:pPr>
      <w:keepNext/>
      <w:spacing w:before="240" w:after="120"/>
    </w:pPr>
    <w:rPr>
      <w:rFonts w:ascii="Arial" w:hAnsi="Arial" w:cs="Arial"/>
      <w:sz w:val="28"/>
      <w:szCs w:val="28"/>
    </w:rPr>
  </w:style>
  <w:style w:type="paragraph" w:styleId="BodyText">
    <w:name w:val="Body Text"/>
    <w:basedOn w:val="Normal"/>
    <w:link w:val="BodyTextChar"/>
    <w:uiPriority w:val="99"/>
    <w:rsid w:val="0047204C"/>
    <w:pPr>
      <w:spacing w:after="120"/>
    </w:pPr>
  </w:style>
  <w:style w:type="character" w:customStyle="1" w:styleId="BodyTextChar">
    <w:name w:val="Body Text Char"/>
    <w:basedOn w:val="DefaultParagraphFont"/>
    <w:link w:val="BodyText"/>
    <w:uiPriority w:val="99"/>
    <w:semiHidden/>
    <w:locked/>
    <w:rsid w:val="0047204C"/>
    <w:rPr>
      <w:rFonts w:cs="Times New Roman"/>
      <w:sz w:val="24"/>
      <w:szCs w:val="24"/>
      <w:lang w:val="en-GB" w:eastAsia="en-GB"/>
    </w:rPr>
  </w:style>
  <w:style w:type="paragraph" w:styleId="List">
    <w:name w:val="List"/>
    <w:basedOn w:val="BodyText"/>
    <w:uiPriority w:val="99"/>
    <w:rsid w:val="0047204C"/>
  </w:style>
  <w:style w:type="paragraph" w:styleId="Caption">
    <w:name w:val="caption"/>
    <w:basedOn w:val="Normal"/>
    <w:uiPriority w:val="35"/>
    <w:qFormat/>
    <w:rsid w:val="0047204C"/>
    <w:pPr>
      <w:spacing w:before="120" w:after="120"/>
    </w:pPr>
    <w:rPr>
      <w:i/>
      <w:iCs/>
    </w:rPr>
  </w:style>
  <w:style w:type="paragraph" w:customStyle="1" w:styleId="Index">
    <w:name w:val="Index"/>
    <w:basedOn w:val="Normal"/>
    <w:uiPriority w:val="99"/>
    <w:rsid w:val="0047204C"/>
  </w:style>
  <w:style w:type="paragraph" w:customStyle="1" w:styleId="WW-caption">
    <w:name w:val="WW-caption"/>
    <w:basedOn w:val="Normal"/>
    <w:uiPriority w:val="99"/>
    <w:rsid w:val="0047204C"/>
    <w:pPr>
      <w:spacing w:before="120" w:after="120"/>
    </w:pPr>
    <w:rPr>
      <w:i/>
      <w:iCs/>
    </w:rPr>
  </w:style>
  <w:style w:type="paragraph" w:customStyle="1" w:styleId="WW-caption1">
    <w:name w:val="WW-caption1"/>
    <w:basedOn w:val="Normal"/>
    <w:uiPriority w:val="99"/>
    <w:rsid w:val="0047204C"/>
    <w:pPr>
      <w:spacing w:before="120" w:after="120"/>
    </w:pPr>
    <w:rPr>
      <w:i/>
      <w:iCs/>
    </w:rPr>
  </w:style>
  <w:style w:type="paragraph" w:customStyle="1" w:styleId="WW-caption11">
    <w:name w:val="WW-caption11"/>
    <w:basedOn w:val="Normal"/>
    <w:uiPriority w:val="99"/>
    <w:rsid w:val="0047204C"/>
    <w:pPr>
      <w:spacing w:before="120" w:after="120"/>
    </w:pPr>
    <w:rPr>
      <w:i/>
      <w:iCs/>
    </w:rPr>
  </w:style>
  <w:style w:type="paragraph" w:customStyle="1" w:styleId="WW-caption111">
    <w:name w:val="WW-caption111"/>
    <w:basedOn w:val="Normal"/>
    <w:uiPriority w:val="99"/>
    <w:rsid w:val="0047204C"/>
    <w:pPr>
      <w:spacing w:before="120" w:after="120"/>
    </w:pPr>
    <w:rPr>
      <w:i/>
      <w:iCs/>
    </w:rPr>
  </w:style>
  <w:style w:type="paragraph" w:customStyle="1" w:styleId="WW-caption1111">
    <w:name w:val="WW-caption1111"/>
    <w:basedOn w:val="Normal"/>
    <w:uiPriority w:val="99"/>
    <w:rsid w:val="0047204C"/>
    <w:pPr>
      <w:spacing w:before="120" w:after="120"/>
    </w:pPr>
    <w:rPr>
      <w:i/>
      <w:iCs/>
    </w:rPr>
  </w:style>
  <w:style w:type="paragraph" w:customStyle="1" w:styleId="WW-caption11111">
    <w:name w:val="WW-caption11111"/>
    <w:basedOn w:val="Normal"/>
    <w:uiPriority w:val="99"/>
    <w:rsid w:val="0047204C"/>
    <w:pPr>
      <w:spacing w:before="120" w:after="120"/>
    </w:pPr>
    <w:rPr>
      <w:i/>
      <w:iCs/>
    </w:rPr>
  </w:style>
  <w:style w:type="paragraph" w:styleId="BalloonText">
    <w:name w:val="Balloon Text"/>
    <w:basedOn w:val="Normal"/>
    <w:link w:val="BalloonTextChar"/>
    <w:uiPriority w:val="99"/>
    <w:semiHidden/>
    <w:rsid w:val="0047204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7204C"/>
    <w:rPr>
      <w:rFonts w:ascii="Tahoma" w:hAnsi="Tahoma" w:cs="Tahoma"/>
      <w:sz w:val="16"/>
      <w:szCs w:val="16"/>
      <w:lang w:val="en-GB" w:eastAsia="en-GB"/>
    </w:rPr>
  </w:style>
  <w:style w:type="paragraph" w:styleId="FootnoteText">
    <w:name w:val="footnote text"/>
    <w:aliases w:val="Schriftart: 9 pt,Schriftart: 10 pt,Schriftart: 8 pt,WB-Fußnotentext,fn,Footnotes,Footnote ak"/>
    <w:basedOn w:val="Normal"/>
    <w:link w:val="FootnoteTextChar"/>
    <w:uiPriority w:val="99"/>
    <w:semiHidden/>
    <w:rsid w:val="0047204C"/>
    <w:pPr>
      <w:ind w:left="283" w:hanging="283"/>
    </w:pPr>
    <w:rPr>
      <w:sz w:val="20"/>
      <w:szCs w:val="20"/>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47204C"/>
    <w:rPr>
      <w:rFonts w:cs="Times New Roman"/>
      <w:sz w:val="20"/>
      <w:szCs w:val="20"/>
      <w:lang w:val="en-GB" w:eastAsia="en-GB"/>
    </w:rPr>
  </w:style>
  <w:style w:type="paragraph" w:customStyle="1" w:styleId="Text1">
    <w:name w:val="Text 1"/>
    <w:basedOn w:val="Normal"/>
    <w:uiPriority w:val="99"/>
    <w:rsid w:val="0047204C"/>
    <w:pPr>
      <w:spacing w:after="240"/>
      <w:ind w:left="482"/>
      <w:jc w:val="both"/>
    </w:pPr>
    <w:rPr>
      <w:sz w:val="22"/>
      <w:szCs w:val="22"/>
    </w:rPr>
  </w:style>
  <w:style w:type="paragraph" w:customStyle="1" w:styleId="BodyText1">
    <w:name w:val="Body Text1"/>
    <w:basedOn w:val="Normal"/>
    <w:uiPriority w:val="99"/>
    <w:rsid w:val="0047204C"/>
    <w:pPr>
      <w:ind w:left="2880"/>
      <w:jc w:val="both"/>
    </w:pPr>
    <w:rPr>
      <w:sz w:val="22"/>
      <w:szCs w:val="22"/>
    </w:rPr>
  </w:style>
  <w:style w:type="paragraph" w:customStyle="1" w:styleId="box">
    <w:name w:val="box"/>
    <w:basedOn w:val="Normal"/>
    <w:uiPriority w:val="99"/>
    <w:rsid w:val="0047204C"/>
    <w:pPr>
      <w:spacing w:before="120" w:after="120"/>
      <w:jc w:val="both"/>
    </w:pPr>
    <w:rPr>
      <w:sz w:val="32"/>
      <w:szCs w:val="32"/>
    </w:rPr>
  </w:style>
  <w:style w:type="paragraph" w:styleId="TOC5">
    <w:name w:val="toc 5"/>
    <w:basedOn w:val="Normal"/>
    <w:next w:val="Normal"/>
    <w:autoRedefine/>
    <w:uiPriority w:val="99"/>
    <w:semiHidden/>
    <w:rsid w:val="0047204C"/>
    <w:pPr>
      <w:ind w:left="960"/>
    </w:pPr>
    <w:rPr>
      <w:sz w:val="18"/>
      <w:szCs w:val="18"/>
    </w:rPr>
  </w:style>
  <w:style w:type="paragraph" w:styleId="NormalWeb">
    <w:name w:val="Normal (Web)"/>
    <w:basedOn w:val="Normal"/>
    <w:uiPriority w:val="99"/>
    <w:rsid w:val="0047204C"/>
    <w:pPr>
      <w:spacing w:before="100" w:after="100"/>
    </w:pPr>
    <w:rPr>
      <w:color w:val="000000"/>
      <w:lang w:val="en-US" w:eastAsia="en-US"/>
    </w:rPr>
  </w:style>
  <w:style w:type="paragraph" w:customStyle="1" w:styleId="CharCharChar1CharCharCharChar">
    <w:name w:val="Char Char Char1 Char Char Char Char"/>
    <w:basedOn w:val="Normal"/>
    <w:uiPriority w:val="99"/>
    <w:rsid w:val="0047204C"/>
    <w:rPr>
      <w:lang w:val="pl-PL" w:eastAsia="pl-PL"/>
    </w:rPr>
  </w:style>
  <w:style w:type="paragraph" w:styleId="Header">
    <w:name w:val="header"/>
    <w:basedOn w:val="Normal"/>
    <w:link w:val="HeaderChar"/>
    <w:uiPriority w:val="99"/>
    <w:rsid w:val="0047204C"/>
    <w:pPr>
      <w:tabs>
        <w:tab w:val="center" w:pos="4320"/>
        <w:tab w:val="right" w:pos="8640"/>
      </w:tabs>
    </w:pPr>
  </w:style>
  <w:style w:type="character" w:customStyle="1" w:styleId="HeaderChar">
    <w:name w:val="Header Char"/>
    <w:basedOn w:val="DefaultParagraphFont"/>
    <w:link w:val="Header"/>
    <w:uiPriority w:val="99"/>
    <w:semiHidden/>
    <w:locked/>
    <w:rsid w:val="0047204C"/>
    <w:rPr>
      <w:rFonts w:cs="Times New Roman"/>
      <w:sz w:val="24"/>
      <w:szCs w:val="24"/>
      <w:lang w:val="en-GB" w:eastAsia="en-GB"/>
    </w:rPr>
  </w:style>
  <w:style w:type="paragraph" w:styleId="Footer">
    <w:name w:val="footer"/>
    <w:basedOn w:val="Normal"/>
    <w:link w:val="FooterChar"/>
    <w:uiPriority w:val="99"/>
    <w:rsid w:val="0047204C"/>
    <w:pPr>
      <w:tabs>
        <w:tab w:val="center" w:pos="4320"/>
        <w:tab w:val="right" w:pos="8640"/>
      </w:tabs>
    </w:pPr>
  </w:style>
  <w:style w:type="character" w:customStyle="1" w:styleId="FooterChar">
    <w:name w:val="Footer Char"/>
    <w:basedOn w:val="DefaultParagraphFont"/>
    <w:link w:val="Footer"/>
    <w:uiPriority w:val="99"/>
    <w:semiHidden/>
    <w:locked/>
    <w:rsid w:val="0047204C"/>
    <w:rPr>
      <w:rFonts w:cs="Times New Roman"/>
      <w:sz w:val="24"/>
      <w:szCs w:val="24"/>
      <w:lang w:val="en-GB" w:eastAsia="en-GB"/>
    </w:rPr>
  </w:style>
  <w:style w:type="paragraph" w:customStyle="1" w:styleId="WW-header">
    <w:name w:val="WW-header"/>
    <w:basedOn w:val="Normal"/>
    <w:uiPriority w:val="99"/>
    <w:rsid w:val="0047204C"/>
    <w:pPr>
      <w:tabs>
        <w:tab w:val="center" w:pos="4819"/>
        <w:tab w:val="right" w:pos="9638"/>
      </w:tabs>
    </w:pPr>
  </w:style>
  <w:style w:type="paragraph" w:customStyle="1" w:styleId="WW-footer">
    <w:name w:val="WW-footer"/>
    <w:basedOn w:val="Normal"/>
    <w:uiPriority w:val="99"/>
    <w:rsid w:val="0047204C"/>
    <w:pPr>
      <w:tabs>
        <w:tab w:val="center" w:pos="4819"/>
        <w:tab w:val="right" w:pos="9638"/>
      </w:tabs>
    </w:pPr>
  </w:style>
  <w:style w:type="paragraph" w:customStyle="1" w:styleId="TableContents">
    <w:name w:val="Table Contents"/>
    <w:basedOn w:val="Normal"/>
    <w:uiPriority w:val="99"/>
    <w:rsid w:val="0047204C"/>
  </w:style>
  <w:style w:type="paragraph" w:customStyle="1" w:styleId="TableHeading">
    <w:name w:val="Table Heading"/>
    <w:basedOn w:val="TableContents"/>
    <w:uiPriority w:val="99"/>
    <w:rsid w:val="0047204C"/>
    <w:pPr>
      <w:jc w:val="center"/>
    </w:pPr>
    <w:rPr>
      <w:b/>
      <w:bCs/>
    </w:rPr>
  </w:style>
  <w:style w:type="paragraph" w:customStyle="1" w:styleId="WW-footnotetext">
    <w:name w:val="WW-footnote text"/>
    <w:basedOn w:val="Normal"/>
    <w:uiPriority w:val="99"/>
    <w:rsid w:val="0047204C"/>
    <w:pPr>
      <w:ind w:left="283" w:hanging="283"/>
    </w:pPr>
    <w:rPr>
      <w:sz w:val="20"/>
      <w:szCs w:val="20"/>
    </w:rPr>
  </w:style>
  <w:style w:type="paragraph" w:customStyle="1" w:styleId="WW-header1">
    <w:name w:val="WW-header1"/>
    <w:basedOn w:val="Normal"/>
    <w:uiPriority w:val="99"/>
    <w:rsid w:val="0047204C"/>
    <w:pPr>
      <w:tabs>
        <w:tab w:val="center" w:pos="4320"/>
        <w:tab w:val="right" w:pos="8640"/>
      </w:tabs>
    </w:pPr>
  </w:style>
  <w:style w:type="paragraph" w:customStyle="1" w:styleId="WW-footer1">
    <w:name w:val="WW-footer1"/>
    <w:basedOn w:val="Normal"/>
    <w:uiPriority w:val="99"/>
    <w:rsid w:val="0047204C"/>
    <w:pPr>
      <w:tabs>
        <w:tab w:val="center" w:pos="4320"/>
        <w:tab w:val="right" w:pos="8640"/>
      </w:tabs>
    </w:pPr>
  </w:style>
  <w:style w:type="paragraph" w:customStyle="1" w:styleId="WW-footnotetext1">
    <w:name w:val="WW-footnote text1"/>
    <w:basedOn w:val="Normal"/>
    <w:uiPriority w:val="99"/>
    <w:rsid w:val="0047204C"/>
    <w:pPr>
      <w:ind w:left="283" w:hanging="283"/>
    </w:pPr>
    <w:rPr>
      <w:sz w:val="20"/>
      <w:szCs w:val="20"/>
    </w:rPr>
  </w:style>
  <w:style w:type="paragraph" w:styleId="BodyText2">
    <w:name w:val="Body Text 2"/>
    <w:basedOn w:val="Normal"/>
    <w:link w:val="BodyText2Char"/>
    <w:uiPriority w:val="99"/>
    <w:rsid w:val="0047204C"/>
    <w:pPr>
      <w:jc w:val="both"/>
    </w:pPr>
  </w:style>
  <w:style w:type="character" w:customStyle="1" w:styleId="BodyText2Char">
    <w:name w:val="Body Text 2 Char"/>
    <w:basedOn w:val="DefaultParagraphFont"/>
    <w:link w:val="BodyText2"/>
    <w:uiPriority w:val="99"/>
    <w:semiHidden/>
    <w:locked/>
    <w:rsid w:val="0047204C"/>
    <w:rPr>
      <w:rFonts w:cs="Times New Roman"/>
      <w:sz w:val="24"/>
      <w:szCs w:val="24"/>
      <w:lang w:val="en-GB" w:eastAsia="en-GB"/>
    </w:rPr>
  </w:style>
  <w:style w:type="paragraph" w:customStyle="1" w:styleId="WW-header12">
    <w:name w:val="WW-header12"/>
    <w:basedOn w:val="Normal"/>
    <w:uiPriority w:val="99"/>
    <w:rsid w:val="0047204C"/>
    <w:pPr>
      <w:tabs>
        <w:tab w:val="center" w:pos="4320"/>
        <w:tab w:val="right" w:pos="8640"/>
      </w:tabs>
    </w:pPr>
  </w:style>
  <w:style w:type="paragraph" w:customStyle="1" w:styleId="WW-footer12">
    <w:name w:val="WW-footer12"/>
    <w:basedOn w:val="Normal"/>
    <w:uiPriority w:val="99"/>
    <w:rsid w:val="0047204C"/>
    <w:pPr>
      <w:tabs>
        <w:tab w:val="center" w:pos="4320"/>
        <w:tab w:val="right" w:pos="8640"/>
      </w:tabs>
    </w:pPr>
  </w:style>
  <w:style w:type="paragraph" w:customStyle="1" w:styleId="WW-footnotetext12">
    <w:name w:val="WW-footnote text12"/>
    <w:basedOn w:val="Normal"/>
    <w:uiPriority w:val="99"/>
    <w:rsid w:val="0047204C"/>
    <w:pPr>
      <w:ind w:left="283" w:hanging="283"/>
    </w:pPr>
    <w:rPr>
      <w:sz w:val="20"/>
      <w:szCs w:val="20"/>
    </w:rPr>
  </w:style>
  <w:style w:type="paragraph" w:customStyle="1" w:styleId="WW-header123">
    <w:name w:val="WW-header123"/>
    <w:basedOn w:val="Normal"/>
    <w:uiPriority w:val="99"/>
    <w:rsid w:val="0047204C"/>
    <w:pPr>
      <w:tabs>
        <w:tab w:val="center" w:pos="4320"/>
        <w:tab w:val="right" w:pos="8640"/>
      </w:tabs>
    </w:pPr>
  </w:style>
  <w:style w:type="paragraph" w:customStyle="1" w:styleId="WW-footer123">
    <w:name w:val="WW-footer123"/>
    <w:basedOn w:val="Normal"/>
    <w:uiPriority w:val="99"/>
    <w:rsid w:val="0047204C"/>
    <w:pPr>
      <w:tabs>
        <w:tab w:val="center" w:pos="4320"/>
        <w:tab w:val="right" w:pos="8640"/>
      </w:tabs>
    </w:pPr>
  </w:style>
  <w:style w:type="paragraph" w:customStyle="1" w:styleId="WW-footnotetext123">
    <w:name w:val="WW-footnote text123"/>
    <w:basedOn w:val="Normal"/>
    <w:uiPriority w:val="99"/>
    <w:rsid w:val="0047204C"/>
    <w:pPr>
      <w:ind w:left="283" w:hanging="283"/>
    </w:pPr>
    <w:rPr>
      <w:sz w:val="20"/>
      <w:szCs w:val="20"/>
    </w:rPr>
  </w:style>
  <w:style w:type="paragraph" w:customStyle="1" w:styleId="WW-header1234">
    <w:name w:val="WW-header1234"/>
    <w:basedOn w:val="Normal"/>
    <w:uiPriority w:val="99"/>
    <w:rsid w:val="0047204C"/>
    <w:pPr>
      <w:tabs>
        <w:tab w:val="center" w:pos="4320"/>
        <w:tab w:val="right" w:pos="8640"/>
      </w:tabs>
    </w:pPr>
  </w:style>
  <w:style w:type="paragraph" w:customStyle="1" w:styleId="WW-footer1234">
    <w:name w:val="WW-footer1234"/>
    <w:basedOn w:val="Normal"/>
    <w:uiPriority w:val="99"/>
    <w:rsid w:val="0047204C"/>
    <w:pPr>
      <w:tabs>
        <w:tab w:val="center" w:pos="4320"/>
        <w:tab w:val="right" w:pos="8640"/>
      </w:tabs>
    </w:pPr>
  </w:style>
  <w:style w:type="paragraph" w:customStyle="1" w:styleId="WW-footnotetext1234">
    <w:name w:val="WW-footnote text1234"/>
    <w:basedOn w:val="Normal"/>
    <w:uiPriority w:val="99"/>
    <w:rsid w:val="0047204C"/>
    <w:pPr>
      <w:ind w:left="283" w:hanging="283"/>
    </w:pPr>
    <w:rPr>
      <w:sz w:val="20"/>
      <w:szCs w:val="20"/>
    </w:rPr>
  </w:style>
  <w:style w:type="paragraph" w:customStyle="1" w:styleId="WW-header12345">
    <w:name w:val="WW-header12345"/>
    <w:basedOn w:val="Normal"/>
    <w:uiPriority w:val="99"/>
    <w:rsid w:val="0047204C"/>
    <w:pPr>
      <w:tabs>
        <w:tab w:val="center" w:pos="4320"/>
        <w:tab w:val="right" w:pos="8640"/>
      </w:tabs>
    </w:pPr>
  </w:style>
  <w:style w:type="paragraph" w:customStyle="1" w:styleId="WW-footer12345">
    <w:name w:val="WW-footer12345"/>
    <w:basedOn w:val="Normal"/>
    <w:uiPriority w:val="99"/>
    <w:rsid w:val="0047204C"/>
    <w:pPr>
      <w:tabs>
        <w:tab w:val="center" w:pos="4320"/>
        <w:tab w:val="right" w:pos="8640"/>
      </w:tabs>
    </w:pPr>
  </w:style>
  <w:style w:type="paragraph" w:customStyle="1" w:styleId="WW-footnotetext12345">
    <w:name w:val="WW-footnote text12345"/>
    <w:basedOn w:val="Normal"/>
    <w:uiPriority w:val="99"/>
    <w:rsid w:val="0047204C"/>
    <w:pPr>
      <w:ind w:left="283" w:hanging="283"/>
    </w:pPr>
    <w:rPr>
      <w:sz w:val="20"/>
      <w:szCs w:val="20"/>
    </w:rPr>
  </w:style>
  <w:style w:type="paragraph" w:customStyle="1" w:styleId="PreformattedText">
    <w:name w:val="Preformatted Text"/>
    <w:basedOn w:val="Normal"/>
    <w:uiPriority w:val="99"/>
    <w:rsid w:val="0047204C"/>
    <w:rPr>
      <w:rFonts w:ascii="Andale Mono" w:hAnsi="Andale Mono" w:cs="Andale Mono"/>
      <w:sz w:val="20"/>
      <w:szCs w:val="20"/>
    </w:rPr>
  </w:style>
  <w:style w:type="paragraph" w:customStyle="1" w:styleId="WW-header123456">
    <w:name w:val="WW-header123456"/>
    <w:basedOn w:val="Normal"/>
    <w:uiPriority w:val="99"/>
    <w:rsid w:val="0047204C"/>
    <w:pPr>
      <w:tabs>
        <w:tab w:val="center" w:pos="4320"/>
        <w:tab w:val="right" w:pos="8640"/>
      </w:tabs>
    </w:pPr>
  </w:style>
  <w:style w:type="paragraph" w:customStyle="1" w:styleId="WW-footer123456">
    <w:name w:val="WW-footer123456"/>
    <w:basedOn w:val="Normal"/>
    <w:uiPriority w:val="99"/>
    <w:rsid w:val="0047204C"/>
    <w:pPr>
      <w:tabs>
        <w:tab w:val="center" w:pos="4320"/>
        <w:tab w:val="right" w:pos="8640"/>
      </w:tabs>
    </w:pPr>
  </w:style>
  <w:style w:type="paragraph" w:customStyle="1" w:styleId="WW-footnotetext123456">
    <w:name w:val="WW-footnote text123456"/>
    <w:basedOn w:val="Normal"/>
    <w:uiPriority w:val="99"/>
    <w:rsid w:val="0047204C"/>
    <w:pPr>
      <w:ind w:left="283" w:hanging="283"/>
    </w:pPr>
    <w:rPr>
      <w:sz w:val="20"/>
      <w:szCs w:val="20"/>
    </w:rPr>
  </w:style>
  <w:style w:type="character" w:customStyle="1" w:styleId="RTFNum21">
    <w:name w:val="RTF_Num 2 1"/>
    <w:uiPriority w:val="99"/>
    <w:rsid w:val="0047204C"/>
    <w:rPr>
      <w:rFonts w:ascii="Symbol" w:hAnsi="Symbol"/>
      <w:lang w:val="en-GB" w:eastAsia="en-GB"/>
    </w:rPr>
  </w:style>
  <w:style w:type="character" w:customStyle="1" w:styleId="RTFNum22">
    <w:name w:val="RTF_Num 2 2"/>
    <w:uiPriority w:val="99"/>
    <w:rsid w:val="0047204C"/>
    <w:rPr>
      <w:rFonts w:ascii="Symbol" w:hAnsi="Symbol"/>
    </w:rPr>
  </w:style>
  <w:style w:type="character" w:customStyle="1" w:styleId="RTFNum23">
    <w:name w:val="RTF_Num 2 3"/>
    <w:uiPriority w:val="99"/>
    <w:rsid w:val="0047204C"/>
    <w:rPr>
      <w:rFonts w:ascii="Symbol" w:hAnsi="Symbol"/>
    </w:rPr>
  </w:style>
  <w:style w:type="character" w:customStyle="1" w:styleId="RTFNum24">
    <w:name w:val="RTF_Num 2 4"/>
    <w:uiPriority w:val="99"/>
    <w:rsid w:val="0047204C"/>
    <w:rPr>
      <w:rFonts w:ascii="Symbol" w:hAnsi="Symbol"/>
    </w:rPr>
  </w:style>
  <w:style w:type="character" w:customStyle="1" w:styleId="RTFNum25">
    <w:name w:val="RTF_Num 2 5"/>
    <w:uiPriority w:val="99"/>
    <w:rsid w:val="0047204C"/>
    <w:rPr>
      <w:rFonts w:ascii="Symbol" w:hAnsi="Symbol"/>
    </w:rPr>
  </w:style>
  <w:style w:type="character" w:customStyle="1" w:styleId="RTFNum26">
    <w:name w:val="RTF_Num 2 6"/>
    <w:uiPriority w:val="99"/>
    <w:rsid w:val="0047204C"/>
    <w:rPr>
      <w:rFonts w:ascii="Symbol" w:hAnsi="Symbol"/>
    </w:rPr>
  </w:style>
  <w:style w:type="character" w:customStyle="1" w:styleId="RTFNum27">
    <w:name w:val="RTF_Num 2 7"/>
    <w:uiPriority w:val="99"/>
    <w:rsid w:val="0047204C"/>
    <w:rPr>
      <w:rFonts w:ascii="Symbol" w:hAnsi="Symbol"/>
    </w:rPr>
  </w:style>
  <w:style w:type="character" w:customStyle="1" w:styleId="RTFNum28">
    <w:name w:val="RTF_Num 2 8"/>
    <w:uiPriority w:val="99"/>
    <w:rsid w:val="0047204C"/>
    <w:rPr>
      <w:rFonts w:ascii="Symbol" w:hAnsi="Symbol"/>
    </w:rPr>
  </w:style>
  <w:style w:type="character" w:customStyle="1" w:styleId="RTFNum29">
    <w:name w:val="RTF_Num 2 9"/>
    <w:uiPriority w:val="99"/>
    <w:rsid w:val="0047204C"/>
    <w:rPr>
      <w:rFonts w:ascii="Symbol" w:hAnsi="Symbol"/>
    </w:rPr>
  </w:style>
  <w:style w:type="character" w:customStyle="1" w:styleId="RTFNum210">
    <w:name w:val="RTF_Num 2 10"/>
    <w:uiPriority w:val="99"/>
    <w:rsid w:val="0047204C"/>
    <w:rPr>
      <w:rFonts w:ascii="Symbol" w:hAnsi="Symbol"/>
    </w:rPr>
  </w:style>
  <w:style w:type="character" w:customStyle="1" w:styleId="RTFNum217">
    <w:name w:val="RTF_Num 2 17"/>
    <w:uiPriority w:val="99"/>
    <w:rsid w:val="0047204C"/>
    <w:rPr>
      <w:rFonts w:ascii="Symbol" w:hAnsi="Symbol"/>
      <w:lang w:val="en-GB" w:eastAsia="en-GB"/>
    </w:rPr>
  </w:style>
  <w:style w:type="character" w:customStyle="1" w:styleId="RTFNum226">
    <w:name w:val="RTF_Num 2 26"/>
    <w:uiPriority w:val="99"/>
    <w:rsid w:val="0047204C"/>
    <w:rPr>
      <w:rFonts w:ascii="Courier New" w:hAnsi="Courier New"/>
      <w:lang w:val="en-GB" w:eastAsia="en-GB"/>
    </w:rPr>
  </w:style>
  <w:style w:type="character" w:customStyle="1" w:styleId="RTFNum236">
    <w:name w:val="RTF_Num 2 36"/>
    <w:uiPriority w:val="99"/>
    <w:rsid w:val="0047204C"/>
    <w:rPr>
      <w:rFonts w:ascii="Symbol" w:hAnsi="Symbol"/>
      <w:lang w:val="en-GB" w:eastAsia="en-GB"/>
    </w:rPr>
  </w:style>
  <w:style w:type="character" w:customStyle="1" w:styleId="RTFNum246">
    <w:name w:val="RTF_Num 2 46"/>
    <w:uiPriority w:val="99"/>
    <w:rsid w:val="0047204C"/>
    <w:rPr>
      <w:rFonts w:ascii="Symbol" w:hAnsi="Symbol"/>
      <w:lang w:val="en-GB" w:eastAsia="en-GB"/>
    </w:rPr>
  </w:style>
  <w:style w:type="character" w:customStyle="1" w:styleId="RTFNum256">
    <w:name w:val="RTF_Num 2 56"/>
    <w:uiPriority w:val="99"/>
    <w:rsid w:val="0047204C"/>
    <w:rPr>
      <w:rFonts w:ascii="Courier New" w:hAnsi="Courier New"/>
      <w:lang w:val="en-GB" w:eastAsia="en-GB"/>
    </w:rPr>
  </w:style>
  <w:style w:type="character" w:customStyle="1" w:styleId="RTFNum266">
    <w:name w:val="RTF_Num 2 66"/>
    <w:uiPriority w:val="99"/>
    <w:rsid w:val="0047204C"/>
    <w:rPr>
      <w:rFonts w:ascii="Wingdings" w:hAnsi="Wingdings"/>
      <w:lang w:val="en-GB" w:eastAsia="en-GB"/>
    </w:rPr>
  </w:style>
  <w:style w:type="character" w:customStyle="1" w:styleId="RTFNum276">
    <w:name w:val="RTF_Num 2 76"/>
    <w:uiPriority w:val="99"/>
    <w:rsid w:val="0047204C"/>
    <w:rPr>
      <w:rFonts w:ascii="Symbol" w:hAnsi="Symbol"/>
      <w:lang w:val="en-GB" w:eastAsia="en-GB"/>
    </w:rPr>
  </w:style>
  <w:style w:type="character" w:customStyle="1" w:styleId="RTFNum286">
    <w:name w:val="RTF_Num 2 86"/>
    <w:uiPriority w:val="99"/>
    <w:rsid w:val="0047204C"/>
    <w:rPr>
      <w:rFonts w:ascii="Courier New" w:hAnsi="Courier New"/>
      <w:lang w:val="en-GB" w:eastAsia="en-GB"/>
    </w:rPr>
  </w:style>
  <w:style w:type="character" w:customStyle="1" w:styleId="RTFNum296">
    <w:name w:val="RTF_Num 2 96"/>
    <w:uiPriority w:val="99"/>
    <w:rsid w:val="0047204C"/>
    <w:rPr>
      <w:rFonts w:ascii="Wingdings" w:hAnsi="Wingdings"/>
      <w:lang w:val="en-GB" w:eastAsia="en-GB"/>
    </w:rPr>
  </w:style>
  <w:style w:type="character" w:customStyle="1" w:styleId="RTFNum216">
    <w:name w:val="RTF_Num 2 16"/>
    <w:uiPriority w:val="99"/>
    <w:rsid w:val="0047204C"/>
    <w:rPr>
      <w:rFonts w:ascii="Symbol" w:hAnsi="Symbol"/>
      <w:lang w:val="en-GB" w:eastAsia="en-GB"/>
    </w:rPr>
  </w:style>
  <w:style w:type="character" w:customStyle="1" w:styleId="RTFNum225">
    <w:name w:val="RTF_Num 2 25"/>
    <w:uiPriority w:val="99"/>
    <w:rsid w:val="0047204C"/>
    <w:rPr>
      <w:rFonts w:ascii="Courier New" w:hAnsi="Courier New"/>
      <w:lang w:val="en-GB" w:eastAsia="en-GB"/>
    </w:rPr>
  </w:style>
  <w:style w:type="character" w:customStyle="1" w:styleId="RTFNum235">
    <w:name w:val="RTF_Num 2 35"/>
    <w:uiPriority w:val="99"/>
    <w:rsid w:val="0047204C"/>
    <w:rPr>
      <w:rFonts w:ascii="Wingdings" w:hAnsi="Wingdings"/>
      <w:lang w:val="en-GB" w:eastAsia="en-GB"/>
    </w:rPr>
  </w:style>
  <w:style w:type="character" w:customStyle="1" w:styleId="RTFNum245">
    <w:name w:val="RTF_Num 2 45"/>
    <w:uiPriority w:val="99"/>
    <w:rsid w:val="0047204C"/>
    <w:rPr>
      <w:rFonts w:ascii="Symbol" w:hAnsi="Symbol"/>
      <w:lang w:val="en-GB" w:eastAsia="en-GB"/>
    </w:rPr>
  </w:style>
  <w:style w:type="character" w:customStyle="1" w:styleId="RTFNum255">
    <w:name w:val="RTF_Num 2 55"/>
    <w:uiPriority w:val="99"/>
    <w:rsid w:val="0047204C"/>
    <w:rPr>
      <w:rFonts w:ascii="Courier New" w:hAnsi="Courier New"/>
      <w:lang w:val="en-GB" w:eastAsia="en-GB"/>
    </w:rPr>
  </w:style>
  <w:style w:type="character" w:customStyle="1" w:styleId="RTFNum265">
    <w:name w:val="RTF_Num 2 65"/>
    <w:uiPriority w:val="99"/>
    <w:rsid w:val="0047204C"/>
    <w:rPr>
      <w:rFonts w:ascii="Wingdings" w:hAnsi="Wingdings"/>
      <w:lang w:val="en-GB" w:eastAsia="en-GB"/>
    </w:rPr>
  </w:style>
  <w:style w:type="character" w:customStyle="1" w:styleId="RTFNum275">
    <w:name w:val="RTF_Num 2 75"/>
    <w:uiPriority w:val="99"/>
    <w:rsid w:val="0047204C"/>
    <w:rPr>
      <w:rFonts w:ascii="Symbol" w:hAnsi="Symbol"/>
      <w:lang w:val="en-GB" w:eastAsia="en-GB"/>
    </w:rPr>
  </w:style>
  <w:style w:type="character" w:customStyle="1" w:styleId="RTFNum285">
    <w:name w:val="RTF_Num 2 85"/>
    <w:uiPriority w:val="99"/>
    <w:rsid w:val="0047204C"/>
    <w:rPr>
      <w:rFonts w:ascii="Courier New" w:hAnsi="Courier New"/>
      <w:lang w:val="en-GB" w:eastAsia="en-GB"/>
    </w:rPr>
  </w:style>
  <w:style w:type="character" w:customStyle="1" w:styleId="RTFNum295">
    <w:name w:val="RTF_Num 2 95"/>
    <w:uiPriority w:val="99"/>
    <w:rsid w:val="0047204C"/>
    <w:rPr>
      <w:rFonts w:ascii="Wingdings" w:hAnsi="Wingdings"/>
      <w:lang w:val="en-GB" w:eastAsia="en-GB"/>
    </w:rPr>
  </w:style>
  <w:style w:type="character" w:customStyle="1" w:styleId="RTFNum215">
    <w:name w:val="RTF_Num 2 15"/>
    <w:uiPriority w:val="99"/>
    <w:rsid w:val="0047204C"/>
    <w:rPr>
      <w:rFonts w:ascii="Symbol" w:hAnsi="Symbol"/>
      <w:lang w:val="en-GB" w:eastAsia="en-GB"/>
    </w:rPr>
  </w:style>
  <w:style w:type="character" w:customStyle="1" w:styleId="RTFNum224">
    <w:name w:val="RTF_Num 2 24"/>
    <w:uiPriority w:val="99"/>
    <w:rsid w:val="0047204C"/>
    <w:rPr>
      <w:rFonts w:ascii="Courier New" w:hAnsi="Courier New"/>
      <w:lang w:val="en-GB" w:eastAsia="en-GB"/>
    </w:rPr>
  </w:style>
  <w:style w:type="character" w:customStyle="1" w:styleId="RTFNum234">
    <w:name w:val="RTF_Num 2 34"/>
    <w:uiPriority w:val="99"/>
    <w:rsid w:val="0047204C"/>
    <w:rPr>
      <w:rFonts w:ascii="Wingdings" w:hAnsi="Wingdings"/>
      <w:lang w:val="en-GB" w:eastAsia="en-GB"/>
    </w:rPr>
  </w:style>
  <w:style w:type="character" w:customStyle="1" w:styleId="RTFNum244">
    <w:name w:val="RTF_Num 2 44"/>
    <w:uiPriority w:val="99"/>
    <w:rsid w:val="0047204C"/>
    <w:rPr>
      <w:rFonts w:ascii="Symbol" w:hAnsi="Symbol"/>
      <w:lang w:val="en-GB" w:eastAsia="en-GB"/>
    </w:rPr>
  </w:style>
  <w:style w:type="character" w:customStyle="1" w:styleId="RTFNum254">
    <w:name w:val="RTF_Num 2 54"/>
    <w:uiPriority w:val="99"/>
    <w:rsid w:val="0047204C"/>
    <w:rPr>
      <w:rFonts w:ascii="Courier New" w:hAnsi="Courier New"/>
      <w:lang w:val="en-GB" w:eastAsia="en-GB"/>
    </w:rPr>
  </w:style>
  <w:style w:type="character" w:customStyle="1" w:styleId="RTFNum264">
    <w:name w:val="RTF_Num 2 64"/>
    <w:uiPriority w:val="99"/>
    <w:rsid w:val="0047204C"/>
    <w:rPr>
      <w:rFonts w:ascii="Wingdings" w:hAnsi="Wingdings"/>
      <w:lang w:val="en-GB" w:eastAsia="en-GB"/>
    </w:rPr>
  </w:style>
  <w:style w:type="character" w:customStyle="1" w:styleId="RTFNum274">
    <w:name w:val="RTF_Num 2 74"/>
    <w:uiPriority w:val="99"/>
    <w:rsid w:val="0047204C"/>
    <w:rPr>
      <w:rFonts w:ascii="Symbol" w:hAnsi="Symbol"/>
      <w:lang w:val="en-GB" w:eastAsia="en-GB"/>
    </w:rPr>
  </w:style>
  <w:style w:type="character" w:customStyle="1" w:styleId="RTFNum284">
    <w:name w:val="RTF_Num 2 84"/>
    <w:uiPriority w:val="99"/>
    <w:rsid w:val="0047204C"/>
    <w:rPr>
      <w:rFonts w:ascii="Courier New" w:hAnsi="Courier New"/>
      <w:lang w:val="en-GB" w:eastAsia="en-GB"/>
    </w:rPr>
  </w:style>
  <w:style w:type="character" w:customStyle="1" w:styleId="RTFNum294">
    <w:name w:val="RTF_Num 2 94"/>
    <w:uiPriority w:val="99"/>
    <w:rsid w:val="0047204C"/>
    <w:rPr>
      <w:rFonts w:ascii="Wingdings" w:hAnsi="Wingdings"/>
      <w:lang w:val="en-GB" w:eastAsia="en-GB"/>
    </w:rPr>
  </w:style>
  <w:style w:type="character" w:customStyle="1" w:styleId="RTFNum214">
    <w:name w:val="RTF_Num 2 14"/>
    <w:uiPriority w:val="99"/>
    <w:rsid w:val="0047204C"/>
    <w:rPr>
      <w:rFonts w:ascii="Symbol" w:hAnsi="Symbol"/>
    </w:rPr>
  </w:style>
  <w:style w:type="character" w:customStyle="1" w:styleId="RTFNum223">
    <w:name w:val="RTF_Num 2 23"/>
    <w:uiPriority w:val="99"/>
    <w:rsid w:val="0047204C"/>
    <w:rPr>
      <w:rFonts w:ascii="Courier New" w:hAnsi="Courier New"/>
    </w:rPr>
  </w:style>
  <w:style w:type="character" w:customStyle="1" w:styleId="RTFNum233">
    <w:name w:val="RTF_Num 2 33"/>
    <w:uiPriority w:val="99"/>
    <w:rsid w:val="0047204C"/>
    <w:rPr>
      <w:rFonts w:ascii="Wingdings" w:hAnsi="Wingdings"/>
    </w:rPr>
  </w:style>
  <w:style w:type="character" w:customStyle="1" w:styleId="RTFNum243">
    <w:name w:val="RTF_Num 2 43"/>
    <w:uiPriority w:val="99"/>
    <w:rsid w:val="0047204C"/>
    <w:rPr>
      <w:rFonts w:ascii="Symbol" w:hAnsi="Symbol"/>
    </w:rPr>
  </w:style>
  <w:style w:type="character" w:customStyle="1" w:styleId="RTFNum253">
    <w:name w:val="RTF_Num 2 53"/>
    <w:uiPriority w:val="99"/>
    <w:rsid w:val="0047204C"/>
    <w:rPr>
      <w:rFonts w:ascii="Courier New" w:hAnsi="Courier New"/>
    </w:rPr>
  </w:style>
  <w:style w:type="character" w:customStyle="1" w:styleId="RTFNum263">
    <w:name w:val="RTF_Num 2 63"/>
    <w:uiPriority w:val="99"/>
    <w:rsid w:val="0047204C"/>
    <w:rPr>
      <w:rFonts w:ascii="Wingdings" w:hAnsi="Wingdings"/>
    </w:rPr>
  </w:style>
  <w:style w:type="character" w:customStyle="1" w:styleId="RTFNum273">
    <w:name w:val="RTF_Num 2 73"/>
    <w:uiPriority w:val="99"/>
    <w:rsid w:val="0047204C"/>
    <w:rPr>
      <w:rFonts w:ascii="Symbol" w:hAnsi="Symbol"/>
    </w:rPr>
  </w:style>
  <w:style w:type="character" w:customStyle="1" w:styleId="RTFNum283">
    <w:name w:val="RTF_Num 2 83"/>
    <w:uiPriority w:val="99"/>
    <w:rsid w:val="0047204C"/>
    <w:rPr>
      <w:rFonts w:ascii="Courier New" w:hAnsi="Courier New"/>
    </w:rPr>
  </w:style>
  <w:style w:type="character" w:customStyle="1" w:styleId="RTFNum293">
    <w:name w:val="RTF_Num 2 93"/>
    <w:uiPriority w:val="99"/>
    <w:rsid w:val="0047204C"/>
    <w:rPr>
      <w:rFonts w:ascii="Wingdings" w:hAnsi="Wingdings"/>
    </w:rPr>
  </w:style>
  <w:style w:type="character" w:customStyle="1" w:styleId="RTFNum213">
    <w:name w:val="RTF_Num 2 13"/>
    <w:uiPriority w:val="99"/>
    <w:rsid w:val="0047204C"/>
    <w:rPr>
      <w:rFonts w:ascii="Symbol" w:hAnsi="Symbol"/>
      <w:lang w:val="en-GB" w:eastAsia="en-GB"/>
    </w:rPr>
  </w:style>
  <w:style w:type="character" w:customStyle="1" w:styleId="RTFNum222">
    <w:name w:val="RTF_Num 2 22"/>
    <w:uiPriority w:val="99"/>
    <w:rsid w:val="0047204C"/>
    <w:rPr>
      <w:rFonts w:ascii="Courier New" w:hAnsi="Courier New"/>
      <w:lang w:val="en-GB" w:eastAsia="en-GB"/>
    </w:rPr>
  </w:style>
  <w:style w:type="character" w:customStyle="1" w:styleId="RTFNum232">
    <w:name w:val="RTF_Num 2 32"/>
    <w:uiPriority w:val="99"/>
    <w:rsid w:val="0047204C"/>
    <w:rPr>
      <w:rFonts w:ascii="Symbol" w:hAnsi="Symbol"/>
      <w:lang w:val="en-GB" w:eastAsia="en-GB"/>
    </w:rPr>
  </w:style>
  <w:style w:type="character" w:customStyle="1" w:styleId="RTFNum242">
    <w:name w:val="RTF_Num 2 42"/>
    <w:uiPriority w:val="99"/>
    <w:rsid w:val="0047204C"/>
    <w:rPr>
      <w:rFonts w:ascii="Symbol" w:hAnsi="Symbol"/>
      <w:lang w:val="en-GB" w:eastAsia="en-GB"/>
    </w:rPr>
  </w:style>
  <w:style w:type="character" w:customStyle="1" w:styleId="RTFNum252">
    <w:name w:val="RTF_Num 2 52"/>
    <w:uiPriority w:val="99"/>
    <w:rsid w:val="0047204C"/>
    <w:rPr>
      <w:rFonts w:ascii="Courier New" w:hAnsi="Courier New"/>
      <w:lang w:val="en-GB" w:eastAsia="en-GB"/>
    </w:rPr>
  </w:style>
  <w:style w:type="character" w:customStyle="1" w:styleId="RTFNum262">
    <w:name w:val="RTF_Num 2 62"/>
    <w:uiPriority w:val="99"/>
    <w:rsid w:val="0047204C"/>
    <w:rPr>
      <w:rFonts w:ascii="Wingdings" w:hAnsi="Wingdings"/>
      <w:lang w:val="en-GB" w:eastAsia="en-GB"/>
    </w:rPr>
  </w:style>
  <w:style w:type="character" w:customStyle="1" w:styleId="RTFNum272">
    <w:name w:val="RTF_Num 2 72"/>
    <w:uiPriority w:val="99"/>
    <w:rsid w:val="0047204C"/>
    <w:rPr>
      <w:rFonts w:ascii="Symbol" w:hAnsi="Symbol"/>
      <w:lang w:val="en-GB" w:eastAsia="en-GB"/>
    </w:rPr>
  </w:style>
  <w:style w:type="character" w:customStyle="1" w:styleId="RTFNum282">
    <w:name w:val="RTF_Num 2 82"/>
    <w:uiPriority w:val="99"/>
    <w:rsid w:val="0047204C"/>
    <w:rPr>
      <w:rFonts w:ascii="Courier New" w:hAnsi="Courier New"/>
      <w:lang w:val="en-GB" w:eastAsia="en-GB"/>
    </w:rPr>
  </w:style>
  <w:style w:type="character" w:customStyle="1" w:styleId="RTFNum292">
    <w:name w:val="RTF_Num 2 92"/>
    <w:uiPriority w:val="99"/>
    <w:rsid w:val="0047204C"/>
    <w:rPr>
      <w:rFonts w:ascii="Wingdings" w:hAnsi="Wingdings"/>
      <w:lang w:val="en-GB" w:eastAsia="en-GB"/>
    </w:rPr>
  </w:style>
  <w:style w:type="character" w:customStyle="1" w:styleId="RTFNum212">
    <w:name w:val="RTF_Num 2 12"/>
    <w:uiPriority w:val="99"/>
    <w:rsid w:val="0047204C"/>
    <w:rPr>
      <w:rFonts w:ascii="OpenSymbol" w:eastAsia="OpenSymbol" w:hAnsi="OpenSymbol"/>
      <w:lang w:val="en-GB" w:eastAsia="en-GB"/>
    </w:rPr>
  </w:style>
  <w:style w:type="character" w:customStyle="1" w:styleId="RTFNum221">
    <w:name w:val="RTF_Num 2 21"/>
    <w:uiPriority w:val="99"/>
    <w:rsid w:val="0047204C"/>
    <w:rPr>
      <w:rFonts w:ascii="OpenSymbol" w:eastAsia="OpenSymbol" w:hAnsi="OpenSymbol"/>
      <w:lang w:val="en-GB" w:eastAsia="en-GB"/>
    </w:rPr>
  </w:style>
  <w:style w:type="character" w:customStyle="1" w:styleId="RTFNum231">
    <w:name w:val="RTF_Num 2 31"/>
    <w:uiPriority w:val="99"/>
    <w:rsid w:val="0047204C"/>
    <w:rPr>
      <w:rFonts w:ascii="OpenSymbol" w:eastAsia="OpenSymbol" w:hAnsi="OpenSymbol"/>
      <w:lang w:val="en-GB" w:eastAsia="en-GB"/>
    </w:rPr>
  </w:style>
  <w:style w:type="character" w:customStyle="1" w:styleId="RTFNum241">
    <w:name w:val="RTF_Num 2 41"/>
    <w:uiPriority w:val="99"/>
    <w:rsid w:val="0047204C"/>
    <w:rPr>
      <w:rFonts w:ascii="OpenSymbol" w:eastAsia="OpenSymbol" w:hAnsi="OpenSymbol"/>
      <w:lang w:val="en-GB" w:eastAsia="en-GB"/>
    </w:rPr>
  </w:style>
  <w:style w:type="character" w:customStyle="1" w:styleId="RTFNum251">
    <w:name w:val="RTF_Num 2 51"/>
    <w:uiPriority w:val="99"/>
    <w:rsid w:val="0047204C"/>
    <w:rPr>
      <w:rFonts w:ascii="OpenSymbol" w:eastAsia="OpenSymbol" w:hAnsi="OpenSymbol"/>
      <w:lang w:val="en-GB" w:eastAsia="en-GB"/>
    </w:rPr>
  </w:style>
  <w:style w:type="character" w:customStyle="1" w:styleId="RTFNum261">
    <w:name w:val="RTF_Num 2 61"/>
    <w:uiPriority w:val="99"/>
    <w:rsid w:val="0047204C"/>
    <w:rPr>
      <w:rFonts w:ascii="OpenSymbol" w:eastAsia="OpenSymbol" w:hAnsi="OpenSymbol"/>
      <w:lang w:val="en-GB" w:eastAsia="en-GB"/>
    </w:rPr>
  </w:style>
  <w:style w:type="character" w:customStyle="1" w:styleId="RTFNum271">
    <w:name w:val="RTF_Num 2 71"/>
    <w:uiPriority w:val="99"/>
    <w:rsid w:val="0047204C"/>
    <w:rPr>
      <w:rFonts w:ascii="OpenSymbol" w:eastAsia="OpenSymbol" w:hAnsi="OpenSymbol"/>
      <w:lang w:val="en-GB" w:eastAsia="en-GB"/>
    </w:rPr>
  </w:style>
  <w:style w:type="character" w:customStyle="1" w:styleId="RTFNum281">
    <w:name w:val="RTF_Num 2 81"/>
    <w:uiPriority w:val="99"/>
    <w:rsid w:val="0047204C"/>
    <w:rPr>
      <w:rFonts w:ascii="OpenSymbol" w:eastAsia="OpenSymbol" w:hAnsi="OpenSymbol"/>
      <w:lang w:val="en-GB" w:eastAsia="en-GB"/>
    </w:rPr>
  </w:style>
  <w:style w:type="character" w:customStyle="1" w:styleId="RTFNum291">
    <w:name w:val="RTF_Num 2 91"/>
    <w:uiPriority w:val="99"/>
    <w:rsid w:val="0047204C"/>
    <w:rPr>
      <w:rFonts w:ascii="OpenSymbol" w:eastAsia="OpenSymbol" w:hAnsi="OpenSymbol"/>
      <w:lang w:val="en-GB" w:eastAsia="en-GB"/>
    </w:rPr>
  </w:style>
  <w:style w:type="character" w:customStyle="1" w:styleId="RTFNum2101">
    <w:name w:val="RTF_Num 2 101"/>
    <w:uiPriority w:val="99"/>
    <w:rsid w:val="0047204C"/>
    <w:rPr>
      <w:rFonts w:ascii="OpenSymbol" w:eastAsia="OpenSymbol" w:hAnsi="OpenSymbol"/>
    </w:rPr>
  </w:style>
  <w:style w:type="character" w:customStyle="1" w:styleId="RTFNum211">
    <w:name w:val="RTF_Num 2 11"/>
    <w:uiPriority w:val="99"/>
    <w:rsid w:val="0047204C"/>
    <w:rPr>
      <w:rFonts w:ascii="Symbol" w:hAnsi="Symbol"/>
      <w:lang w:val="en-GB" w:eastAsia="en-GB"/>
    </w:rPr>
  </w:style>
  <w:style w:type="character" w:customStyle="1" w:styleId="RTFNum31">
    <w:name w:val="RTF_Num 3 1"/>
    <w:uiPriority w:val="99"/>
    <w:rsid w:val="0047204C"/>
    <w:rPr>
      <w:rFonts w:ascii="Symbol" w:hAnsi="Symbol"/>
      <w:lang w:val="en-GB" w:eastAsia="en-GB"/>
    </w:rPr>
  </w:style>
  <w:style w:type="character" w:customStyle="1" w:styleId="RTFNum32">
    <w:name w:val="RTF_Num 3 2"/>
    <w:uiPriority w:val="99"/>
    <w:rsid w:val="0047204C"/>
    <w:rPr>
      <w:rFonts w:ascii="Courier New" w:hAnsi="Courier New"/>
      <w:lang w:val="en-GB" w:eastAsia="en-GB"/>
    </w:rPr>
  </w:style>
  <w:style w:type="character" w:customStyle="1" w:styleId="RTFNum33">
    <w:name w:val="RTF_Num 3 3"/>
    <w:uiPriority w:val="99"/>
    <w:rsid w:val="0047204C"/>
    <w:rPr>
      <w:rFonts w:ascii="Wingdings" w:hAnsi="Wingdings"/>
      <w:lang w:val="en-GB" w:eastAsia="en-GB"/>
    </w:rPr>
  </w:style>
  <w:style w:type="character" w:customStyle="1" w:styleId="RTFNum34">
    <w:name w:val="RTF_Num 3 4"/>
    <w:uiPriority w:val="99"/>
    <w:rsid w:val="0047204C"/>
    <w:rPr>
      <w:rFonts w:ascii="Symbol" w:hAnsi="Symbol"/>
      <w:lang w:val="en-GB" w:eastAsia="en-GB"/>
    </w:rPr>
  </w:style>
  <w:style w:type="character" w:customStyle="1" w:styleId="RTFNum35">
    <w:name w:val="RTF_Num 3 5"/>
    <w:uiPriority w:val="99"/>
    <w:rsid w:val="0047204C"/>
    <w:rPr>
      <w:rFonts w:ascii="Courier New" w:hAnsi="Courier New"/>
      <w:lang w:val="en-GB" w:eastAsia="en-GB"/>
    </w:rPr>
  </w:style>
  <w:style w:type="character" w:customStyle="1" w:styleId="RTFNum36">
    <w:name w:val="RTF_Num 3 6"/>
    <w:uiPriority w:val="99"/>
    <w:rsid w:val="0047204C"/>
    <w:rPr>
      <w:rFonts w:ascii="Wingdings" w:hAnsi="Wingdings"/>
      <w:lang w:val="en-GB" w:eastAsia="en-GB"/>
    </w:rPr>
  </w:style>
  <w:style w:type="character" w:customStyle="1" w:styleId="RTFNum37">
    <w:name w:val="RTF_Num 3 7"/>
    <w:uiPriority w:val="99"/>
    <w:rsid w:val="0047204C"/>
    <w:rPr>
      <w:rFonts w:ascii="Symbol" w:hAnsi="Symbol"/>
      <w:lang w:val="en-GB" w:eastAsia="en-GB"/>
    </w:rPr>
  </w:style>
  <w:style w:type="character" w:customStyle="1" w:styleId="RTFNum38">
    <w:name w:val="RTF_Num 3 8"/>
    <w:uiPriority w:val="99"/>
    <w:rsid w:val="0047204C"/>
    <w:rPr>
      <w:rFonts w:ascii="Courier New" w:hAnsi="Courier New"/>
      <w:lang w:val="en-GB" w:eastAsia="en-GB"/>
    </w:rPr>
  </w:style>
  <w:style w:type="character" w:customStyle="1" w:styleId="RTFNum39">
    <w:name w:val="RTF_Num 3 9"/>
    <w:uiPriority w:val="99"/>
    <w:rsid w:val="0047204C"/>
    <w:rPr>
      <w:rFonts w:ascii="Wingdings" w:hAnsi="Wingdings"/>
      <w:lang w:val="en-GB" w:eastAsia="en-GB"/>
    </w:rPr>
  </w:style>
  <w:style w:type="character" w:customStyle="1" w:styleId="RTFNum310">
    <w:name w:val="RTF_Num 3 10"/>
    <w:uiPriority w:val="99"/>
    <w:rsid w:val="0047204C"/>
    <w:rPr>
      <w:rFonts w:ascii="OpenSymbol" w:eastAsia="OpenSymbol" w:hAnsi="OpenSymbol"/>
    </w:rPr>
  </w:style>
  <w:style w:type="character" w:customStyle="1" w:styleId="RTFNum41">
    <w:name w:val="RTF_Num 4 1"/>
    <w:uiPriority w:val="99"/>
    <w:rsid w:val="0047204C"/>
    <w:rPr>
      <w:rFonts w:ascii="Symbol" w:hAnsi="Symbol"/>
      <w:lang w:val="en-GB" w:eastAsia="en-GB"/>
    </w:rPr>
  </w:style>
  <w:style w:type="character" w:customStyle="1" w:styleId="RTFNum42">
    <w:name w:val="RTF_Num 4 2"/>
    <w:uiPriority w:val="99"/>
    <w:rsid w:val="0047204C"/>
    <w:rPr>
      <w:rFonts w:ascii="Courier New" w:hAnsi="Courier New"/>
      <w:lang w:val="en-GB" w:eastAsia="en-GB"/>
    </w:rPr>
  </w:style>
  <w:style w:type="character" w:customStyle="1" w:styleId="RTFNum43">
    <w:name w:val="RTF_Num 4 3"/>
    <w:uiPriority w:val="99"/>
    <w:rsid w:val="0047204C"/>
    <w:rPr>
      <w:rFonts w:ascii="Symbol" w:hAnsi="Symbol"/>
      <w:lang w:val="en-GB" w:eastAsia="en-GB"/>
    </w:rPr>
  </w:style>
  <w:style w:type="character" w:customStyle="1" w:styleId="RTFNum44">
    <w:name w:val="RTF_Num 4 4"/>
    <w:uiPriority w:val="99"/>
    <w:rsid w:val="0047204C"/>
    <w:rPr>
      <w:rFonts w:ascii="Symbol" w:hAnsi="Symbol"/>
      <w:lang w:val="en-GB" w:eastAsia="en-GB"/>
    </w:rPr>
  </w:style>
  <w:style w:type="character" w:customStyle="1" w:styleId="RTFNum45">
    <w:name w:val="RTF_Num 4 5"/>
    <w:uiPriority w:val="99"/>
    <w:rsid w:val="0047204C"/>
    <w:rPr>
      <w:rFonts w:ascii="Courier New" w:hAnsi="Courier New"/>
      <w:lang w:val="en-GB" w:eastAsia="en-GB"/>
    </w:rPr>
  </w:style>
  <w:style w:type="character" w:customStyle="1" w:styleId="RTFNum46">
    <w:name w:val="RTF_Num 4 6"/>
    <w:uiPriority w:val="99"/>
    <w:rsid w:val="0047204C"/>
    <w:rPr>
      <w:rFonts w:ascii="Wingdings" w:hAnsi="Wingdings"/>
      <w:lang w:val="en-GB" w:eastAsia="en-GB"/>
    </w:rPr>
  </w:style>
  <w:style w:type="character" w:customStyle="1" w:styleId="RTFNum47">
    <w:name w:val="RTF_Num 4 7"/>
    <w:uiPriority w:val="99"/>
    <w:rsid w:val="0047204C"/>
    <w:rPr>
      <w:rFonts w:ascii="Symbol" w:hAnsi="Symbol"/>
      <w:lang w:val="en-GB" w:eastAsia="en-GB"/>
    </w:rPr>
  </w:style>
  <w:style w:type="character" w:customStyle="1" w:styleId="RTFNum48">
    <w:name w:val="RTF_Num 4 8"/>
    <w:uiPriority w:val="99"/>
    <w:rsid w:val="0047204C"/>
    <w:rPr>
      <w:rFonts w:ascii="Courier New" w:hAnsi="Courier New"/>
      <w:lang w:val="en-GB" w:eastAsia="en-GB"/>
    </w:rPr>
  </w:style>
  <w:style w:type="character" w:customStyle="1" w:styleId="RTFNum49">
    <w:name w:val="RTF_Num 4 9"/>
    <w:uiPriority w:val="99"/>
    <w:rsid w:val="0047204C"/>
    <w:rPr>
      <w:rFonts w:ascii="Wingdings" w:hAnsi="Wingdings"/>
      <w:lang w:val="en-GB" w:eastAsia="en-GB"/>
    </w:rPr>
  </w:style>
  <w:style w:type="character" w:customStyle="1" w:styleId="WW-RTFNum41">
    <w:name w:val="WW-RTF_Num 4 1"/>
    <w:uiPriority w:val="99"/>
    <w:rsid w:val="0047204C"/>
    <w:rPr>
      <w:rFonts w:ascii="Symbol" w:hAnsi="Symbol"/>
    </w:rPr>
  </w:style>
  <w:style w:type="character" w:customStyle="1" w:styleId="WW-RTFNum42">
    <w:name w:val="WW-RTF_Num 4 2"/>
    <w:uiPriority w:val="99"/>
    <w:rsid w:val="0047204C"/>
    <w:rPr>
      <w:rFonts w:ascii="Courier New" w:hAnsi="Courier New"/>
    </w:rPr>
  </w:style>
  <w:style w:type="character" w:customStyle="1" w:styleId="WW-RTFNum43">
    <w:name w:val="WW-RTF_Num 4 3"/>
    <w:uiPriority w:val="99"/>
    <w:rsid w:val="0047204C"/>
    <w:rPr>
      <w:rFonts w:ascii="Wingdings" w:hAnsi="Wingdings"/>
    </w:rPr>
  </w:style>
  <w:style w:type="character" w:customStyle="1" w:styleId="WW-RTFNum44">
    <w:name w:val="WW-RTF_Num 4 4"/>
    <w:uiPriority w:val="99"/>
    <w:rsid w:val="0047204C"/>
    <w:rPr>
      <w:rFonts w:ascii="Symbol" w:hAnsi="Symbol"/>
    </w:rPr>
  </w:style>
  <w:style w:type="character" w:customStyle="1" w:styleId="WW-RTFNum45">
    <w:name w:val="WW-RTF_Num 4 5"/>
    <w:uiPriority w:val="99"/>
    <w:rsid w:val="0047204C"/>
    <w:rPr>
      <w:rFonts w:ascii="Courier New" w:hAnsi="Courier New"/>
    </w:rPr>
  </w:style>
  <w:style w:type="character" w:customStyle="1" w:styleId="WW-RTFNum46">
    <w:name w:val="WW-RTF_Num 4 6"/>
    <w:uiPriority w:val="99"/>
    <w:rsid w:val="0047204C"/>
    <w:rPr>
      <w:rFonts w:ascii="Wingdings" w:hAnsi="Wingdings"/>
    </w:rPr>
  </w:style>
  <w:style w:type="character" w:customStyle="1" w:styleId="WW-RTFNum47">
    <w:name w:val="WW-RTF_Num 4 7"/>
    <w:uiPriority w:val="99"/>
    <w:rsid w:val="0047204C"/>
    <w:rPr>
      <w:rFonts w:ascii="Symbol" w:hAnsi="Symbol"/>
    </w:rPr>
  </w:style>
  <w:style w:type="character" w:customStyle="1" w:styleId="WW-RTFNum48">
    <w:name w:val="WW-RTF_Num 4 8"/>
    <w:uiPriority w:val="99"/>
    <w:rsid w:val="0047204C"/>
    <w:rPr>
      <w:rFonts w:ascii="Courier New" w:hAnsi="Courier New"/>
    </w:rPr>
  </w:style>
  <w:style w:type="character" w:customStyle="1" w:styleId="WW-RTFNum49">
    <w:name w:val="WW-RTF_Num 4 9"/>
    <w:uiPriority w:val="99"/>
    <w:rsid w:val="0047204C"/>
    <w:rPr>
      <w:rFonts w:ascii="Wingdings" w:hAnsi="Wingdings"/>
    </w:rPr>
  </w:style>
  <w:style w:type="character" w:customStyle="1" w:styleId="RTFNum51">
    <w:name w:val="RTF_Num 5 1"/>
    <w:uiPriority w:val="99"/>
    <w:rsid w:val="0047204C"/>
    <w:rPr>
      <w:rFonts w:ascii="Symbol" w:hAnsi="Symbol"/>
      <w:lang w:val="en-GB" w:eastAsia="en-GB"/>
    </w:rPr>
  </w:style>
  <w:style w:type="character" w:customStyle="1" w:styleId="RTFNum52">
    <w:name w:val="RTF_Num 5 2"/>
    <w:uiPriority w:val="99"/>
    <w:rsid w:val="0047204C"/>
    <w:rPr>
      <w:rFonts w:ascii="Courier New" w:hAnsi="Courier New"/>
      <w:lang w:val="en-GB" w:eastAsia="en-GB"/>
    </w:rPr>
  </w:style>
  <w:style w:type="character" w:customStyle="1" w:styleId="RTFNum53">
    <w:name w:val="RTF_Num 5 3"/>
    <w:uiPriority w:val="99"/>
    <w:rsid w:val="0047204C"/>
    <w:rPr>
      <w:rFonts w:ascii="Wingdings" w:hAnsi="Wingdings"/>
      <w:lang w:val="en-GB" w:eastAsia="en-GB"/>
    </w:rPr>
  </w:style>
  <w:style w:type="character" w:customStyle="1" w:styleId="RTFNum54">
    <w:name w:val="RTF_Num 5 4"/>
    <w:uiPriority w:val="99"/>
    <w:rsid w:val="0047204C"/>
    <w:rPr>
      <w:rFonts w:ascii="Symbol" w:hAnsi="Symbol"/>
      <w:lang w:val="en-GB" w:eastAsia="en-GB"/>
    </w:rPr>
  </w:style>
  <w:style w:type="character" w:customStyle="1" w:styleId="RTFNum55">
    <w:name w:val="RTF_Num 5 5"/>
    <w:uiPriority w:val="99"/>
    <w:rsid w:val="0047204C"/>
    <w:rPr>
      <w:rFonts w:ascii="Courier New" w:hAnsi="Courier New"/>
      <w:lang w:val="en-GB" w:eastAsia="en-GB"/>
    </w:rPr>
  </w:style>
  <w:style w:type="character" w:customStyle="1" w:styleId="RTFNum56">
    <w:name w:val="RTF_Num 5 6"/>
    <w:uiPriority w:val="99"/>
    <w:rsid w:val="0047204C"/>
    <w:rPr>
      <w:rFonts w:ascii="Wingdings" w:hAnsi="Wingdings"/>
      <w:lang w:val="en-GB" w:eastAsia="en-GB"/>
    </w:rPr>
  </w:style>
  <w:style w:type="character" w:customStyle="1" w:styleId="RTFNum57">
    <w:name w:val="RTF_Num 5 7"/>
    <w:uiPriority w:val="99"/>
    <w:rsid w:val="0047204C"/>
    <w:rPr>
      <w:rFonts w:ascii="Symbol" w:hAnsi="Symbol"/>
      <w:lang w:val="en-GB" w:eastAsia="en-GB"/>
    </w:rPr>
  </w:style>
  <w:style w:type="character" w:customStyle="1" w:styleId="RTFNum58">
    <w:name w:val="RTF_Num 5 8"/>
    <w:uiPriority w:val="99"/>
    <w:rsid w:val="0047204C"/>
    <w:rPr>
      <w:rFonts w:ascii="Courier New" w:hAnsi="Courier New"/>
      <w:lang w:val="en-GB" w:eastAsia="en-GB"/>
    </w:rPr>
  </w:style>
  <w:style w:type="character" w:customStyle="1" w:styleId="RTFNum59">
    <w:name w:val="RTF_Num 5 9"/>
    <w:uiPriority w:val="99"/>
    <w:rsid w:val="0047204C"/>
    <w:rPr>
      <w:rFonts w:ascii="Wingdings" w:hAnsi="Wingdings"/>
      <w:lang w:val="en-GB" w:eastAsia="en-GB"/>
    </w:rPr>
  </w:style>
  <w:style w:type="character" w:customStyle="1" w:styleId="RTFNum61">
    <w:name w:val="RTF_Num 6 1"/>
    <w:uiPriority w:val="99"/>
    <w:rsid w:val="0047204C"/>
    <w:rPr>
      <w:rFonts w:ascii="Symbol" w:hAnsi="Symbol"/>
      <w:lang w:val="en-GB" w:eastAsia="en-GB"/>
    </w:rPr>
  </w:style>
  <w:style w:type="character" w:customStyle="1" w:styleId="RTFNum62">
    <w:name w:val="RTF_Num 6 2"/>
    <w:uiPriority w:val="99"/>
    <w:rsid w:val="0047204C"/>
    <w:rPr>
      <w:rFonts w:ascii="Courier New" w:hAnsi="Courier New"/>
      <w:lang w:val="en-GB" w:eastAsia="en-GB"/>
    </w:rPr>
  </w:style>
  <w:style w:type="character" w:customStyle="1" w:styleId="RTFNum63">
    <w:name w:val="RTF_Num 6 3"/>
    <w:uiPriority w:val="99"/>
    <w:rsid w:val="0047204C"/>
    <w:rPr>
      <w:rFonts w:ascii="Wingdings" w:hAnsi="Wingdings"/>
      <w:lang w:val="en-GB" w:eastAsia="en-GB"/>
    </w:rPr>
  </w:style>
  <w:style w:type="character" w:customStyle="1" w:styleId="RTFNum64">
    <w:name w:val="RTF_Num 6 4"/>
    <w:uiPriority w:val="99"/>
    <w:rsid w:val="0047204C"/>
    <w:rPr>
      <w:rFonts w:ascii="Symbol" w:hAnsi="Symbol"/>
      <w:lang w:val="en-GB" w:eastAsia="en-GB"/>
    </w:rPr>
  </w:style>
  <w:style w:type="character" w:customStyle="1" w:styleId="RTFNum65">
    <w:name w:val="RTF_Num 6 5"/>
    <w:uiPriority w:val="99"/>
    <w:rsid w:val="0047204C"/>
    <w:rPr>
      <w:rFonts w:ascii="Courier New" w:hAnsi="Courier New"/>
      <w:lang w:val="en-GB" w:eastAsia="en-GB"/>
    </w:rPr>
  </w:style>
  <w:style w:type="character" w:customStyle="1" w:styleId="RTFNum66">
    <w:name w:val="RTF_Num 6 6"/>
    <w:uiPriority w:val="99"/>
    <w:rsid w:val="0047204C"/>
    <w:rPr>
      <w:rFonts w:ascii="Wingdings" w:hAnsi="Wingdings"/>
      <w:lang w:val="en-GB" w:eastAsia="en-GB"/>
    </w:rPr>
  </w:style>
  <w:style w:type="character" w:customStyle="1" w:styleId="RTFNum67">
    <w:name w:val="RTF_Num 6 7"/>
    <w:uiPriority w:val="99"/>
    <w:rsid w:val="0047204C"/>
    <w:rPr>
      <w:rFonts w:ascii="Symbol" w:hAnsi="Symbol"/>
      <w:lang w:val="en-GB" w:eastAsia="en-GB"/>
    </w:rPr>
  </w:style>
  <w:style w:type="character" w:customStyle="1" w:styleId="RTFNum68">
    <w:name w:val="RTF_Num 6 8"/>
    <w:uiPriority w:val="99"/>
    <w:rsid w:val="0047204C"/>
    <w:rPr>
      <w:rFonts w:ascii="Courier New" w:hAnsi="Courier New"/>
      <w:lang w:val="en-GB" w:eastAsia="en-GB"/>
    </w:rPr>
  </w:style>
  <w:style w:type="character" w:customStyle="1" w:styleId="RTFNum69">
    <w:name w:val="RTF_Num 6 9"/>
    <w:uiPriority w:val="99"/>
    <w:rsid w:val="0047204C"/>
    <w:rPr>
      <w:rFonts w:ascii="Wingdings" w:hAnsi="Wingdings"/>
      <w:lang w:val="en-GB" w:eastAsia="en-GB"/>
    </w:rPr>
  </w:style>
  <w:style w:type="character" w:customStyle="1" w:styleId="RTFNum71">
    <w:name w:val="RTF_Num 7 1"/>
    <w:uiPriority w:val="99"/>
    <w:rsid w:val="0047204C"/>
    <w:rPr>
      <w:rFonts w:ascii="Symbol" w:hAnsi="Symbol"/>
      <w:lang w:val="en-GB" w:eastAsia="en-GB"/>
    </w:rPr>
  </w:style>
  <w:style w:type="character" w:customStyle="1" w:styleId="RTFNum72">
    <w:name w:val="RTF_Num 7 2"/>
    <w:uiPriority w:val="99"/>
    <w:rsid w:val="0047204C"/>
    <w:rPr>
      <w:rFonts w:ascii="Courier New" w:hAnsi="Courier New"/>
      <w:lang w:val="en-GB" w:eastAsia="en-GB"/>
    </w:rPr>
  </w:style>
  <w:style w:type="character" w:customStyle="1" w:styleId="RTFNum73">
    <w:name w:val="RTF_Num 7 3"/>
    <w:uiPriority w:val="99"/>
    <w:rsid w:val="0047204C"/>
    <w:rPr>
      <w:rFonts w:ascii="Symbol" w:hAnsi="Symbol"/>
      <w:lang w:val="en-GB" w:eastAsia="en-GB"/>
    </w:rPr>
  </w:style>
  <w:style w:type="character" w:customStyle="1" w:styleId="RTFNum74">
    <w:name w:val="RTF_Num 7 4"/>
    <w:uiPriority w:val="99"/>
    <w:rsid w:val="0047204C"/>
    <w:rPr>
      <w:rFonts w:ascii="Symbol" w:hAnsi="Symbol"/>
      <w:lang w:val="en-GB" w:eastAsia="en-GB"/>
    </w:rPr>
  </w:style>
  <w:style w:type="character" w:customStyle="1" w:styleId="RTFNum75">
    <w:name w:val="RTF_Num 7 5"/>
    <w:uiPriority w:val="99"/>
    <w:rsid w:val="0047204C"/>
    <w:rPr>
      <w:rFonts w:ascii="Courier New" w:hAnsi="Courier New"/>
      <w:lang w:val="en-GB" w:eastAsia="en-GB"/>
    </w:rPr>
  </w:style>
  <w:style w:type="character" w:customStyle="1" w:styleId="RTFNum76">
    <w:name w:val="RTF_Num 7 6"/>
    <w:uiPriority w:val="99"/>
    <w:rsid w:val="0047204C"/>
    <w:rPr>
      <w:rFonts w:ascii="Wingdings" w:hAnsi="Wingdings"/>
      <w:lang w:val="en-GB" w:eastAsia="en-GB"/>
    </w:rPr>
  </w:style>
  <w:style w:type="character" w:customStyle="1" w:styleId="RTFNum77">
    <w:name w:val="RTF_Num 7 7"/>
    <w:uiPriority w:val="99"/>
    <w:rsid w:val="0047204C"/>
    <w:rPr>
      <w:rFonts w:ascii="Symbol" w:hAnsi="Symbol"/>
      <w:lang w:val="en-GB" w:eastAsia="en-GB"/>
    </w:rPr>
  </w:style>
  <w:style w:type="character" w:customStyle="1" w:styleId="RTFNum78">
    <w:name w:val="RTF_Num 7 8"/>
    <w:uiPriority w:val="99"/>
    <w:rsid w:val="0047204C"/>
    <w:rPr>
      <w:rFonts w:ascii="Courier New" w:hAnsi="Courier New"/>
      <w:lang w:val="en-GB" w:eastAsia="en-GB"/>
    </w:rPr>
  </w:style>
  <w:style w:type="character" w:customStyle="1" w:styleId="RTFNum79">
    <w:name w:val="RTF_Num 7 9"/>
    <w:uiPriority w:val="99"/>
    <w:rsid w:val="0047204C"/>
    <w:rPr>
      <w:rFonts w:ascii="Wingdings" w:hAnsi="Wingdings"/>
      <w:lang w:val="en-GB" w:eastAsia="en-GB"/>
    </w:rPr>
  </w:style>
  <w:style w:type="character" w:customStyle="1" w:styleId="RTFNum81">
    <w:name w:val="RTF_Num 8 1"/>
    <w:uiPriority w:val="99"/>
    <w:rsid w:val="0047204C"/>
    <w:rPr>
      <w:rFonts w:ascii="Symbol" w:hAnsi="Symbol"/>
      <w:lang w:val="en-GB" w:eastAsia="en-GB"/>
    </w:rPr>
  </w:style>
  <w:style w:type="character" w:customStyle="1" w:styleId="RTFNum82">
    <w:name w:val="RTF_Num 8 2"/>
    <w:uiPriority w:val="99"/>
    <w:rsid w:val="0047204C"/>
    <w:rPr>
      <w:rFonts w:ascii="Symbol" w:hAnsi="Symbol"/>
    </w:rPr>
  </w:style>
  <w:style w:type="character" w:customStyle="1" w:styleId="RTFNum83">
    <w:name w:val="RTF_Num 8 3"/>
    <w:uiPriority w:val="99"/>
    <w:rsid w:val="0047204C"/>
    <w:rPr>
      <w:rFonts w:ascii="Symbol" w:hAnsi="Symbol"/>
    </w:rPr>
  </w:style>
  <w:style w:type="character" w:customStyle="1" w:styleId="RTFNum84">
    <w:name w:val="RTF_Num 8 4"/>
    <w:uiPriority w:val="99"/>
    <w:rsid w:val="0047204C"/>
    <w:rPr>
      <w:rFonts w:ascii="Symbol" w:hAnsi="Symbol"/>
    </w:rPr>
  </w:style>
  <w:style w:type="character" w:customStyle="1" w:styleId="RTFNum85">
    <w:name w:val="RTF_Num 8 5"/>
    <w:uiPriority w:val="99"/>
    <w:rsid w:val="0047204C"/>
    <w:rPr>
      <w:rFonts w:ascii="Symbol" w:hAnsi="Symbol"/>
    </w:rPr>
  </w:style>
  <w:style w:type="character" w:customStyle="1" w:styleId="RTFNum86">
    <w:name w:val="RTF_Num 8 6"/>
    <w:uiPriority w:val="99"/>
    <w:rsid w:val="0047204C"/>
    <w:rPr>
      <w:rFonts w:ascii="Symbol" w:hAnsi="Symbol"/>
    </w:rPr>
  </w:style>
  <w:style w:type="character" w:customStyle="1" w:styleId="RTFNum87">
    <w:name w:val="RTF_Num 8 7"/>
    <w:uiPriority w:val="99"/>
    <w:rsid w:val="0047204C"/>
    <w:rPr>
      <w:rFonts w:ascii="Symbol" w:hAnsi="Symbol"/>
    </w:rPr>
  </w:style>
  <w:style w:type="character" w:customStyle="1" w:styleId="RTFNum88">
    <w:name w:val="RTF_Num 8 8"/>
    <w:uiPriority w:val="99"/>
    <w:rsid w:val="0047204C"/>
    <w:rPr>
      <w:rFonts w:ascii="Symbol" w:hAnsi="Symbol"/>
    </w:rPr>
  </w:style>
  <w:style w:type="character" w:customStyle="1" w:styleId="RTFNum89">
    <w:name w:val="RTF_Num 8 9"/>
    <w:uiPriority w:val="99"/>
    <w:rsid w:val="0047204C"/>
    <w:rPr>
      <w:rFonts w:ascii="Symbol" w:hAnsi="Symbol"/>
    </w:rPr>
  </w:style>
  <w:style w:type="character" w:customStyle="1" w:styleId="RTFNum810">
    <w:name w:val="RTF_Num 8 10"/>
    <w:uiPriority w:val="99"/>
    <w:rsid w:val="0047204C"/>
    <w:rPr>
      <w:rFonts w:ascii="Symbol" w:hAnsi="Symbol"/>
    </w:rPr>
  </w:style>
  <w:style w:type="character" w:customStyle="1" w:styleId="WW-RTFNum21">
    <w:name w:val="WW-RTF_Num 2 1"/>
    <w:uiPriority w:val="99"/>
    <w:rsid w:val="0047204C"/>
    <w:rPr>
      <w:rFonts w:ascii="Symbol" w:hAnsi="Symbol"/>
    </w:rPr>
  </w:style>
  <w:style w:type="character" w:customStyle="1" w:styleId="WW-RTFNum22">
    <w:name w:val="WW-RTF_Num 2 2"/>
    <w:uiPriority w:val="99"/>
    <w:rsid w:val="0047204C"/>
    <w:rPr>
      <w:rFonts w:ascii="Courier New" w:hAnsi="Courier New"/>
    </w:rPr>
  </w:style>
  <w:style w:type="character" w:customStyle="1" w:styleId="WW-RTFNum23">
    <w:name w:val="WW-RTF_Num 2 3"/>
    <w:uiPriority w:val="99"/>
    <w:rsid w:val="0047204C"/>
    <w:rPr>
      <w:rFonts w:ascii="Symbol" w:hAnsi="Symbol"/>
    </w:rPr>
  </w:style>
  <w:style w:type="character" w:customStyle="1" w:styleId="WW-RTFNum24">
    <w:name w:val="WW-RTF_Num 2 4"/>
    <w:uiPriority w:val="99"/>
    <w:rsid w:val="0047204C"/>
    <w:rPr>
      <w:rFonts w:ascii="Symbol" w:hAnsi="Symbol"/>
    </w:rPr>
  </w:style>
  <w:style w:type="character" w:customStyle="1" w:styleId="WW-RTFNum25">
    <w:name w:val="WW-RTF_Num 2 5"/>
    <w:uiPriority w:val="99"/>
    <w:rsid w:val="0047204C"/>
    <w:rPr>
      <w:rFonts w:ascii="Courier New" w:hAnsi="Courier New"/>
    </w:rPr>
  </w:style>
  <w:style w:type="character" w:customStyle="1" w:styleId="WW-RTFNum26">
    <w:name w:val="WW-RTF_Num 2 6"/>
    <w:uiPriority w:val="99"/>
    <w:rsid w:val="0047204C"/>
    <w:rPr>
      <w:rFonts w:ascii="Wingdings" w:hAnsi="Wingdings"/>
    </w:rPr>
  </w:style>
  <w:style w:type="character" w:customStyle="1" w:styleId="WW-RTFNum27">
    <w:name w:val="WW-RTF_Num 2 7"/>
    <w:uiPriority w:val="99"/>
    <w:rsid w:val="0047204C"/>
    <w:rPr>
      <w:rFonts w:ascii="Symbol" w:hAnsi="Symbol"/>
    </w:rPr>
  </w:style>
  <w:style w:type="character" w:customStyle="1" w:styleId="WW-RTFNum28">
    <w:name w:val="WW-RTF_Num 2 8"/>
    <w:uiPriority w:val="99"/>
    <w:rsid w:val="0047204C"/>
    <w:rPr>
      <w:rFonts w:ascii="Courier New" w:hAnsi="Courier New"/>
    </w:rPr>
  </w:style>
  <w:style w:type="character" w:customStyle="1" w:styleId="WW-RTFNum29">
    <w:name w:val="WW-RTF_Num 2 9"/>
    <w:uiPriority w:val="99"/>
    <w:rsid w:val="0047204C"/>
    <w:rPr>
      <w:rFonts w:ascii="Wingdings" w:hAnsi="Wingdings"/>
    </w:rPr>
  </w:style>
  <w:style w:type="character" w:customStyle="1" w:styleId="WW-RTFNum211">
    <w:name w:val="WW-RTF_Num 2 11"/>
    <w:uiPriority w:val="99"/>
    <w:rsid w:val="0047204C"/>
    <w:rPr>
      <w:rFonts w:ascii="Symbol" w:hAnsi="Symbol"/>
    </w:rPr>
  </w:style>
  <w:style w:type="character" w:customStyle="1" w:styleId="WW-RTFNum221">
    <w:name w:val="WW-RTF_Num 2 21"/>
    <w:uiPriority w:val="99"/>
    <w:rsid w:val="0047204C"/>
    <w:rPr>
      <w:rFonts w:ascii="Courier New" w:hAnsi="Courier New"/>
    </w:rPr>
  </w:style>
  <w:style w:type="character" w:customStyle="1" w:styleId="WW-RTFNum231">
    <w:name w:val="WW-RTF_Num 2 31"/>
    <w:uiPriority w:val="99"/>
    <w:rsid w:val="0047204C"/>
    <w:rPr>
      <w:rFonts w:ascii="Wingdings" w:hAnsi="Wingdings"/>
    </w:rPr>
  </w:style>
  <w:style w:type="character" w:customStyle="1" w:styleId="WW-RTFNum241">
    <w:name w:val="WW-RTF_Num 2 41"/>
    <w:uiPriority w:val="99"/>
    <w:rsid w:val="0047204C"/>
    <w:rPr>
      <w:rFonts w:ascii="Symbol" w:hAnsi="Symbol"/>
    </w:rPr>
  </w:style>
  <w:style w:type="character" w:customStyle="1" w:styleId="WW-RTFNum251">
    <w:name w:val="WW-RTF_Num 2 51"/>
    <w:uiPriority w:val="99"/>
    <w:rsid w:val="0047204C"/>
    <w:rPr>
      <w:rFonts w:ascii="Courier New" w:hAnsi="Courier New"/>
    </w:rPr>
  </w:style>
  <w:style w:type="character" w:customStyle="1" w:styleId="WW-RTFNum261">
    <w:name w:val="WW-RTF_Num 2 61"/>
    <w:uiPriority w:val="99"/>
    <w:rsid w:val="0047204C"/>
    <w:rPr>
      <w:rFonts w:ascii="Wingdings" w:hAnsi="Wingdings"/>
    </w:rPr>
  </w:style>
  <w:style w:type="character" w:customStyle="1" w:styleId="WW-RTFNum271">
    <w:name w:val="WW-RTF_Num 2 71"/>
    <w:uiPriority w:val="99"/>
    <w:rsid w:val="0047204C"/>
    <w:rPr>
      <w:rFonts w:ascii="Symbol" w:hAnsi="Symbol"/>
    </w:rPr>
  </w:style>
  <w:style w:type="character" w:customStyle="1" w:styleId="WW-RTFNum281">
    <w:name w:val="WW-RTF_Num 2 81"/>
    <w:uiPriority w:val="99"/>
    <w:rsid w:val="0047204C"/>
    <w:rPr>
      <w:rFonts w:ascii="Courier New" w:hAnsi="Courier New"/>
    </w:rPr>
  </w:style>
  <w:style w:type="character" w:customStyle="1" w:styleId="WW-RTFNum291">
    <w:name w:val="WW-RTF_Num 2 91"/>
    <w:uiPriority w:val="99"/>
    <w:rsid w:val="0047204C"/>
    <w:rPr>
      <w:rFonts w:ascii="Wingdings" w:hAnsi="Wingdings"/>
    </w:rPr>
  </w:style>
  <w:style w:type="character" w:customStyle="1" w:styleId="WW-RTFNum2112">
    <w:name w:val="WW-RTF_Num 2 112"/>
    <w:uiPriority w:val="99"/>
    <w:rsid w:val="0047204C"/>
    <w:rPr>
      <w:rFonts w:ascii="Symbol" w:hAnsi="Symbol"/>
    </w:rPr>
  </w:style>
  <w:style w:type="character" w:customStyle="1" w:styleId="WW-RTFNum2212">
    <w:name w:val="WW-RTF_Num 2 212"/>
    <w:uiPriority w:val="99"/>
    <w:rsid w:val="0047204C"/>
    <w:rPr>
      <w:rFonts w:ascii="Courier New" w:hAnsi="Courier New"/>
    </w:rPr>
  </w:style>
  <w:style w:type="character" w:customStyle="1" w:styleId="WW-RTFNum2312">
    <w:name w:val="WW-RTF_Num 2 312"/>
    <w:uiPriority w:val="99"/>
    <w:rsid w:val="0047204C"/>
    <w:rPr>
      <w:rFonts w:ascii="Wingdings" w:hAnsi="Wingdings"/>
    </w:rPr>
  </w:style>
  <w:style w:type="character" w:customStyle="1" w:styleId="WW-RTFNum2412">
    <w:name w:val="WW-RTF_Num 2 412"/>
    <w:uiPriority w:val="99"/>
    <w:rsid w:val="0047204C"/>
    <w:rPr>
      <w:rFonts w:ascii="Symbol" w:hAnsi="Symbol"/>
    </w:rPr>
  </w:style>
  <w:style w:type="character" w:customStyle="1" w:styleId="WW-RTFNum2512">
    <w:name w:val="WW-RTF_Num 2 512"/>
    <w:uiPriority w:val="99"/>
    <w:rsid w:val="0047204C"/>
    <w:rPr>
      <w:rFonts w:ascii="Courier New" w:hAnsi="Courier New"/>
    </w:rPr>
  </w:style>
  <w:style w:type="character" w:customStyle="1" w:styleId="WW-RTFNum2612">
    <w:name w:val="WW-RTF_Num 2 612"/>
    <w:uiPriority w:val="99"/>
    <w:rsid w:val="0047204C"/>
    <w:rPr>
      <w:rFonts w:ascii="Wingdings" w:hAnsi="Wingdings"/>
    </w:rPr>
  </w:style>
  <w:style w:type="character" w:customStyle="1" w:styleId="WW-RTFNum2712">
    <w:name w:val="WW-RTF_Num 2 712"/>
    <w:uiPriority w:val="99"/>
    <w:rsid w:val="0047204C"/>
    <w:rPr>
      <w:rFonts w:ascii="Symbol" w:hAnsi="Symbol"/>
    </w:rPr>
  </w:style>
  <w:style w:type="character" w:customStyle="1" w:styleId="WW-RTFNum2812">
    <w:name w:val="WW-RTF_Num 2 812"/>
    <w:uiPriority w:val="99"/>
    <w:rsid w:val="0047204C"/>
    <w:rPr>
      <w:rFonts w:ascii="Courier New" w:hAnsi="Courier New"/>
    </w:rPr>
  </w:style>
  <w:style w:type="character" w:customStyle="1" w:styleId="WW-RTFNum2912">
    <w:name w:val="WW-RTF_Num 2 912"/>
    <w:uiPriority w:val="99"/>
    <w:rsid w:val="0047204C"/>
    <w:rPr>
      <w:rFonts w:ascii="Wingdings" w:hAnsi="Wingdings"/>
    </w:rPr>
  </w:style>
  <w:style w:type="character" w:customStyle="1" w:styleId="WW-RTFNum21123">
    <w:name w:val="WW-RTF_Num 2 1123"/>
    <w:uiPriority w:val="99"/>
    <w:rsid w:val="0047204C"/>
    <w:rPr>
      <w:rFonts w:ascii="Symbol" w:hAnsi="Symbol"/>
    </w:rPr>
  </w:style>
  <w:style w:type="character" w:customStyle="1" w:styleId="WW-RTFNum22123">
    <w:name w:val="WW-RTF_Num 2 2123"/>
    <w:uiPriority w:val="99"/>
    <w:rsid w:val="0047204C"/>
    <w:rPr>
      <w:rFonts w:ascii="Courier New" w:hAnsi="Courier New"/>
    </w:rPr>
  </w:style>
  <w:style w:type="character" w:customStyle="1" w:styleId="WW-RTFNum23123">
    <w:name w:val="WW-RTF_Num 2 3123"/>
    <w:uiPriority w:val="99"/>
    <w:rsid w:val="0047204C"/>
    <w:rPr>
      <w:rFonts w:ascii="Wingdings" w:hAnsi="Wingdings"/>
    </w:rPr>
  </w:style>
  <w:style w:type="character" w:customStyle="1" w:styleId="WW-RTFNum24123">
    <w:name w:val="WW-RTF_Num 2 4123"/>
    <w:uiPriority w:val="99"/>
    <w:rsid w:val="0047204C"/>
    <w:rPr>
      <w:rFonts w:ascii="Symbol" w:hAnsi="Symbol"/>
    </w:rPr>
  </w:style>
  <w:style w:type="character" w:customStyle="1" w:styleId="WW-RTFNum25123">
    <w:name w:val="WW-RTF_Num 2 5123"/>
    <w:uiPriority w:val="99"/>
    <w:rsid w:val="0047204C"/>
    <w:rPr>
      <w:rFonts w:ascii="Courier New" w:hAnsi="Courier New"/>
    </w:rPr>
  </w:style>
  <w:style w:type="character" w:customStyle="1" w:styleId="WW-RTFNum26123">
    <w:name w:val="WW-RTF_Num 2 6123"/>
    <w:uiPriority w:val="99"/>
    <w:rsid w:val="0047204C"/>
    <w:rPr>
      <w:rFonts w:ascii="Wingdings" w:hAnsi="Wingdings"/>
    </w:rPr>
  </w:style>
  <w:style w:type="character" w:customStyle="1" w:styleId="WW-RTFNum27123">
    <w:name w:val="WW-RTF_Num 2 7123"/>
    <w:uiPriority w:val="99"/>
    <w:rsid w:val="0047204C"/>
    <w:rPr>
      <w:rFonts w:ascii="Symbol" w:hAnsi="Symbol"/>
    </w:rPr>
  </w:style>
  <w:style w:type="character" w:customStyle="1" w:styleId="WW-RTFNum28123">
    <w:name w:val="WW-RTF_Num 2 8123"/>
    <w:uiPriority w:val="99"/>
    <w:rsid w:val="0047204C"/>
    <w:rPr>
      <w:rFonts w:ascii="Courier New" w:hAnsi="Courier New"/>
    </w:rPr>
  </w:style>
  <w:style w:type="character" w:customStyle="1" w:styleId="WW-RTFNum29123">
    <w:name w:val="WW-RTF_Num 2 9123"/>
    <w:uiPriority w:val="99"/>
    <w:rsid w:val="0047204C"/>
    <w:rPr>
      <w:rFonts w:ascii="Wingdings" w:hAnsi="Wingdings"/>
    </w:rPr>
  </w:style>
  <w:style w:type="character" w:customStyle="1" w:styleId="WW-RTFNum211234">
    <w:name w:val="WW-RTF_Num 2 11234"/>
    <w:uiPriority w:val="99"/>
    <w:rsid w:val="0047204C"/>
    <w:rPr>
      <w:b/>
      <w:sz w:val="36"/>
    </w:rPr>
  </w:style>
  <w:style w:type="character" w:customStyle="1" w:styleId="WW-RTFNum221234">
    <w:name w:val="WW-RTF_Num 2 21234"/>
    <w:uiPriority w:val="99"/>
    <w:rsid w:val="0047204C"/>
    <w:rPr>
      <w:b/>
      <w:sz w:val="28"/>
    </w:rPr>
  </w:style>
  <w:style w:type="character" w:customStyle="1" w:styleId="WW-RTFNum231234">
    <w:name w:val="WW-RTF_Num 2 31234"/>
    <w:uiPriority w:val="99"/>
    <w:rsid w:val="0047204C"/>
    <w:rPr>
      <w:b/>
    </w:rPr>
  </w:style>
  <w:style w:type="character" w:customStyle="1" w:styleId="WW-RTFNum241234">
    <w:name w:val="WW-RTF_Num 2 41234"/>
    <w:uiPriority w:val="99"/>
    <w:rsid w:val="0047204C"/>
    <w:rPr>
      <w:rFonts w:ascii="Arial" w:hAnsi="Arial"/>
    </w:rPr>
  </w:style>
  <w:style w:type="character" w:customStyle="1" w:styleId="WW-RTFNum251234">
    <w:name w:val="WW-RTF_Num 2 51234"/>
    <w:uiPriority w:val="99"/>
    <w:rsid w:val="0047204C"/>
    <w:rPr>
      <w:rFonts w:ascii="Arial" w:hAnsi="Arial"/>
    </w:rPr>
  </w:style>
  <w:style w:type="character" w:customStyle="1" w:styleId="WW-RTFNum261234">
    <w:name w:val="WW-RTF_Num 2 61234"/>
    <w:uiPriority w:val="99"/>
    <w:rsid w:val="0047204C"/>
    <w:rPr>
      <w:rFonts w:ascii="Arial" w:hAnsi="Arial"/>
    </w:rPr>
  </w:style>
  <w:style w:type="character" w:customStyle="1" w:styleId="WW-RTFNum271234">
    <w:name w:val="WW-RTF_Num 2 71234"/>
    <w:uiPriority w:val="99"/>
    <w:rsid w:val="0047204C"/>
    <w:rPr>
      <w:rFonts w:ascii="Arial" w:hAnsi="Arial"/>
    </w:rPr>
  </w:style>
  <w:style w:type="character" w:customStyle="1" w:styleId="WW-RTFNum281234">
    <w:name w:val="WW-RTF_Num 2 81234"/>
    <w:uiPriority w:val="99"/>
    <w:rsid w:val="0047204C"/>
    <w:rPr>
      <w:rFonts w:ascii="Arial" w:hAnsi="Arial"/>
    </w:rPr>
  </w:style>
  <w:style w:type="character" w:customStyle="1" w:styleId="WW-RTFNum291234">
    <w:name w:val="WW-RTF_Num 2 91234"/>
    <w:uiPriority w:val="99"/>
    <w:rsid w:val="0047204C"/>
    <w:rPr>
      <w:rFonts w:ascii="Arial" w:hAnsi="Arial"/>
    </w:rPr>
  </w:style>
  <w:style w:type="character" w:customStyle="1" w:styleId="WW-RTFNum2112345">
    <w:name w:val="WW-RTF_Num 2 112345"/>
    <w:uiPriority w:val="99"/>
    <w:rsid w:val="0047204C"/>
  </w:style>
  <w:style w:type="character" w:customStyle="1" w:styleId="WW-RTFNum2212345">
    <w:name w:val="WW-RTF_Num 2 212345"/>
    <w:uiPriority w:val="99"/>
    <w:rsid w:val="0047204C"/>
  </w:style>
  <w:style w:type="character" w:customStyle="1" w:styleId="WW-RTFNum2312345">
    <w:name w:val="WW-RTF_Num 2 312345"/>
    <w:uiPriority w:val="99"/>
    <w:rsid w:val="0047204C"/>
  </w:style>
  <w:style w:type="character" w:customStyle="1" w:styleId="WW-RTFNum2412345">
    <w:name w:val="WW-RTF_Num 2 412345"/>
    <w:uiPriority w:val="99"/>
    <w:rsid w:val="0047204C"/>
  </w:style>
  <w:style w:type="character" w:customStyle="1" w:styleId="WW-RTFNum2512345">
    <w:name w:val="WW-RTF_Num 2 512345"/>
    <w:uiPriority w:val="99"/>
    <w:rsid w:val="0047204C"/>
  </w:style>
  <w:style w:type="character" w:customStyle="1" w:styleId="WW-RTFNum2612345">
    <w:name w:val="WW-RTF_Num 2 612345"/>
    <w:uiPriority w:val="99"/>
    <w:rsid w:val="0047204C"/>
  </w:style>
  <w:style w:type="character" w:customStyle="1" w:styleId="WW-RTFNum2712345">
    <w:name w:val="WW-RTF_Num 2 712345"/>
    <w:uiPriority w:val="99"/>
    <w:rsid w:val="0047204C"/>
  </w:style>
  <w:style w:type="character" w:customStyle="1" w:styleId="WW-RTFNum2812345">
    <w:name w:val="WW-RTF_Num 2 812345"/>
    <w:uiPriority w:val="99"/>
    <w:rsid w:val="0047204C"/>
  </w:style>
  <w:style w:type="character" w:customStyle="1" w:styleId="WW-RTFNum2912345">
    <w:name w:val="WW-RTF_Num 2 912345"/>
    <w:uiPriority w:val="99"/>
    <w:rsid w:val="0047204C"/>
  </w:style>
  <w:style w:type="character" w:customStyle="1" w:styleId="WW-RTFNum2111">
    <w:name w:val="WW-RTF_Num 2 111"/>
    <w:uiPriority w:val="99"/>
    <w:rsid w:val="0047204C"/>
    <w:rPr>
      <w:rFonts w:ascii="Symbol" w:hAnsi="Symbol"/>
      <w:lang w:val="en-GB" w:eastAsia="en-GB"/>
    </w:rPr>
  </w:style>
  <w:style w:type="character" w:customStyle="1" w:styleId="WW-RTFNum2211">
    <w:name w:val="WW-RTF_Num 2 211"/>
    <w:uiPriority w:val="99"/>
    <w:rsid w:val="0047204C"/>
    <w:rPr>
      <w:rFonts w:ascii="Symbol" w:hAnsi="Symbol"/>
      <w:lang w:val="en-GB" w:eastAsia="en-GB"/>
    </w:rPr>
  </w:style>
  <w:style w:type="character" w:customStyle="1" w:styleId="WW-RTFNum2311">
    <w:name w:val="WW-RTF_Num 2 311"/>
    <w:uiPriority w:val="99"/>
    <w:rsid w:val="0047204C"/>
    <w:rPr>
      <w:rFonts w:ascii="Symbol" w:hAnsi="Symbol"/>
      <w:lang w:val="en-GB" w:eastAsia="en-GB"/>
    </w:rPr>
  </w:style>
  <w:style w:type="character" w:customStyle="1" w:styleId="WW-RTFNum2411">
    <w:name w:val="WW-RTF_Num 2 411"/>
    <w:uiPriority w:val="99"/>
    <w:rsid w:val="0047204C"/>
    <w:rPr>
      <w:rFonts w:ascii="Symbol" w:hAnsi="Symbol"/>
      <w:lang w:val="en-GB" w:eastAsia="en-GB"/>
    </w:rPr>
  </w:style>
  <w:style w:type="character" w:customStyle="1" w:styleId="WW-RTFNum2511">
    <w:name w:val="WW-RTF_Num 2 511"/>
    <w:uiPriority w:val="99"/>
    <w:rsid w:val="0047204C"/>
    <w:rPr>
      <w:rFonts w:ascii="Symbol" w:hAnsi="Symbol"/>
      <w:lang w:val="en-GB" w:eastAsia="en-GB"/>
    </w:rPr>
  </w:style>
  <w:style w:type="character" w:customStyle="1" w:styleId="WW-RTFNum2611">
    <w:name w:val="WW-RTF_Num 2 611"/>
    <w:uiPriority w:val="99"/>
    <w:rsid w:val="0047204C"/>
    <w:rPr>
      <w:rFonts w:ascii="Symbol" w:hAnsi="Symbol"/>
      <w:lang w:val="en-GB" w:eastAsia="en-GB"/>
    </w:rPr>
  </w:style>
  <w:style w:type="character" w:customStyle="1" w:styleId="WW-RTFNum2711">
    <w:name w:val="WW-RTF_Num 2 711"/>
    <w:uiPriority w:val="99"/>
    <w:rsid w:val="0047204C"/>
    <w:rPr>
      <w:rFonts w:ascii="Symbol" w:hAnsi="Symbol"/>
      <w:lang w:val="en-GB" w:eastAsia="en-GB"/>
    </w:rPr>
  </w:style>
  <w:style w:type="character" w:customStyle="1" w:styleId="WW-RTFNum2811">
    <w:name w:val="WW-RTF_Num 2 811"/>
    <w:uiPriority w:val="99"/>
    <w:rsid w:val="0047204C"/>
    <w:rPr>
      <w:rFonts w:ascii="Symbol" w:hAnsi="Symbol"/>
      <w:lang w:val="en-GB" w:eastAsia="en-GB"/>
    </w:rPr>
  </w:style>
  <w:style w:type="character" w:customStyle="1" w:styleId="WW-RTFNum2911">
    <w:name w:val="WW-RTF_Num 2 911"/>
    <w:uiPriority w:val="99"/>
    <w:rsid w:val="0047204C"/>
    <w:rPr>
      <w:rFonts w:ascii="Symbol" w:hAnsi="Symbol"/>
      <w:lang w:val="en-GB" w:eastAsia="en-GB"/>
    </w:rPr>
  </w:style>
  <w:style w:type="character" w:customStyle="1" w:styleId="WW-RTFNum21121">
    <w:name w:val="WW-RTF_Num 2 1121"/>
    <w:uiPriority w:val="99"/>
    <w:rsid w:val="0047204C"/>
    <w:rPr>
      <w:b/>
      <w:sz w:val="36"/>
    </w:rPr>
  </w:style>
  <w:style w:type="character" w:customStyle="1" w:styleId="WW-RTFNum22121">
    <w:name w:val="WW-RTF_Num 2 2121"/>
    <w:uiPriority w:val="99"/>
    <w:rsid w:val="0047204C"/>
    <w:rPr>
      <w:b/>
      <w:sz w:val="28"/>
    </w:rPr>
  </w:style>
  <w:style w:type="character" w:customStyle="1" w:styleId="WW-RTFNum23121">
    <w:name w:val="WW-RTF_Num 2 3121"/>
    <w:uiPriority w:val="99"/>
    <w:rsid w:val="0047204C"/>
    <w:rPr>
      <w:b/>
    </w:rPr>
  </w:style>
  <w:style w:type="character" w:customStyle="1" w:styleId="WW-RTFNum24121">
    <w:name w:val="WW-RTF_Num 2 4121"/>
    <w:uiPriority w:val="99"/>
    <w:rsid w:val="0047204C"/>
    <w:rPr>
      <w:rFonts w:ascii="Arial" w:hAnsi="Arial"/>
    </w:rPr>
  </w:style>
  <w:style w:type="character" w:customStyle="1" w:styleId="WW-RTFNum25121">
    <w:name w:val="WW-RTF_Num 2 5121"/>
    <w:uiPriority w:val="99"/>
    <w:rsid w:val="0047204C"/>
    <w:rPr>
      <w:rFonts w:ascii="Arial" w:hAnsi="Arial"/>
    </w:rPr>
  </w:style>
  <w:style w:type="character" w:customStyle="1" w:styleId="WW-RTFNum26121">
    <w:name w:val="WW-RTF_Num 2 6121"/>
    <w:uiPriority w:val="99"/>
    <w:rsid w:val="0047204C"/>
    <w:rPr>
      <w:rFonts w:ascii="Arial" w:hAnsi="Arial"/>
    </w:rPr>
  </w:style>
  <w:style w:type="character" w:customStyle="1" w:styleId="WW-RTFNum27121">
    <w:name w:val="WW-RTF_Num 2 7121"/>
    <w:uiPriority w:val="99"/>
    <w:rsid w:val="0047204C"/>
    <w:rPr>
      <w:rFonts w:ascii="Arial" w:hAnsi="Arial"/>
    </w:rPr>
  </w:style>
  <w:style w:type="character" w:customStyle="1" w:styleId="WW-RTFNum28121">
    <w:name w:val="WW-RTF_Num 2 8121"/>
    <w:uiPriority w:val="99"/>
    <w:rsid w:val="0047204C"/>
    <w:rPr>
      <w:rFonts w:ascii="Arial" w:hAnsi="Arial"/>
    </w:rPr>
  </w:style>
  <w:style w:type="character" w:customStyle="1" w:styleId="WW-RTFNum29121">
    <w:name w:val="WW-RTF_Num 2 9121"/>
    <w:uiPriority w:val="99"/>
    <w:rsid w:val="0047204C"/>
    <w:rPr>
      <w:rFonts w:ascii="Arial" w:hAnsi="Arial"/>
    </w:rPr>
  </w:style>
  <w:style w:type="character" w:customStyle="1" w:styleId="WW-RTFNum211231">
    <w:name w:val="WW-RTF_Num 2 11231"/>
    <w:uiPriority w:val="99"/>
    <w:rsid w:val="0047204C"/>
    <w:rPr>
      <w:rFonts w:ascii="Symbol" w:hAnsi="Symbol"/>
    </w:rPr>
  </w:style>
  <w:style w:type="character" w:customStyle="1" w:styleId="WW-RTFNum221231">
    <w:name w:val="WW-RTF_Num 2 21231"/>
    <w:uiPriority w:val="99"/>
    <w:rsid w:val="0047204C"/>
    <w:rPr>
      <w:rFonts w:ascii="Courier New" w:hAnsi="Courier New"/>
    </w:rPr>
  </w:style>
  <w:style w:type="character" w:customStyle="1" w:styleId="WW-RTFNum231231">
    <w:name w:val="WW-RTF_Num 2 31231"/>
    <w:uiPriority w:val="99"/>
    <w:rsid w:val="0047204C"/>
    <w:rPr>
      <w:rFonts w:ascii="Wingdings" w:hAnsi="Wingdings"/>
    </w:rPr>
  </w:style>
  <w:style w:type="character" w:customStyle="1" w:styleId="WW-RTFNum241231">
    <w:name w:val="WW-RTF_Num 2 41231"/>
    <w:uiPriority w:val="99"/>
    <w:rsid w:val="0047204C"/>
    <w:rPr>
      <w:rFonts w:ascii="Symbol" w:hAnsi="Symbol"/>
    </w:rPr>
  </w:style>
  <w:style w:type="character" w:customStyle="1" w:styleId="WW-RTFNum251231">
    <w:name w:val="WW-RTF_Num 2 51231"/>
    <w:uiPriority w:val="99"/>
    <w:rsid w:val="0047204C"/>
    <w:rPr>
      <w:rFonts w:ascii="Courier New" w:hAnsi="Courier New"/>
    </w:rPr>
  </w:style>
  <w:style w:type="character" w:customStyle="1" w:styleId="WW-RTFNum261231">
    <w:name w:val="WW-RTF_Num 2 61231"/>
    <w:uiPriority w:val="99"/>
    <w:rsid w:val="0047204C"/>
    <w:rPr>
      <w:rFonts w:ascii="Wingdings" w:hAnsi="Wingdings"/>
    </w:rPr>
  </w:style>
  <w:style w:type="character" w:customStyle="1" w:styleId="WW-RTFNum271231">
    <w:name w:val="WW-RTF_Num 2 71231"/>
    <w:uiPriority w:val="99"/>
    <w:rsid w:val="0047204C"/>
    <w:rPr>
      <w:rFonts w:ascii="Symbol" w:hAnsi="Symbol"/>
    </w:rPr>
  </w:style>
  <w:style w:type="character" w:customStyle="1" w:styleId="WW-RTFNum281231">
    <w:name w:val="WW-RTF_Num 2 81231"/>
    <w:uiPriority w:val="99"/>
    <w:rsid w:val="0047204C"/>
    <w:rPr>
      <w:rFonts w:ascii="Courier New" w:hAnsi="Courier New"/>
    </w:rPr>
  </w:style>
  <w:style w:type="character" w:customStyle="1" w:styleId="WW-RTFNum291231">
    <w:name w:val="WW-RTF_Num 2 91231"/>
    <w:uiPriority w:val="99"/>
    <w:rsid w:val="0047204C"/>
    <w:rPr>
      <w:rFonts w:ascii="Wingdings" w:hAnsi="Wingdings"/>
    </w:rPr>
  </w:style>
  <w:style w:type="character" w:customStyle="1" w:styleId="WW-RTFNum2112341">
    <w:name w:val="WW-RTF_Num 2 112341"/>
    <w:uiPriority w:val="99"/>
    <w:rsid w:val="0047204C"/>
    <w:rPr>
      <w:rFonts w:ascii="Symbol" w:hAnsi="Symbol"/>
    </w:rPr>
  </w:style>
  <w:style w:type="character" w:customStyle="1" w:styleId="WW-RTFNum2212341">
    <w:name w:val="WW-RTF_Num 2 212341"/>
    <w:uiPriority w:val="99"/>
    <w:rsid w:val="0047204C"/>
    <w:rPr>
      <w:rFonts w:ascii="Courier New" w:hAnsi="Courier New"/>
    </w:rPr>
  </w:style>
  <w:style w:type="character" w:customStyle="1" w:styleId="WW-RTFNum2312341">
    <w:name w:val="WW-RTF_Num 2 312341"/>
    <w:uiPriority w:val="99"/>
    <w:rsid w:val="0047204C"/>
    <w:rPr>
      <w:rFonts w:ascii="Wingdings" w:hAnsi="Wingdings"/>
    </w:rPr>
  </w:style>
  <w:style w:type="character" w:customStyle="1" w:styleId="WW-RTFNum2412341">
    <w:name w:val="WW-RTF_Num 2 412341"/>
    <w:uiPriority w:val="99"/>
    <w:rsid w:val="0047204C"/>
    <w:rPr>
      <w:rFonts w:ascii="Symbol" w:hAnsi="Symbol"/>
    </w:rPr>
  </w:style>
  <w:style w:type="character" w:customStyle="1" w:styleId="WW-RTFNum2512341">
    <w:name w:val="WW-RTF_Num 2 512341"/>
    <w:uiPriority w:val="99"/>
    <w:rsid w:val="0047204C"/>
    <w:rPr>
      <w:rFonts w:ascii="Courier New" w:hAnsi="Courier New"/>
    </w:rPr>
  </w:style>
  <w:style w:type="character" w:customStyle="1" w:styleId="WW-RTFNum2612341">
    <w:name w:val="WW-RTF_Num 2 612341"/>
    <w:uiPriority w:val="99"/>
    <w:rsid w:val="0047204C"/>
    <w:rPr>
      <w:rFonts w:ascii="Wingdings" w:hAnsi="Wingdings"/>
    </w:rPr>
  </w:style>
  <w:style w:type="character" w:customStyle="1" w:styleId="WW-RTFNum2712341">
    <w:name w:val="WW-RTF_Num 2 712341"/>
    <w:uiPriority w:val="99"/>
    <w:rsid w:val="0047204C"/>
    <w:rPr>
      <w:rFonts w:ascii="Symbol" w:hAnsi="Symbol"/>
    </w:rPr>
  </w:style>
  <w:style w:type="character" w:customStyle="1" w:styleId="WW-RTFNum2812341">
    <w:name w:val="WW-RTF_Num 2 812341"/>
    <w:uiPriority w:val="99"/>
    <w:rsid w:val="0047204C"/>
    <w:rPr>
      <w:rFonts w:ascii="Courier New" w:hAnsi="Courier New"/>
    </w:rPr>
  </w:style>
  <w:style w:type="character" w:customStyle="1" w:styleId="WW-RTFNum2912341">
    <w:name w:val="WW-RTF_Num 2 912341"/>
    <w:uiPriority w:val="99"/>
    <w:rsid w:val="0047204C"/>
    <w:rPr>
      <w:rFonts w:ascii="Wingdings" w:hAnsi="Wingdings"/>
    </w:rPr>
  </w:style>
  <w:style w:type="character" w:customStyle="1" w:styleId="WW-RTFNum21123451">
    <w:name w:val="WW-RTF_Num 2 1123451"/>
    <w:uiPriority w:val="99"/>
    <w:rsid w:val="0047204C"/>
    <w:rPr>
      <w:rFonts w:ascii="Symbol" w:hAnsi="Symbol"/>
    </w:rPr>
  </w:style>
  <w:style w:type="character" w:customStyle="1" w:styleId="WW-RTFNum22123451">
    <w:name w:val="WW-RTF_Num 2 2123451"/>
    <w:uiPriority w:val="99"/>
    <w:rsid w:val="0047204C"/>
    <w:rPr>
      <w:rFonts w:ascii="Courier New" w:hAnsi="Courier New"/>
    </w:rPr>
  </w:style>
  <w:style w:type="character" w:customStyle="1" w:styleId="WW-RTFNum23123451">
    <w:name w:val="WW-RTF_Num 2 3123451"/>
    <w:uiPriority w:val="99"/>
    <w:rsid w:val="0047204C"/>
    <w:rPr>
      <w:rFonts w:ascii="Wingdings" w:hAnsi="Wingdings"/>
    </w:rPr>
  </w:style>
  <w:style w:type="character" w:customStyle="1" w:styleId="WW-RTFNum24123451">
    <w:name w:val="WW-RTF_Num 2 4123451"/>
    <w:uiPriority w:val="99"/>
    <w:rsid w:val="0047204C"/>
    <w:rPr>
      <w:rFonts w:ascii="Symbol" w:hAnsi="Symbol"/>
    </w:rPr>
  </w:style>
  <w:style w:type="character" w:customStyle="1" w:styleId="WW-RTFNum25123451">
    <w:name w:val="WW-RTF_Num 2 5123451"/>
    <w:uiPriority w:val="99"/>
    <w:rsid w:val="0047204C"/>
    <w:rPr>
      <w:rFonts w:ascii="Courier New" w:hAnsi="Courier New"/>
    </w:rPr>
  </w:style>
  <w:style w:type="character" w:customStyle="1" w:styleId="WW-RTFNum26123451">
    <w:name w:val="WW-RTF_Num 2 6123451"/>
    <w:uiPriority w:val="99"/>
    <w:rsid w:val="0047204C"/>
    <w:rPr>
      <w:rFonts w:ascii="Wingdings" w:hAnsi="Wingdings"/>
    </w:rPr>
  </w:style>
  <w:style w:type="character" w:customStyle="1" w:styleId="WW-RTFNum27123451">
    <w:name w:val="WW-RTF_Num 2 7123451"/>
    <w:uiPriority w:val="99"/>
    <w:rsid w:val="0047204C"/>
    <w:rPr>
      <w:rFonts w:ascii="Symbol" w:hAnsi="Symbol"/>
    </w:rPr>
  </w:style>
  <w:style w:type="character" w:customStyle="1" w:styleId="WW-RTFNum28123451">
    <w:name w:val="WW-RTF_Num 2 8123451"/>
    <w:uiPriority w:val="99"/>
    <w:rsid w:val="0047204C"/>
    <w:rPr>
      <w:rFonts w:ascii="Courier New" w:hAnsi="Courier New"/>
    </w:rPr>
  </w:style>
  <w:style w:type="character" w:customStyle="1" w:styleId="WW-RTFNum29123451">
    <w:name w:val="WW-RTF_Num 2 9123451"/>
    <w:uiPriority w:val="99"/>
    <w:rsid w:val="0047204C"/>
    <w:rPr>
      <w:rFonts w:ascii="Wingdings" w:hAnsi="Wingdings"/>
    </w:rPr>
  </w:style>
  <w:style w:type="character" w:customStyle="1" w:styleId="WW-RTFNum21123456">
    <w:name w:val="WW-RTF_Num 2 1123456"/>
    <w:uiPriority w:val="99"/>
    <w:rsid w:val="0047204C"/>
    <w:rPr>
      <w:rFonts w:ascii="Symbol" w:hAnsi="Symbol"/>
    </w:rPr>
  </w:style>
  <w:style w:type="character" w:customStyle="1" w:styleId="WW-RTFNum22123456">
    <w:name w:val="WW-RTF_Num 2 2123456"/>
    <w:uiPriority w:val="99"/>
    <w:rsid w:val="0047204C"/>
    <w:rPr>
      <w:rFonts w:ascii="Courier New" w:hAnsi="Courier New"/>
    </w:rPr>
  </w:style>
  <w:style w:type="character" w:customStyle="1" w:styleId="WW-RTFNum23123456">
    <w:name w:val="WW-RTF_Num 2 3123456"/>
    <w:uiPriority w:val="99"/>
    <w:rsid w:val="0047204C"/>
    <w:rPr>
      <w:rFonts w:ascii="Symbol" w:hAnsi="Symbol"/>
    </w:rPr>
  </w:style>
  <w:style w:type="character" w:customStyle="1" w:styleId="WW-RTFNum24123456">
    <w:name w:val="WW-RTF_Num 2 4123456"/>
    <w:uiPriority w:val="99"/>
    <w:rsid w:val="0047204C"/>
    <w:rPr>
      <w:rFonts w:ascii="Symbol" w:hAnsi="Symbol"/>
    </w:rPr>
  </w:style>
  <w:style w:type="character" w:customStyle="1" w:styleId="WW-RTFNum25123456">
    <w:name w:val="WW-RTF_Num 2 5123456"/>
    <w:uiPriority w:val="99"/>
    <w:rsid w:val="0047204C"/>
    <w:rPr>
      <w:rFonts w:ascii="Courier New" w:hAnsi="Courier New"/>
    </w:rPr>
  </w:style>
  <w:style w:type="character" w:customStyle="1" w:styleId="WW-RTFNum26123456">
    <w:name w:val="WW-RTF_Num 2 6123456"/>
    <w:uiPriority w:val="99"/>
    <w:rsid w:val="0047204C"/>
    <w:rPr>
      <w:rFonts w:ascii="Wingdings" w:hAnsi="Wingdings"/>
    </w:rPr>
  </w:style>
  <w:style w:type="character" w:customStyle="1" w:styleId="WW-RTFNum27123456">
    <w:name w:val="WW-RTF_Num 2 7123456"/>
    <w:uiPriority w:val="99"/>
    <w:rsid w:val="0047204C"/>
    <w:rPr>
      <w:rFonts w:ascii="Symbol" w:hAnsi="Symbol"/>
    </w:rPr>
  </w:style>
  <w:style w:type="character" w:customStyle="1" w:styleId="WW-RTFNum28123456">
    <w:name w:val="WW-RTF_Num 2 8123456"/>
    <w:uiPriority w:val="99"/>
    <w:rsid w:val="0047204C"/>
    <w:rPr>
      <w:rFonts w:ascii="Courier New" w:hAnsi="Courier New"/>
    </w:rPr>
  </w:style>
  <w:style w:type="character" w:customStyle="1" w:styleId="WW-RTFNum29123456">
    <w:name w:val="WW-RTF_Num 2 9123456"/>
    <w:uiPriority w:val="99"/>
    <w:rsid w:val="0047204C"/>
    <w:rPr>
      <w:rFonts w:ascii="Wingdings" w:hAnsi="Wingdings"/>
    </w:rPr>
  </w:style>
  <w:style w:type="character" w:customStyle="1" w:styleId="WW-RTFNum211234567">
    <w:name w:val="WW-RTF_Num 2 11234567"/>
    <w:uiPriority w:val="99"/>
    <w:rsid w:val="0047204C"/>
    <w:rPr>
      <w:rFonts w:ascii="Symbol" w:hAnsi="Symbol"/>
      <w:lang w:val="en-GB" w:eastAsia="en-GB"/>
    </w:rPr>
  </w:style>
  <w:style w:type="character" w:customStyle="1" w:styleId="WW-RTFNum221234567">
    <w:name w:val="WW-RTF_Num 2 21234567"/>
    <w:uiPriority w:val="99"/>
    <w:rsid w:val="0047204C"/>
    <w:rPr>
      <w:rFonts w:ascii="Symbol" w:hAnsi="Symbol"/>
    </w:rPr>
  </w:style>
  <w:style w:type="character" w:customStyle="1" w:styleId="WW-RTFNum231234567">
    <w:name w:val="WW-RTF_Num 2 31234567"/>
    <w:uiPriority w:val="99"/>
    <w:rsid w:val="0047204C"/>
    <w:rPr>
      <w:rFonts w:ascii="Symbol" w:hAnsi="Symbol"/>
    </w:rPr>
  </w:style>
  <w:style w:type="character" w:customStyle="1" w:styleId="WW-RTFNum241234567">
    <w:name w:val="WW-RTF_Num 2 41234567"/>
    <w:uiPriority w:val="99"/>
    <w:rsid w:val="0047204C"/>
    <w:rPr>
      <w:rFonts w:ascii="Symbol" w:hAnsi="Symbol"/>
    </w:rPr>
  </w:style>
  <w:style w:type="character" w:customStyle="1" w:styleId="WW-RTFNum251234567">
    <w:name w:val="WW-RTF_Num 2 51234567"/>
    <w:uiPriority w:val="99"/>
    <w:rsid w:val="0047204C"/>
    <w:rPr>
      <w:rFonts w:ascii="Symbol" w:hAnsi="Symbol"/>
    </w:rPr>
  </w:style>
  <w:style w:type="character" w:customStyle="1" w:styleId="WW-RTFNum261234567">
    <w:name w:val="WW-RTF_Num 2 61234567"/>
    <w:uiPriority w:val="99"/>
    <w:rsid w:val="0047204C"/>
    <w:rPr>
      <w:rFonts w:ascii="Symbol" w:hAnsi="Symbol"/>
    </w:rPr>
  </w:style>
  <w:style w:type="character" w:customStyle="1" w:styleId="WW-RTFNum271234567">
    <w:name w:val="WW-RTF_Num 2 71234567"/>
    <w:uiPriority w:val="99"/>
    <w:rsid w:val="0047204C"/>
    <w:rPr>
      <w:rFonts w:ascii="Symbol" w:hAnsi="Symbol"/>
    </w:rPr>
  </w:style>
  <w:style w:type="character" w:customStyle="1" w:styleId="WW-RTFNum281234567">
    <w:name w:val="WW-RTF_Num 2 81234567"/>
    <w:uiPriority w:val="99"/>
    <w:rsid w:val="0047204C"/>
    <w:rPr>
      <w:rFonts w:ascii="Symbol" w:hAnsi="Symbol"/>
    </w:rPr>
  </w:style>
  <w:style w:type="character" w:customStyle="1" w:styleId="WW-RTFNum291234567">
    <w:name w:val="WW-RTF_Num 2 91234567"/>
    <w:uiPriority w:val="99"/>
    <w:rsid w:val="0047204C"/>
    <w:rPr>
      <w:rFonts w:ascii="Symbol" w:hAnsi="Symbol"/>
    </w:rPr>
  </w:style>
  <w:style w:type="character" w:customStyle="1" w:styleId="WW-RTFNum210">
    <w:name w:val="WW-RTF_Num 2 10"/>
    <w:uiPriority w:val="99"/>
    <w:rsid w:val="0047204C"/>
    <w:rPr>
      <w:rFonts w:ascii="Symbol" w:hAnsi="Symbol"/>
    </w:rPr>
  </w:style>
  <w:style w:type="character" w:customStyle="1" w:styleId="WW-RTFNum2112345678">
    <w:name w:val="WW-RTF_Num 2 112345678"/>
    <w:uiPriority w:val="99"/>
    <w:rsid w:val="0047204C"/>
    <w:rPr>
      <w:rFonts w:ascii="Symbol" w:hAnsi="Symbol"/>
    </w:rPr>
  </w:style>
  <w:style w:type="character" w:customStyle="1" w:styleId="WW-RTFNum2212345678">
    <w:name w:val="WW-RTF_Num 2 212345678"/>
    <w:uiPriority w:val="99"/>
    <w:rsid w:val="0047204C"/>
    <w:rPr>
      <w:rFonts w:ascii="Courier New" w:hAnsi="Courier New"/>
    </w:rPr>
  </w:style>
  <w:style w:type="character" w:customStyle="1" w:styleId="WW-RTFNum2312345678">
    <w:name w:val="WW-RTF_Num 2 312345678"/>
    <w:uiPriority w:val="99"/>
    <w:rsid w:val="0047204C"/>
    <w:rPr>
      <w:rFonts w:ascii="Symbol" w:hAnsi="Symbol"/>
    </w:rPr>
  </w:style>
  <w:style w:type="character" w:customStyle="1" w:styleId="WW-RTFNum2412345678">
    <w:name w:val="WW-RTF_Num 2 412345678"/>
    <w:uiPriority w:val="99"/>
    <w:rsid w:val="0047204C"/>
    <w:rPr>
      <w:rFonts w:ascii="Symbol" w:hAnsi="Symbol"/>
    </w:rPr>
  </w:style>
  <w:style w:type="character" w:customStyle="1" w:styleId="WW-RTFNum2512345678">
    <w:name w:val="WW-RTF_Num 2 512345678"/>
    <w:uiPriority w:val="99"/>
    <w:rsid w:val="0047204C"/>
    <w:rPr>
      <w:rFonts w:ascii="Courier New" w:hAnsi="Courier New"/>
    </w:rPr>
  </w:style>
  <w:style w:type="character" w:customStyle="1" w:styleId="WW-RTFNum2612345678">
    <w:name w:val="WW-RTF_Num 2 612345678"/>
    <w:uiPriority w:val="99"/>
    <w:rsid w:val="0047204C"/>
    <w:rPr>
      <w:rFonts w:ascii="Wingdings" w:hAnsi="Wingdings"/>
    </w:rPr>
  </w:style>
  <w:style w:type="character" w:customStyle="1" w:styleId="WW-RTFNum2712345678">
    <w:name w:val="WW-RTF_Num 2 712345678"/>
    <w:uiPriority w:val="99"/>
    <w:rsid w:val="0047204C"/>
    <w:rPr>
      <w:rFonts w:ascii="Symbol" w:hAnsi="Symbol"/>
    </w:rPr>
  </w:style>
  <w:style w:type="character" w:customStyle="1" w:styleId="WW-RTFNum2812345678">
    <w:name w:val="WW-RTF_Num 2 812345678"/>
    <w:uiPriority w:val="99"/>
    <w:rsid w:val="0047204C"/>
    <w:rPr>
      <w:rFonts w:ascii="Courier New" w:hAnsi="Courier New"/>
    </w:rPr>
  </w:style>
  <w:style w:type="character" w:customStyle="1" w:styleId="WW-RTFNum2912345678">
    <w:name w:val="WW-RTF_Num 2 912345678"/>
    <w:uiPriority w:val="99"/>
    <w:rsid w:val="0047204C"/>
    <w:rPr>
      <w:rFonts w:ascii="Wingdings" w:hAnsi="Wingdings"/>
    </w:rPr>
  </w:style>
  <w:style w:type="character" w:customStyle="1" w:styleId="WW-RTFNum21111">
    <w:name w:val="WW-RTF_Num 2 1111"/>
    <w:uiPriority w:val="99"/>
    <w:rsid w:val="0047204C"/>
    <w:rPr>
      <w:rFonts w:ascii="Symbol" w:hAnsi="Symbol"/>
    </w:rPr>
  </w:style>
  <w:style w:type="character" w:customStyle="1" w:styleId="WW-RTFNum22111">
    <w:name w:val="WW-RTF_Num 2 2111"/>
    <w:uiPriority w:val="99"/>
    <w:rsid w:val="0047204C"/>
    <w:rPr>
      <w:rFonts w:ascii="Courier New" w:hAnsi="Courier New"/>
    </w:rPr>
  </w:style>
  <w:style w:type="character" w:customStyle="1" w:styleId="WW-RTFNum23111">
    <w:name w:val="WW-RTF_Num 2 3111"/>
    <w:uiPriority w:val="99"/>
    <w:rsid w:val="0047204C"/>
    <w:rPr>
      <w:rFonts w:ascii="Wingdings" w:hAnsi="Wingdings"/>
    </w:rPr>
  </w:style>
  <w:style w:type="character" w:customStyle="1" w:styleId="WW-RTFNum24111">
    <w:name w:val="WW-RTF_Num 2 4111"/>
    <w:uiPriority w:val="99"/>
    <w:rsid w:val="0047204C"/>
    <w:rPr>
      <w:rFonts w:ascii="Symbol" w:hAnsi="Symbol"/>
    </w:rPr>
  </w:style>
  <w:style w:type="character" w:customStyle="1" w:styleId="WW-RTFNum25111">
    <w:name w:val="WW-RTF_Num 2 5111"/>
    <w:uiPriority w:val="99"/>
    <w:rsid w:val="0047204C"/>
    <w:rPr>
      <w:rFonts w:ascii="Courier New" w:hAnsi="Courier New"/>
    </w:rPr>
  </w:style>
  <w:style w:type="character" w:customStyle="1" w:styleId="WW-RTFNum26111">
    <w:name w:val="WW-RTF_Num 2 6111"/>
    <w:uiPriority w:val="99"/>
    <w:rsid w:val="0047204C"/>
    <w:rPr>
      <w:rFonts w:ascii="Wingdings" w:hAnsi="Wingdings"/>
    </w:rPr>
  </w:style>
  <w:style w:type="character" w:customStyle="1" w:styleId="WW-RTFNum27111">
    <w:name w:val="WW-RTF_Num 2 7111"/>
    <w:uiPriority w:val="99"/>
    <w:rsid w:val="0047204C"/>
    <w:rPr>
      <w:rFonts w:ascii="Symbol" w:hAnsi="Symbol"/>
    </w:rPr>
  </w:style>
  <w:style w:type="character" w:customStyle="1" w:styleId="WW-RTFNum28111">
    <w:name w:val="WW-RTF_Num 2 8111"/>
    <w:uiPriority w:val="99"/>
    <w:rsid w:val="0047204C"/>
    <w:rPr>
      <w:rFonts w:ascii="Courier New" w:hAnsi="Courier New"/>
    </w:rPr>
  </w:style>
  <w:style w:type="character" w:customStyle="1" w:styleId="WW-RTFNum29111">
    <w:name w:val="WW-RTF_Num 2 9111"/>
    <w:uiPriority w:val="99"/>
    <w:rsid w:val="0047204C"/>
    <w:rPr>
      <w:rFonts w:ascii="Wingdings" w:hAnsi="Wingdings"/>
    </w:rPr>
  </w:style>
  <w:style w:type="character" w:customStyle="1" w:styleId="WW-RTFNum211211">
    <w:name w:val="WW-RTF_Num 2 11211"/>
    <w:uiPriority w:val="99"/>
    <w:rsid w:val="0047204C"/>
    <w:rPr>
      <w:rFonts w:ascii="Symbol" w:hAnsi="Symbol"/>
    </w:rPr>
  </w:style>
  <w:style w:type="character" w:customStyle="1" w:styleId="WW-RTFNum221211">
    <w:name w:val="WW-RTF_Num 2 21211"/>
    <w:uiPriority w:val="99"/>
    <w:rsid w:val="0047204C"/>
    <w:rPr>
      <w:rFonts w:ascii="Courier New" w:hAnsi="Courier New"/>
    </w:rPr>
  </w:style>
  <w:style w:type="character" w:customStyle="1" w:styleId="WW-RTFNum231211">
    <w:name w:val="WW-RTF_Num 2 31211"/>
    <w:uiPriority w:val="99"/>
    <w:rsid w:val="0047204C"/>
    <w:rPr>
      <w:rFonts w:ascii="Wingdings" w:hAnsi="Wingdings"/>
    </w:rPr>
  </w:style>
  <w:style w:type="character" w:customStyle="1" w:styleId="WW-RTFNum241211">
    <w:name w:val="WW-RTF_Num 2 41211"/>
    <w:uiPriority w:val="99"/>
    <w:rsid w:val="0047204C"/>
    <w:rPr>
      <w:rFonts w:ascii="Symbol" w:hAnsi="Symbol"/>
    </w:rPr>
  </w:style>
  <w:style w:type="character" w:customStyle="1" w:styleId="WW-RTFNum251211">
    <w:name w:val="WW-RTF_Num 2 51211"/>
    <w:uiPriority w:val="99"/>
    <w:rsid w:val="0047204C"/>
    <w:rPr>
      <w:rFonts w:ascii="Courier New" w:hAnsi="Courier New"/>
    </w:rPr>
  </w:style>
  <w:style w:type="character" w:customStyle="1" w:styleId="WW-RTFNum261211">
    <w:name w:val="WW-RTF_Num 2 61211"/>
    <w:uiPriority w:val="99"/>
    <w:rsid w:val="0047204C"/>
    <w:rPr>
      <w:rFonts w:ascii="Wingdings" w:hAnsi="Wingdings"/>
    </w:rPr>
  </w:style>
  <w:style w:type="character" w:customStyle="1" w:styleId="WW-RTFNum271211">
    <w:name w:val="WW-RTF_Num 2 71211"/>
    <w:uiPriority w:val="99"/>
    <w:rsid w:val="0047204C"/>
    <w:rPr>
      <w:rFonts w:ascii="Symbol" w:hAnsi="Symbol"/>
    </w:rPr>
  </w:style>
  <w:style w:type="character" w:customStyle="1" w:styleId="WW-RTFNum281211">
    <w:name w:val="WW-RTF_Num 2 81211"/>
    <w:uiPriority w:val="99"/>
    <w:rsid w:val="0047204C"/>
    <w:rPr>
      <w:rFonts w:ascii="Courier New" w:hAnsi="Courier New"/>
    </w:rPr>
  </w:style>
  <w:style w:type="character" w:customStyle="1" w:styleId="WW-RTFNum291211">
    <w:name w:val="WW-RTF_Num 2 91211"/>
    <w:uiPriority w:val="99"/>
    <w:rsid w:val="0047204C"/>
    <w:rPr>
      <w:rFonts w:ascii="Wingdings" w:hAnsi="Wingdings"/>
    </w:rPr>
  </w:style>
  <w:style w:type="character" w:customStyle="1" w:styleId="WW-RTFNum2112311">
    <w:name w:val="WW-RTF_Num 2 112311"/>
    <w:uiPriority w:val="99"/>
    <w:rsid w:val="0047204C"/>
    <w:rPr>
      <w:rFonts w:ascii="Symbol" w:hAnsi="Symbol"/>
    </w:rPr>
  </w:style>
  <w:style w:type="character" w:customStyle="1" w:styleId="WW-RTFNum2212311">
    <w:name w:val="WW-RTF_Num 2 212311"/>
    <w:uiPriority w:val="99"/>
    <w:rsid w:val="0047204C"/>
    <w:rPr>
      <w:rFonts w:ascii="Courier New" w:hAnsi="Courier New"/>
    </w:rPr>
  </w:style>
  <w:style w:type="character" w:customStyle="1" w:styleId="WW-RTFNum2312311">
    <w:name w:val="WW-RTF_Num 2 312311"/>
    <w:uiPriority w:val="99"/>
    <w:rsid w:val="0047204C"/>
    <w:rPr>
      <w:rFonts w:ascii="Wingdings" w:hAnsi="Wingdings"/>
    </w:rPr>
  </w:style>
  <w:style w:type="character" w:customStyle="1" w:styleId="WW-RTFNum2412311">
    <w:name w:val="WW-RTF_Num 2 412311"/>
    <w:uiPriority w:val="99"/>
    <w:rsid w:val="0047204C"/>
    <w:rPr>
      <w:rFonts w:ascii="Symbol" w:hAnsi="Symbol"/>
    </w:rPr>
  </w:style>
  <w:style w:type="character" w:customStyle="1" w:styleId="WW-RTFNum2512311">
    <w:name w:val="WW-RTF_Num 2 512311"/>
    <w:uiPriority w:val="99"/>
    <w:rsid w:val="0047204C"/>
    <w:rPr>
      <w:rFonts w:ascii="Courier New" w:hAnsi="Courier New"/>
    </w:rPr>
  </w:style>
  <w:style w:type="character" w:customStyle="1" w:styleId="WW-RTFNum2612311">
    <w:name w:val="WW-RTF_Num 2 612311"/>
    <w:uiPriority w:val="99"/>
    <w:rsid w:val="0047204C"/>
    <w:rPr>
      <w:rFonts w:ascii="Wingdings" w:hAnsi="Wingdings"/>
    </w:rPr>
  </w:style>
  <w:style w:type="character" w:customStyle="1" w:styleId="WW-RTFNum2712311">
    <w:name w:val="WW-RTF_Num 2 712311"/>
    <w:uiPriority w:val="99"/>
    <w:rsid w:val="0047204C"/>
    <w:rPr>
      <w:rFonts w:ascii="Symbol" w:hAnsi="Symbol"/>
    </w:rPr>
  </w:style>
  <w:style w:type="character" w:customStyle="1" w:styleId="WW-RTFNum2812311">
    <w:name w:val="WW-RTF_Num 2 812311"/>
    <w:uiPriority w:val="99"/>
    <w:rsid w:val="0047204C"/>
    <w:rPr>
      <w:rFonts w:ascii="Courier New" w:hAnsi="Courier New"/>
    </w:rPr>
  </w:style>
  <w:style w:type="character" w:customStyle="1" w:styleId="WW-RTFNum2912311">
    <w:name w:val="WW-RTF_Num 2 912311"/>
    <w:uiPriority w:val="99"/>
    <w:rsid w:val="0047204C"/>
    <w:rPr>
      <w:rFonts w:ascii="Wingdings" w:hAnsi="Wingdings"/>
    </w:rPr>
  </w:style>
  <w:style w:type="character" w:customStyle="1" w:styleId="WW-RTFNum21123411">
    <w:name w:val="WW-RTF_Num 2 1123411"/>
    <w:uiPriority w:val="99"/>
    <w:rsid w:val="0047204C"/>
    <w:rPr>
      <w:b/>
      <w:sz w:val="36"/>
    </w:rPr>
  </w:style>
  <w:style w:type="character" w:customStyle="1" w:styleId="WW-RTFNum22123411">
    <w:name w:val="WW-RTF_Num 2 2123411"/>
    <w:uiPriority w:val="99"/>
    <w:rsid w:val="0047204C"/>
    <w:rPr>
      <w:b/>
      <w:sz w:val="28"/>
    </w:rPr>
  </w:style>
  <w:style w:type="character" w:customStyle="1" w:styleId="WW-RTFNum23123411">
    <w:name w:val="WW-RTF_Num 2 3123411"/>
    <w:uiPriority w:val="99"/>
    <w:rsid w:val="0047204C"/>
    <w:rPr>
      <w:b/>
    </w:rPr>
  </w:style>
  <w:style w:type="character" w:customStyle="1" w:styleId="WW-RTFNum24123411">
    <w:name w:val="WW-RTF_Num 2 4123411"/>
    <w:uiPriority w:val="99"/>
    <w:rsid w:val="0047204C"/>
    <w:rPr>
      <w:rFonts w:ascii="Arial" w:hAnsi="Arial"/>
    </w:rPr>
  </w:style>
  <w:style w:type="character" w:customStyle="1" w:styleId="WW-RTFNum25123411">
    <w:name w:val="WW-RTF_Num 2 5123411"/>
    <w:uiPriority w:val="99"/>
    <w:rsid w:val="0047204C"/>
    <w:rPr>
      <w:rFonts w:ascii="Arial" w:hAnsi="Arial"/>
    </w:rPr>
  </w:style>
  <w:style w:type="character" w:customStyle="1" w:styleId="WW-RTFNum26123411">
    <w:name w:val="WW-RTF_Num 2 6123411"/>
    <w:uiPriority w:val="99"/>
    <w:rsid w:val="0047204C"/>
    <w:rPr>
      <w:rFonts w:ascii="Arial" w:hAnsi="Arial"/>
    </w:rPr>
  </w:style>
  <w:style w:type="character" w:customStyle="1" w:styleId="WW-RTFNum27123411">
    <w:name w:val="WW-RTF_Num 2 7123411"/>
    <w:uiPriority w:val="99"/>
    <w:rsid w:val="0047204C"/>
    <w:rPr>
      <w:rFonts w:ascii="Arial" w:hAnsi="Arial"/>
    </w:rPr>
  </w:style>
  <w:style w:type="character" w:customStyle="1" w:styleId="WW-RTFNum28123411">
    <w:name w:val="WW-RTF_Num 2 8123411"/>
    <w:uiPriority w:val="99"/>
    <w:rsid w:val="0047204C"/>
    <w:rPr>
      <w:rFonts w:ascii="Arial" w:hAnsi="Arial"/>
    </w:rPr>
  </w:style>
  <w:style w:type="character" w:customStyle="1" w:styleId="WW-RTFNum29123411">
    <w:name w:val="WW-RTF_Num 2 9123411"/>
    <w:uiPriority w:val="99"/>
    <w:rsid w:val="0047204C"/>
    <w:rPr>
      <w:rFonts w:ascii="Arial" w:hAnsi="Arial"/>
    </w:rPr>
  </w:style>
  <w:style w:type="character" w:customStyle="1" w:styleId="WW-RTFNum211234511">
    <w:name w:val="WW-RTF_Num 2 11234511"/>
    <w:uiPriority w:val="99"/>
    <w:rsid w:val="0047204C"/>
    <w:rPr>
      <w:rFonts w:ascii="Symbol" w:hAnsi="Symbol"/>
      <w:lang w:val="en-GB" w:eastAsia="en-GB"/>
    </w:rPr>
  </w:style>
  <w:style w:type="character" w:customStyle="1" w:styleId="WW-RTFNum221234511">
    <w:name w:val="WW-RTF_Num 2 21234511"/>
    <w:uiPriority w:val="99"/>
    <w:rsid w:val="0047204C"/>
    <w:rPr>
      <w:rFonts w:ascii="Symbol" w:hAnsi="Symbol"/>
      <w:lang w:val="en-GB" w:eastAsia="en-GB"/>
    </w:rPr>
  </w:style>
  <w:style w:type="character" w:customStyle="1" w:styleId="WW-RTFNum231234511">
    <w:name w:val="WW-RTF_Num 2 31234511"/>
    <w:uiPriority w:val="99"/>
    <w:rsid w:val="0047204C"/>
    <w:rPr>
      <w:rFonts w:ascii="Symbol" w:hAnsi="Symbol"/>
      <w:lang w:val="en-GB" w:eastAsia="en-GB"/>
    </w:rPr>
  </w:style>
  <w:style w:type="character" w:customStyle="1" w:styleId="WW-RTFNum241234511">
    <w:name w:val="WW-RTF_Num 2 41234511"/>
    <w:uiPriority w:val="99"/>
    <w:rsid w:val="0047204C"/>
    <w:rPr>
      <w:rFonts w:ascii="Symbol" w:hAnsi="Symbol"/>
      <w:lang w:val="en-GB" w:eastAsia="en-GB"/>
    </w:rPr>
  </w:style>
  <w:style w:type="character" w:customStyle="1" w:styleId="WW-RTFNum251234511">
    <w:name w:val="WW-RTF_Num 2 51234511"/>
    <w:uiPriority w:val="99"/>
    <w:rsid w:val="0047204C"/>
    <w:rPr>
      <w:rFonts w:ascii="Symbol" w:hAnsi="Symbol"/>
      <w:lang w:val="en-GB" w:eastAsia="en-GB"/>
    </w:rPr>
  </w:style>
  <w:style w:type="character" w:customStyle="1" w:styleId="WW-RTFNum261234511">
    <w:name w:val="WW-RTF_Num 2 61234511"/>
    <w:uiPriority w:val="99"/>
    <w:rsid w:val="0047204C"/>
    <w:rPr>
      <w:rFonts w:ascii="Symbol" w:hAnsi="Symbol"/>
      <w:lang w:val="en-GB" w:eastAsia="en-GB"/>
    </w:rPr>
  </w:style>
  <w:style w:type="character" w:customStyle="1" w:styleId="WW-RTFNum271234511">
    <w:name w:val="WW-RTF_Num 2 71234511"/>
    <w:uiPriority w:val="99"/>
    <w:rsid w:val="0047204C"/>
    <w:rPr>
      <w:rFonts w:ascii="Symbol" w:hAnsi="Symbol"/>
      <w:lang w:val="en-GB" w:eastAsia="en-GB"/>
    </w:rPr>
  </w:style>
  <w:style w:type="character" w:customStyle="1" w:styleId="WW-RTFNum281234511">
    <w:name w:val="WW-RTF_Num 2 81234511"/>
    <w:uiPriority w:val="99"/>
    <w:rsid w:val="0047204C"/>
    <w:rPr>
      <w:rFonts w:ascii="Symbol" w:hAnsi="Symbol"/>
      <w:lang w:val="en-GB" w:eastAsia="en-GB"/>
    </w:rPr>
  </w:style>
  <w:style w:type="character" w:customStyle="1" w:styleId="WW-RTFNum291234511">
    <w:name w:val="WW-RTF_Num 2 91234511"/>
    <w:uiPriority w:val="99"/>
    <w:rsid w:val="0047204C"/>
    <w:rPr>
      <w:rFonts w:ascii="Symbol" w:hAnsi="Symbol"/>
      <w:lang w:val="en-GB" w:eastAsia="en-GB"/>
    </w:rPr>
  </w:style>
  <w:style w:type="character" w:customStyle="1" w:styleId="WW-RTFNum2101">
    <w:name w:val="WW-RTF_Num 2 101"/>
    <w:uiPriority w:val="99"/>
    <w:rsid w:val="0047204C"/>
    <w:rPr>
      <w:rFonts w:ascii="Symbol" w:hAnsi="Symbol"/>
    </w:rPr>
  </w:style>
  <w:style w:type="character" w:customStyle="1" w:styleId="WW-RTFNum211234561">
    <w:name w:val="WW-RTF_Num 2 11234561"/>
    <w:uiPriority w:val="99"/>
    <w:rsid w:val="0047204C"/>
  </w:style>
  <w:style w:type="character" w:customStyle="1" w:styleId="WW-RTFNum221234561">
    <w:name w:val="WW-RTF_Num 2 21234561"/>
    <w:uiPriority w:val="99"/>
    <w:rsid w:val="0047204C"/>
  </w:style>
  <w:style w:type="character" w:customStyle="1" w:styleId="WW-RTFNum231234561">
    <w:name w:val="WW-RTF_Num 2 31234561"/>
    <w:uiPriority w:val="99"/>
    <w:rsid w:val="0047204C"/>
  </w:style>
  <w:style w:type="character" w:customStyle="1" w:styleId="WW-RTFNum241234561">
    <w:name w:val="WW-RTF_Num 2 41234561"/>
    <w:uiPriority w:val="99"/>
    <w:rsid w:val="0047204C"/>
  </w:style>
  <w:style w:type="character" w:customStyle="1" w:styleId="WW-RTFNum251234561">
    <w:name w:val="WW-RTF_Num 2 51234561"/>
    <w:uiPriority w:val="99"/>
    <w:rsid w:val="0047204C"/>
  </w:style>
  <w:style w:type="character" w:customStyle="1" w:styleId="WW-RTFNum261234561">
    <w:name w:val="WW-RTF_Num 2 61234561"/>
    <w:uiPriority w:val="99"/>
    <w:rsid w:val="0047204C"/>
  </w:style>
  <w:style w:type="character" w:customStyle="1" w:styleId="WW-RTFNum271234561">
    <w:name w:val="WW-RTF_Num 2 71234561"/>
    <w:uiPriority w:val="99"/>
    <w:rsid w:val="0047204C"/>
  </w:style>
  <w:style w:type="character" w:customStyle="1" w:styleId="WW-RTFNum281234561">
    <w:name w:val="WW-RTF_Num 2 81234561"/>
    <w:uiPriority w:val="99"/>
    <w:rsid w:val="0047204C"/>
  </w:style>
  <w:style w:type="character" w:customStyle="1" w:styleId="WW-RTFNum291234561">
    <w:name w:val="WW-RTF_Num 2 91234561"/>
    <w:uiPriority w:val="99"/>
    <w:rsid w:val="0047204C"/>
  </w:style>
  <w:style w:type="character" w:customStyle="1" w:styleId="WW-RTFNum2112345671">
    <w:name w:val="WW-RTF_Num 2 112345671"/>
    <w:uiPriority w:val="99"/>
    <w:rsid w:val="0047204C"/>
    <w:rPr>
      <w:rFonts w:ascii="Symbol" w:hAnsi="Symbol"/>
      <w:lang w:val="en-GB" w:eastAsia="en-GB"/>
    </w:rPr>
  </w:style>
  <w:style w:type="character" w:customStyle="1" w:styleId="WW-RTFNum2212345671">
    <w:name w:val="WW-RTF_Num 2 212345671"/>
    <w:uiPriority w:val="99"/>
    <w:rsid w:val="0047204C"/>
    <w:rPr>
      <w:rFonts w:ascii="Courier New" w:hAnsi="Courier New"/>
    </w:rPr>
  </w:style>
  <w:style w:type="character" w:customStyle="1" w:styleId="WW-RTFNum2312345671">
    <w:name w:val="WW-RTF_Num 2 312345671"/>
    <w:uiPriority w:val="99"/>
    <w:rsid w:val="0047204C"/>
    <w:rPr>
      <w:rFonts w:ascii="Wingdings" w:hAnsi="Wingdings"/>
    </w:rPr>
  </w:style>
  <w:style w:type="character" w:customStyle="1" w:styleId="WW-RTFNum2412345671">
    <w:name w:val="WW-RTF_Num 2 412345671"/>
    <w:uiPriority w:val="99"/>
    <w:rsid w:val="0047204C"/>
    <w:rPr>
      <w:rFonts w:ascii="Symbol" w:hAnsi="Symbol"/>
    </w:rPr>
  </w:style>
  <w:style w:type="character" w:customStyle="1" w:styleId="WW-RTFNum2512345671">
    <w:name w:val="WW-RTF_Num 2 512345671"/>
    <w:uiPriority w:val="99"/>
    <w:rsid w:val="0047204C"/>
    <w:rPr>
      <w:rFonts w:ascii="Courier New" w:hAnsi="Courier New"/>
    </w:rPr>
  </w:style>
  <w:style w:type="character" w:customStyle="1" w:styleId="WW-RTFNum2612345671">
    <w:name w:val="WW-RTF_Num 2 612345671"/>
    <w:uiPriority w:val="99"/>
    <w:rsid w:val="0047204C"/>
    <w:rPr>
      <w:rFonts w:ascii="Wingdings" w:hAnsi="Wingdings"/>
    </w:rPr>
  </w:style>
  <w:style w:type="character" w:customStyle="1" w:styleId="WW-RTFNum2712345671">
    <w:name w:val="WW-RTF_Num 2 712345671"/>
    <w:uiPriority w:val="99"/>
    <w:rsid w:val="0047204C"/>
    <w:rPr>
      <w:rFonts w:ascii="Symbol" w:hAnsi="Symbol"/>
    </w:rPr>
  </w:style>
  <w:style w:type="character" w:customStyle="1" w:styleId="WW-RTFNum2812345671">
    <w:name w:val="WW-RTF_Num 2 812345671"/>
    <w:uiPriority w:val="99"/>
    <w:rsid w:val="0047204C"/>
    <w:rPr>
      <w:rFonts w:ascii="Courier New" w:hAnsi="Courier New"/>
    </w:rPr>
  </w:style>
  <w:style w:type="character" w:customStyle="1" w:styleId="WW-RTFNum2912345671">
    <w:name w:val="WW-RTF_Num 2 912345671"/>
    <w:uiPriority w:val="99"/>
    <w:rsid w:val="0047204C"/>
    <w:rPr>
      <w:rFonts w:ascii="Wingdings" w:hAnsi="Wingdings"/>
    </w:rPr>
  </w:style>
  <w:style w:type="character" w:customStyle="1" w:styleId="WW-RTFNum21123456781">
    <w:name w:val="WW-RTF_Num 2 1123456781"/>
    <w:uiPriority w:val="99"/>
    <w:rsid w:val="0047204C"/>
  </w:style>
  <w:style w:type="character" w:customStyle="1" w:styleId="WW-RTFNum22123456781">
    <w:name w:val="WW-RTF_Num 2 2123456781"/>
    <w:uiPriority w:val="99"/>
    <w:rsid w:val="0047204C"/>
  </w:style>
  <w:style w:type="character" w:customStyle="1" w:styleId="WW-RTFNum23123456781">
    <w:name w:val="WW-RTF_Num 2 3123456781"/>
    <w:uiPriority w:val="99"/>
    <w:rsid w:val="0047204C"/>
  </w:style>
  <w:style w:type="character" w:customStyle="1" w:styleId="WW-RTFNum24123456781">
    <w:name w:val="WW-RTF_Num 2 4123456781"/>
    <w:uiPriority w:val="99"/>
    <w:rsid w:val="0047204C"/>
  </w:style>
  <w:style w:type="character" w:customStyle="1" w:styleId="WW-RTFNum25123456781">
    <w:name w:val="WW-RTF_Num 2 5123456781"/>
    <w:uiPriority w:val="99"/>
    <w:rsid w:val="0047204C"/>
  </w:style>
  <w:style w:type="character" w:customStyle="1" w:styleId="WW-RTFNum26123456781">
    <w:name w:val="WW-RTF_Num 2 6123456781"/>
    <w:uiPriority w:val="99"/>
    <w:rsid w:val="0047204C"/>
  </w:style>
  <w:style w:type="character" w:customStyle="1" w:styleId="WW-RTFNum27123456781">
    <w:name w:val="WW-RTF_Num 2 7123456781"/>
    <w:uiPriority w:val="99"/>
    <w:rsid w:val="0047204C"/>
  </w:style>
  <w:style w:type="character" w:customStyle="1" w:styleId="WW-RTFNum28123456781">
    <w:name w:val="WW-RTF_Num 2 8123456781"/>
    <w:uiPriority w:val="99"/>
    <w:rsid w:val="0047204C"/>
  </w:style>
  <w:style w:type="character" w:customStyle="1" w:styleId="WW-RTFNum29123456781">
    <w:name w:val="WW-RTF_Num 2 9123456781"/>
    <w:uiPriority w:val="99"/>
    <w:rsid w:val="0047204C"/>
  </w:style>
  <w:style w:type="character" w:customStyle="1" w:styleId="WW-RTFNum211111">
    <w:name w:val="WW-RTF_Num 2 11111"/>
    <w:uiPriority w:val="99"/>
    <w:rsid w:val="0047204C"/>
    <w:rPr>
      <w:rFonts w:ascii="Symbol" w:hAnsi="Symbol"/>
      <w:lang w:val="en-GB" w:eastAsia="en-GB"/>
    </w:rPr>
  </w:style>
  <w:style w:type="character" w:customStyle="1" w:styleId="WW-RTFNum221111">
    <w:name w:val="WW-RTF_Num 2 21111"/>
    <w:uiPriority w:val="99"/>
    <w:rsid w:val="0047204C"/>
    <w:rPr>
      <w:rFonts w:ascii="Symbol" w:hAnsi="Symbol"/>
      <w:lang w:val="en-GB" w:eastAsia="en-GB"/>
    </w:rPr>
  </w:style>
  <w:style w:type="character" w:customStyle="1" w:styleId="WW-RTFNum231111">
    <w:name w:val="WW-RTF_Num 2 31111"/>
    <w:uiPriority w:val="99"/>
    <w:rsid w:val="0047204C"/>
    <w:rPr>
      <w:rFonts w:ascii="Symbol" w:hAnsi="Symbol"/>
      <w:lang w:val="en-GB" w:eastAsia="en-GB"/>
    </w:rPr>
  </w:style>
  <w:style w:type="character" w:customStyle="1" w:styleId="WW-RTFNum241111">
    <w:name w:val="WW-RTF_Num 2 41111"/>
    <w:uiPriority w:val="99"/>
    <w:rsid w:val="0047204C"/>
    <w:rPr>
      <w:rFonts w:ascii="Symbol" w:hAnsi="Symbol"/>
      <w:lang w:val="en-GB" w:eastAsia="en-GB"/>
    </w:rPr>
  </w:style>
  <w:style w:type="character" w:customStyle="1" w:styleId="WW-RTFNum251111">
    <w:name w:val="WW-RTF_Num 2 51111"/>
    <w:uiPriority w:val="99"/>
    <w:rsid w:val="0047204C"/>
    <w:rPr>
      <w:rFonts w:ascii="Symbol" w:hAnsi="Symbol"/>
      <w:lang w:val="en-GB" w:eastAsia="en-GB"/>
    </w:rPr>
  </w:style>
  <w:style w:type="character" w:customStyle="1" w:styleId="WW-RTFNum261111">
    <w:name w:val="WW-RTF_Num 2 61111"/>
    <w:uiPriority w:val="99"/>
    <w:rsid w:val="0047204C"/>
    <w:rPr>
      <w:rFonts w:ascii="Symbol" w:hAnsi="Symbol"/>
      <w:lang w:val="en-GB" w:eastAsia="en-GB"/>
    </w:rPr>
  </w:style>
  <w:style w:type="character" w:customStyle="1" w:styleId="WW-RTFNum271111">
    <w:name w:val="WW-RTF_Num 2 71111"/>
    <w:uiPriority w:val="99"/>
    <w:rsid w:val="0047204C"/>
    <w:rPr>
      <w:rFonts w:ascii="Symbol" w:hAnsi="Symbol"/>
      <w:lang w:val="en-GB" w:eastAsia="en-GB"/>
    </w:rPr>
  </w:style>
  <w:style w:type="character" w:customStyle="1" w:styleId="WW-RTFNum281111">
    <w:name w:val="WW-RTF_Num 2 81111"/>
    <w:uiPriority w:val="99"/>
    <w:rsid w:val="0047204C"/>
    <w:rPr>
      <w:rFonts w:ascii="Symbol" w:hAnsi="Symbol"/>
      <w:lang w:val="en-GB" w:eastAsia="en-GB"/>
    </w:rPr>
  </w:style>
  <w:style w:type="character" w:customStyle="1" w:styleId="WW-RTFNum291111">
    <w:name w:val="WW-RTF_Num 2 91111"/>
    <w:uiPriority w:val="99"/>
    <w:rsid w:val="0047204C"/>
    <w:rPr>
      <w:rFonts w:ascii="Symbol" w:hAnsi="Symbol"/>
      <w:lang w:val="en-GB" w:eastAsia="en-GB"/>
    </w:rPr>
  </w:style>
  <w:style w:type="character" w:customStyle="1" w:styleId="WW-RTFNum2112111">
    <w:name w:val="WW-RTF_Num 2 112111"/>
    <w:uiPriority w:val="99"/>
    <w:rsid w:val="0047204C"/>
    <w:rPr>
      <w:b/>
      <w:sz w:val="36"/>
    </w:rPr>
  </w:style>
  <w:style w:type="character" w:customStyle="1" w:styleId="WW-RTFNum2212111">
    <w:name w:val="WW-RTF_Num 2 212111"/>
    <w:uiPriority w:val="99"/>
    <w:rsid w:val="0047204C"/>
    <w:rPr>
      <w:b/>
      <w:sz w:val="28"/>
    </w:rPr>
  </w:style>
  <w:style w:type="character" w:customStyle="1" w:styleId="WW-RTFNum2312111">
    <w:name w:val="WW-RTF_Num 2 312111"/>
    <w:uiPriority w:val="99"/>
    <w:rsid w:val="0047204C"/>
    <w:rPr>
      <w:b/>
    </w:rPr>
  </w:style>
  <w:style w:type="character" w:customStyle="1" w:styleId="WW-RTFNum2412111">
    <w:name w:val="WW-RTF_Num 2 412111"/>
    <w:uiPriority w:val="99"/>
    <w:rsid w:val="0047204C"/>
    <w:rPr>
      <w:rFonts w:ascii="Arial" w:hAnsi="Arial"/>
    </w:rPr>
  </w:style>
  <w:style w:type="character" w:customStyle="1" w:styleId="WW-RTFNum2512111">
    <w:name w:val="WW-RTF_Num 2 512111"/>
    <w:uiPriority w:val="99"/>
    <w:rsid w:val="0047204C"/>
    <w:rPr>
      <w:rFonts w:ascii="Arial" w:hAnsi="Arial"/>
    </w:rPr>
  </w:style>
  <w:style w:type="character" w:customStyle="1" w:styleId="WW-RTFNum2612111">
    <w:name w:val="WW-RTF_Num 2 612111"/>
    <w:uiPriority w:val="99"/>
    <w:rsid w:val="0047204C"/>
    <w:rPr>
      <w:rFonts w:ascii="Arial" w:hAnsi="Arial"/>
    </w:rPr>
  </w:style>
  <w:style w:type="character" w:customStyle="1" w:styleId="WW-RTFNum2712111">
    <w:name w:val="WW-RTF_Num 2 712111"/>
    <w:uiPriority w:val="99"/>
    <w:rsid w:val="0047204C"/>
    <w:rPr>
      <w:rFonts w:ascii="Arial" w:hAnsi="Arial"/>
    </w:rPr>
  </w:style>
  <w:style w:type="character" w:customStyle="1" w:styleId="WW-RTFNum2812111">
    <w:name w:val="WW-RTF_Num 2 812111"/>
    <w:uiPriority w:val="99"/>
    <w:rsid w:val="0047204C"/>
    <w:rPr>
      <w:rFonts w:ascii="Arial" w:hAnsi="Arial"/>
    </w:rPr>
  </w:style>
  <w:style w:type="character" w:customStyle="1" w:styleId="WW-RTFNum2912111">
    <w:name w:val="WW-RTF_Num 2 912111"/>
    <w:uiPriority w:val="99"/>
    <w:rsid w:val="0047204C"/>
    <w:rPr>
      <w:rFonts w:ascii="Arial" w:hAnsi="Arial"/>
    </w:rPr>
  </w:style>
  <w:style w:type="character" w:customStyle="1" w:styleId="WW-RTFNum21123111">
    <w:name w:val="WW-RTF_Num 2 1123111"/>
    <w:uiPriority w:val="99"/>
    <w:rsid w:val="0047204C"/>
    <w:rPr>
      <w:rFonts w:ascii="Symbol" w:hAnsi="Symbol"/>
    </w:rPr>
  </w:style>
  <w:style w:type="character" w:customStyle="1" w:styleId="WW-RTFNum22123111">
    <w:name w:val="WW-RTF_Num 2 2123111"/>
    <w:uiPriority w:val="99"/>
    <w:rsid w:val="0047204C"/>
    <w:rPr>
      <w:rFonts w:ascii="Courier New" w:hAnsi="Courier New"/>
    </w:rPr>
  </w:style>
  <w:style w:type="character" w:customStyle="1" w:styleId="WW-RTFNum23123111">
    <w:name w:val="WW-RTF_Num 2 3123111"/>
    <w:uiPriority w:val="99"/>
    <w:rsid w:val="0047204C"/>
    <w:rPr>
      <w:rFonts w:ascii="Wingdings" w:hAnsi="Wingdings"/>
    </w:rPr>
  </w:style>
  <w:style w:type="character" w:customStyle="1" w:styleId="WW-RTFNum24123111">
    <w:name w:val="WW-RTF_Num 2 4123111"/>
    <w:uiPriority w:val="99"/>
    <w:rsid w:val="0047204C"/>
    <w:rPr>
      <w:rFonts w:ascii="Symbol" w:hAnsi="Symbol"/>
    </w:rPr>
  </w:style>
  <w:style w:type="character" w:customStyle="1" w:styleId="WW-RTFNum25123111">
    <w:name w:val="WW-RTF_Num 2 5123111"/>
    <w:uiPriority w:val="99"/>
    <w:rsid w:val="0047204C"/>
    <w:rPr>
      <w:rFonts w:ascii="Courier New" w:hAnsi="Courier New"/>
    </w:rPr>
  </w:style>
  <w:style w:type="character" w:customStyle="1" w:styleId="WW-RTFNum26123111">
    <w:name w:val="WW-RTF_Num 2 6123111"/>
    <w:uiPriority w:val="99"/>
    <w:rsid w:val="0047204C"/>
    <w:rPr>
      <w:rFonts w:ascii="Wingdings" w:hAnsi="Wingdings"/>
    </w:rPr>
  </w:style>
  <w:style w:type="character" w:customStyle="1" w:styleId="WW-RTFNum27123111">
    <w:name w:val="WW-RTF_Num 2 7123111"/>
    <w:uiPriority w:val="99"/>
    <w:rsid w:val="0047204C"/>
    <w:rPr>
      <w:rFonts w:ascii="Symbol" w:hAnsi="Symbol"/>
    </w:rPr>
  </w:style>
  <w:style w:type="character" w:customStyle="1" w:styleId="WW-RTFNum28123111">
    <w:name w:val="WW-RTF_Num 2 8123111"/>
    <w:uiPriority w:val="99"/>
    <w:rsid w:val="0047204C"/>
    <w:rPr>
      <w:rFonts w:ascii="Courier New" w:hAnsi="Courier New"/>
    </w:rPr>
  </w:style>
  <w:style w:type="character" w:customStyle="1" w:styleId="WW-RTFNum29123111">
    <w:name w:val="WW-RTF_Num 2 9123111"/>
    <w:uiPriority w:val="99"/>
    <w:rsid w:val="0047204C"/>
    <w:rPr>
      <w:rFonts w:ascii="Wingdings" w:hAnsi="Wingdings"/>
    </w:rPr>
  </w:style>
  <w:style w:type="character" w:customStyle="1" w:styleId="WW-RTFNum211234111">
    <w:name w:val="WW-RTF_Num 2 11234111"/>
    <w:uiPriority w:val="99"/>
    <w:rsid w:val="0047204C"/>
    <w:rPr>
      <w:rFonts w:ascii="Symbol" w:hAnsi="Symbol"/>
    </w:rPr>
  </w:style>
  <w:style w:type="character" w:customStyle="1" w:styleId="WW-RTFNum221234111">
    <w:name w:val="WW-RTF_Num 2 21234111"/>
    <w:uiPriority w:val="99"/>
    <w:rsid w:val="0047204C"/>
    <w:rPr>
      <w:rFonts w:ascii="Courier New" w:hAnsi="Courier New"/>
    </w:rPr>
  </w:style>
  <w:style w:type="character" w:customStyle="1" w:styleId="WW-RTFNum231234111">
    <w:name w:val="WW-RTF_Num 2 31234111"/>
    <w:uiPriority w:val="99"/>
    <w:rsid w:val="0047204C"/>
    <w:rPr>
      <w:rFonts w:ascii="Wingdings" w:hAnsi="Wingdings"/>
    </w:rPr>
  </w:style>
  <w:style w:type="character" w:customStyle="1" w:styleId="WW-RTFNum241234111">
    <w:name w:val="WW-RTF_Num 2 41234111"/>
    <w:uiPriority w:val="99"/>
    <w:rsid w:val="0047204C"/>
    <w:rPr>
      <w:rFonts w:ascii="Symbol" w:hAnsi="Symbol"/>
    </w:rPr>
  </w:style>
  <w:style w:type="character" w:customStyle="1" w:styleId="WW-RTFNum251234111">
    <w:name w:val="WW-RTF_Num 2 51234111"/>
    <w:uiPriority w:val="99"/>
    <w:rsid w:val="0047204C"/>
    <w:rPr>
      <w:rFonts w:ascii="Courier New" w:hAnsi="Courier New"/>
    </w:rPr>
  </w:style>
  <w:style w:type="character" w:customStyle="1" w:styleId="WW-RTFNum261234111">
    <w:name w:val="WW-RTF_Num 2 61234111"/>
    <w:uiPriority w:val="99"/>
    <w:rsid w:val="0047204C"/>
    <w:rPr>
      <w:rFonts w:ascii="Wingdings" w:hAnsi="Wingdings"/>
    </w:rPr>
  </w:style>
  <w:style w:type="character" w:customStyle="1" w:styleId="WW-RTFNum271234111">
    <w:name w:val="WW-RTF_Num 2 71234111"/>
    <w:uiPriority w:val="99"/>
    <w:rsid w:val="0047204C"/>
    <w:rPr>
      <w:rFonts w:ascii="Symbol" w:hAnsi="Symbol"/>
    </w:rPr>
  </w:style>
  <w:style w:type="character" w:customStyle="1" w:styleId="WW-RTFNum281234111">
    <w:name w:val="WW-RTF_Num 2 81234111"/>
    <w:uiPriority w:val="99"/>
    <w:rsid w:val="0047204C"/>
    <w:rPr>
      <w:rFonts w:ascii="Courier New" w:hAnsi="Courier New"/>
    </w:rPr>
  </w:style>
  <w:style w:type="character" w:customStyle="1" w:styleId="WW-RTFNum291234111">
    <w:name w:val="WW-RTF_Num 2 91234111"/>
    <w:uiPriority w:val="99"/>
    <w:rsid w:val="0047204C"/>
    <w:rPr>
      <w:rFonts w:ascii="Wingdings" w:hAnsi="Wingdings"/>
    </w:rPr>
  </w:style>
  <w:style w:type="character" w:customStyle="1" w:styleId="WW-RTFNum2112345111">
    <w:name w:val="WW-RTF_Num 2 112345111"/>
    <w:uiPriority w:val="99"/>
    <w:rsid w:val="0047204C"/>
    <w:rPr>
      <w:rFonts w:ascii="Symbol" w:hAnsi="Symbol"/>
    </w:rPr>
  </w:style>
  <w:style w:type="character" w:customStyle="1" w:styleId="WW-RTFNum2212345111">
    <w:name w:val="WW-RTF_Num 2 212345111"/>
    <w:uiPriority w:val="99"/>
    <w:rsid w:val="0047204C"/>
    <w:rPr>
      <w:rFonts w:ascii="Courier New" w:hAnsi="Courier New"/>
    </w:rPr>
  </w:style>
  <w:style w:type="character" w:customStyle="1" w:styleId="WW-RTFNum2312345111">
    <w:name w:val="WW-RTF_Num 2 312345111"/>
    <w:uiPriority w:val="99"/>
    <w:rsid w:val="0047204C"/>
    <w:rPr>
      <w:rFonts w:ascii="Wingdings" w:hAnsi="Wingdings"/>
    </w:rPr>
  </w:style>
  <w:style w:type="character" w:customStyle="1" w:styleId="WW-RTFNum2412345111">
    <w:name w:val="WW-RTF_Num 2 412345111"/>
    <w:uiPriority w:val="99"/>
    <w:rsid w:val="0047204C"/>
    <w:rPr>
      <w:rFonts w:ascii="Symbol" w:hAnsi="Symbol"/>
    </w:rPr>
  </w:style>
  <w:style w:type="character" w:customStyle="1" w:styleId="WW-RTFNum2512345111">
    <w:name w:val="WW-RTF_Num 2 512345111"/>
    <w:uiPriority w:val="99"/>
    <w:rsid w:val="0047204C"/>
    <w:rPr>
      <w:rFonts w:ascii="Courier New" w:hAnsi="Courier New"/>
    </w:rPr>
  </w:style>
  <w:style w:type="character" w:customStyle="1" w:styleId="WW-RTFNum2612345111">
    <w:name w:val="WW-RTF_Num 2 612345111"/>
    <w:uiPriority w:val="99"/>
    <w:rsid w:val="0047204C"/>
    <w:rPr>
      <w:rFonts w:ascii="Wingdings" w:hAnsi="Wingdings"/>
    </w:rPr>
  </w:style>
  <w:style w:type="character" w:customStyle="1" w:styleId="WW-RTFNum2712345111">
    <w:name w:val="WW-RTF_Num 2 712345111"/>
    <w:uiPriority w:val="99"/>
    <w:rsid w:val="0047204C"/>
    <w:rPr>
      <w:rFonts w:ascii="Symbol" w:hAnsi="Symbol"/>
    </w:rPr>
  </w:style>
  <w:style w:type="character" w:customStyle="1" w:styleId="WW-RTFNum2812345111">
    <w:name w:val="WW-RTF_Num 2 812345111"/>
    <w:uiPriority w:val="99"/>
    <w:rsid w:val="0047204C"/>
    <w:rPr>
      <w:rFonts w:ascii="Courier New" w:hAnsi="Courier New"/>
    </w:rPr>
  </w:style>
  <w:style w:type="character" w:customStyle="1" w:styleId="WW-RTFNum2912345111">
    <w:name w:val="WW-RTF_Num 2 912345111"/>
    <w:uiPriority w:val="99"/>
    <w:rsid w:val="0047204C"/>
    <w:rPr>
      <w:rFonts w:ascii="Wingdings" w:hAnsi="Wingdings"/>
    </w:rPr>
  </w:style>
  <w:style w:type="character" w:customStyle="1" w:styleId="WW-RTFNum2112345611">
    <w:name w:val="WW-RTF_Num 2 112345611"/>
    <w:uiPriority w:val="99"/>
    <w:rsid w:val="0047204C"/>
    <w:rPr>
      <w:rFonts w:ascii="Symbol" w:hAnsi="Symbol"/>
    </w:rPr>
  </w:style>
  <w:style w:type="character" w:customStyle="1" w:styleId="WW-RTFNum2212345611">
    <w:name w:val="WW-RTF_Num 2 212345611"/>
    <w:uiPriority w:val="99"/>
    <w:rsid w:val="0047204C"/>
    <w:rPr>
      <w:rFonts w:ascii="Courier New" w:hAnsi="Courier New"/>
    </w:rPr>
  </w:style>
  <w:style w:type="character" w:customStyle="1" w:styleId="WW-RTFNum2312345611">
    <w:name w:val="WW-RTF_Num 2 312345611"/>
    <w:uiPriority w:val="99"/>
    <w:rsid w:val="0047204C"/>
    <w:rPr>
      <w:rFonts w:ascii="Symbol" w:hAnsi="Symbol"/>
    </w:rPr>
  </w:style>
  <w:style w:type="character" w:customStyle="1" w:styleId="WW-RTFNum2412345611">
    <w:name w:val="WW-RTF_Num 2 412345611"/>
    <w:uiPriority w:val="99"/>
    <w:rsid w:val="0047204C"/>
    <w:rPr>
      <w:rFonts w:ascii="Symbol" w:hAnsi="Symbol"/>
    </w:rPr>
  </w:style>
  <w:style w:type="character" w:customStyle="1" w:styleId="WW-RTFNum2512345611">
    <w:name w:val="WW-RTF_Num 2 512345611"/>
    <w:uiPriority w:val="99"/>
    <w:rsid w:val="0047204C"/>
    <w:rPr>
      <w:rFonts w:ascii="Courier New" w:hAnsi="Courier New"/>
    </w:rPr>
  </w:style>
  <w:style w:type="character" w:customStyle="1" w:styleId="WW-RTFNum2612345611">
    <w:name w:val="WW-RTF_Num 2 612345611"/>
    <w:uiPriority w:val="99"/>
    <w:rsid w:val="0047204C"/>
    <w:rPr>
      <w:rFonts w:ascii="Wingdings" w:hAnsi="Wingdings"/>
    </w:rPr>
  </w:style>
  <w:style w:type="character" w:customStyle="1" w:styleId="WW-RTFNum2712345611">
    <w:name w:val="WW-RTF_Num 2 712345611"/>
    <w:uiPriority w:val="99"/>
    <w:rsid w:val="0047204C"/>
    <w:rPr>
      <w:rFonts w:ascii="Symbol" w:hAnsi="Symbol"/>
    </w:rPr>
  </w:style>
  <w:style w:type="character" w:customStyle="1" w:styleId="WW-RTFNum2812345611">
    <w:name w:val="WW-RTF_Num 2 812345611"/>
    <w:uiPriority w:val="99"/>
    <w:rsid w:val="0047204C"/>
    <w:rPr>
      <w:rFonts w:ascii="Courier New" w:hAnsi="Courier New"/>
    </w:rPr>
  </w:style>
  <w:style w:type="character" w:customStyle="1" w:styleId="WW-RTFNum2912345611">
    <w:name w:val="WW-RTF_Num 2 912345611"/>
    <w:uiPriority w:val="99"/>
    <w:rsid w:val="0047204C"/>
    <w:rPr>
      <w:rFonts w:ascii="Wingdings" w:hAnsi="Wingdings"/>
    </w:rPr>
  </w:style>
  <w:style w:type="character" w:customStyle="1" w:styleId="WW-RTFNum21123456711">
    <w:name w:val="WW-RTF_Num 2 1123456711"/>
    <w:uiPriority w:val="99"/>
    <w:rsid w:val="0047204C"/>
    <w:rPr>
      <w:rFonts w:ascii="Symbol" w:hAnsi="Symbol"/>
      <w:lang w:val="en-GB" w:eastAsia="en-GB"/>
    </w:rPr>
  </w:style>
  <w:style w:type="character" w:customStyle="1" w:styleId="WW-RTFNum22123456711">
    <w:name w:val="WW-RTF_Num 2 2123456711"/>
    <w:uiPriority w:val="99"/>
    <w:rsid w:val="0047204C"/>
    <w:rPr>
      <w:rFonts w:ascii="Symbol" w:hAnsi="Symbol"/>
    </w:rPr>
  </w:style>
  <w:style w:type="character" w:customStyle="1" w:styleId="WW-RTFNum23123456711">
    <w:name w:val="WW-RTF_Num 2 3123456711"/>
    <w:uiPriority w:val="99"/>
    <w:rsid w:val="0047204C"/>
    <w:rPr>
      <w:rFonts w:ascii="Symbol" w:hAnsi="Symbol"/>
    </w:rPr>
  </w:style>
  <w:style w:type="character" w:customStyle="1" w:styleId="WW-RTFNum24123456711">
    <w:name w:val="WW-RTF_Num 2 4123456711"/>
    <w:uiPriority w:val="99"/>
    <w:rsid w:val="0047204C"/>
    <w:rPr>
      <w:rFonts w:ascii="Symbol" w:hAnsi="Symbol"/>
    </w:rPr>
  </w:style>
  <w:style w:type="character" w:customStyle="1" w:styleId="WW-RTFNum25123456711">
    <w:name w:val="WW-RTF_Num 2 5123456711"/>
    <w:uiPriority w:val="99"/>
    <w:rsid w:val="0047204C"/>
    <w:rPr>
      <w:rFonts w:ascii="Symbol" w:hAnsi="Symbol"/>
    </w:rPr>
  </w:style>
  <w:style w:type="character" w:customStyle="1" w:styleId="WW-RTFNum26123456711">
    <w:name w:val="WW-RTF_Num 2 6123456711"/>
    <w:uiPriority w:val="99"/>
    <w:rsid w:val="0047204C"/>
    <w:rPr>
      <w:rFonts w:ascii="Symbol" w:hAnsi="Symbol"/>
    </w:rPr>
  </w:style>
  <w:style w:type="character" w:customStyle="1" w:styleId="WW-RTFNum27123456711">
    <w:name w:val="WW-RTF_Num 2 7123456711"/>
    <w:uiPriority w:val="99"/>
    <w:rsid w:val="0047204C"/>
    <w:rPr>
      <w:rFonts w:ascii="Symbol" w:hAnsi="Symbol"/>
    </w:rPr>
  </w:style>
  <w:style w:type="character" w:customStyle="1" w:styleId="WW-RTFNum28123456711">
    <w:name w:val="WW-RTF_Num 2 8123456711"/>
    <w:uiPriority w:val="99"/>
    <w:rsid w:val="0047204C"/>
    <w:rPr>
      <w:rFonts w:ascii="Symbol" w:hAnsi="Symbol"/>
    </w:rPr>
  </w:style>
  <w:style w:type="character" w:customStyle="1" w:styleId="WW-RTFNum29123456711">
    <w:name w:val="WW-RTF_Num 2 9123456711"/>
    <w:uiPriority w:val="99"/>
    <w:rsid w:val="0047204C"/>
    <w:rPr>
      <w:rFonts w:ascii="Symbol" w:hAnsi="Symbol"/>
    </w:rPr>
  </w:style>
  <w:style w:type="character" w:customStyle="1" w:styleId="WW-RTFNum21011">
    <w:name w:val="WW-RTF_Num 2 1011"/>
    <w:uiPriority w:val="99"/>
    <w:rsid w:val="0047204C"/>
    <w:rPr>
      <w:rFonts w:ascii="Symbol" w:hAnsi="Symbol"/>
    </w:rPr>
  </w:style>
  <w:style w:type="character" w:customStyle="1" w:styleId="WW-RTFNum211234567811">
    <w:name w:val="WW-RTF_Num 2 11234567811"/>
    <w:uiPriority w:val="99"/>
    <w:rsid w:val="0047204C"/>
    <w:rPr>
      <w:rFonts w:ascii="Symbol" w:hAnsi="Symbol"/>
    </w:rPr>
  </w:style>
  <w:style w:type="character" w:customStyle="1" w:styleId="WW-RTFNum221234567811">
    <w:name w:val="WW-RTF_Num 2 21234567811"/>
    <w:uiPriority w:val="99"/>
    <w:rsid w:val="0047204C"/>
    <w:rPr>
      <w:rFonts w:ascii="Courier New" w:hAnsi="Courier New"/>
    </w:rPr>
  </w:style>
  <w:style w:type="character" w:customStyle="1" w:styleId="WW-RTFNum231234567811">
    <w:name w:val="WW-RTF_Num 2 31234567811"/>
    <w:uiPriority w:val="99"/>
    <w:rsid w:val="0047204C"/>
    <w:rPr>
      <w:rFonts w:ascii="Symbol" w:hAnsi="Symbol"/>
    </w:rPr>
  </w:style>
  <w:style w:type="character" w:customStyle="1" w:styleId="WW-RTFNum241234567811">
    <w:name w:val="WW-RTF_Num 2 41234567811"/>
    <w:uiPriority w:val="99"/>
    <w:rsid w:val="0047204C"/>
    <w:rPr>
      <w:rFonts w:ascii="Symbol" w:hAnsi="Symbol"/>
    </w:rPr>
  </w:style>
  <w:style w:type="character" w:customStyle="1" w:styleId="WW-RTFNum251234567811">
    <w:name w:val="WW-RTF_Num 2 51234567811"/>
    <w:uiPriority w:val="99"/>
    <w:rsid w:val="0047204C"/>
    <w:rPr>
      <w:rFonts w:ascii="Courier New" w:hAnsi="Courier New"/>
    </w:rPr>
  </w:style>
  <w:style w:type="character" w:customStyle="1" w:styleId="WW-RTFNum261234567811">
    <w:name w:val="WW-RTF_Num 2 61234567811"/>
    <w:uiPriority w:val="99"/>
    <w:rsid w:val="0047204C"/>
    <w:rPr>
      <w:rFonts w:ascii="Wingdings" w:hAnsi="Wingdings"/>
    </w:rPr>
  </w:style>
  <w:style w:type="character" w:customStyle="1" w:styleId="WW-RTFNum271234567811">
    <w:name w:val="WW-RTF_Num 2 71234567811"/>
    <w:uiPriority w:val="99"/>
    <w:rsid w:val="0047204C"/>
    <w:rPr>
      <w:rFonts w:ascii="Symbol" w:hAnsi="Symbol"/>
    </w:rPr>
  </w:style>
  <w:style w:type="character" w:customStyle="1" w:styleId="WW-RTFNum281234567811">
    <w:name w:val="WW-RTF_Num 2 81234567811"/>
    <w:uiPriority w:val="99"/>
    <w:rsid w:val="0047204C"/>
    <w:rPr>
      <w:rFonts w:ascii="Courier New" w:hAnsi="Courier New"/>
    </w:rPr>
  </w:style>
  <w:style w:type="character" w:customStyle="1" w:styleId="WW-RTFNum291234567811">
    <w:name w:val="WW-RTF_Num 2 91234567811"/>
    <w:uiPriority w:val="99"/>
    <w:rsid w:val="0047204C"/>
    <w:rPr>
      <w:rFonts w:ascii="Wingdings" w:hAnsi="Wingdings"/>
    </w:rPr>
  </w:style>
  <w:style w:type="character" w:customStyle="1" w:styleId="WW-RTFNum2111111">
    <w:name w:val="WW-RTF_Num 2 111111"/>
    <w:uiPriority w:val="99"/>
    <w:rsid w:val="0047204C"/>
    <w:rPr>
      <w:rFonts w:ascii="Symbol" w:hAnsi="Symbol"/>
    </w:rPr>
  </w:style>
  <w:style w:type="character" w:customStyle="1" w:styleId="WW-RTFNum2211111">
    <w:name w:val="WW-RTF_Num 2 211111"/>
    <w:uiPriority w:val="99"/>
    <w:rsid w:val="0047204C"/>
    <w:rPr>
      <w:rFonts w:ascii="Courier New" w:hAnsi="Courier New"/>
    </w:rPr>
  </w:style>
  <w:style w:type="character" w:customStyle="1" w:styleId="WW-RTFNum2311111">
    <w:name w:val="WW-RTF_Num 2 311111"/>
    <w:uiPriority w:val="99"/>
    <w:rsid w:val="0047204C"/>
    <w:rPr>
      <w:rFonts w:ascii="Wingdings" w:hAnsi="Wingdings"/>
    </w:rPr>
  </w:style>
  <w:style w:type="character" w:customStyle="1" w:styleId="WW-RTFNum2411111">
    <w:name w:val="WW-RTF_Num 2 411111"/>
    <w:uiPriority w:val="99"/>
    <w:rsid w:val="0047204C"/>
    <w:rPr>
      <w:rFonts w:ascii="Symbol" w:hAnsi="Symbol"/>
    </w:rPr>
  </w:style>
  <w:style w:type="character" w:customStyle="1" w:styleId="WW-RTFNum2511111">
    <w:name w:val="WW-RTF_Num 2 511111"/>
    <w:uiPriority w:val="99"/>
    <w:rsid w:val="0047204C"/>
    <w:rPr>
      <w:rFonts w:ascii="Courier New" w:hAnsi="Courier New"/>
    </w:rPr>
  </w:style>
  <w:style w:type="character" w:customStyle="1" w:styleId="WW-RTFNum2611111">
    <w:name w:val="WW-RTF_Num 2 611111"/>
    <w:uiPriority w:val="99"/>
    <w:rsid w:val="0047204C"/>
    <w:rPr>
      <w:rFonts w:ascii="Wingdings" w:hAnsi="Wingdings"/>
    </w:rPr>
  </w:style>
  <w:style w:type="character" w:customStyle="1" w:styleId="WW-RTFNum2711111">
    <w:name w:val="WW-RTF_Num 2 711111"/>
    <w:uiPriority w:val="99"/>
    <w:rsid w:val="0047204C"/>
    <w:rPr>
      <w:rFonts w:ascii="Symbol" w:hAnsi="Symbol"/>
    </w:rPr>
  </w:style>
  <w:style w:type="character" w:customStyle="1" w:styleId="WW-RTFNum2811111">
    <w:name w:val="WW-RTF_Num 2 811111"/>
    <w:uiPriority w:val="99"/>
    <w:rsid w:val="0047204C"/>
    <w:rPr>
      <w:rFonts w:ascii="Courier New" w:hAnsi="Courier New"/>
    </w:rPr>
  </w:style>
  <w:style w:type="character" w:customStyle="1" w:styleId="WW-RTFNum2911111">
    <w:name w:val="WW-RTF_Num 2 911111"/>
    <w:uiPriority w:val="99"/>
    <w:rsid w:val="0047204C"/>
    <w:rPr>
      <w:rFonts w:ascii="Wingdings" w:hAnsi="Wingdings"/>
    </w:rPr>
  </w:style>
  <w:style w:type="character" w:customStyle="1" w:styleId="WW-RTFNum21121111">
    <w:name w:val="WW-RTF_Num 2 1121111"/>
    <w:uiPriority w:val="99"/>
    <w:rsid w:val="0047204C"/>
    <w:rPr>
      <w:rFonts w:ascii="Symbol" w:hAnsi="Symbol"/>
    </w:rPr>
  </w:style>
  <w:style w:type="character" w:customStyle="1" w:styleId="WW-RTFNum22121111">
    <w:name w:val="WW-RTF_Num 2 2121111"/>
    <w:uiPriority w:val="99"/>
    <w:rsid w:val="0047204C"/>
    <w:rPr>
      <w:rFonts w:ascii="Courier New" w:hAnsi="Courier New"/>
    </w:rPr>
  </w:style>
  <w:style w:type="character" w:customStyle="1" w:styleId="WW-RTFNum23121111">
    <w:name w:val="WW-RTF_Num 2 3121111"/>
    <w:uiPriority w:val="99"/>
    <w:rsid w:val="0047204C"/>
    <w:rPr>
      <w:rFonts w:ascii="Wingdings" w:hAnsi="Wingdings"/>
    </w:rPr>
  </w:style>
  <w:style w:type="character" w:customStyle="1" w:styleId="WW-RTFNum24121111">
    <w:name w:val="WW-RTF_Num 2 4121111"/>
    <w:uiPriority w:val="99"/>
    <w:rsid w:val="0047204C"/>
    <w:rPr>
      <w:rFonts w:ascii="Symbol" w:hAnsi="Symbol"/>
    </w:rPr>
  </w:style>
  <w:style w:type="character" w:customStyle="1" w:styleId="WW-RTFNum25121111">
    <w:name w:val="WW-RTF_Num 2 5121111"/>
    <w:uiPriority w:val="99"/>
    <w:rsid w:val="0047204C"/>
    <w:rPr>
      <w:rFonts w:ascii="Courier New" w:hAnsi="Courier New"/>
    </w:rPr>
  </w:style>
  <w:style w:type="character" w:customStyle="1" w:styleId="WW-RTFNum26121111">
    <w:name w:val="WW-RTF_Num 2 6121111"/>
    <w:uiPriority w:val="99"/>
    <w:rsid w:val="0047204C"/>
    <w:rPr>
      <w:rFonts w:ascii="Wingdings" w:hAnsi="Wingdings"/>
    </w:rPr>
  </w:style>
  <w:style w:type="character" w:customStyle="1" w:styleId="WW-RTFNum27121111">
    <w:name w:val="WW-RTF_Num 2 7121111"/>
    <w:uiPriority w:val="99"/>
    <w:rsid w:val="0047204C"/>
    <w:rPr>
      <w:rFonts w:ascii="Symbol" w:hAnsi="Symbol"/>
    </w:rPr>
  </w:style>
  <w:style w:type="character" w:customStyle="1" w:styleId="WW-RTFNum28121111">
    <w:name w:val="WW-RTF_Num 2 8121111"/>
    <w:uiPriority w:val="99"/>
    <w:rsid w:val="0047204C"/>
    <w:rPr>
      <w:rFonts w:ascii="Courier New" w:hAnsi="Courier New"/>
    </w:rPr>
  </w:style>
  <w:style w:type="character" w:customStyle="1" w:styleId="WW-RTFNum29121111">
    <w:name w:val="WW-RTF_Num 2 9121111"/>
    <w:uiPriority w:val="99"/>
    <w:rsid w:val="0047204C"/>
    <w:rPr>
      <w:rFonts w:ascii="Wingdings" w:hAnsi="Wingdings"/>
    </w:rPr>
  </w:style>
  <w:style w:type="character" w:customStyle="1" w:styleId="WW-RTFNum211231111">
    <w:name w:val="WW-RTF_Num 2 11231111"/>
    <w:uiPriority w:val="99"/>
    <w:rsid w:val="0047204C"/>
    <w:rPr>
      <w:rFonts w:ascii="Symbol" w:hAnsi="Symbol"/>
    </w:rPr>
  </w:style>
  <w:style w:type="character" w:customStyle="1" w:styleId="WW-RTFNum221231111">
    <w:name w:val="WW-RTF_Num 2 21231111"/>
    <w:uiPriority w:val="99"/>
    <w:rsid w:val="0047204C"/>
    <w:rPr>
      <w:rFonts w:ascii="Courier New" w:hAnsi="Courier New"/>
    </w:rPr>
  </w:style>
  <w:style w:type="character" w:customStyle="1" w:styleId="WW-RTFNum231231111">
    <w:name w:val="WW-RTF_Num 2 31231111"/>
    <w:uiPriority w:val="99"/>
    <w:rsid w:val="0047204C"/>
    <w:rPr>
      <w:rFonts w:ascii="Wingdings" w:hAnsi="Wingdings"/>
    </w:rPr>
  </w:style>
  <w:style w:type="character" w:customStyle="1" w:styleId="WW-RTFNum241231111">
    <w:name w:val="WW-RTF_Num 2 41231111"/>
    <w:uiPriority w:val="99"/>
    <w:rsid w:val="0047204C"/>
    <w:rPr>
      <w:rFonts w:ascii="Symbol" w:hAnsi="Symbol"/>
    </w:rPr>
  </w:style>
  <w:style w:type="character" w:customStyle="1" w:styleId="WW-RTFNum251231111">
    <w:name w:val="WW-RTF_Num 2 51231111"/>
    <w:uiPriority w:val="99"/>
    <w:rsid w:val="0047204C"/>
    <w:rPr>
      <w:rFonts w:ascii="Courier New" w:hAnsi="Courier New"/>
    </w:rPr>
  </w:style>
  <w:style w:type="character" w:customStyle="1" w:styleId="WW-RTFNum261231111">
    <w:name w:val="WW-RTF_Num 2 61231111"/>
    <w:uiPriority w:val="99"/>
    <w:rsid w:val="0047204C"/>
    <w:rPr>
      <w:rFonts w:ascii="Wingdings" w:hAnsi="Wingdings"/>
    </w:rPr>
  </w:style>
  <w:style w:type="character" w:customStyle="1" w:styleId="WW-RTFNum271231111">
    <w:name w:val="WW-RTF_Num 2 71231111"/>
    <w:uiPriority w:val="99"/>
    <w:rsid w:val="0047204C"/>
    <w:rPr>
      <w:rFonts w:ascii="Symbol" w:hAnsi="Symbol"/>
    </w:rPr>
  </w:style>
  <w:style w:type="character" w:customStyle="1" w:styleId="WW-RTFNum281231111">
    <w:name w:val="WW-RTF_Num 2 81231111"/>
    <w:uiPriority w:val="99"/>
    <w:rsid w:val="0047204C"/>
    <w:rPr>
      <w:rFonts w:ascii="Courier New" w:hAnsi="Courier New"/>
    </w:rPr>
  </w:style>
  <w:style w:type="character" w:customStyle="1" w:styleId="WW-RTFNum291231111">
    <w:name w:val="WW-RTF_Num 2 91231111"/>
    <w:uiPriority w:val="99"/>
    <w:rsid w:val="0047204C"/>
    <w:rPr>
      <w:rFonts w:ascii="Wingdings" w:hAnsi="Wingdings"/>
    </w:rPr>
  </w:style>
  <w:style w:type="character" w:styleId="FootnoteReference">
    <w:name w:val="footnote reference"/>
    <w:aliases w:val="Footnote symbol"/>
    <w:basedOn w:val="DefaultParagraphFont"/>
    <w:uiPriority w:val="99"/>
    <w:semiHidden/>
    <w:rsid w:val="0047204C"/>
    <w:rPr>
      <w:rFonts w:cs="Times New Roman"/>
      <w:position w:val="6"/>
      <w:lang w:val="en-GB" w:eastAsia="en-GB"/>
    </w:rPr>
  </w:style>
  <w:style w:type="character" w:customStyle="1" w:styleId="CharChar1">
    <w:name w:val="Char Char1"/>
    <w:basedOn w:val="DefaultParagraphFont"/>
    <w:uiPriority w:val="99"/>
    <w:rsid w:val="0047204C"/>
    <w:rPr>
      <w:rFonts w:cs="Times New Roman"/>
      <w:b/>
      <w:bCs/>
      <w:i/>
      <w:iCs/>
      <w:sz w:val="28"/>
      <w:szCs w:val="28"/>
      <w:lang w:val="en-GB" w:eastAsia="en-GB"/>
    </w:rPr>
  </w:style>
  <w:style w:type="character" w:customStyle="1" w:styleId="Text1Char">
    <w:name w:val="Text 1 Char"/>
    <w:basedOn w:val="DefaultParagraphFont"/>
    <w:uiPriority w:val="99"/>
    <w:rsid w:val="0047204C"/>
    <w:rPr>
      <w:rFonts w:cs="Times New Roman"/>
      <w:sz w:val="22"/>
      <w:szCs w:val="22"/>
      <w:lang w:val="en-GB" w:eastAsia="en-GB"/>
    </w:rPr>
  </w:style>
  <w:style w:type="character" w:customStyle="1" w:styleId="FootnoteSymbol">
    <w:name w:val="Footnote Symbol"/>
    <w:uiPriority w:val="99"/>
    <w:rsid w:val="0047204C"/>
    <w:rPr>
      <w:lang w:val="en-GB" w:eastAsia="en-GB"/>
    </w:rPr>
  </w:style>
  <w:style w:type="character" w:customStyle="1" w:styleId="Footnoteanchor">
    <w:name w:val="Footnote anchor"/>
    <w:uiPriority w:val="99"/>
    <w:rsid w:val="0047204C"/>
    <w:rPr>
      <w:lang w:val="en-GB" w:eastAsia="en-GB"/>
    </w:rPr>
  </w:style>
  <w:style w:type="character" w:customStyle="1" w:styleId="WW-FootnoteSymbol">
    <w:name w:val="WW-Footnote Symbol"/>
    <w:uiPriority w:val="99"/>
    <w:rsid w:val="0047204C"/>
  </w:style>
  <w:style w:type="character" w:customStyle="1" w:styleId="RTFNum321">
    <w:name w:val="RTF_Num 32 1"/>
    <w:uiPriority w:val="99"/>
    <w:rsid w:val="0047204C"/>
    <w:rPr>
      <w:b/>
      <w:sz w:val="36"/>
    </w:rPr>
  </w:style>
  <w:style w:type="character" w:customStyle="1" w:styleId="RTFNum322">
    <w:name w:val="RTF_Num 32 2"/>
    <w:uiPriority w:val="99"/>
    <w:rsid w:val="0047204C"/>
    <w:rPr>
      <w:b/>
      <w:sz w:val="28"/>
    </w:rPr>
  </w:style>
  <w:style w:type="character" w:customStyle="1" w:styleId="RTFNum323">
    <w:name w:val="RTF_Num 32 3"/>
    <w:uiPriority w:val="99"/>
    <w:rsid w:val="0047204C"/>
    <w:rPr>
      <w:b/>
    </w:rPr>
  </w:style>
  <w:style w:type="character" w:customStyle="1" w:styleId="RTFNum324">
    <w:name w:val="RTF_Num 32 4"/>
    <w:uiPriority w:val="99"/>
    <w:rsid w:val="0047204C"/>
    <w:rPr>
      <w:rFonts w:ascii="Arial" w:hAnsi="Arial"/>
    </w:rPr>
  </w:style>
  <w:style w:type="character" w:customStyle="1" w:styleId="RTFNum325">
    <w:name w:val="RTF_Num 32 5"/>
    <w:uiPriority w:val="99"/>
    <w:rsid w:val="0047204C"/>
    <w:rPr>
      <w:rFonts w:ascii="Arial" w:hAnsi="Arial"/>
    </w:rPr>
  </w:style>
  <w:style w:type="character" w:customStyle="1" w:styleId="RTFNum326">
    <w:name w:val="RTF_Num 32 6"/>
    <w:uiPriority w:val="99"/>
    <w:rsid w:val="0047204C"/>
    <w:rPr>
      <w:rFonts w:ascii="Arial" w:hAnsi="Arial"/>
    </w:rPr>
  </w:style>
  <w:style w:type="character" w:customStyle="1" w:styleId="RTFNum327">
    <w:name w:val="RTF_Num 32 7"/>
    <w:uiPriority w:val="99"/>
    <w:rsid w:val="0047204C"/>
    <w:rPr>
      <w:rFonts w:ascii="Arial" w:hAnsi="Arial"/>
    </w:rPr>
  </w:style>
  <w:style w:type="character" w:customStyle="1" w:styleId="RTFNum328">
    <w:name w:val="RTF_Num 32 8"/>
    <w:uiPriority w:val="99"/>
    <w:rsid w:val="0047204C"/>
    <w:rPr>
      <w:rFonts w:ascii="Arial" w:hAnsi="Arial"/>
    </w:rPr>
  </w:style>
  <w:style w:type="character" w:customStyle="1" w:styleId="RTFNum329">
    <w:name w:val="RTF_Num 32 9"/>
    <w:uiPriority w:val="99"/>
    <w:rsid w:val="0047204C"/>
    <w:rPr>
      <w:rFonts w:ascii="Arial" w:hAnsi="Arial"/>
    </w:rPr>
  </w:style>
  <w:style w:type="character" w:customStyle="1" w:styleId="RTFNum341">
    <w:name w:val="RTF_Num 34 1"/>
    <w:uiPriority w:val="99"/>
    <w:rsid w:val="0047204C"/>
  </w:style>
  <w:style w:type="character" w:customStyle="1" w:styleId="RTFNum342">
    <w:name w:val="RTF_Num 34 2"/>
    <w:uiPriority w:val="99"/>
    <w:rsid w:val="0047204C"/>
  </w:style>
  <w:style w:type="character" w:customStyle="1" w:styleId="RTFNum343">
    <w:name w:val="RTF_Num 34 3"/>
    <w:uiPriority w:val="99"/>
    <w:rsid w:val="0047204C"/>
  </w:style>
  <w:style w:type="character" w:customStyle="1" w:styleId="RTFNum344">
    <w:name w:val="RTF_Num 34 4"/>
    <w:uiPriority w:val="99"/>
    <w:rsid w:val="0047204C"/>
  </w:style>
  <w:style w:type="character" w:customStyle="1" w:styleId="RTFNum345">
    <w:name w:val="RTF_Num 34 5"/>
    <w:uiPriority w:val="99"/>
    <w:rsid w:val="0047204C"/>
  </w:style>
  <w:style w:type="character" w:customStyle="1" w:styleId="RTFNum346">
    <w:name w:val="RTF_Num 34 6"/>
    <w:uiPriority w:val="99"/>
    <w:rsid w:val="0047204C"/>
  </w:style>
  <w:style w:type="character" w:customStyle="1" w:styleId="RTFNum347">
    <w:name w:val="RTF_Num 34 7"/>
    <w:uiPriority w:val="99"/>
    <w:rsid w:val="0047204C"/>
  </w:style>
  <w:style w:type="character" w:customStyle="1" w:styleId="RTFNum348">
    <w:name w:val="RTF_Num 34 8"/>
    <w:uiPriority w:val="99"/>
    <w:rsid w:val="0047204C"/>
  </w:style>
  <w:style w:type="character" w:customStyle="1" w:styleId="RTFNum349">
    <w:name w:val="RTF_Num 34 9"/>
    <w:uiPriority w:val="99"/>
    <w:rsid w:val="0047204C"/>
  </w:style>
  <w:style w:type="character" w:customStyle="1" w:styleId="RTFNum111">
    <w:name w:val="RTF_Num 11 1"/>
    <w:uiPriority w:val="99"/>
    <w:rsid w:val="0047204C"/>
    <w:rPr>
      <w:rFonts w:ascii="Symbol" w:hAnsi="Symbol"/>
    </w:rPr>
  </w:style>
  <w:style w:type="character" w:customStyle="1" w:styleId="RTFNum112">
    <w:name w:val="RTF_Num 11 2"/>
    <w:uiPriority w:val="99"/>
    <w:rsid w:val="0047204C"/>
    <w:rPr>
      <w:rFonts w:ascii="Courier New" w:hAnsi="Courier New"/>
    </w:rPr>
  </w:style>
  <w:style w:type="character" w:customStyle="1" w:styleId="RTFNum113">
    <w:name w:val="RTF_Num 11 3"/>
    <w:uiPriority w:val="99"/>
    <w:rsid w:val="0047204C"/>
    <w:rPr>
      <w:rFonts w:ascii="Wingdings" w:hAnsi="Wingdings"/>
    </w:rPr>
  </w:style>
  <w:style w:type="character" w:customStyle="1" w:styleId="RTFNum114">
    <w:name w:val="RTF_Num 11 4"/>
    <w:uiPriority w:val="99"/>
    <w:rsid w:val="0047204C"/>
    <w:rPr>
      <w:rFonts w:ascii="Symbol" w:hAnsi="Symbol"/>
    </w:rPr>
  </w:style>
  <w:style w:type="character" w:customStyle="1" w:styleId="RTFNum115">
    <w:name w:val="RTF_Num 11 5"/>
    <w:uiPriority w:val="99"/>
    <w:rsid w:val="0047204C"/>
    <w:rPr>
      <w:rFonts w:ascii="Courier New" w:hAnsi="Courier New"/>
    </w:rPr>
  </w:style>
  <w:style w:type="character" w:customStyle="1" w:styleId="RTFNum116">
    <w:name w:val="RTF_Num 11 6"/>
    <w:uiPriority w:val="99"/>
    <w:rsid w:val="0047204C"/>
    <w:rPr>
      <w:rFonts w:ascii="Wingdings" w:hAnsi="Wingdings"/>
    </w:rPr>
  </w:style>
  <w:style w:type="character" w:customStyle="1" w:styleId="RTFNum117">
    <w:name w:val="RTF_Num 11 7"/>
    <w:uiPriority w:val="99"/>
    <w:rsid w:val="0047204C"/>
    <w:rPr>
      <w:rFonts w:ascii="Symbol" w:hAnsi="Symbol"/>
    </w:rPr>
  </w:style>
  <w:style w:type="character" w:customStyle="1" w:styleId="RTFNum118">
    <w:name w:val="RTF_Num 11 8"/>
    <w:uiPriority w:val="99"/>
    <w:rsid w:val="0047204C"/>
    <w:rPr>
      <w:rFonts w:ascii="Courier New" w:hAnsi="Courier New"/>
    </w:rPr>
  </w:style>
  <w:style w:type="character" w:customStyle="1" w:styleId="RTFNum119">
    <w:name w:val="RTF_Num 11 9"/>
    <w:uiPriority w:val="99"/>
    <w:rsid w:val="0047204C"/>
    <w:rPr>
      <w:rFonts w:ascii="Wingdings" w:hAnsi="Wingdings"/>
    </w:rPr>
  </w:style>
  <w:style w:type="character" w:customStyle="1" w:styleId="WW-FootnoteSymbol1">
    <w:name w:val="WW-Footnote Symbol1"/>
    <w:uiPriority w:val="99"/>
    <w:rsid w:val="0047204C"/>
  </w:style>
  <w:style w:type="character" w:customStyle="1" w:styleId="WW-FootnoteSymbol12">
    <w:name w:val="WW-Footnote Symbol12"/>
    <w:uiPriority w:val="99"/>
    <w:rsid w:val="0047204C"/>
  </w:style>
  <w:style w:type="character" w:customStyle="1" w:styleId="WW-FootnoteSymbol123">
    <w:name w:val="WW-Footnote Symbol123"/>
    <w:uiPriority w:val="99"/>
    <w:rsid w:val="0047204C"/>
  </w:style>
  <w:style w:type="character" w:customStyle="1" w:styleId="WW-FootnoteSymbol1234">
    <w:name w:val="WW-Footnote Symbol1234"/>
    <w:uiPriority w:val="99"/>
    <w:rsid w:val="0047204C"/>
  </w:style>
  <w:style w:type="character" w:customStyle="1" w:styleId="BulletSymbols">
    <w:name w:val="Bullet Symbols"/>
    <w:uiPriority w:val="99"/>
    <w:rsid w:val="0047204C"/>
    <w:rPr>
      <w:rFonts w:ascii="OpenSymbol" w:eastAsia="OpenSymbol" w:hAnsi="OpenSymbol"/>
    </w:rPr>
  </w:style>
  <w:style w:type="character" w:customStyle="1" w:styleId="NumberingSymbols">
    <w:name w:val="Numbering Symbols"/>
    <w:uiPriority w:val="99"/>
    <w:rsid w:val="0047204C"/>
  </w:style>
  <w:style w:type="character" w:customStyle="1" w:styleId="WW-FootnoteSymbol12345">
    <w:name w:val="WW-Footnote Symbol12345"/>
    <w:uiPriority w:val="99"/>
    <w:rsid w:val="0047204C"/>
  </w:style>
  <w:style w:type="character" w:customStyle="1" w:styleId="FootnoteSymbol1">
    <w:name w:val="Footnote Symbol1"/>
    <w:uiPriority w:val="99"/>
    <w:rsid w:val="0047204C"/>
  </w:style>
  <w:style w:type="character" w:styleId="EndnoteReference">
    <w:name w:val="endnote reference"/>
    <w:basedOn w:val="DefaultParagraphFont"/>
    <w:uiPriority w:val="99"/>
    <w:semiHidden/>
    <w:rsid w:val="000445C6"/>
    <w:rPr>
      <w:rFonts w:cs="Times New Roman"/>
      <w:vertAlign w:val="superscript"/>
    </w:rPr>
  </w:style>
  <w:style w:type="paragraph" w:styleId="BodyText3">
    <w:name w:val="Body Text 3"/>
    <w:basedOn w:val="Normal"/>
    <w:link w:val="BodyText3Char"/>
    <w:uiPriority w:val="99"/>
    <w:semiHidden/>
    <w:rsid w:val="00227EAD"/>
    <w:pPr>
      <w:spacing w:after="120"/>
    </w:pPr>
    <w:rPr>
      <w:sz w:val="16"/>
      <w:szCs w:val="16"/>
    </w:rPr>
  </w:style>
  <w:style w:type="character" w:customStyle="1" w:styleId="BodyText3Char">
    <w:name w:val="Body Text 3 Char"/>
    <w:basedOn w:val="DefaultParagraphFont"/>
    <w:link w:val="BodyText3"/>
    <w:uiPriority w:val="99"/>
    <w:semiHidden/>
    <w:locked/>
    <w:rsid w:val="00227EAD"/>
    <w:rPr>
      <w:rFonts w:cs="Times New Roman"/>
      <w:sz w:val="16"/>
      <w:szCs w:val="16"/>
      <w:lang w:val="en-GB" w:eastAsia="en-GB"/>
    </w:rPr>
  </w:style>
  <w:style w:type="paragraph" w:customStyle="1" w:styleId="Paragraphedeliste">
    <w:name w:val="Paragraphe de liste"/>
    <w:basedOn w:val="Normal"/>
    <w:uiPriority w:val="99"/>
    <w:rsid w:val="005E440C"/>
    <w:pPr>
      <w:widowControl/>
      <w:autoSpaceDN/>
      <w:adjustRightInd/>
      <w:ind w:left="720"/>
    </w:pPr>
    <w:rPr>
      <w:rFonts w:ascii="Cambria" w:hAnsi="Cambria" w:cs="Cambria"/>
      <w:lang w:val="fr-FR" w:eastAsia="en-US"/>
    </w:rPr>
  </w:style>
  <w:style w:type="table" w:styleId="TableGrid">
    <w:name w:val="Table Grid"/>
    <w:basedOn w:val="TableNormal"/>
    <w:uiPriority w:val="99"/>
    <w:locked/>
    <w:rsid w:val="005E440C"/>
    <w:pPr>
      <w:widowControl w:val="0"/>
      <w:autoSpaceDN w:val="0"/>
      <w:adjustRightInd w:val="0"/>
      <w:spacing w:after="0" w:line="240" w:lineRule="auto"/>
    </w:pPr>
    <w:rPr>
      <w:rFonts w:ascii="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99"/>
    <w:rsid w:val="005E440C"/>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99"/>
    <w:rsid w:val="00BA7F3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3">
    <w:name w:val="toc 3"/>
    <w:basedOn w:val="Normal"/>
    <w:next w:val="Normal"/>
    <w:autoRedefine/>
    <w:uiPriority w:val="39"/>
    <w:locked/>
    <w:rsid w:val="0061785C"/>
    <w:pPr>
      <w:ind w:left="480"/>
    </w:pPr>
    <w:rPr>
      <w:i/>
      <w:iCs/>
      <w:sz w:val="20"/>
      <w:szCs w:val="20"/>
    </w:rPr>
  </w:style>
  <w:style w:type="character" w:styleId="Hyperlink">
    <w:name w:val="Hyperlink"/>
    <w:basedOn w:val="DefaultParagraphFont"/>
    <w:uiPriority w:val="99"/>
    <w:rsid w:val="0061785C"/>
    <w:rPr>
      <w:rFonts w:cs="Times New Roman"/>
      <w:color w:val="0000FF"/>
      <w:u w:val="single"/>
    </w:rPr>
  </w:style>
  <w:style w:type="paragraph" w:customStyle="1" w:styleId="A1">
    <w:name w:val="A1"/>
    <w:basedOn w:val="Normal"/>
    <w:uiPriority w:val="99"/>
    <w:rsid w:val="0061785C"/>
    <w:pPr>
      <w:numPr>
        <w:ilvl w:val="1"/>
        <w:numId w:val="4"/>
      </w:numPr>
    </w:pPr>
    <w:rPr>
      <w:b/>
      <w:bCs/>
      <w:sz w:val="22"/>
      <w:szCs w:val="22"/>
    </w:rPr>
  </w:style>
  <w:style w:type="paragraph" w:customStyle="1" w:styleId="A0">
    <w:name w:val="A0"/>
    <w:basedOn w:val="Normal"/>
    <w:uiPriority w:val="99"/>
    <w:rsid w:val="0061785C"/>
    <w:pPr>
      <w:numPr>
        <w:numId w:val="21"/>
      </w:numPr>
    </w:pPr>
    <w:rPr>
      <w:b/>
      <w:bCs/>
      <w:sz w:val="22"/>
      <w:szCs w:val="22"/>
    </w:rPr>
  </w:style>
  <w:style w:type="paragraph" w:styleId="TOC1">
    <w:name w:val="toc 1"/>
    <w:basedOn w:val="Normal"/>
    <w:next w:val="Normal"/>
    <w:autoRedefine/>
    <w:uiPriority w:val="39"/>
    <w:locked/>
    <w:rsid w:val="003C0207"/>
    <w:pPr>
      <w:spacing w:before="120" w:after="120"/>
    </w:pPr>
    <w:rPr>
      <w:b/>
      <w:bCs/>
      <w:caps/>
      <w:sz w:val="20"/>
      <w:szCs w:val="20"/>
    </w:rPr>
  </w:style>
  <w:style w:type="paragraph" w:styleId="TOC2">
    <w:name w:val="toc 2"/>
    <w:basedOn w:val="Normal"/>
    <w:next w:val="Normal"/>
    <w:autoRedefine/>
    <w:uiPriority w:val="39"/>
    <w:locked/>
    <w:rsid w:val="00AF0887"/>
    <w:pPr>
      <w:tabs>
        <w:tab w:val="left" w:pos="720"/>
        <w:tab w:val="right" w:leader="dot" w:pos="9628"/>
      </w:tabs>
      <w:spacing w:after="240"/>
      <w:ind w:left="238"/>
    </w:pPr>
    <w:rPr>
      <w:smallCaps/>
      <w:sz w:val="20"/>
      <w:szCs w:val="20"/>
    </w:rPr>
  </w:style>
  <w:style w:type="paragraph" w:customStyle="1" w:styleId="mh2">
    <w:name w:val="mh2"/>
    <w:basedOn w:val="Heading2"/>
    <w:uiPriority w:val="99"/>
    <w:rsid w:val="00ED4D15"/>
    <w:pPr>
      <w:widowControl/>
      <w:numPr>
        <w:ilvl w:val="1"/>
        <w:numId w:val="22"/>
      </w:numPr>
      <w:autoSpaceDN/>
      <w:adjustRightInd/>
      <w:spacing w:after="0"/>
      <w:ind w:left="691" w:hanging="691"/>
    </w:pPr>
  </w:style>
  <w:style w:type="paragraph" w:customStyle="1" w:styleId="mh3">
    <w:name w:val="mh3"/>
    <w:basedOn w:val="Heading3"/>
    <w:link w:val="mh3Char"/>
    <w:uiPriority w:val="99"/>
    <w:rsid w:val="00115F17"/>
    <w:pPr>
      <w:widowControl/>
      <w:numPr>
        <w:ilvl w:val="2"/>
        <w:numId w:val="22"/>
      </w:numPr>
      <w:autoSpaceDN/>
      <w:adjustRightInd/>
    </w:pPr>
  </w:style>
  <w:style w:type="paragraph" w:customStyle="1" w:styleId="mh4">
    <w:name w:val="mh4"/>
    <w:basedOn w:val="Heading3"/>
    <w:uiPriority w:val="99"/>
    <w:rsid w:val="00115F17"/>
    <w:pPr>
      <w:widowControl/>
      <w:numPr>
        <w:ilvl w:val="3"/>
        <w:numId w:val="22"/>
      </w:numPr>
      <w:autoSpaceDN/>
      <w:adjustRightInd/>
    </w:pPr>
  </w:style>
  <w:style w:type="paragraph" w:customStyle="1" w:styleId="mh1">
    <w:name w:val="mh1"/>
    <w:basedOn w:val="Heading1"/>
    <w:uiPriority w:val="99"/>
    <w:rsid w:val="00115F17"/>
    <w:pPr>
      <w:widowControl/>
      <w:numPr>
        <w:numId w:val="22"/>
      </w:numPr>
      <w:autoSpaceDN/>
      <w:adjustRightInd/>
      <w:spacing w:before="0" w:after="0"/>
    </w:pPr>
  </w:style>
  <w:style w:type="paragraph" w:styleId="TOC4">
    <w:name w:val="toc 4"/>
    <w:basedOn w:val="Normal"/>
    <w:next w:val="Normal"/>
    <w:autoRedefine/>
    <w:uiPriority w:val="39"/>
    <w:locked/>
    <w:rsid w:val="00115F17"/>
    <w:pPr>
      <w:ind w:left="720"/>
    </w:pPr>
    <w:rPr>
      <w:sz w:val="18"/>
      <w:szCs w:val="18"/>
    </w:rPr>
  </w:style>
  <w:style w:type="paragraph" w:styleId="TOC6">
    <w:name w:val="toc 6"/>
    <w:basedOn w:val="Normal"/>
    <w:next w:val="Normal"/>
    <w:autoRedefine/>
    <w:uiPriority w:val="99"/>
    <w:semiHidden/>
    <w:locked/>
    <w:rsid w:val="00115F17"/>
    <w:pPr>
      <w:ind w:left="1200"/>
    </w:pPr>
    <w:rPr>
      <w:sz w:val="18"/>
      <w:szCs w:val="18"/>
    </w:rPr>
  </w:style>
  <w:style w:type="paragraph" w:styleId="TOC7">
    <w:name w:val="toc 7"/>
    <w:basedOn w:val="Normal"/>
    <w:next w:val="Normal"/>
    <w:autoRedefine/>
    <w:uiPriority w:val="99"/>
    <w:semiHidden/>
    <w:locked/>
    <w:rsid w:val="00115F17"/>
    <w:pPr>
      <w:ind w:left="1440"/>
    </w:pPr>
    <w:rPr>
      <w:sz w:val="18"/>
      <w:szCs w:val="18"/>
    </w:rPr>
  </w:style>
  <w:style w:type="paragraph" w:styleId="TOC8">
    <w:name w:val="toc 8"/>
    <w:basedOn w:val="Normal"/>
    <w:next w:val="Normal"/>
    <w:autoRedefine/>
    <w:uiPriority w:val="99"/>
    <w:semiHidden/>
    <w:locked/>
    <w:rsid w:val="00115F17"/>
    <w:pPr>
      <w:ind w:left="1680"/>
    </w:pPr>
    <w:rPr>
      <w:sz w:val="18"/>
      <w:szCs w:val="18"/>
    </w:rPr>
  </w:style>
  <w:style w:type="paragraph" w:styleId="TOC9">
    <w:name w:val="toc 9"/>
    <w:basedOn w:val="Normal"/>
    <w:next w:val="Normal"/>
    <w:autoRedefine/>
    <w:uiPriority w:val="99"/>
    <w:semiHidden/>
    <w:locked/>
    <w:rsid w:val="00115F17"/>
    <w:pPr>
      <w:ind w:left="1920"/>
    </w:pPr>
    <w:rPr>
      <w:sz w:val="18"/>
      <w:szCs w:val="18"/>
    </w:rPr>
  </w:style>
  <w:style w:type="character" w:customStyle="1" w:styleId="mh3Char">
    <w:name w:val="mh3 Char"/>
    <w:basedOn w:val="Heading3Char"/>
    <w:link w:val="mh3"/>
    <w:uiPriority w:val="99"/>
    <w:locked/>
    <w:rsid w:val="004E4CCA"/>
    <w:rPr>
      <w:rFonts w:ascii="Cambria" w:hAnsi="Cambria" w:cs="Cambria"/>
      <w:b/>
      <w:bCs/>
      <w:sz w:val="24"/>
      <w:szCs w:val="24"/>
      <w:lang w:val="en-GB" w:eastAsia="en-GB"/>
    </w:rPr>
  </w:style>
  <w:style w:type="paragraph" w:styleId="ListParagraph">
    <w:name w:val="List Paragraph"/>
    <w:basedOn w:val="Normal"/>
    <w:uiPriority w:val="34"/>
    <w:qFormat/>
    <w:rsid w:val="00935C4D"/>
    <w:pPr>
      <w:ind w:left="720"/>
    </w:pPr>
  </w:style>
  <w:style w:type="table" w:customStyle="1" w:styleId="MediumShading1-Accent11">
    <w:name w:val="Medium Shading 1 - Accent 11"/>
    <w:basedOn w:val="TableNormal"/>
    <w:uiPriority w:val="63"/>
    <w:rsid w:val="005C176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1">
    <w:name w:val="Medium Grid 2 Accent 1"/>
    <w:basedOn w:val="TableNormal"/>
    <w:uiPriority w:val="68"/>
    <w:rsid w:val="005C17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bullet1">
    <w:name w:val="bullet1"/>
    <w:basedOn w:val="Normal"/>
    <w:rsid w:val="00B756D2"/>
    <w:pPr>
      <w:widowControl/>
      <w:numPr>
        <w:numId w:val="31"/>
      </w:numPr>
      <w:autoSpaceDN/>
      <w:adjustRightInd/>
      <w:spacing w:after="120"/>
      <w:jc w:val="both"/>
    </w:pPr>
    <w:rPr>
      <w:rFonts w:ascii="Arial" w:hAnsi="Arial" w:cs="Arial"/>
      <w:sz w:val="22"/>
      <w:lang w:eastAsia="en-US"/>
    </w:rPr>
  </w:style>
  <w:style w:type="paragraph" w:styleId="HTMLPreformatted">
    <w:name w:val="HTML Preformatted"/>
    <w:basedOn w:val="Normal"/>
    <w:link w:val="HTMLPreformattedChar"/>
    <w:rsid w:val="00CA4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adjustRightInd/>
    </w:pPr>
    <w:rPr>
      <w:rFonts w:ascii="Courier New" w:hAnsi="Courier New" w:cs="Courier New"/>
      <w:sz w:val="20"/>
      <w:szCs w:val="20"/>
      <w:lang w:val="el-GR" w:eastAsia="el-GR"/>
    </w:rPr>
  </w:style>
  <w:style w:type="character" w:customStyle="1" w:styleId="HTMLPreformattedChar">
    <w:name w:val="HTML Preformatted Char"/>
    <w:basedOn w:val="DefaultParagraphFont"/>
    <w:link w:val="HTMLPreformatted"/>
    <w:rsid w:val="00CA4F34"/>
    <w:rPr>
      <w:rFonts w:ascii="Courier New" w:hAnsi="Courier New" w:cs="Courier New"/>
      <w:sz w:val="20"/>
      <w:szCs w:val="20"/>
      <w:lang w:val="el-GR" w:eastAsia="el-GR"/>
    </w:rPr>
  </w:style>
  <w:style w:type="table" w:styleId="MediumGrid1-Accent1">
    <w:name w:val="Medium Grid 1 Accent 1"/>
    <w:basedOn w:val="TableNormal"/>
    <w:uiPriority w:val="67"/>
    <w:rsid w:val="00B927A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2252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ext-link1">
    <w:name w:val="text-link1"/>
    <w:basedOn w:val="DefaultParagraphFont"/>
    <w:rsid w:val="009D7194"/>
  </w:style>
  <w:style w:type="character" w:styleId="CommentReference">
    <w:name w:val="annotation reference"/>
    <w:basedOn w:val="DefaultParagraphFont"/>
    <w:semiHidden/>
    <w:rsid w:val="00D11FCD"/>
    <w:rPr>
      <w:sz w:val="16"/>
      <w:szCs w:val="16"/>
    </w:rPr>
  </w:style>
  <w:style w:type="paragraph" w:styleId="CommentText">
    <w:name w:val="annotation text"/>
    <w:basedOn w:val="Normal"/>
    <w:link w:val="CommentTextChar"/>
    <w:semiHidden/>
    <w:rsid w:val="00D11FCD"/>
    <w:rPr>
      <w:sz w:val="20"/>
      <w:szCs w:val="20"/>
    </w:rPr>
  </w:style>
  <w:style w:type="character" w:customStyle="1" w:styleId="CommentTextChar">
    <w:name w:val="Comment Text Char"/>
    <w:basedOn w:val="DefaultParagraphFont"/>
    <w:link w:val="CommentText"/>
    <w:semiHidden/>
    <w:rsid w:val="00D11FCD"/>
    <w:rPr>
      <w:sz w:val="20"/>
      <w:szCs w:val="20"/>
      <w:lang w:val="en-GB" w:eastAsia="en-GB"/>
    </w:rPr>
  </w:style>
  <w:style w:type="character" w:styleId="UnresolvedMention">
    <w:name w:val="Unresolved Mention"/>
    <w:basedOn w:val="DefaultParagraphFont"/>
    <w:uiPriority w:val="99"/>
    <w:semiHidden/>
    <w:unhideWhenUsed/>
    <w:rsid w:val="00AE3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16824">
      <w:bodyDiv w:val="1"/>
      <w:marLeft w:val="0"/>
      <w:marRight w:val="0"/>
      <w:marTop w:val="0"/>
      <w:marBottom w:val="0"/>
      <w:divBdr>
        <w:top w:val="none" w:sz="0" w:space="0" w:color="auto"/>
        <w:left w:val="none" w:sz="0" w:space="0" w:color="auto"/>
        <w:bottom w:val="none" w:sz="0" w:space="0" w:color="auto"/>
        <w:right w:val="none" w:sz="0" w:space="0" w:color="auto"/>
      </w:divBdr>
    </w:div>
    <w:div w:id="266814176">
      <w:bodyDiv w:val="1"/>
      <w:marLeft w:val="0"/>
      <w:marRight w:val="0"/>
      <w:marTop w:val="0"/>
      <w:marBottom w:val="0"/>
      <w:divBdr>
        <w:top w:val="none" w:sz="0" w:space="0" w:color="auto"/>
        <w:left w:val="none" w:sz="0" w:space="0" w:color="auto"/>
        <w:bottom w:val="none" w:sz="0" w:space="0" w:color="auto"/>
        <w:right w:val="none" w:sz="0" w:space="0" w:color="auto"/>
      </w:divBdr>
    </w:div>
    <w:div w:id="367530439">
      <w:bodyDiv w:val="1"/>
      <w:marLeft w:val="0"/>
      <w:marRight w:val="0"/>
      <w:marTop w:val="0"/>
      <w:marBottom w:val="0"/>
      <w:divBdr>
        <w:top w:val="none" w:sz="0" w:space="0" w:color="auto"/>
        <w:left w:val="none" w:sz="0" w:space="0" w:color="auto"/>
        <w:bottom w:val="none" w:sz="0" w:space="0" w:color="auto"/>
        <w:right w:val="none" w:sz="0" w:space="0" w:color="auto"/>
      </w:divBdr>
    </w:div>
    <w:div w:id="879051682">
      <w:bodyDiv w:val="1"/>
      <w:marLeft w:val="0"/>
      <w:marRight w:val="0"/>
      <w:marTop w:val="0"/>
      <w:marBottom w:val="0"/>
      <w:divBdr>
        <w:top w:val="none" w:sz="0" w:space="0" w:color="auto"/>
        <w:left w:val="none" w:sz="0" w:space="0" w:color="auto"/>
        <w:bottom w:val="none" w:sz="0" w:space="0" w:color="auto"/>
        <w:right w:val="none" w:sz="0" w:space="0" w:color="auto"/>
      </w:divBdr>
    </w:div>
    <w:div w:id="1149398104">
      <w:bodyDiv w:val="1"/>
      <w:marLeft w:val="0"/>
      <w:marRight w:val="0"/>
      <w:marTop w:val="0"/>
      <w:marBottom w:val="0"/>
      <w:divBdr>
        <w:top w:val="none" w:sz="0" w:space="0" w:color="auto"/>
        <w:left w:val="none" w:sz="0" w:space="0" w:color="auto"/>
        <w:bottom w:val="none" w:sz="0" w:space="0" w:color="auto"/>
        <w:right w:val="none" w:sz="0" w:space="0" w:color="auto"/>
      </w:divBdr>
    </w:div>
    <w:div w:id="1240795408">
      <w:bodyDiv w:val="1"/>
      <w:marLeft w:val="0"/>
      <w:marRight w:val="0"/>
      <w:marTop w:val="0"/>
      <w:marBottom w:val="0"/>
      <w:divBdr>
        <w:top w:val="none" w:sz="0" w:space="0" w:color="auto"/>
        <w:left w:val="none" w:sz="0" w:space="0" w:color="auto"/>
        <w:bottom w:val="none" w:sz="0" w:space="0" w:color="auto"/>
        <w:right w:val="none" w:sz="0" w:space="0" w:color="auto"/>
      </w:divBdr>
    </w:div>
    <w:div w:id="1382245667">
      <w:bodyDiv w:val="1"/>
      <w:marLeft w:val="0"/>
      <w:marRight w:val="0"/>
      <w:marTop w:val="0"/>
      <w:marBottom w:val="0"/>
      <w:divBdr>
        <w:top w:val="none" w:sz="0" w:space="0" w:color="auto"/>
        <w:left w:val="none" w:sz="0" w:space="0" w:color="auto"/>
        <w:bottom w:val="none" w:sz="0" w:space="0" w:color="auto"/>
        <w:right w:val="none" w:sz="0" w:space="0" w:color="auto"/>
      </w:divBdr>
    </w:div>
    <w:div w:id="1484783715">
      <w:bodyDiv w:val="1"/>
      <w:marLeft w:val="0"/>
      <w:marRight w:val="0"/>
      <w:marTop w:val="0"/>
      <w:marBottom w:val="0"/>
      <w:divBdr>
        <w:top w:val="none" w:sz="0" w:space="0" w:color="auto"/>
        <w:left w:val="none" w:sz="0" w:space="0" w:color="auto"/>
        <w:bottom w:val="none" w:sz="0" w:space="0" w:color="auto"/>
        <w:right w:val="none" w:sz="0" w:space="0" w:color="auto"/>
      </w:divBdr>
    </w:div>
    <w:div w:id="1546329771">
      <w:bodyDiv w:val="1"/>
      <w:marLeft w:val="0"/>
      <w:marRight w:val="0"/>
      <w:marTop w:val="0"/>
      <w:marBottom w:val="0"/>
      <w:divBdr>
        <w:top w:val="none" w:sz="0" w:space="0" w:color="auto"/>
        <w:left w:val="none" w:sz="0" w:space="0" w:color="auto"/>
        <w:bottom w:val="none" w:sz="0" w:space="0" w:color="auto"/>
        <w:right w:val="none" w:sz="0" w:space="0" w:color="auto"/>
      </w:divBdr>
    </w:div>
    <w:div w:id="1644188343">
      <w:bodyDiv w:val="1"/>
      <w:marLeft w:val="0"/>
      <w:marRight w:val="0"/>
      <w:marTop w:val="0"/>
      <w:marBottom w:val="0"/>
      <w:divBdr>
        <w:top w:val="none" w:sz="0" w:space="0" w:color="auto"/>
        <w:left w:val="none" w:sz="0" w:space="0" w:color="auto"/>
        <w:bottom w:val="none" w:sz="0" w:space="0" w:color="auto"/>
        <w:right w:val="none" w:sz="0" w:space="0" w:color="auto"/>
      </w:divBdr>
    </w:div>
    <w:div w:id="1765610276">
      <w:bodyDiv w:val="1"/>
      <w:marLeft w:val="0"/>
      <w:marRight w:val="0"/>
      <w:marTop w:val="0"/>
      <w:marBottom w:val="0"/>
      <w:divBdr>
        <w:top w:val="none" w:sz="0" w:space="0" w:color="auto"/>
        <w:left w:val="none" w:sz="0" w:space="0" w:color="auto"/>
        <w:bottom w:val="none" w:sz="0" w:space="0" w:color="auto"/>
        <w:right w:val="none" w:sz="0" w:space="0" w:color="auto"/>
      </w:divBdr>
    </w:div>
    <w:div w:id="1881159898">
      <w:bodyDiv w:val="1"/>
      <w:marLeft w:val="0"/>
      <w:marRight w:val="0"/>
      <w:marTop w:val="0"/>
      <w:marBottom w:val="0"/>
      <w:divBdr>
        <w:top w:val="none" w:sz="0" w:space="0" w:color="auto"/>
        <w:left w:val="none" w:sz="0" w:space="0" w:color="auto"/>
        <w:bottom w:val="none" w:sz="0" w:space="0" w:color="auto"/>
        <w:right w:val="none" w:sz="0" w:space="0" w:color="auto"/>
      </w:divBdr>
    </w:div>
    <w:div w:id="2063551270">
      <w:marLeft w:val="0"/>
      <w:marRight w:val="0"/>
      <w:marTop w:val="0"/>
      <w:marBottom w:val="0"/>
      <w:divBdr>
        <w:top w:val="none" w:sz="0" w:space="0" w:color="auto"/>
        <w:left w:val="none" w:sz="0" w:space="0" w:color="auto"/>
        <w:bottom w:val="none" w:sz="0" w:space="0" w:color="auto"/>
        <w:right w:val="none" w:sz="0" w:space="0" w:color="auto"/>
      </w:divBdr>
    </w:div>
    <w:div w:id="20868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simexams.com/products.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14314-7D4E-4B89-985F-FCAA6E1A6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KU</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UMUT GUNCER</cp:lastModifiedBy>
  <cp:revision>19</cp:revision>
  <cp:lastPrinted>2012-09-18T14:06:00Z</cp:lastPrinted>
  <dcterms:created xsi:type="dcterms:W3CDTF">2021-03-16T20:49:00Z</dcterms:created>
  <dcterms:modified xsi:type="dcterms:W3CDTF">2021-03-17T17:31:00Z</dcterms:modified>
</cp:coreProperties>
</file>