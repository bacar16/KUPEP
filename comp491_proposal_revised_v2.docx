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F42D2" w14:textId="77777777" w:rsidR="00F05435" w:rsidRDefault="00F05435">
      <w:pPr>
        <w:rPr>
          <w:rFonts w:ascii="Arial" w:hAnsi="Arial" w:cs="Arial"/>
        </w:rPr>
      </w:pPr>
      <w:r>
        <w:rPr>
          <w:lang w:val="en-US" w:eastAsia="en-US"/>
        </w:rPr>
        <w:tab/>
      </w:r>
    </w:p>
    <w:p w14:paraId="2FC35891" w14:textId="77777777" w:rsidR="00667938" w:rsidRDefault="00667938" w:rsidP="00667938">
      <w:pPr>
        <w:jc w:val="center"/>
        <w:rPr>
          <w:rFonts w:ascii="Arial" w:hAnsi="Arial" w:cs="Arial"/>
          <w:b/>
          <w:bCs/>
          <w:sz w:val="28"/>
          <w:szCs w:val="28"/>
        </w:rPr>
      </w:pPr>
    </w:p>
    <w:p w14:paraId="74298A30" w14:textId="77777777" w:rsidR="00667938" w:rsidRDefault="00667938" w:rsidP="00667938">
      <w:pPr>
        <w:jc w:val="center"/>
        <w:rPr>
          <w:rFonts w:ascii="Arial" w:hAnsi="Arial" w:cs="Arial"/>
          <w:b/>
          <w:bCs/>
          <w:sz w:val="28"/>
          <w:szCs w:val="28"/>
        </w:rPr>
      </w:pPr>
      <w:r>
        <w:rPr>
          <w:rFonts w:ascii="Garamond, serif" w:eastAsia="Garamond, serif" w:hAnsi="Garamond, serif" w:cs="Garamond, serif"/>
          <w:noProof/>
          <w:lang w:val="tr-TR" w:eastAsia="tr-TR"/>
        </w:rPr>
        <w:drawing>
          <wp:inline distT="0" distB="0" distL="0" distR="0" wp14:anchorId="5043154E" wp14:editId="174F8F06">
            <wp:extent cx="2009775" cy="378892"/>
            <wp:effectExtent l="0" t="0" r="0" b="0"/>
            <wp:docPr id="2" name="Picture 1" descr="ku_logo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_logo_en.png"/>
                    <pic:cNvPicPr>
                      <a:picLocks noChangeAspect="1" noChangeArrowheads="1"/>
                    </pic:cNvPicPr>
                  </pic:nvPicPr>
                  <pic:blipFill>
                    <a:blip r:embed="rId8"/>
                    <a:srcRect/>
                    <a:stretch>
                      <a:fillRect/>
                    </a:stretch>
                  </pic:blipFill>
                  <pic:spPr bwMode="auto">
                    <a:xfrm>
                      <a:off x="0" y="0"/>
                      <a:ext cx="2034787" cy="383607"/>
                    </a:xfrm>
                    <a:prstGeom prst="rect">
                      <a:avLst/>
                    </a:prstGeom>
                    <a:noFill/>
                    <a:ln w="9525">
                      <a:noFill/>
                      <a:miter lim="800000"/>
                      <a:headEnd/>
                      <a:tailEnd/>
                    </a:ln>
                  </pic:spPr>
                </pic:pic>
              </a:graphicData>
            </a:graphic>
          </wp:inline>
        </w:drawing>
      </w:r>
    </w:p>
    <w:p w14:paraId="78A759A2" w14:textId="77777777" w:rsidR="00667938" w:rsidRPr="001347F7" w:rsidRDefault="00667938" w:rsidP="00667938">
      <w:pPr>
        <w:spacing w:before="240" w:after="120"/>
        <w:jc w:val="center"/>
        <w:rPr>
          <w:rFonts w:ascii="Arial" w:hAnsi="Arial" w:cs="Arial"/>
          <w:b/>
          <w:bCs/>
          <w:sz w:val="30"/>
          <w:szCs w:val="30"/>
        </w:rPr>
      </w:pPr>
      <w:r w:rsidRPr="001347F7">
        <w:rPr>
          <w:rFonts w:ascii="Arial" w:hAnsi="Arial" w:cs="Arial"/>
          <w:b/>
          <w:bCs/>
          <w:sz w:val="30"/>
          <w:szCs w:val="30"/>
        </w:rPr>
        <w:t>College of Engineering</w:t>
      </w:r>
    </w:p>
    <w:p w14:paraId="472681FB" w14:textId="77777777" w:rsidR="00667938" w:rsidRDefault="00667938" w:rsidP="00667938">
      <w:pPr>
        <w:spacing w:after="120"/>
        <w:jc w:val="center"/>
        <w:rPr>
          <w:rFonts w:ascii="Arial" w:hAnsi="Arial" w:cs="Arial"/>
          <w:b/>
          <w:bCs/>
          <w:sz w:val="30"/>
          <w:szCs w:val="30"/>
        </w:rPr>
      </w:pPr>
      <w:r w:rsidRPr="001347F7">
        <w:rPr>
          <w:rFonts w:ascii="Arial" w:hAnsi="Arial" w:cs="Arial"/>
          <w:b/>
          <w:bCs/>
          <w:sz w:val="30"/>
          <w:szCs w:val="30"/>
        </w:rPr>
        <w:t xml:space="preserve">COMP 491 – Computer Engineering Design </w:t>
      </w:r>
    </w:p>
    <w:p w14:paraId="2B5543D7" w14:textId="77777777" w:rsidR="00667938" w:rsidRPr="001347F7" w:rsidRDefault="00667938" w:rsidP="00667938">
      <w:pPr>
        <w:spacing w:after="120"/>
        <w:jc w:val="center"/>
        <w:rPr>
          <w:rFonts w:ascii="Arial" w:hAnsi="Arial" w:cs="Arial"/>
          <w:b/>
          <w:bCs/>
          <w:sz w:val="30"/>
          <w:szCs w:val="30"/>
        </w:rPr>
      </w:pPr>
      <w:r w:rsidRPr="001347F7">
        <w:rPr>
          <w:rFonts w:ascii="Arial" w:hAnsi="Arial" w:cs="Arial"/>
          <w:b/>
          <w:bCs/>
          <w:sz w:val="30"/>
          <w:szCs w:val="30"/>
        </w:rPr>
        <w:t xml:space="preserve">Project </w:t>
      </w:r>
      <w:r>
        <w:rPr>
          <w:rFonts w:ascii="Arial" w:hAnsi="Arial" w:cs="Arial"/>
          <w:b/>
          <w:bCs/>
          <w:sz w:val="30"/>
          <w:szCs w:val="30"/>
        </w:rPr>
        <w:t>Proposal</w:t>
      </w:r>
    </w:p>
    <w:p w14:paraId="011857CA" w14:textId="77777777" w:rsidR="00667938" w:rsidRPr="001347F7" w:rsidRDefault="00667938" w:rsidP="00667938">
      <w:pPr>
        <w:jc w:val="center"/>
        <w:rPr>
          <w:rFonts w:ascii="Arial" w:hAnsi="Arial" w:cs="Arial"/>
          <w:b/>
          <w:sz w:val="30"/>
          <w:szCs w:val="30"/>
        </w:rPr>
      </w:pPr>
    </w:p>
    <w:p w14:paraId="1DEC9B34" w14:textId="77777777" w:rsidR="00667938" w:rsidRDefault="00667938" w:rsidP="00667938">
      <w:pPr>
        <w:jc w:val="center"/>
        <w:rPr>
          <w:rFonts w:ascii="Arial" w:hAnsi="Arial" w:cs="Arial"/>
        </w:rPr>
      </w:pPr>
    </w:p>
    <w:p w14:paraId="190AE3EC" w14:textId="77777777" w:rsidR="00667938" w:rsidRDefault="00667938" w:rsidP="00667938">
      <w:pPr>
        <w:jc w:val="center"/>
        <w:rPr>
          <w:rFonts w:ascii="Arial" w:hAnsi="Arial" w:cs="Arial"/>
        </w:rPr>
      </w:pPr>
    </w:p>
    <w:p w14:paraId="51D6A565" w14:textId="77777777" w:rsidR="00667938" w:rsidRDefault="00667938" w:rsidP="00667938">
      <w:pPr>
        <w:jc w:val="center"/>
        <w:rPr>
          <w:rFonts w:ascii="Arial" w:hAnsi="Arial" w:cs="Arial"/>
        </w:rPr>
      </w:pPr>
    </w:p>
    <w:p w14:paraId="3293EEEB" w14:textId="77777777" w:rsidR="00667938" w:rsidRDefault="00667938" w:rsidP="00667938">
      <w:pPr>
        <w:jc w:val="center"/>
        <w:rPr>
          <w:rFonts w:ascii="Arial" w:hAnsi="Arial" w:cs="Arial"/>
        </w:rPr>
      </w:pPr>
    </w:p>
    <w:p w14:paraId="704179A5" w14:textId="77777777" w:rsidR="00667938" w:rsidRDefault="00667938" w:rsidP="00667938">
      <w:pPr>
        <w:jc w:val="center"/>
        <w:rPr>
          <w:rFonts w:ascii="Arial" w:hAnsi="Arial" w:cs="Arial"/>
          <w:b/>
          <w:sz w:val="36"/>
        </w:rPr>
      </w:pPr>
    </w:p>
    <w:p w14:paraId="1AE4ABB3" w14:textId="77777777" w:rsidR="00667938" w:rsidRDefault="00667938" w:rsidP="00667938">
      <w:pPr>
        <w:jc w:val="center"/>
        <w:rPr>
          <w:rFonts w:ascii="Arial" w:hAnsi="Arial" w:cs="Arial"/>
          <w:b/>
          <w:sz w:val="36"/>
        </w:rPr>
      </w:pPr>
    </w:p>
    <w:p w14:paraId="5DA73AD3" w14:textId="4EA96391" w:rsidR="00667938" w:rsidRDefault="00266CAF" w:rsidP="00266CAF">
      <w:pPr>
        <w:ind w:left="720" w:firstLine="720"/>
      </w:pPr>
      <w:r w:rsidRPr="00266CAF">
        <w:rPr>
          <w:rFonts w:ascii="Arial" w:hAnsi="Arial" w:cs="Arial"/>
          <w:b/>
          <w:bCs/>
          <w:sz w:val="36"/>
          <w:lang w:val="en-US"/>
        </w:rPr>
        <w:t>KUPEP (</w:t>
      </w:r>
      <w:r>
        <w:rPr>
          <w:rFonts w:ascii="Arial" w:hAnsi="Arial" w:cs="Arial"/>
          <w:b/>
          <w:bCs/>
          <w:sz w:val="36"/>
          <w:lang w:val="en-US"/>
        </w:rPr>
        <w:t>P</w:t>
      </w:r>
      <w:r w:rsidRPr="00266CAF">
        <w:rPr>
          <w:rFonts w:ascii="Arial" w:hAnsi="Arial" w:cs="Arial"/>
          <w:b/>
          <w:bCs/>
          <w:sz w:val="36"/>
          <w:lang w:val="en-US"/>
        </w:rPr>
        <w:t xml:space="preserve">rotecting </w:t>
      </w:r>
      <w:r>
        <w:rPr>
          <w:rFonts w:ascii="Arial" w:hAnsi="Arial" w:cs="Arial"/>
          <w:b/>
          <w:bCs/>
          <w:sz w:val="36"/>
          <w:lang w:val="en-US"/>
        </w:rPr>
        <w:t>E</w:t>
      </w:r>
      <w:r w:rsidRPr="00266CAF">
        <w:rPr>
          <w:rFonts w:ascii="Arial" w:hAnsi="Arial" w:cs="Arial"/>
          <w:b/>
          <w:bCs/>
          <w:sz w:val="36"/>
          <w:lang w:val="en-US"/>
        </w:rPr>
        <w:t xml:space="preserve">xam </w:t>
      </w:r>
      <w:r>
        <w:rPr>
          <w:rFonts w:ascii="Arial" w:hAnsi="Arial" w:cs="Arial"/>
          <w:b/>
          <w:bCs/>
          <w:sz w:val="36"/>
          <w:lang w:val="en-US"/>
        </w:rPr>
        <w:t>P</w:t>
      </w:r>
      <w:r w:rsidRPr="00266CAF">
        <w:rPr>
          <w:rFonts w:ascii="Arial" w:hAnsi="Arial" w:cs="Arial"/>
          <w:b/>
          <w:bCs/>
          <w:sz w:val="36"/>
          <w:lang w:val="en-US"/>
        </w:rPr>
        <w:t>latform)</w:t>
      </w:r>
    </w:p>
    <w:p w14:paraId="73888FE2" w14:textId="77777777" w:rsidR="00667938" w:rsidRDefault="00667938" w:rsidP="00667938"/>
    <w:p w14:paraId="5904CC22" w14:textId="77777777" w:rsidR="00667938" w:rsidRDefault="00667938" w:rsidP="00667938"/>
    <w:p w14:paraId="28181815" w14:textId="77777777" w:rsidR="00667938" w:rsidRPr="001347F7" w:rsidRDefault="00667938" w:rsidP="00667938">
      <w:pPr>
        <w:jc w:val="center"/>
        <w:rPr>
          <w:rFonts w:ascii="Arial" w:hAnsi="Arial" w:cs="Arial"/>
          <w:b/>
          <w:bCs/>
          <w:sz w:val="28"/>
          <w:szCs w:val="28"/>
        </w:rPr>
      </w:pPr>
    </w:p>
    <w:p w14:paraId="3F60AE67" w14:textId="77777777" w:rsidR="00667938" w:rsidRPr="001347F7" w:rsidRDefault="00667938" w:rsidP="00667938">
      <w:pPr>
        <w:jc w:val="center"/>
        <w:rPr>
          <w:rFonts w:ascii="Arial" w:hAnsi="Arial" w:cs="Arial"/>
          <w:b/>
          <w:bCs/>
          <w:sz w:val="28"/>
          <w:szCs w:val="28"/>
        </w:rPr>
      </w:pPr>
    </w:p>
    <w:p w14:paraId="7B0F77E9" w14:textId="77777777" w:rsidR="00667938" w:rsidRDefault="00667938" w:rsidP="00667938"/>
    <w:p w14:paraId="1B782553" w14:textId="77777777" w:rsidR="00667938" w:rsidRDefault="00667938" w:rsidP="00667938">
      <w:pPr>
        <w:jc w:val="center"/>
        <w:rPr>
          <w:rFonts w:ascii="Arial" w:hAnsi="Arial" w:cs="Arial"/>
          <w:b/>
          <w:bCs/>
          <w:sz w:val="28"/>
          <w:szCs w:val="28"/>
        </w:rPr>
      </w:pPr>
    </w:p>
    <w:p w14:paraId="6B3CA868" w14:textId="29F60215" w:rsidR="00667938" w:rsidRPr="001347F7" w:rsidRDefault="00AC5352" w:rsidP="00667938">
      <w:pPr>
        <w:jc w:val="center"/>
        <w:rPr>
          <w:rFonts w:ascii="Arial" w:hAnsi="Arial" w:cs="Arial"/>
          <w:b/>
          <w:bCs/>
          <w:sz w:val="28"/>
          <w:szCs w:val="28"/>
        </w:rPr>
      </w:pPr>
      <w:r>
        <w:rPr>
          <w:rFonts w:ascii="Arial" w:hAnsi="Arial" w:cs="Arial"/>
          <w:b/>
          <w:bCs/>
          <w:sz w:val="28"/>
          <w:szCs w:val="28"/>
        </w:rPr>
        <w:t>Spring</w:t>
      </w:r>
      <w:r w:rsidR="11E30754" w:rsidRPr="6CCF2D60">
        <w:rPr>
          <w:rFonts w:ascii="Arial" w:hAnsi="Arial" w:cs="Arial"/>
          <w:b/>
          <w:bCs/>
          <w:sz w:val="28"/>
          <w:szCs w:val="28"/>
        </w:rPr>
        <w:t xml:space="preserve"> 202</w:t>
      </w:r>
      <w:r>
        <w:rPr>
          <w:rFonts w:ascii="Arial" w:hAnsi="Arial" w:cs="Arial"/>
          <w:b/>
          <w:bCs/>
          <w:sz w:val="28"/>
          <w:szCs w:val="28"/>
        </w:rPr>
        <w:t>1</w:t>
      </w:r>
    </w:p>
    <w:p w14:paraId="11159405" w14:textId="77777777" w:rsidR="00667938" w:rsidRDefault="00667938" w:rsidP="0028072C">
      <w:pPr>
        <w:jc w:val="center"/>
        <w:rPr>
          <w:rFonts w:ascii="Arial" w:hAnsi="Arial" w:cs="Arial"/>
          <w:b/>
          <w:bCs/>
          <w:sz w:val="28"/>
          <w:szCs w:val="28"/>
        </w:rPr>
      </w:pPr>
    </w:p>
    <w:p w14:paraId="03DC4F93" w14:textId="77777777" w:rsidR="00394034" w:rsidRDefault="00394034"/>
    <w:p w14:paraId="35E56004" w14:textId="77777777" w:rsidR="00394034" w:rsidRDefault="00394034"/>
    <w:p w14:paraId="3BA15A56" w14:textId="77777777" w:rsidR="00394034" w:rsidRDefault="00394034"/>
    <w:p w14:paraId="381369C3" w14:textId="77777777" w:rsidR="00023C8B" w:rsidRDefault="00023C8B"/>
    <w:p w14:paraId="5BCD337B" w14:textId="77777777" w:rsidR="00023C8B" w:rsidRPr="009E60A2" w:rsidRDefault="007B3294">
      <w:pPr>
        <w:rPr>
          <w:rFonts w:ascii="Arial" w:hAnsi="Arial" w:cs="Arial"/>
          <w:b/>
        </w:rPr>
      </w:pPr>
      <w:r w:rsidRPr="009E60A2">
        <w:rPr>
          <w:rFonts w:ascii="Arial" w:hAnsi="Arial" w:cs="Arial"/>
          <w:b/>
        </w:rPr>
        <w:t>Participant Info</w:t>
      </w:r>
      <w:r w:rsidR="0019240B" w:rsidRPr="009E60A2">
        <w:rPr>
          <w:rFonts w:ascii="Arial" w:hAnsi="Arial" w:cs="Arial"/>
          <w:b/>
        </w:rPr>
        <w:t>rmation</w:t>
      </w:r>
      <w:r w:rsidRPr="009E60A2">
        <w:rPr>
          <w:rFonts w:ascii="Arial" w:hAnsi="Arial" w:cs="Arial"/>
          <w:b/>
        </w:rPr>
        <w:t>:</w:t>
      </w:r>
    </w:p>
    <w:p w14:paraId="6A3CE71F" w14:textId="77777777" w:rsidR="00F05435" w:rsidRPr="009E60A2" w:rsidRDefault="00F05435">
      <w:pPr>
        <w:rPr>
          <w:rFonts w:ascii="Arial" w:hAnsi="Arial" w:cs="Arial"/>
        </w:rPr>
      </w:pPr>
    </w:p>
    <w:tbl>
      <w:tblPr>
        <w:tblW w:w="9746" w:type="dxa"/>
        <w:tblLayout w:type="fixed"/>
        <w:tblLook w:val="0000" w:firstRow="0" w:lastRow="0" w:firstColumn="0" w:lastColumn="0" w:noHBand="0" w:noVBand="0"/>
      </w:tblPr>
      <w:tblGrid>
        <w:gridCol w:w="2898"/>
        <w:gridCol w:w="1777"/>
        <w:gridCol w:w="2693"/>
        <w:gridCol w:w="2378"/>
      </w:tblGrid>
      <w:tr w:rsidR="00F05435" w:rsidRPr="009E60A2" w14:paraId="08F6CF98" w14:textId="77777777" w:rsidTr="00A32DA2">
        <w:tc>
          <w:tcPr>
            <w:tcW w:w="2898" w:type="dxa"/>
            <w:tcBorders>
              <w:top w:val="single" w:sz="2" w:space="0" w:color="000000"/>
              <w:left w:val="single" w:sz="2" w:space="0" w:color="000000"/>
              <w:bottom w:val="single" w:sz="2" w:space="0" w:color="000000"/>
              <w:right w:val="single" w:sz="2" w:space="0" w:color="000000"/>
            </w:tcBorders>
          </w:tcPr>
          <w:p w14:paraId="3D7B909D" w14:textId="77777777" w:rsidR="00F05435" w:rsidRPr="009E60A2" w:rsidRDefault="007B3294">
            <w:pPr>
              <w:jc w:val="center"/>
              <w:rPr>
                <w:rFonts w:ascii="Arial" w:hAnsi="Arial" w:cs="Arial"/>
                <w:b/>
                <w:bCs/>
              </w:rPr>
            </w:pPr>
            <w:r w:rsidRPr="009E60A2">
              <w:rPr>
                <w:rFonts w:ascii="Arial" w:hAnsi="Arial" w:cs="Arial"/>
                <w:b/>
                <w:bCs/>
                <w:sz w:val="22"/>
                <w:szCs w:val="22"/>
              </w:rPr>
              <w:t>Name</w:t>
            </w:r>
            <w:r w:rsidR="00F05435" w:rsidRPr="009E60A2">
              <w:rPr>
                <w:rFonts w:ascii="Arial" w:hAnsi="Arial" w:cs="Arial"/>
                <w:b/>
                <w:bCs/>
                <w:sz w:val="22"/>
                <w:szCs w:val="22"/>
              </w:rPr>
              <w:t xml:space="preserve"> </w:t>
            </w:r>
          </w:p>
        </w:tc>
        <w:tc>
          <w:tcPr>
            <w:tcW w:w="1777" w:type="dxa"/>
            <w:tcBorders>
              <w:top w:val="single" w:sz="2" w:space="0" w:color="000000"/>
              <w:left w:val="single" w:sz="2" w:space="0" w:color="000000"/>
              <w:bottom w:val="single" w:sz="2" w:space="0" w:color="000000"/>
              <w:right w:val="single" w:sz="2" w:space="0" w:color="000000"/>
            </w:tcBorders>
          </w:tcPr>
          <w:p w14:paraId="4867B6A5" w14:textId="77777777" w:rsidR="00F05435" w:rsidRPr="009E60A2" w:rsidRDefault="007B3294" w:rsidP="007B3294">
            <w:pPr>
              <w:jc w:val="center"/>
              <w:rPr>
                <w:rFonts w:ascii="Arial" w:hAnsi="Arial" w:cs="Arial"/>
                <w:b/>
                <w:bCs/>
              </w:rPr>
            </w:pPr>
            <w:r w:rsidRPr="009E60A2">
              <w:rPr>
                <w:rFonts w:ascii="Arial" w:hAnsi="Arial" w:cs="Arial"/>
                <w:b/>
                <w:bCs/>
                <w:sz w:val="22"/>
                <w:szCs w:val="22"/>
              </w:rPr>
              <w:t>ID</w:t>
            </w:r>
          </w:p>
        </w:tc>
        <w:tc>
          <w:tcPr>
            <w:tcW w:w="2693" w:type="dxa"/>
            <w:tcBorders>
              <w:top w:val="single" w:sz="2" w:space="0" w:color="000000"/>
              <w:left w:val="single" w:sz="2" w:space="0" w:color="000000"/>
              <w:bottom w:val="single" w:sz="2" w:space="0" w:color="000000"/>
              <w:right w:val="single" w:sz="2" w:space="0" w:color="000000"/>
            </w:tcBorders>
          </w:tcPr>
          <w:p w14:paraId="4DD6A917" w14:textId="77777777" w:rsidR="00F05435" w:rsidRPr="009E60A2" w:rsidRDefault="007B3294">
            <w:pPr>
              <w:jc w:val="center"/>
              <w:rPr>
                <w:rFonts w:ascii="Arial" w:hAnsi="Arial" w:cs="Arial"/>
                <w:b/>
                <w:bCs/>
              </w:rPr>
            </w:pPr>
            <w:r w:rsidRPr="009E60A2">
              <w:rPr>
                <w:rFonts w:ascii="Arial" w:hAnsi="Arial" w:cs="Arial"/>
                <w:b/>
                <w:bCs/>
                <w:sz w:val="22"/>
                <w:szCs w:val="22"/>
              </w:rPr>
              <w:t>Email</w:t>
            </w:r>
          </w:p>
        </w:tc>
        <w:tc>
          <w:tcPr>
            <w:tcW w:w="2378" w:type="dxa"/>
            <w:tcBorders>
              <w:top w:val="single" w:sz="2" w:space="0" w:color="000000"/>
              <w:left w:val="single" w:sz="2" w:space="0" w:color="000000"/>
              <w:bottom w:val="single" w:sz="2" w:space="0" w:color="000000"/>
              <w:right w:val="single" w:sz="2" w:space="0" w:color="000000"/>
            </w:tcBorders>
          </w:tcPr>
          <w:p w14:paraId="3F21A655" w14:textId="77777777" w:rsidR="00F05435" w:rsidRPr="009E60A2" w:rsidRDefault="007B3294">
            <w:pPr>
              <w:jc w:val="center"/>
              <w:rPr>
                <w:rFonts w:ascii="Arial" w:hAnsi="Arial" w:cs="Arial"/>
                <w:b/>
                <w:bCs/>
              </w:rPr>
            </w:pPr>
            <w:r w:rsidRPr="009E60A2">
              <w:rPr>
                <w:rFonts w:ascii="Arial" w:hAnsi="Arial" w:cs="Arial"/>
                <w:b/>
                <w:bCs/>
                <w:sz w:val="22"/>
                <w:szCs w:val="22"/>
              </w:rPr>
              <w:t>Phone</w:t>
            </w:r>
          </w:p>
        </w:tc>
      </w:tr>
      <w:tr w:rsidR="00F05435" w:rsidRPr="009E60A2" w14:paraId="5495899F" w14:textId="77777777" w:rsidTr="00A32DA2">
        <w:trPr>
          <w:trHeight w:val="70"/>
        </w:trPr>
        <w:tc>
          <w:tcPr>
            <w:tcW w:w="2898" w:type="dxa"/>
            <w:tcBorders>
              <w:top w:val="single" w:sz="2" w:space="0" w:color="000000"/>
              <w:left w:val="single" w:sz="2" w:space="0" w:color="000000"/>
              <w:bottom w:val="single" w:sz="2" w:space="0" w:color="000000"/>
              <w:right w:val="single" w:sz="2" w:space="0" w:color="000000"/>
            </w:tcBorders>
          </w:tcPr>
          <w:p w14:paraId="7F869CFB" w14:textId="601AF8BB" w:rsidR="00F05435" w:rsidRPr="009E60A2" w:rsidRDefault="00A145A4">
            <w:pPr>
              <w:rPr>
                <w:rFonts w:ascii="Arial" w:hAnsi="Arial" w:cs="Arial"/>
              </w:rPr>
            </w:pPr>
            <w:proofErr w:type="spellStart"/>
            <w:r w:rsidRPr="00A145A4">
              <w:rPr>
                <w:rFonts w:ascii="Arial" w:hAnsi="Arial" w:cs="Arial"/>
              </w:rPr>
              <w:t>Umut</w:t>
            </w:r>
            <w:proofErr w:type="spellEnd"/>
            <w:r w:rsidRPr="00A145A4">
              <w:rPr>
                <w:rFonts w:ascii="Arial" w:hAnsi="Arial" w:cs="Arial"/>
              </w:rPr>
              <w:t xml:space="preserve"> </w:t>
            </w:r>
            <w:proofErr w:type="spellStart"/>
            <w:r w:rsidRPr="00A145A4">
              <w:rPr>
                <w:rFonts w:ascii="Arial" w:hAnsi="Arial" w:cs="Arial"/>
              </w:rPr>
              <w:t>Günçer</w:t>
            </w:r>
            <w:proofErr w:type="spellEnd"/>
          </w:p>
        </w:tc>
        <w:tc>
          <w:tcPr>
            <w:tcW w:w="1777" w:type="dxa"/>
            <w:tcBorders>
              <w:top w:val="single" w:sz="2" w:space="0" w:color="000000"/>
              <w:left w:val="single" w:sz="2" w:space="0" w:color="000000"/>
              <w:bottom w:val="single" w:sz="2" w:space="0" w:color="000000"/>
              <w:right w:val="single" w:sz="2" w:space="0" w:color="000000"/>
            </w:tcBorders>
          </w:tcPr>
          <w:p w14:paraId="6A41542C" w14:textId="29B3ABE8" w:rsidR="00F05435" w:rsidRPr="009E60A2" w:rsidRDefault="00A32DA2" w:rsidP="00A32DA2">
            <w:pPr>
              <w:jc w:val="center"/>
              <w:rPr>
                <w:rFonts w:ascii="Arial" w:hAnsi="Arial" w:cs="Arial"/>
              </w:rPr>
            </w:pPr>
            <w:r w:rsidRPr="00A32DA2">
              <w:rPr>
                <w:rFonts w:ascii="Arial" w:hAnsi="Arial" w:cs="Arial"/>
              </w:rPr>
              <w:t>60598</w:t>
            </w:r>
          </w:p>
        </w:tc>
        <w:tc>
          <w:tcPr>
            <w:tcW w:w="2693" w:type="dxa"/>
            <w:tcBorders>
              <w:top w:val="single" w:sz="2" w:space="0" w:color="000000"/>
              <w:left w:val="single" w:sz="2" w:space="0" w:color="000000"/>
              <w:bottom w:val="single" w:sz="2" w:space="0" w:color="000000"/>
              <w:right w:val="single" w:sz="2" w:space="0" w:color="000000"/>
            </w:tcBorders>
          </w:tcPr>
          <w:p w14:paraId="67471A16" w14:textId="598A5373" w:rsidR="00F05435" w:rsidRPr="009E60A2" w:rsidRDefault="00A32DA2">
            <w:pPr>
              <w:rPr>
                <w:rFonts w:ascii="Arial" w:hAnsi="Arial" w:cs="Arial"/>
              </w:rPr>
            </w:pPr>
            <w:r w:rsidRPr="00A32DA2">
              <w:rPr>
                <w:rFonts w:ascii="Arial" w:hAnsi="Arial" w:cs="Arial"/>
              </w:rPr>
              <w:t>uguncer16@ku.edu.tr</w:t>
            </w:r>
          </w:p>
        </w:tc>
        <w:tc>
          <w:tcPr>
            <w:tcW w:w="2378" w:type="dxa"/>
            <w:tcBorders>
              <w:top w:val="single" w:sz="2" w:space="0" w:color="000000"/>
              <w:left w:val="single" w:sz="2" w:space="0" w:color="000000"/>
              <w:bottom w:val="single" w:sz="2" w:space="0" w:color="000000"/>
              <w:right w:val="single" w:sz="2" w:space="0" w:color="000000"/>
            </w:tcBorders>
          </w:tcPr>
          <w:p w14:paraId="2DC0B2BB" w14:textId="64A7120C" w:rsidR="00F05435" w:rsidRPr="009E60A2" w:rsidRDefault="00A32DA2">
            <w:pPr>
              <w:rPr>
                <w:rFonts w:ascii="Arial" w:hAnsi="Arial" w:cs="Arial"/>
              </w:rPr>
            </w:pPr>
            <w:r w:rsidRPr="00A32DA2">
              <w:rPr>
                <w:rFonts w:ascii="Arial" w:hAnsi="Arial" w:cs="Arial"/>
              </w:rPr>
              <w:t>+90 530 944 84 94</w:t>
            </w:r>
          </w:p>
        </w:tc>
      </w:tr>
      <w:tr w:rsidR="00F05435" w:rsidRPr="009E60A2" w14:paraId="56C7233D" w14:textId="77777777" w:rsidTr="00A32DA2">
        <w:tc>
          <w:tcPr>
            <w:tcW w:w="2898" w:type="dxa"/>
            <w:tcBorders>
              <w:top w:val="single" w:sz="2" w:space="0" w:color="000000"/>
              <w:left w:val="single" w:sz="2" w:space="0" w:color="000000"/>
              <w:bottom w:val="single" w:sz="2" w:space="0" w:color="000000"/>
              <w:right w:val="single" w:sz="2" w:space="0" w:color="000000"/>
            </w:tcBorders>
          </w:tcPr>
          <w:p w14:paraId="07CD82DD" w14:textId="05AC47A5" w:rsidR="00F05435" w:rsidRPr="009E60A2" w:rsidRDefault="00A145A4">
            <w:pPr>
              <w:rPr>
                <w:rFonts w:ascii="Arial" w:hAnsi="Arial" w:cs="Arial"/>
              </w:rPr>
            </w:pPr>
            <w:proofErr w:type="spellStart"/>
            <w:r w:rsidRPr="00A145A4">
              <w:rPr>
                <w:rFonts w:ascii="Arial" w:hAnsi="Arial" w:cs="Arial"/>
              </w:rPr>
              <w:t>Yiğit</w:t>
            </w:r>
            <w:proofErr w:type="spellEnd"/>
            <w:r w:rsidRPr="00A145A4">
              <w:rPr>
                <w:rFonts w:ascii="Arial" w:hAnsi="Arial" w:cs="Arial"/>
              </w:rPr>
              <w:t xml:space="preserve"> </w:t>
            </w:r>
            <w:proofErr w:type="spellStart"/>
            <w:r w:rsidRPr="00A145A4">
              <w:rPr>
                <w:rFonts w:ascii="Arial" w:hAnsi="Arial" w:cs="Arial"/>
              </w:rPr>
              <w:t>Çırak</w:t>
            </w:r>
            <w:proofErr w:type="spellEnd"/>
          </w:p>
        </w:tc>
        <w:tc>
          <w:tcPr>
            <w:tcW w:w="1777" w:type="dxa"/>
            <w:tcBorders>
              <w:top w:val="single" w:sz="2" w:space="0" w:color="000000"/>
              <w:left w:val="single" w:sz="2" w:space="0" w:color="000000"/>
              <w:bottom w:val="single" w:sz="2" w:space="0" w:color="000000"/>
              <w:right w:val="single" w:sz="2" w:space="0" w:color="000000"/>
            </w:tcBorders>
          </w:tcPr>
          <w:p w14:paraId="7222138D" w14:textId="4859662D" w:rsidR="00F05435" w:rsidRPr="009E60A2" w:rsidRDefault="00A32DA2" w:rsidP="00A32DA2">
            <w:pPr>
              <w:jc w:val="center"/>
              <w:rPr>
                <w:rFonts w:ascii="Arial" w:hAnsi="Arial" w:cs="Arial"/>
              </w:rPr>
            </w:pPr>
            <w:r w:rsidRPr="00A32DA2">
              <w:rPr>
                <w:rFonts w:ascii="Arial" w:hAnsi="Arial" w:cs="Arial"/>
              </w:rPr>
              <w:t>49730</w:t>
            </w:r>
          </w:p>
        </w:tc>
        <w:tc>
          <w:tcPr>
            <w:tcW w:w="2693" w:type="dxa"/>
            <w:tcBorders>
              <w:top w:val="single" w:sz="2" w:space="0" w:color="000000"/>
              <w:left w:val="single" w:sz="2" w:space="0" w:color="000000"/>
              <w:bottom w:val="single" w:sz="2" w:space="0" w:color="000000"/>
              <w:right w:val="single" w:sz="2" w:space="0" w:color="000000"/>
            </w:tcBorders>
          </w:tcPr>
          <w:p w14:paraId="2054FC10" w14:textId="64C7FE1A" w:rsidR="00F05435" w:rsidRPr="009E60A2" w:rsidRDefault="00A32DA2" w:rsidP="00E66FC3">
            <w:pPr>
              <w:rPr>
                <w:rFonts w:ascii="Arial" w:hAnsi="Arial" w:cs="Arial"/>
              </w:rPr>
            </w:pPr>
            <w:r w:rsidRPr="00A32DA2">
              <w:rPr>
                <w:rFonts w:ascii="Arial" w:hAnsi="Arial" w:cs="Arial"/>
              </w:rPr>
              <w:t>ycirak14@ku.edu.tr</w:t>
            </w:r>
          </w:p>
        </w:tc>
        <w:tc>
          <w:tcPr>
            <w:tcW w:w="2378" w:type="dxa"/>
            <w:tcBorders>
              <w:top w:val="single" w:sz="2" w:space="0" w:color="000000"/>
              <w:left w:val="single" w:sz="2" w:space="0" w:color="000000"/>
              <w:bottom w:val="single" w:sz="2" w:space="0" w:color="000000"/>
              <w:right w:val="single" w:sz="2" w:space="0" w:color="000000"/>
            </w:tcBorders>
          </w:tcPr>
          <w:p w14:paraId="7756C4C1" w14:textId="67B11F26" w:rsidR="00F05435" w:rsidRPr="009E60A2" w:rsidRDefault="00A32DA2">
            <w:pPr>
              <w:rPr>
                <w:rFonts w:ascii="Arial" w:hAnsi="Arial" w:cs="Arial"/>
              </w:rPr>
            </w:pPr>
            <w:r w:rsidRPr="00A32DA2">
              <w:rPr>
                <w:rFonts w:ascii="Arial" w:hAnsi="Arial" w:cs="Arial"/>
              </w:rPr>
              <w:t>+90 543 879 99 93</w:t>
            </w:r>
          </w:p>
        </w:tc>
      </w:tr>
      <w:tr w:rsidR="00F05435" w:rsidRPr="009E60A2" w14:paraId="0C571BF5" w14:textId="77777777" w:rsidTr="00A32DA2">
        <w:tc>
          <w:tcPr>
            <w:tcW w:w="2898" w:type="dxa"/>
            <w:tcBorders>
              <w:top w:val="single" w:sz="2" w:space="0" w:color="000000"/>
              <w:left w:val="single" w:sz="2" w:space="0" w:color="000000"/>
              <w:bottom w:val="single" w:sz="2" w:space="0" w:color="000000"/>
              <w:right w:val="single" w:sz="2" w:space="0" w:color="000000"/>
            </w:tcBorders>
          </w:tcPr>
          <w:p w14:paraId="309FB034" w14:textId="6B41C88E" w:rsidR="00F05435" w:rsidRPr="009E60A2" w:rsidRDefault="00A145A4">
            <w:pPr>
              <w:rPr>
                <w:rFonts w:ascii="Arial" w:hAnsi="Arial" w:cs="Arial"/>
              </w:rPr>
            </w:pPr>
            <w:proofErr w:type="spellStart"/>
            <w:r w:rsidRPr="00A145A4">
              <w:rPr>
                <w:rFonts w:ascii="Arial" w:hAnsi="Arial" w:cs="Arial"/>
              </w:rPr>
              <w:t>Batuhan</w:t>
            </w:r>
            <w:proofErr w:type="spellEnd"/>
            <w:r w:rsidRPr="00A145A4">
              <w:rPr>
                <w:rFonts w:ascii="Arial" w:hAnsi="Arial" w:cs="Arial"/>
              </w:rPr>
              <w:t xml:space="preserve"> </w:t>
            </w:r>
            <w:proofErr w:type="spellStart"/>
            <w:r w:rsidRPr="00A145A4">
              <w:rPr>
                <w:rFonts w:ascii="Arial" w:hAnsi="Arial" w:cs="Arial"/>
              </w:rPr>
              <w:t>Acar</w:t>
            </w:r>
            <w:proofErr w:type="spellEnd"/>
          </w:p>
        </w:tc>
        <w:tc>
          <w:tcPr>
            <w:tcW w:w="1777" w:type="dxa"/>
            <w:tcBorders>
              <w:top w:val="single" w:sz="2" w:space="0" w:color="000000"/>
              <w:left w:val="single" w:sz="2" w:space="0" w:color="000000"/>
              <w:bottom w:val="single" w:sz="2" w:space="0" w:color="000000"/>
              <w:right w:val="single" w:sz="2" w:space="0" w:color="000000"/>
            </w:tcBorders>
          </w:tcPr>
          <w:p w14:paraId="79379AF2" w14:textId="15EFDEBA" w:rsidR="00F05435" w:rsidRPr="009E60A2" w:rsidRDefault="00A32DA2" w:rsidP="00A32DA2">
            <w:pPr>
              <w:jc w:val="center"/>
              <w:rPr>
                <w:rFonts w:ascii="Arial" w:hAnsi="Arial" w:cs="Arial"/>
              </w:rPr>
            </w:pPr>
            <w:r w:rsidRPr="00A32DA2">
              <w:rPr>
                <w:rFonts w:ascii="Arial" w:hAnsi="Arial" w:cs="Arial"/>
              </w:rPr>
              <w:t>60186</w:t>
            </w:r>
          </w:p>
        </w:tc>
        <w:tc>
          <w:tcPr>
            <w:tcW w:w="2693" w:type="dxa"/>
            <w:tcBorders>
              <w:top w:val="single" w:sz="2" w:space="0" w:color="000000"/>
              <w:left w:val="single" w:sz="2" w:space="0" w:color="000000"/>
              <w:bottom w:val="single" w:sz="2" w:space="0" w:color="000000"/>
              <w:right w:val="single" w:sz="2" w:space="0" w:color="000000"/>
            </w:tcBorders>
          </w:tcPr>
          <w:p w14:paraId="654030DF" w14:textId="0C84090F" w:rsidR="00F05435" w:rsidRPr="009E60A2" w:rsidRDefault="00A32DA2">
            <w:pPr>
              <w:rPr>
                <w:rFonts w:ascii="Arial" w:hAnsi="Arial" w:cs="Arial"/>
              </w:rPr>
            </w:pPr>
            <w:r w:rsidRPr="00A32DA2">
              <w:rPr>
                <w:rFonts w:ascii="Arial" w:hAnsi="Arial" w:cs="Arial"/>
              </w:rPr>
              <w:t>Bacar16@ku.edu.tr</w:t>
            </w:r>
          </w:p>
        </w:tc>
        <w:tc>
          <w:tcPr>
            <w:tcW w:w="2378" w:type="dxa"/>
            <w:tcBorders>
              <w:top w:val="single" w:sz="2" w:space="0" w:color="000000"/>
              <w:left w:val="single" w:sz="2" w:space="0" w:color="000000"/>
              <w:bottom w:val="single" w:sz="2" w:space="0" w:color="000000"/>
              <w:right w:val="single" w:sz="2" w:space="0" w:color="000000"/>
            </w:tcBorders>
          </w:tcPr>
          <w:p w14:paraId="6A9FB7B2" w14:textId="077CC5F8" w:rsidR="00F05435" w:rsidRPr="009E60A2" w:rsidRDefault="00A32DA2">
            <w:pPr>
              <w:rPr>
                <w:rFonts w:ascii="Arial" w:hAnsi="Arial" w:cs="Arial"/>
              </w:rPr>
            </w:pPr>
            <w:r w:rsidRPr="00A32DA2">
              <w:rPr>
                <w:rFonts w:ascii="Arial" w:hAnsi="Arial" w:cs="Arial"/>
              </w:rPr>
              <w:t>+90 532 301 48 62</w:t>
            </w:r>
          </w:p>
        </w:tc>
      </w:tr>
      <w:tr w:rsidR="00A145A4" w:rsidRPr="009E60A2" w14:paraId="7A0D095E" w14:textId="77777777" w:rsidTr="00A32DA2">
        <w:tc>
          <w:tcPr>
            <w:tcW w:w="2898" w:type="dxa"/>
            <w:tcBorders>
              <w:top w:val="single" w:sz="2" w:space="0" w:color="000000"/>
              <w:left w:val="single" w:sz="2" w:space="0" w:color="000000"/>
              <w:bottom w:val="single" w:sz="2" w:space="0" w:color="000000"/>
              <w:right w:val="single" w:sz="2" w:space="0" w:color="000000"/>
            </w:tcBorders>
          </w:tcPr>
          <w:p w14:paraId="777DEC6E" w14:textId="4D496346" w:rsidR="00A145A4" w:rsidRPr="009E60A2" w:rsidRDefault="00A145A4">
            <w:pPr>
              <w:rPr>
                <w:rFonts w:ascii="Arial" w:hAnsi="Arial" w:cs="Arial"/>
              </w:rPr>
            </w:pPr>
            <w:proofErr w:type="spellStart"/>
            <w:r w:rsidRPr="00A145A4">
              <w:rPr>
                <w:rFonts w:ascii="Arial" w:hAnsi="Arial" w:cs="Arial"/>
              </w:rPr>
              <w:t>Taluhan</w:t>
            </w:r>
            <w:proofErr w:type="spellEnd"/>
            <w:r w:rsidRPr="00A145A4">
              <w:rPr>
                <w:rFonts w:ascii="Arial" w:hAnsi="Arial" w:cs="Arial"/>
              </w:rPr>
              <w:t xml:space="preserve"> </w:t>
            </w:r>
            <w:proofErr w:type="spellStart"/>
            <w:r w:rsidRPr="00A145A4">
              <w:rPr>
                <w:rFonts w:ascii="Arial" w:hAnsi="Arial" w:cs="Arial"/>
              </w:rPr>
              <w:t>Öneş</w:t>
            </w:r>
            <w:proofErr w:type="spellEnd"/>
          </w:p>
        </w:tc>
        <w:tc>
          <w:tcPr>
            <w:tcW w:w="1777" w:type="dxa"/>
            <w:tcBorders>
              <w:top w:val="single" w:sz="2" w:space="0" w:color="000000"/>
              <w:left w:val="single" w:sz="2" w:space="0" w:color="000000"/>
              <w:bottom w:val="single" w:sz="2" w:space="0" w:color="000000"/>
              <w:right w:val="single" w:sz="2" w:space="0" w:color="000000"/>
            </w:tcBorders>
          </w:tcPr>
          <w:p w14:paraId="34E41EB0" w14:textId="7E13CDA5" w:rsidR="00A145A4" w:rsidRPr="009E60A2" w:rsidRDefault="00A32DA2" w:rsidP="00A32DA2">
            <w:pPr>
              <w:jc w:val="center"/>
              <w:rPr>
                <w:rFonts w:ascii="Arial" w:hAnsi="Arial" w:cs="Arial"/>
              </w:rPr>
            </w:pPr>
            <w:r w:rsidRPr="00A32DA2">
              <w:rPr>
                <w:rFonts w:ascii="Arial" w:hAnsi="Arial" w:cs="Arial"/>
              </w:rPr>
              <w:t>60035</w:t>
            </w:r>
          </w:p>
        </w:tc>
        <w:tc>
          <w:tcPr>
            <w:tcW w:w="2693" w:type="dxa"/>
            <w:tcBorders>
              <w:top w:val="single" w:sz="2" w:space="0" w:color="000000"/>
              <w:left w:val="single" w:sz="2" w:space="0" w:color="000000"/>
              <w:bottom w:val="single" w:sz="2" w:space="0" w:color="000000"/>
              <w:right w:val="single" w:sz="2" w:space="0" w:color="000000"/>
            </w:tcBorders>
          </w:tcPr>
          <w:p w14:paraId="2E7A20FA" w14:textId="648D9BEA" w:rsidR="00A145A4" w:rsidRPr="009E60A2" w:rsidRDefault="00A32DA2">
            <w:pPr>
              <w:rPr>
                <w:rFonts w:ascii="Arial" w:hAnsi="Arial" w:cs="Arial"/>
              </w:rPr>
            </w:pPr>
            <w:r w:rsidRPr="00A32DA2">
              <w:rPr>
                <w:rFonts w:ascii="Arial" w:hAnsi="Arial" w:cs="Arial"/>
              </w:rPr>
              <w:t>Tones16@ku.edu.tr</w:t>
            </w:r>
          </w:p>
        </w:tc>
        <w:tc>
          <w:tcPr>
            <w:tcW w:w="2378" w:type="dxa"/>
            <w:tcBorders>
              <w:top w:val="single" w:sz="2" w:space="0" w:color="000000"/>
              <w:left w:val="single" w:sz="2" w:space="0" w:color="000000"/>
              <w:bottom w:val="single" w:sz="2" w:space="0" w:color="000000"/>
              <w:right w:val="single" w:sz="2" w:space="0" w:color="000000"/>
            </w:tcBorders>
          </w:tcPr>
          <w:p w14:paraId="1E4FE4E6" w14:textId="4889D4B2" w:rsidR="00A145A4" w:rsidRPr="009E60A2" w:rsidRDefault="00A32DA2">
            <w:pPr>
              <w:rPr>
                <w:rFonts w:ascii="Arial" w:hAnsi="Arial" w:cs="Arial"/>
              </w:rPr>
            </w:pPr>
            <w:r w:rsidRPr="00A32DA2">
              <w:rPr>
                <w:rFonts w:ascii="Arial" w:hAnsi="Arial" w:cs="Arial"/>
              </w:rPr>
              <w:t>+90 537 717 74 12</w:t>
            </w:r>
          </w:p>
        </w:tc>
      </w:tr>
    </w:tbl>
    <w:p w14:paraId="04D835E3" w14:textId="77777777" w:rsidR="00F05435" w:rsidRPr="009E60A2" w:rsidRDefault="00F05435">
      <w:pPr>
        <w:ind w:left="360"/>
        <w:rPr>
          <w:rFonts w:ascii="Arial" w:hAnsi="Arial" w:cs="Arial"/>
          <w:i/>
          <w:iCs/>
          <w:sz w:val="22"/>
          <w:szCs w:val="22"/>
        </w:rPr>
      </w:pPr>
    </w:p>
    <w:p w14:paraId="7597FB8F" w14:textId="77777777" w:rsidR="00DC25CA" w:rsidRPr="009E60A2" w:rsidRDefault="00DC25CA">
      <w:pPr>
        <w:ind w:left="360"/>
        <w:rPr>
          <w:rFonts w:ascii="Arial" w:hAnsi="Arial" w:cs="Arial"/>
          <w:i/>
          <w:iCs/>
          <w:sz w:val="22"/>
          <w:szCs w:val="22"/>
        </w:rPr>
      </w:pPr>
    </w:p>
    <w:p w14:paraId="629AA2B2" w14:textId="77777777" w:rsidR="00DC25CA" w:rsidRPr="009E60A2" w:rsidRDefault="00DC25CA">
      <w:pPr>
        <w:ind w:left="360"/>
        <w:rPr>
          <w:rFonts w:ascii="Arial" w:hAnsi="Arial" w:cs="Arial"/>
          <w:i/>
          <w:iCs/>
          <w:sz w:val="22"/>
          <w:szCs w:val="22"/>
        </w:rPr>
      </w:pPr>
    </w:p>
    <w:p w14:paraId="4AB63746" w14:textId="77777777" w:rsidR="00F05435" w:rsidRPr="009E60A2" w:rsidRDefault="00F05435">
      <w:pPr>
        <w:rPr>
          <w:rFonts w:ascii="Arial" w:hAnsi="Arial" w:cs="Arial"/>
        </w:rPr>
      </w:pPr>
    </w:p>
    <w:p w14:paraId="4B735E42" w14:textId="77777777" w:rsidR="003F679D" w:rsidRPr="009E60A2" w:rsidRDefault="003F679D" w:rsidP="003F679D">
      <w:pPr>
        <w:rPr>
          <w:rFonts w:ascii="Arial" w:hAnsi="Arial" w:cs="Arial"/>
          <w:b/>
        </w:rPr>
      </w:pPr>
      <w:r w:rsidRPr="009E60A2">
        <w:rPr>
          <w:rFonts w:ascii="Arial" w:hAnsi="Arial" w:cs="Arial"/>
          <w:b/>
        </w:rPr>
        <w:t>Project Advisor:</w:t>
      </w:r>
    </w:p>
    <w:p w14:paraId="23F3DE0C" w14:textId="77777777" w:rsidR="003F679D" w:rsidRPr="009E60A2" w:rsidRDefault="003F679D" w:rsidP="003F679D">
      <w:pPr>
        <w:rPr>
          <w:rFonts w:ascii="Arial" w:hAnsi="Arial" w:cs="Arial"/>
        </w:rPr>
      </w:pPr>
    </w:p>
    <w:p w14:paraId="1C7955E8" w14:textId="671CBAD6" w:rsidR="003F679D" w:rsidRPr="009E60A2" w:rsidRDefault="00A145A4">
      <w:pPr>
        <w:rPr>
          <w:rFonts w:ascii="Arial" w:hAnsi="Arial" w:cs="Arial"/>
        </w:rPr>
      </w:pPr>
      <w:r w:rsidRPr="00A145A4">
        <w:rPr>
          <w:rFonts w:ascii="Arial" w:hAnsi="Arial" w:cs="Arial"/>
        </w:rPr>
        <w:t xml:space="preserve">Serkan </w:t>
      </w:r>
      <w:proofErr w:type="spellStart"/>
      <w:r w:rsidRPr="00A145A4">
        <w:rPr>
          <w:rFonts w:ascii="Arial" w:hAnsi="Arial" w:cs="Arial"/>
        </w:rPr>
        <w:t>Çil</w:t>
      </w:r>
      <w:proofErr w:type="spellEnd"/>
    </w:p>
    <w:p w14:paraId="75E172AE" w14:textId="77777777" w:rsidR="00F05435" w:rsidRPr="009E60A2" w:rsidRDefault="00F05435">
      <w:pPr>
        <w:rPr>
          <w:rFonts w:ascii="Arial" w:hAnsi="Arial" w:cs="Arial"/>
        </w:rPr>
      </w:pPr>
    </w:p>
    <w:p w14:paraId="64F96F66" w14:textId="77777777" w:rsidR="00A04637" w:rsidRDefault="00A04637">
      <w:pPr>
        <w:widowControl/>
        <w:autoSpaceDN/>
        <w:adjustRightInd/>
        <w:spacing w:after="200" w:line="276" w:lineRule="auto"/>
        <w:rPr>
          <w:b/>
          <w:bCs/>
          <w:sz w:val="22"/>
          <w:szCs w:val="22"/>
        </w:rPr>
      </w:pPr>
      <w:r>
        <w:rPr>
          <w:b/>
          <w:bCs/>
          <w:sz w:val="22"/>
          <w:szCs w:val="22"/>
        </w:rPr>
        <w:br w:type="page"/>
      </w:r>
    </w:p>
    <w:p w14:paraId="5033955D" w14:textId="77777777" w:rsidR="003774DE" w:rsidRDefault="003774DE">
      <w:pPr>
        <w:rPr>
          <w:b/>
          <w:bCs/>
          <w:sz w:val="22"/>
          <w:szCs w:val="22"/>
        </w:rPr>
      </w:pPr>
    </w:p>
    <w:p w14:paraId="65F5ED8B" w14:textId="77777777" w:rsidR="003774DE" w:rsidRDefault="003774DE">
      <w:pPr>
        <w:rPr>
          <w:b/>
          <w:bCs/>
          <w:sz w:val="22"/>
          <w:szCs w:val="22"/>
        </w:rPr>
      </w:pPr>
    </w:p>
    <w:p w14:paraId="26A6E8C1" w14:textId="77777777" w:rsidR="00F05435" w:rsidRPr="008C1E97" w:rsidRDefault="003F679D">
      <w:pPr>
        <w:rPr>
          <w:b/>
          <w:bCs/>
          <w:szCs w:val="22"/>
        </w:rPr>
      </w:pPr>
      <w:r w:rsidRPr="008C1E97">
        <w:rPr>
          <w:b/>
          <w:bCs/>
          <w:szCs w:val="22"/>
        </w:rPr>
        <w:t>Abstract</w:t>
      </w:r>
    </w:p>
    <w:p w14:paraId="6C3C063B" w14:textId="77777777" w:rsidR="003774DE" w:rsidRPr="008C1E97" w:rsidRDefault="003774DE" w:rsidP="00DC4113">
      <w:pPr>
        <w:jc w:val="both"/>
        <w:rPr>
          <w:szCs w:val="22"/>
        </w:rPr>
      </w:pPr>
    </w:p>
    <w:p w14:paraId="1C7C46BF" w14:textId="5B6E7C62" w:rsidR="003F4603" w:rsidRDefault="008F0AFC" w:rsidP="00A940EF">
      <w:pPr>
        <w:ind w:firstLine="720"/>
        <w:jc w:val="both"/>
        <w:rPr>
          <w:sz w:val="22"/>
          <w:szCs w:val="22"/>
          <w:lang w:val="en-US"/>
        </w:rPr>
      </w:pPr>
      <w:r w:rsidRPr="003572F9">
        <w:rPr>
          <w:rStyle w:val="Emphasis"/>
          <w:sz w:val="22"/>
          <w:szCs w:val="22"/>
        </w:rPr>
        <w:t>“An Exam Software is a carrier for easy online assessment that helps in general academic evaluation or exploring specific abilities and characteristics for talent selection”</w:t>
      </w:r>
      <w:r w:rsidRPr="003572F9">
        <w:rPr>
          <w:sz w:val="22"/>
          <w:szCs w:val="22"/>
        </w:rPr>
        <w:t xml:space="preserve"> [1]. </w:t>
      </w:r>
      <w:r w:rsidR="003F4603" w:rsidRPr="003572F9">
        <w:rPr>
          <w:sz w:val="22"/>
          <w:szCs w:val="22"/>
          <w:lang w:val="en-US"/>
        </w:rPr>
        <w:t xml:space="preserve">This exam software is widely used in various of environments, including universities, public and private selection authorities, businesses, and a variety of home-testing platforms. Exam software is required in such environments because it provides a high level of security framework, making it easier to ensure that cheating does not occur. When compared to a handwritten exam, it will take less time. Exam software makes it easier to prepare for an exam. Also, by having instant results, one will be able to see the performance analysis. By connecting to your computer, you can access the exam from any location. Exam solutions are divided into two categories: online and offline. Online tests are not restricted to a specific geographical area and can be completed from anywhere on the globe. Offline tests are </w:t>
      </w:r>
      <w:proofErr w:type="gramStart"/>
      <w:r w:rsidR="003F4603" w:rsidRPr="003572F9">
        <w:rPr>
          <w:sz w:val="22"/>
          <w:szCs w:val="22"/>
          <w:lang w:val="en-US"/>
        </w:rPr>
        <w:t>similar to</w:t>
      </w:r>
      <w:proofErr w:type="gramEnd"/>
      <w:r w:rsidR="003F4603" w:rsidRPr="003572F9">
        <w:rPr>
          <w:sz w:val="22"/>
          <w:szCs w:val="22"/>
          <w:lang w:val="en-US"/>
        </w:rPr>
        <w:t xml:space="preserve"> online exams in that they don't require internet access. In an offline test, a local intranet server or a LAN cable is used. </w:t>
      </w:r>
    </w:p>
    <w:p w14:paraId="38A69391" w14:textId="77777777" w:rsidR="003572F9" w:rsidRPr="003572F9" w:rsidRDefault="003572F9" w:rsidP="00A940EF">
      <w:pPr>
        <w:ind w:firstLine="720"/>
        <w:jc w:val="both"/>
        <w:rPr>
          <w:sz w:val="22"/>
          <w:szCs w:val="22"/>
          <w:lang w:val="en-US"/>
        </w:rPr>
      </w:pPr>
    </w:p>
    <w:p w14:paraId="6011C9F4" w14:textId="697804F4" w:rsidR="008F0AFC" w:rsidRDefault="003F4603" w:rsidP="003F4603">
      <w:pPr>
        <w:ind w:firstLine="720"/>
        <w:jc w:val="both"/>
        <w:rPr>
          <w:sz w:val="22"/>
          <w:szCs w:val="22"/>
          <w:lang w:val="en-US"/>
        </w:rPr>
      </w:pPr>
      <w:r w:rsidRPr="003572F9">
        <w:rPr>
          <w:sz w:val="22"/>
          <w:szCs w:val="22"/>
          <w:lang w:val="en-US"/>
        </w:rPr>
        <w:t xml:space="preserve">Data storage, detailed exam records, status, and statistics are all functions that both online and offline test solutions have. Exams in computer labs at </w:t>
      </w:r>
      <w:proofErr w:type="spellStart"/>
      <w:r w:rsidRPr="003572F9">
        <w:rPr>
          <w:sz w:val="22"/>
          <w:szCs w:val="22"/>
          <w:lang w:val="en-US"/>
        </w:rPr>
        <w:t>Koc</w:t>
      </w:r>
      <w:proofErr w:type="spellEnd"/>
      <w:r w:rsidRPr="003572F9">
        <w:rPr>
          <w:sz w:val="22"/>
          <w:szCs w:val="22"/>
          <w:lang w:val="en-US"/>
        </w:rPr>
        <w:t xml:space="preserve"> University are always software-based, such as Excel, MATLAB, Java, C, and so on. There is no software-based exam software available in the computer lab.</w:t>
      </w:r>
    </w:p>
    <w:p w14:paraId="3C62F855" w14:textId="77777777" w:rsidR="003572F9" w:rsidRPr="003572F9" w:rsidRDefault="003572F9" w:rsidP="003F4603">
      <w:pPr>
        <w:ind w:firstLine="720"/>
        <w:jc w:val="both"/>
        <w:rPr>
          <w:sz w:val="22"/>
          <w:szCs w:val="22"/>
        </w:rPr>
      </w:pPr>
    </w:p>
    <w:p w14:paraId="44DB23DC" w14:textId="3BDD99BD" w:rsidR="00C10AFE" w:rsidRDefault="008E7FAD" w:rsidP="008E7FAD">
      <w:pPr>
        <w:ind w:firstLine="720"/>
        <w:jc w:val="both"/>
        <w:rPr>
          <w:sz w:val="22"/>
          <w:szCs w:val="22"/>
        </w:rPr>
      </w:pPr>
      <w:r w:rsidRPr="003572F9">
        <w:rPr>
          <w:sz w:val="22"/>
          <w:szCs w:val="22"/>
        </w:rPr>
        <w:t xml:space="preserve">Our goal is to create an </w:t>
      </w:r>
      <w:proofErr w:type="gramStart"/>
      <w:r w:rsidRPr="003572F9">
        <w:rPr>
          <w:sz w:val="22"/>
          <w:szCs w:val="22"/>
        </w:rPr>
        <w:t>offline-software</w:t>
      </w:r>
      <w:proofErr w:type="gramEnd"/>
      <w:r w:rsidRPr="003572F9">
        <w:rPr>
          <w:sz w:val="22"/>
          <w:szCs w:val="22"/>
        </w:rPr>
        <w:t xml:space="preserve"> based lab exam solution for use in computer labs that is simple to use for both examiners and exam takers while safeguarding exam content and detecting and preventing cheating. Because our university's current lab exam solution is a manual system rather than a software solution, it has some drawbacks, such as verbal communication, the possibility of cheating, and exam takers' doubts about </w:t>
      </w:r>
      <w:proofErr w:type="gramStart"/>
      <w:r w:rsidRPr="003572F9">
        <w:rPr>
          <w:sz w:val="22"/>
          <w:szCs w:val="22"/>
        </w:rPr>
        <w:t>whether or not</w:t>
      </w:r>
      <w:proofErr w:type="gramEnd"/>
      <w:r w:rsidRPr="003572F9">
        <w:rPr>
          <w:sz w:val="22"/>
          <w:szCs w:val="22"/>
        </w:rPr>
        <w:t xml:space="preserve"> they have successfully submitted their test results. Exam takers can also access sites that are part of the local network, such as </w:t>
      </w:r>
      <w:proofErr w:type="spellStart"/>
      <w:r w:rsidRPr="003572F9">
        <w:rPr>
          <w:sz w:val="22"/>
          <w:szCs w:val="22"/>
        </w:rPr>
        <w:t>Kusis</w:t>
      </w:r>
      <w:proofErr w:type="spellEnd"/>
      <w:r w:rsidRPr="003572F9">
        <w:rPr>
          <w:sz w:val="22"/>
          <w:szCs w:val="22"/>
        </w:rPr>
        <w:t xml:space="preserve"> and </w:t>
      </w:r>
      <w:proofErr w:type="spellStart"/>
      <w:r w:rsidRPr="003572F9">
        <w:rPr>
          <w:sz w:val="22"/>
          <w:szCs w:val="22"/>
        </w:rPr>
        <w:t>KuBlackBoard</w:t>
      </w:r>
      <w:proofErr w:type="spellEnd"/>
      <w:r w:rsidRPr="003572F9">
        <w:rPr>
          <w:sz w:val="22"/>
          <w:szCs w:val="22"/>
        </w:rPr>
        <w:t>.</w:t>
      </w:r>
    </w:p>
    <w:p w14:paraId="3F5FBEBA" w14:textId="77777777" w:rsidR="003572F9" w:rsidRPr="003572F9" w:rsidRDefault="003572F9" w:rsidP="008E7FAD">
      <w:pPr>
        <w:ind w:firstLine="720"/>
        <w:jc w:val="both"/>
        <w:rPr>
          <w:sz w:val="22"/>
          <w:szCs w:val="22"/>
        </w:rPr>
      </w:pPr>
    </w:p>
    <w:p w14:paraId="3C7842B7" w14:textId="5840123B" w:rsidR="00A96711" w:rsidRPr="003572F9" w:rsidRDefault="00102103" w:rsidP="00102103">
      <w:pPr>
        <w:ind w:firstLine="720"/>
        <w:jc w:val="both"/>
        <w:rPr>
          <w:sz w:val="22"/>
          <w:szCs w:val="22"/>
        </w:rPr>
      </w:pPr>
      <w:r w:rsidRPr="003572F9">
        <w:rPr>
          <w:sz w:val="22"/>
          <w:szCs w:val="22"/>
        </w:rPr>
        <w:t xml:space="preserve">We want to develop a solution that meets </w:t>
      </w:r>
      <w:proofErr w:type="gramStart"/>
      <w:r w:rsidRPr="003572F9">
        <w:rPr>
          <w:sz w:val="22"/>
          <w:szCs w:val="22"/>
        </w:rPr>
        <w:t>all of</w:t>
      </w:r>
      <w:proofErr w:type="gramEnd"/>
      <w:r w:rsidRPr="003572F9">
        <w:rPr>
          <w:sz w:val="22"/>
          <w:szCs w:val="22"/>
        </w:rPr>
        <w:t xml:space="preserve"> the requirements for a secure and user-friendly offline-software-based lab exam. In most cases, the examiner will begin by turning on the main computer that will be used to administer the exam. The exam takers' clients can automatically connect to the main computer once it has started. The examiner will then upload the exam content and establish exam rules (yes/no USBs, yes/no internet connection, exam time, help button availability, type of files an exam taker can submit, and so on). After that, the exam will be sent to the test takers. Exam takers can now access the exam content and see how much time is left. If an examiner needs to make an announcement, he can send a public message to all students, and if he needs to warn a student, he can send a private message to that student. Exam takers can request assistance by pressing the help button on their program. The exam-taker or assistants can then approach the student or allow the student to communicate through a private message box. The examiner will be able to determine </w:t>
      </w:r>
      <w:proofErr w:type="gramStart"/>
      <w:r w:rsidRPr="003572F9">
        <w:rPr>
          <w:sz w:val="22"/>
          <w:szCs w:val="22"/>
        </w:rPr>
        <w:t>whether or not</w:t>
      </w:r>
      <w:proofErr w:type="gramEnd"/>
      <w:r w:rsidRPr="003572F9">
        <w:rPr>
          <w:sz w:val="22"/>
          <w:szCs w:val="22"/>
        </w:rPr>
        <w:t xml:space="preserve"> the students are connected. If an exam taker's computer shuts down by accident, the examiner will be able to see who has disconnected and will resend the exam once the exam taker has restarted the computer. The student will not be able to press the help button at that time because the computer is closed. Once an exam taker has completed his work, he will be able to submit to the examiner the files in his working directory (files specific to the program he is using: Java, MATLAB, Excel, C, etc.). The examiner can keep track of who has turned in their work. Finally, the examiner will be able to transfer </w:t>
      </w:r>
      <w:proofErr w:type="gramStart"/>
      <w:r w:rsidRPr="003572F9">
        <w:rPr>
          <w:sz w:val="22"/>
          <w:szCs w:val="22"/>
        </w:rPr>
        <w:t>all of</w:t>
      </w:r>
      <w:proofErr w:type="gramEnd"/>
      <w:r w:rsidRPr="003572F9">
        <w:rPr>
          <w:sz w:val="22"/>
          <w:szCs w:val="22"/>
        </w:rPr>
        <w:t xml:space="preserve"> the submitted files, and the exam will be completed. </w:t>
      </w:r>
      <w:r w:rsidR="006514A9">
        <w:rPr>
          <w:sz w:val="22"/>
          <w:szCs w:val="22"/>
        </w:rPr>
        <w:t xml:space="preserve">The admin of the IT department </w:t>
      </w:r>
      <w:r w:rsidRPr="003572F9">
        <w:rPr>
          <w:sz w:val="22"/>
          <w:szCs w:val="22"/>
        </w:rPr>
        <w:t>will have access to the system's logs.</w:t>
      </w:r>
    </w:p>
    <w:p w14:paraId="7AAABC59" w14:textId="77777777" w:rsidR="00023C8B" w:rsidRPr="00BC3CBB" w:rsidRDefault="00023C8B" w:rsidP="00BC3CBB">
      <w:pPr>
        <w:jc w:val="both"/>
        <w:rPr>
          <w:sz w:val="22"/>
          <w:szCs w:val="22"/>
        </w:rPr>
      </w:pPr>
      <w:r w:rsidRPr="00BC3CBB">
        <w:rPr>
          <w:sz w:val="22"/>
          <w:szCs w:val="22"/>
        </w:rPr>
        <w:br w:type="page"/>
      </w:r>
    </w:p>
    <w:p w14:paraId="0308A1F0" w14:textId="77777777" w:rsidR="0019240B" w:rsidRDefault="0019240B">
      <w:pPr>
        <w:jc w:val="center"/>
        <w:rPr>
          <w:b/>
          <w:bCs/>
          <w:caps/>
          <w:sz w:val="30"/>
          <w:szCs w:val="30"/>
          <w:u w:val="single"/>
        </w:rPr>
      </w:pPr>
    </w:p>
    <w:p w14:paraId="7D39348C" w14:textId="77777777" w:rsidR="00F05435" w:rsidRPr="0019240B" w:rsidRDefault="00F05435">
      <w:pPr>
        <w:jc w:val="center"/>
        <w:rPr>
          <w:b/>
          <w:bCs/>
          <w:caps/>
          <w:sz w:val="30"/>
          <w:szCs w:val="30"/>
          <w:u w:val="single"/>
        </w:rPr>
      </w:pPr>
      <w:r w:rsidRPr="0019240B">
        <w:rPr>
          <w:b/>
          <w:bCs/>
          <w:caps/>
          <w:sz w:val="30"/>
          <w:szCs w:val="30"/>
          <w:u w:val="single"/>
        </w:rPr>
        <w:t>Table of contents</w:t>
      </w:r>
    </w:p>
    <w:p w14:paraId="16A1E031" w14:textId="77777777" w:rsidR="0019240B" w:rsidRPr="0019240B" w:rsidRDefault="0019240B">
      <w:pPr>
        <w:jc w:val="center"/>
        <w:rPr>
          <w:b/>
          <w:bCs/>
          <w:caps/>
          <w:sz w:val="22"/>
          <w:szCs w:val="22"/>
          <w:u w:val="single"/>
        </w:rPr>
      </w:pPr>
    </w:p>
    <w:p w14:paraId="5B226F9F" w14:textId="77777777" w:rsidR="0019240B" w:rsidRDefault="0019240B">
      <w:pPr>
        <w:pStyle w:val="TOC1"/>
        <w:tabs>
          <w:tab w:val="left" w:pos="1440"/>
          <w:tab w:val="right" w:leader="dot" w:pos="9628"/>
        </w:tabs>
        <w:rPr>
          <w:sz w:val="24"/>
          <w:szCs w:val="24"/>
        </w:rPr>
      </w:pPr>
    </w:p>
    <w:p w14:paraId="4B005552" w14:textId="0F9A8DD6" w:rsidR="008F0A60" w:rsidRDefault="005A1307">
      <w:pPr>
        <w:pStyle w:val="TOC1"/>
        <w:tabs>
          <w:tab w:val="left" w:pos="1440"/>
          <w:tab w:val="right" w:leader="dot" w:pos="9628"/>
        </w:tabs>
        <w:rPr>
          <w:rFonts w:asciiTheme="minorHAnsi" w:eastAsiaTheme="minorEastAsia" w:hAnsiTheme="minorHAnsi" w:cstheme="minorBidi"/>
          <w:b w:val="0"/>
          <w:bCs w:val="0"/>
          <w:caps w:val="0"/>
          <w:noProof/>
          <w:sz w:val="22"/>
          <w:szCs w:val="22"/>
          <w:lang w:val="en-US" w:eastAsia="en-US"/>
        </w:rPr>
      </w:pPr>
      <w:r w:rsidRPr="0019240B">
        <w:rPr>
          <w:sz w:val="24"/>
          <w:szCs w:val="24"/>
        </w:rPr>
        <w:fldChar w:fldCharType="begin"/>
      </w:r>
      <w:r w:rsidR="005C7605" w:rsidRPr="0019240B">
        <w:rPr>
          <w:sz w:val="24"/>
          <w:szCs w:val="24"/>
        </w:rPr>
        <w:instrText xml:space="preserve"> TOC \o "1-2" \h \z \t "Heading 3,3,mh3,3" </w:instrText>
      </w:r>
      <w:r w:rsidRPr="0019240B">
        <w:rPr>
          <w:sz w:val="24"/>
          <w:szCs w:val="24"/>
        </w:rPr>
        <w:fldChar w:fldCharType="separate"/>
      </w:r>
      <w:hyperlink w:anchor="_Toc66229356" w:history="1">
        <w:r w:rsidR="008F0A60" w:rsidRPr="009B4DD7">
          <w:rPr>
            <w:rStyle w:val="Hyperlink"/>
            <w:noProof/>
          </w:rPr>
          <w:t>Section 1</w:t>
        </w:r>
        <w:r w:rsidR="008F0A60">
          <w:rPr>
            <w:rFonts w:asciiTheme="minorHAnsi" w:eastAsiaTheme="minorEastAsia" w:hAnsiTheme="minorHAnsi" w:cstheme="minorBidi"/>
            <w:b w:val="0"/>
            <w:bCs w:val="0"/>
            <w:caps w:val="0"/>
            <w:noProof/>
            <w:sz w:val="22"/>
            <w:szCs w:val="22"/>
            <w:lang w:val="en-US" w:eastAsia="en-US"/>
          </w:rPr>
          <w:tab/>
        </w:r>
        <w:r w:rsidR="008F0A60" w:rsidRPr="009B4DD7">
          <w:rPr>
            <w:rStyle w:val="Hyperlink"/>
            <w:noProof/>
          </w:rPr>
          <w:t>Introduction</w:t>
        </w:r>
        <w:r w:rsidR="008F0A60">
          <w:rPr>
            <w:noProof/>
            <w:webHidden/>
          </w:rPr>
          <w:tab/>
        </w:r>
        <w:r w:rsidR="008F0A60">
          <w:rPr>
            <w:noProof/>
            <w:webHidden/>
          </w:rPr>
          <w:fldChar w:fldCharType="begin"/>
        </w:r>
        <w:r w:rsidR="008F0A60">
          <w:rPr>
            <w:noProof/>
            <w:webHidden/>
          </w:rPr>
          <w:instrText xml:space="preserve"> PAGEREF _Toc66229356 \h </w:instrText>
        </w:r>
        <w:r w:rsidR="008F0A60">
          <w:rPr>
            <w:noProof/>
            <w:webHidden/>
          </w:rPr>
        </w:r>
        <w:r w:rsidR="008F0A60">
          <w:rPr>
            <w:noProof/>
            <w:webHidden/>
          </w:rPr>
          <w:fldChar w:fldCharType="separate"/>
        </w:r>
        <w:r w:rsidR="008F0A60">
          <w:rPr>
            <w:noProof/>
            <w:webHidden/>
          </w:rPr>
          <w:t>4</w:t>
        </w:r>
        <w:r w:rsidR="008F0A60">
          <w:rPr>
            <w:noProof/>
            <w:webHidden/>
          </w:rPr>
          <w:fldChar w:fldCharType="end"/>
        </w:r>
      </w:hyperlink>
    </w:p>
    <w:p w14:paraId="66D613B0" w14:textId="08CA6F21" w:rsidR="008F0A60" w:rsidRDefault="00101C76">
      <w:pPr>
        <w:pStyle w:val="TOC2"/>
        <w:rPr>
          <w:rFonts w:asciiTheme="minorHAnsi" w:eastAsiaTheme="minorEastAsia" w:hAnsiTheme="minorHAnsi" w:cstheme="minorBidi"/>
          <w:smallCaps w:val="0"/>
          <w:noProof/>
          <w:sz w:val="22"/>
          <w:szCs w:val="22"/>
          <w:lang w:val="en-US" w:eastAsia="en-US"/>
        </w:rPr>
      </w:pPr>
      <w:hyperlink w:anchor="_Toc66229357" w:history="1">
        <w:r w:rsidR="008F0A60" w:rsidRPr="009B4DD7">
          <w:rPr>
            <w:rStyle w:val="Hyperlink"/>
            <w:noProof/>
          </w:rPr>
          <w:t>1.1</w:t>
        </w:r>
        <w:r w:rsidR="008F0A60">
          <w:rPr>
            <w:rFonts w:asciiTheme="minorHAnsi" w:eastAsiaTheme="minorEastAsia" w:hAnsiTheme="minorHAnsi" w:cstheme="minorBidi"/>
            <w:smallCaps w:val="0"/>
            <w:noProof/>
            <w:sz w:val="22"/>
            <w:szCs w:val="22"/>
            <w:lang w:val="en-US" w:eastAsia="en-US"/>
          </w:rPr>
          <w:tab/>
        </w:r>
        <w:r w:rsidR="008F0A60" w:rsidRPr="009B4DD7">
          <w:rPr>
            <w:rStyle w:val="Hyperlink"/>
            <w:noProof/>
          </w:rPr>
          <w:t>Concept</w:t>
        </w:r>
        <w:r w:rsidR="008F0A60">
          <w:rPr>
            <w:noProof/>
            <w:webHidden/>
          </w:rPr>
          <w:tab/>
        </w:r>
        <w:r w:rsidR="008F0A60">
          <w:rPr>
            <w:noProof/>
            <w:webHidden/>
          </w:rPr>
          <w:fldChar w:fldCharType="begin"/>
        </w:r>
        <w:r w:rsidR="008F0A60">
          <w:rPr>
            <w:noProof/>
            <w:webHidden/>
          </w:rPr>
          <w:instrText xml:space="preserve"> PAGEREF _Toc66229357 \h </w:instrText>
        </w:r>
        <w:r w:rsidR="008F0A60">
          <w:rPr>
            <w:noProof/>
            <w:webHidden/>
          </w:rPr>
        </w:r>
        <w:r w:rsidR="008F0A60">
          <w:rPr>
            <w:noProof/>
            <w:webHidden/>
          </w:rPr>
          <w:fldChar w:fldCharType="separate"/>
        </w:r>
        <w:r w:rsidR="008F0A60">
          <w:rPr>
            <w:noProof/>
            <w:webHidden/>
          </w:rPr>
          <w:t>4</w:t>
        </w:r>
        <w:r w:rsidR="008F0A60">
          <w:rPr>
            <w:noProof/>
            <w:webHidden/>
          </w:rPr>
          <w:fldChar w:fldCharType="end"/>
        </w:r>
      </w:hyperlink>
    </w:p>
    <w:p w14:paraId="3DBE2C2B" w14:textId="330C24C6" w:rsidR="008F0A60" w:rsidRDefault="00101C76">
      <w:pPr>
        <w:pStyle w:val="TOC2"/>
        <w:rPr>
          <w:rFonts w:asciiTheme="minorHAnsi" w:eastAsiaTheme="minorEastAsia" w:hAnsiTheme="minorHAnsi" w:cstheme="minorBidi"/>
          <w:smallCaps w:val="0"/>
          <w:noProof/>
          <w:sz w:val="22"/>
          <w:szCs w:val="22"/>
          <w:lang w:val="en-US" w:eastAsia="en-US"/>
        </w:rPr>
      </w:pPr>
      <w:hyperlink w:anchor="_Toc66229358" w:history="1">
        <w:r w:rsidR="008F0A60" w:rsidRPr="009B4DD7">
          <w:rPr>
            <w:rStyle w:val="Hyperlink"/>
            <w:noProof/>
          </w:rPr>
          <w:t>1.2</w:t>
        </w:r>
        <w:r w:rsidR="008F0A60">
          <w:rPr>
            <w:rFonts w:asciiTheme="minorHAnsi" w:eastAsiaTheme="minorEastAsia" w:hAnsiTheme="minorHAnsi" w:cstheme="minorBidi"/>
            <w:smallCaps w:val="0"/>
            <w:noProof/>
            <w:sz w:val="22"/>
            <w:szCs w:val="22"/>
            <w:lang w:val="en-US" w:eastAsia="en-US"/>
          </w:rPr>
          <w:tab/>
        </w:r>
        <w:r w:rsidR="008F0A60" w:rsidRPr="009B4DD7">
          <w:rPr>
            <w:rStyle w:val="Hyperlink"/>
            <w:noProof/>
          </w:rPr>
          <w:t>Objectives</w:t>
        </w:r>
        <w:r w:rsidR="008F0A60">
          <w:rPr>
            <w:noProof/>
            <w:webHidden/>
          </w:rPr>
          <w:tab/>
        </w:r>
        <w:r w:rsidR="008F0A60">
          <w:rPr>
            <w:noProof/>
            <w:webHidden/>
          </w:rPr>
          <w:fldChar w:fldCharType="begin"/>
        </w:r>
        <w:r w:rsidR="008F0A60">
          <w:rPr>
            <w:noProof/>
            <w:webHidden/>
          </w:rPr>
          <w:instrText xml:space="preserve"> PAGEREF _Toc66229358 \h </w:instrText>
        </w:r>
        <w:r w:rsidR="008F0A60">
          <w:rPr>
            <w:noProof/>
            <w:webHidden/>
          </w:rPr>
        </w:r>
        <w:r w:rsidR="008F0A60">
          <w:rPr>
            <w:noProof/>
            <w:webHidden/>
          </w:rPr>
          <w:fldChar w:fldCharType="separate"/>
        </w:r>
        <w:r w:rsidR="008F0A60">
          <w:rPr>
            <w:noProof/>
            <w:webHidden/>
          </w:rPr>
          <w:t>4</w:t>
        </w:r>
        <w:r w:rsidR="008F0A60">
          <w:rPr>
            <w:noProof/>
            <w:webHidden/>
          </w:rPr>
          <w:fldChar w:fldCharType="end"/>
        </w:r>
      </w:hyperlink>
    </w:p>
    <w:p w14:paraId="43B1304F" w14:textId="1D8B138E" w:rsidR="008F0A60" w:rsidRDefault="00101C76">
      <w:pPr>
        <w:pStyle w:val="TOC2"/>
        <w:rPr>
          <w:rFonts w:asciiTheme="minorHAnsi" w:eastAsiaTheme="minorEastAsia" w:hAnsiTheme="minorHAnsi" w:cstheme="minorBidi"/>
          <w:smallCaps w:val="0"/>
          <w:noProof/>
          <w:sz w:val="22"/>
          <w:szCs w:val="22"/>
          <w:lang w:val="en-US" w:eastAsia="en-US"/>
        </w:rPr>
      </w:pPr>
      <w:hyperlink w:anchor="_Toc66229359" w:history="1">
        <w:r w:rsidR="008F0A60" w:rsidRPr="009B4DD7">
          <w:rPr>
            <w:rStyle w:val="Hyperlink"/>
            <w:noProof/>
          </w:rPr>
          <w:t>1.3</w:t>
        </w:r>
        <w:r w:rsidR="008F0A60">
          <w:rPr>
            <w:rFonts w:asciiTheme="minorHAnsi" w:eastAsiaTheme="minorEastAsia" w:hAnsiTheme="minorHAnsi" w:cstheme="minorBidi"/>
            <w:smallCaps w:val="0"/>
            <w:noProof/>
            <w:sz w:val="22"/>
            <w:szCs w:val="22"/>
            <w:lang w:val="en-US" w:eastAsia="en-US"/>
          </w:rPr>
          <w:tab/>
        </w:r>
        <w:r w:rsidR="008F0A60" w:rsidRPr="009B4DD7">
          <w:rPr>
            <w:rStyle w:val="Hyperlink"/>
            <w:noProof/>
          </w:rPr>
          <w:t>Background</w:t>
        </w:r>
        <w:r w:rsidR="008F0A60">
          <w:rPr>
            <w:noProof/>
            <w:webHidden/>
          </w:rPr>
          <w:tab/>
        </w:r>
        <w:r w:rsidR="008F0A60">
          <w:rPr>
            <w:noProof/>
            <w:webHidden/>
          </w:rPr>
          <w:fldChar w:fldCharType="begin"/>
        </w:r>
        <w:r w:rsidR="008F0A60">
          <w:rPr>
            <w:noProof/>
            <w:webHidden/>
          </w:rPr>
          <w:instrText xml:space="preserve"> PAGEREF _Toc66229359 \h </w:instrText>
        </w:r>
        <w:r w:rsidR="008F0A60">
          <w:rPr>
            <w:noProof/>
            <w:webHidden/>
          </w:rPr>
        </w:r>
        <w:r w:rsidR="008F0A60">
          <w:rPr>
            <w:noProof/>
            <w:webHidden/>
          </w:rPr>
          <w:fldChar w:fldCharType="separate"/>
        </w:r>
        <w:r w:rsidR="008F0A60">
          <w:rPr>
            <w:noProof/>
            <w:webHidden/>
          </w:rPr>
          <w:t>4</w:t>
        </w:r>
        <w:r w:rsidR="008F0A60">
          <w:rPr>
            <w:noProof/>
            <w:webHidden/>
          </w:rPr>
          <w:fldChar w:fldCharType="end"/>
        </w:r>
      </w:hyperlink>
    </w:p>
    <w:p w14:paraId="7F97137F" w14:textId="389325D3" w:rsidR="008F0A60" w:rsidRDefault="00101C76">
      <w:pPr>
        <w:pStyle w:val="TOC1"/>
        <w:tabs>
          <w:tab w:val="left" w:pos="1440"/>
          <w:tab w:val="right" w:leader="dot" w:pos="9628"/>
        </w:tabs>
        <w:rPr>
          <w:rFonts w:asciiTheme="minorHAnsi" w:eastAsiaTheme="minorEastAsia" w:hAnsiTheme="minorHAnsi" w:cstheme="minorBidi"/>
          <w:b w:val="0"/>
          <w:bCs w:val="0"/>
          <w:caps w:val="0"/>
          <w:noProof/>
          <w:sz w:val="22"/>
          <w:szCs w:val="22"/>
          <w:lang w:val="en-US" w:eastAsia="en-US"/>
        </w:rPr>
      </w:pPr>
      <w:hyperlink w:anchor="_Toc66229360" w:history="1">
        <w:r w:rsidR="008F0A60" w:rsidRPr="009B4DD7">
          <w:rPr>
            <w:rStyle w:val="Hyperlink"/>
            <w:noProof/>
          </w:rPr>
          <w:t>Section 2</w:t>
        </w:r>
        <w:r w:rsidR="008F0A60">
          <w:rPr>
            <w:rFonts w:asciiTheme="minorHAnsi" w:eastAsiaTheme="minorEastAsia" w:hAnsiTheme="minorHAnsi" w:cstheme="minorBidi"/>
            <w:b w:val="0"/>
            <w:bCs w:val="0"/>
            <w:caps w:val="0"/>
            <w:noProof/>
            <w:sz w:val="22"/>
            <w:szCs w:val="22"/>
            <w:lang w:val="en-US" w:eastAsia="en-US"/>
          </w:rPr>
          <w:tab/>
        </w:r>
        <w:r w:rsidR="008F0A60" w:rsidRPr="009B4DD7">
          <w:rPr>
            <w:rStyle w:val="Hyperlink"/>
            <w:noProof/>
          </w:rPr>
          <w:t>S/T methodology and associated work plan</w:t>
        </w:r>
        <w:r w:rsidR="008F0A60">
          <w:rPr>
            <w:noProof/>
            <w:webHidden/>
          </w:rPr>
          <w:tab/>
        </w:r>
        <w:r w:rsidR="008F0A60">
          <w:rPr>
            <w:noProof/>
            <w:webHidden/>
          </w:rPr>
          <w:fldChar w:fldCharType="begin"/>
        </w:r>
        <w:r w:rsidR="008F0A60">
          <w:rPr>
            <w:noProof/>
            <w:webHidden/>
          </w:rPr>
          <w:instrText xml:space="preserve"> PAGEREF _Toc66229360 \h </w:instrText>
        </w:r>
        <w:r w:rsidR="008F0A60">
          <w:rPr>
            <w:noProof/>
            <w:webHidden/>
          </w:rPr>
        </w:r>
        <w:r w:rsidR="008F0A60">
          <w:rPr>
            <w:noProof/>
            <w:webHidden/>
          </w:rPr>
          <w:fldChar w:fldCharType="separate"/>
        </w:r>
        <w:r w:rsidR="008F0A60">
          <w:rPr>
            <w:noProof/>
            <w:webHidden/>
          </w:rPr>
          <w:t>5</w:t>
        </w:r>
        <w:r w:rsidR="008F0A60">
          <w:rPr>
            <w:noProof/>
            <w:webHidden/>
          </w:rPr>
          <w:fldChar w:fldCharType="end"/>
        </w:r>
      </w:hyperlink>
    </w:p>
    <w:p w14:paraId="61D3F64E" w14:textId="5A373E34" w:rsidR="008F0A60" w:rsidRDefault="00101C76">
      <w:pPr>
        <w:pStyle w:val="TOC2"/>
        <w:rPr>
          <w:rFonts w:asciiTheme="minorHAnsi" w:eastAsiaTheme="minorEastAsia" w:hAnsiTheme="minorHAnsi" w:cstheme="minorBidi"/>
          <w:smallCaps w:val="0"/>
          <w:noProof/>
          <w:sz w:val="22"/>
          <w:szCs w:val="22"/>
          <w:lang w:val="en-US" w:eastAsia="en-US"/>
        </w:rPr>
      </w:pPr>
      <w:hyperlink w:anchor="_Toc66229361" w:history="1">
        <w:r w:rsidR="008F0A60" w:rsidRPr="009B4DD7">
          <w:rPr>
            <w:rStyle w:val="Hyperlink"/>
            <w:noProof/>
          </w:rPr>
          <w:t>2.1</w:t>
        </w:r>
        <w:r w:rsidR="008F0A60">
          <w:rPr>
            <w:rFonts w:asciiTheme="minorHAnsi" w:eastAsiaTheme="minorEastAsia" w:hAnsiTheme="minorHAnsi" w:cstheme="minorBidi"/>
            <w:smallCaps w:val="0"/>
            <w:noProof/>
            <w:sz w:val="22"/>
            <w:szCs w:val="22"/>
            <w:lang w:val="en-US" w:eastAsia="en-US"/>
          </w:rPr>
          <w:tab/>
        </w:r>
        <w:r w:rsidR="008F0A60" w:rsidRPr="009B4DD7">
          <w:rPr>
            <w:rStyle w:val="Hyperlink"/>
            <w:noProof/>
          </w:rPr>
          <w:t>Methodology</w:t>
        </w:r>
        <w:r w:rsidR="008F0A60">
          <w:rPr>
            <w:noProof/>
            <w:webHidden/>
          </w:rPr>
          <w:tab/>
        </w:r>
        <w:r w:rsidR="008F0A60">
          <w:rPr>
            <w:noProof/>
            <w:webHidden/>
          </w:rPr>
          <w:fldChar w:fldCharType="begin"/>
        </w:r>
        <w:r w:rsidR="008F0A60">
          <w:rPr>
            <w:noProof/>
            <w:webHidden/>
          </w:rPr>
          <w:instrText xml:space="preserve"> PAGEREF _Toc66229361 \h </w:instrText>
        </w:r>
        <w:r w:rsidR="008F0A60">
          <w:rPr>
            <w:noProof/>
            <w:webHidden/>
          </w:rPr>
        </w:r>
        <w:r w:rsidR="008F0A60">
          <w:rPr>
            <w:noProof/>
            <w:webHidden/>
          </w:rPr>
          <w:fldChar w:fldCharType="separate"/>
        </w:r>
        <w:r w:rsidR="008F0A60">
          <w:rPr>
            <w:noProof/>
            <w:webHidden/>
          </w:rPr>
          <w:t>5</w:t>
        </w:r>
        <w:r w:rsidR="008F0A60">
          <w:rPr>
            <w:noProof/>
            <w:webHidden/>
          </w:rPr>
          <w:fldChar w:fldCharType="end"/>
        </w:r>
      </w:hyperlink>
    </w:p>
    <w:p w14:paraId="1B9D0241" w14:textId="3E5331CA" w:rsidR="008F0A60" w:rsidRDefault="00101C76">
      <w:pPr>
        <w:pStyle w:val="TOC2"/>
        <w:rPr>
          <w:rFonts w:asciiTheme="minorHAnsi" w:eastAsiaTheme="minorEastAsia" w:hAnsiTheme="minorHAnsi" w:cstheme="minorBidi"/>
          <w:smallCaps w:val="0"/>
          <w:noProof/>
          <w:sz w:val="22"/>
          <w:szCs w:val="22"/>
          <w:lang w:val="en-US" w:eastAsia="en-US"/>
        </w:rPr>
      </w:pPr>
      <w:hyperlink w:anchor="_Toc66229362" w:history="1">
        <w:r w:rsidR="008F0A60" w:rsidRPr="009B4DD7">
          <w:rPr>
            <w:rStyle w:val="Hyperlink"/>
            <w:noProof/>
          </w:rPr>
          <w:t>2.2</w:t>
        </w:r>
        <w:r w:rsidR="008F0A60">
          <w:rPr>
            <w:rFonts w:asciiTheme="minorHAnsi" w:eastAsiaTheme="minorEastAsia" w:hAnsiTheme="minorHAnsi" w:cstheme="minorBidi"/>
            <w:smallCaps w:val="0"/>
            <w:noProof/>
            <w:sz w:val="22"/>
            <w:szCs w:val="22"/>
            <w:lang w:val="en-US" w:eastAsia="en-US"/>
          </w:rPr>
          <w:tab/>
        </w:r>
        <w:r w:rsidR="008F0A60" w:rsidRPr="009B4DD7">
          <w:rPr>
            <w:rStyle w:val="Hyperlink"/>
            <w:noProof/>
          </w:rPr>
          <w:t>Work Package Descriptions</w:t>
        </w:r>
        <w:r w:rsidR="008F0A60">
          <w:rPr>
            <w:noProof/>
            <w:webHidden/>
          </w:rPr>
          <w:tab/>
        </w:r>
        <w:r w:rsidR="008F0A60">
          <w:rPr>
            <w:noProof/>
            <w:webHidden/>
          </w:rPr>
          <w:fldChar w:fldCharType="begin"/>
        </w:r>
        <w:r w:rsidR="008F0A60">
          <w:rPr>
            <w:noProof/>
            <w:webHidden/>
          </w:rPr>
          <w:instrText xml:space="preserve"> PAGEREF _Toc66229362 \h </w:instrText>
        </w:r>
        <w:r w:rsidR="008F0A60">
          <w:rPr>
            <w:noProof/>
            <w:webHidden/>
          </w:rPr>
        </w:r>
        <w:r w:rsidR="008F0A60">
          <w:rPr>
            <w:noProof/>
            <w:webHidden/>
          </w:rPr>
          <w:fldChar w:fldCharType="separate"/>
        </w:r>
        <w:r w:rsidR="008F0A60">
          <w:rPr>
            <w:noProof/>
            <w:webHidden/>
          </w:rPr>
          <w:t>6</w:t>
        </w:r>
        <w:r w:rsidR="008F0A60">
          <w:rPr>
            <w:noProof/>
            <w:webHidden/>
          </w:rPr>
          <w:fldChar w:fldCharType="end"/>
        </w:r>
      </w:hyperlink>
    </w:p>
    <w:p w14:paraId="716C2B03" w14:textId="1F39E7A0" w:rsidR="008F0A60" w:rsidRDefault="00101C76">
      <w:pPr>
        <w:pStyle w:val="TOC2"/>
        <w:rPr>
          <w:rFonts w:asciiTheme="minorHAnsi" w:eastAsiaTheme="minorEastAsia" w:hAnsiTheme="minorHAnsi" w:cstheme="minorBidi"/>
          <w:smallCaps w:val="0"/>
          <w:noProof/>
          <w:sz w:val="22"/>
          <w:szCs w:val="22"/>
          <w:lang w:val="en-US" w:eastAsia="en-US"/>
        </w:rPr>
      </w:pPr>
      <w:hyperlink w:anchor="_Toc66229363" w:history="1">
        <w:r w:rsidR="008F0A60" w:rsidRPr="009B4DD7">
          <w:rPr>
            <w:rStyle w:val="Hyperlink"/>
            <w:noProof/>
          </w:rPr>
          <w:t>2.3</w:t>
        </w:r>
        <w:r w:rsidR="008F0A60">
          <w:rPr>
            <w:rFonts w:asciiTheme="minorHAnsi" w:eastAsiaTheme="minorEastAsia" w:hAnsiTheme="minorHAnsi" w:cstheme="minorBidi"/>
            <w:smallCaps w:val="0"/>
            <w:noProof/>
            <w:sz w:val="22"/>
            <w:szCs w:val="22"/>
            <w:lang w:val="en-US" w:eastAsia="en-US"/>
          </w:rPr>
          <w:tab/>
        </w:r>
        <w:r w:rsidR="008F0A60" w:rsidRPr="009B4DD7">
          <w:rPr>
            <w:rStyle w:val="Hyperlink"/>
            <w:noProof/>
          </w:rPr>
          <w:t>Demonstration</w:t>
        </w:r>
        <w:r w:rsidR="008F0A60">
          <w:rPr>
            <w:noProof/>
            <w:webHidden/>
          </w:rPr>
          <w:tab/>
        </w:r>
        <w:r w:rsidR="008F0A60">
          <w:rPr>
            <w:noProof/>
            <w:webHidden/>
          </w:rPr>
          <w:fldChar w:fldCharType="begin"/>
        </w:r>
        <w:r w:rsidR="008F0A60">
          <w:rPr>
            <w:noProof/>
            <w:webHidden/>
          </w:rPr>
          <w:instrText xml:space="preserve"> PAGEREF _Toc66229363 \h </w:instrText>
        </w:r>
        <w:r w:rsidR="008F0A60">
          <w:rPr>
            <w:noProof/>
            <w:webHidden/>
          </w:rPr>
        </w:r>
        <w:r w:rsidR="008F0A60">
          <w:rPr>
            <w:noProof/>
            <w:webHidden/>
          </w:rPr>
          <w:fldChar w:fldCharType="separate"/>
        </w:r>
        <w:r w:rsidR="008F0A60">
          <w:rPr>
            <w:noProof/>
            <w:webHidden/>
          </w:rPr>
          <w:t>10</w:t>
        </w:r>
        <w:r w:rsidR="008F0A60">
          <w:rPr>
            <w:noProof/>
            <w:webHidden/>
          </w:rPr>
          <w:fldChar w:fldCharType="end"/>
        </w:r>
      </w:hyperlink>
    </w:p>
    <w:p w14:paraId="5DBB0328" w14:textId="234959CA" w:rsidR="008F0A60" w:rsidRDefault="00101C76">
      <w:pPr>
        <w:pStyle w:val="TOC2"/>
        <w:rPr>
          <w:rFonts w:asciiTheme="minorHAnsi" w:eastAsiaTheme="minorEastAsia" w:hAnsiTheme="minorHAnsi" w:cstheme="minorBidi"/>
          <w:smallCaps w:val="0"/>
          <w:noProof/>
          <w:sz w:val="22"/>
          <w:szCs w:val="22"/>
          <w:lang w:val="en-US" w:eastAsia="en-US"/>
        </w:rPr>
      </w:pPr>
      <w:hyperlink w:anchor="_Toc66229364" w:history="1">
        <w:r w:rsidR="008F0A60" w:rsidRPr="009B4DD7">
          <w:rPr>
            <w:rStyle w:val="Hyperlink"/>
            <w:noProof/>
          </w:rPr>
          <w:t>2.4</w:t>
        </w:r>
        <w:r w:rsidR="008F0A60">
          <w:rPr>
            <w:rFonts w:asciiTheme="minorHAnsi" w:eastAsiaTheme="minorEastAsia" w:hAnsiTheme="minorHAnsi" w:cstheme="minorBidi"/>
            <w:smallCaps w:val="0"/>
            <w:noProof/>
            <w:sz w:val="22"/>
            <w:szCs w:val="22"/>
            <w:lang w:val="en-US" w:eastAsia="en-US"/>
          </w:rPr>
          <w:tab/>
        </w:r>
        <w:r w:rsidR="008F0A60" w:rsidRPr="009B4DD7">
          <w:rPr>
            <w:rStyle w:val="Hyperlink"/>
            <w:noProof/>
          </w:rPr>
          <w:t>Impact</w:t>
        </w:r>
        <w:r w:rsidR="008F0A60">
          <w:rPr>
            <w:noProof/>
            <w:webHidden/>
          </w:rPr>
          <w:tab/>
        </w:r>
        <w:r w:rsidR="008F0A60">
          <w:rPr>
            <w:noProof/>
            <w:webHidden/>
          </w:rPr>
          <w:fldChar w:fldCharType="begin"/>
        </w:r>
        <w:r w:rsidR="008F0A60">
          <w:rPr>
            <w:noProof/>
            <w:webHidden/>
          </w:rPr>
          <w:instrText xml:space="preserve"> PAGEREF _Toc66229364 \h </w:instrText>
        </w:r>
        <w:r w:rsidR="008F0A60">
          <w:rPr>
            <w:noProof/>
            <w:webHidden/>
          </w:rPr>
        </w:r>
        <w:r w:rsidR="008F0A60">
          <w:rPr>
            <w:noProof/>
            <w:webHidden/>
          </w:rPr>
          <w:fldChar w:fldCharType="separate"/>
        </w:r>
        <w:r w:rsidR="008F0A60">
          <w:rPr>
            <w:noProof/>
            <w:webHidden/>
          </w:rPr>
          <w:t>10</w:t>
        </w:r>
        <w:r w:rsidR="008F0A60">
          <w:rPr>
            <w:noProof/>
            <w:webHidden/>
          </w:rPr>
          <w:fldChar w:fldCharType="end"/>
        </w:r>
      </w:hyperlink>
    </w:p>
    <w:p w14:paraId="6A74F31D" w14:textId="73E5A11D" w:rsidR="008F0A60" w:rsidRDefault="00101C76">
      <w:pPr>
        <w:pStyle w:val="TOC2"/>
        <w:rPr>
          <w:rFonts w:asciiTheme="minorHAnsi" w:eastAsiaTheme="minorEastAsia" w:hAnsiTheme="minorHAnsi" w:cstheme="minorBidi"/>
          <w:smallCaps w:val="0"/>
          <w:noProof/>
          <w:sz w:val="22"/>
          <w:szCs w:val="22"/>
          <w:lang w:val="en-US" w:eastAsia="en-US"/>
        </w:rPr>
      </w:pPr>
      <w:hyperlink w:anchor="_Toc66229365" w:history="1">
        <w:r w:rsidR="008F0A60" w:rsidRPr="009B4DD7">
          <w:rPr>
            <w:rStyle w:val="Hyperlink"/>
            <w:noProof/>
          </w:rPr>
          <w:t>2.5</w:t>
        </w:r>
        <w:r w:rsidR="008F0A60">
          <w:rPr>
            <w:rFonts w:asciiTheme="minorHAnsi" w:eastAsiaTheme="minorEastAsia" w:hAnsiTheme="minorHAnsi" w:cstheme="minorBidi"/>
            <w:smallCaps w:val="0"/>
            <w:noProof/>
            <w:sz w:val="22"/>
            <w:szCs w:val="22"/>
            <w:lang w:val="en-US" w:eastAsia="en-US"/>
          </w:rPr>
          <w:tab/>
        </w:r>
        <w:r w:rsidR="008F0A60" w:rsidRPr="009B4DD7">
          <w:rPr>
            <w:rStyle w:val="Hyperlink"/>
            <w:noProof/>
          </w:rPr>
          <w:t>Risk analysis</w:t>
        </w:r>
        <w:r w:rsidR="008F0A60">
          <w:rPr>
            <w:noProof/>
            <w:webHidden/>
          </w:rPr>
          <w:tab/>
        </w:r>
        <w:r w:rsidR="008F0A60">
          <w:rPr>
            <w:noProof/>
            <w:webHidden/>
          </w:rPr>
          <w:fldChar w:fldCharType="begin"/>
        </w:r>
        <w:r w:rsidR="008F0A60">
          <w:rPr>
            <w:noProof/>
            <w:webHidden/>
          </w:rPr>
          <w:instrText xml:space="preserve"> PAGEREF _Toc66229365 \h </w:instrText>
        </w:r>
        <w:r w:rsidR="008F0A60">
          <w:rPr>
            <w:noProof/>
            <w:webHidden/>
          </w:rPr>
        </w:r>
        <w:r w:rsidR="008F0A60">
          <w:rPr>
            <w:noProof/>
            <w:webHidden/>
          </w:rPr>
          <w:fldChar w:fldCharType="separate"/>
        </w:r>
        <w:r w:rsidR="008F0A60">
          <w:rPr>
            <w:noProof/>
            <w:webHidden/>
          </w:rPr>
          <w:t>11</w:t>
        </w:r>
        <w:r w:rsidR="008F0A60">
          <w:rPr>
            <w:noProof/>
            <w:webHidden/>
          </w:rPr>
          <w:fldChar w:fldCharType="end"/>
        </w:r>
      </w:hyperlink>
    </w:p>
    <w:p w14:paraId="239F9AB8" w14:textId="6935356A" w:rsidR="008F0A60" w:rsidRDefault="00101C76">
      <w:pPr>
        <w:pStyle w:val="TOC2"/>
        <w:rPr>
          <w:rFonts w:asciiTheme="minorHAnsi" w:eastAsiaTheme="minorEastAsia" w:hAnsiTheme="minorHAnsi" w:cstheme="minorBidi"/>
          <w:smallCaps w:val="0"/>
          <w:noProof/>
          <w:sz w:val="22"/>
          <w:szCs w:val="22"/>
          <w:lang w:val="en-US" w:eastAsia="en-US"/>
        </w:rPr>
      </w:pPr>
      <w:hyperlink w:anchor="_Toc66229366" w:history="1">
        <w:r w:rsidR="008F0A60" w:rsidRPr="009B4DD7">
          <w:rPr>
            <w:rStyle w:val="Hyperlink"/>
            <w:noProof/>
          </w:rPr>
          <w:t>2.6</w:t>
        </w:r>
        <w:r w:rsidR="008F0A60">
          <w:rPr>
            <w:rFonts w:asciiTheme="minorHAnsi" w:eastAsiaTheme="minorEastAsia" w:hAnsiTheme="minorHAnsi" w:cstheme="minorBidi"/>
            <w:smallCaps w:val="0"/>
            <w:noProof/>
            <w:sz w:val="22"/>
            <w:szCs w:val="22"/>
            <w:lang w:val="en-US" w:eastAsia="en-US"/>
          </w:rPr>
          <w:tab/>
        </w:r>
        <w:r w:rsidR="008F0A60" w:rsidRPr="009B4DD7">
          <w:rPr>
            <w:rStyle w:val="Hyperlink"/>
            <w:noProof/>
          </w:rPr>
          <w:t>Gantt Chart</w:t>
        </w:r>
        <w:r w:rsidR="008F0A60">
          <w:rPr>
            <w:noProof/>
            <w:webHidden/>
          </w:rPr>
          <w:tab/>
        </w:r>
        <w:r w:rsidR="008F0A60">
          <w:rPr>
            <w:noProof/>
            <w:webHidden/>
          </w:rPr>
          <w:fldChar w:fldCharType="begin"/>
        </w:r>
        <w:r w:rsidR="008F0A60">
          <w:rPr>
            <w:noProof/>
            <w:webHidden/>
          </w:rPr>
          <w:instrText xml:space="preserve"> PAGEREF _Toc66229366 \h </w:instrText>
        </w:r>
        <w:r w:rsidR="008F0A60">
          <w:rPr>
            <w:noProof/>
            <w:webHidden/>
          </w:rPr>
        </w:r>
        <w:r w:rsidR="008F0A60">
          <w:rPr>
            <w:noProof/>
            <w:webHidden/>
          </w:rPr>
          <w:fldChar w:fldCharType="separate"/>
        </w:r>
        <w:r w:rsidR="008F0A60">
          <w:rPr>
            <w:noProof/>
            <w:webHidden/>
          </w:rPr>
          <w:t>12</w:t>
        </w:r>
        <w:r w:rsidR="008F0A60">
          <w:rPr>
            <w:noProof/>
            <w:webHidden/>
          </w:rPr>
          <w:fldChar w:fldCharType="end"/>
        </w:r>
      </w:hyperlink>
    </w:p>
    <w:p w14:paraId="3CFF4FFF" w14:textId="2DAB9A9D" w:rsidR="008F0A60" w:rsidRDefault="00101C76">
      <w:pPr>
        <w:pStyle w:val="TOC1"/>
        <w:tabs>
          <w:tab w:val="left" w:pos="1440"/>
          <w:tab w:val="right" w:leader="dot" w:pos="9628"/>
        </w:tabs>
        <w:rPr>
          <w:rFonts w:asciiTheme="minorHAnsi" w:eastAsiaTheme="minorEastAsia" w:hAnsiTheme="minorHAnsi" w:cstheme="minorBidi"/>
          <w:b w:val="0"/>
          <w:bCs w:val="0"/>
          <w:caps w:val="0"/>
          <w:noProof/>
          <w:sz w:val="22"/>
          <w:szCs w:val="22"/>
          <w:lang w:val="en-US" w:eastAsia="en-US"/>
        </w:rPr>
      </w:pPr>
      <w:hyperlink w:anchor="_Toc66229367" w:history="1">
        <w:r w:rsidR="008F0A60" w:rsidRPr="009B4DD7">
          <w:rPr>
            <w:rStyle w:val="Hyperlink"/>
            <w:noProof/>
          </w:rPr>
          <w:t>Section 3</w:t>
        </w:r>
        <w:r w:rsidR="008F0A60">
          <w:rPr>
            <w:rFonts w:asciiTheme="minorHAnsi" w:eastAsiaTheme="minorEastAsia" w:hAnsiTheme="minorHAnsi" w:cstheme="minorBidi"/>
            <w:b w:val="0"/>
            <w:bCs w:val="0"/>
            <w:caps w:val="0"/>
            <w:noProof/>
            <w:sz w:val="22"/>
            <w:szCs w:val="22"/>
            <w:lang w:val="en-US" w:eastAsia="en-US"/>
          </w:rPr>
          <w:tab/>
        </w:r>
        <w:r w:rsidR="008F0A60" w:rsidRPr="009B4DD7">
          <w:rPr>
            <w:rStyle w:val="Hyperlink"/>
            <w:noProof/>
          </w:rPr>
          <w:t>Economical and Ethical Issues</w:t>
        </w:r>
        <w:r w:rsidR="008F0A60">
          <w:rPr>
            <w:noProof/>
            <w:webHidden/>
          </w:rPr>
          <w:tab/>
        </w:r>
        <w:r w:rsidR="008F0A60">
          <w:rPr>
            <w:noProof/>
            <w:webHidden/>
          </w:rPr>
          <w:fldChar w:fldCharType="begin"/>
        </w:r>
        <w:r w:rsidR="008F0A60">
          <w:rPr>
            <w:noProof/>
            <w:webHidden/>
          </w:rPr>
          <w:instrText xml:space="preserve"> PAGEREF _Toc66229367 \h </w:instrText>
        </w:r>
        <w:r w:rsidR="008F0A60">
          <w:rPr>
            <w:noProof/>
            <w:webHidden/>
          </w:rPr>
        </w:r>
        <w:r w:rsidR="008F0A60">
          <w:rPr>
            <w:noProof/>
            <w:webHidden/>
          </w:rPr>
          <w:fldChar w:fldCharType="separate"/>
        </w:r>
        <w:r w:rsidR="008F0A60">
          <w:rPr>
            <w:noProof/>
            <w:webHidden/>
          </w:rPr>
          <w:t>13</w:t>
        </w:r>
        <w:r w:rsidR="008F0A60">
          <w:rPr>
            <w:noProof/>
            <w:webHidden/>
          </w:rPr>
          <w:fldChar w:fldCharType="end"/>
        </w:r>
      </w:hyperlink>
    </w:p>
    <w:p w14:paraId="29ACCA98" w14:textId="0736780E" w:rsidR="008F0A60" w:rsidRDefault="00101C76">
      <w:pPr>
        <w:pStyle w:val="TOC1"/>
        <w:tabs>
          <w:tab w:val="left" w:pos="1440"/>
          <w:tab w:val="right" w:leader="dot" w:pos="9628"/>
        </w:tabs>
        <w:rPr>
          <w:rFonts w:asciiTheme="minorHAnsi" w:eastAsiaTheme="minorEastAsia" w:hAnsiTheme="minorHAnsi" w:cstheme="minorBidi"/>
          <w:b w:val="0"/>
          <w:bCs w:val="0"/>
          <w:caps w:val="0"/>
          <w:noProof/>
          <w:sz w:val="22"/>
          <w:szCs w:val="22"/>
          <w:lang w:val="en-US" w:eastAsia="en-US"/>
        </w:rPr>
      </w:pPr>
      <w:hyperlink w:anchor="_Toc66229368" w:history="1">
        <w:r w:rsidR="008F0A60" w:rsidRPr="009B4DD7">
          <w:rPr>
            <w:rStyle w:val="Hyperlink"/>
            <w:noProof/>
          </w:rPr>
          <w:t>Section 4</w:t>
        </w:r>
        <w:r w:rsidR="008F0A60">
          <w:rPr>
            <w:rFonts w:asciiTheme="minorHAnsi" w:eastAsiaTheme="minorEastAsia" w:hAnsiTheme="minorHAnsi" w:cstheme="minorBidi"/>
            <w:b w:val="0"/>
            <w:bCs w:val="0"/>
            <w:caps w:val="0"/>
            <w:noProof/>
            <w:sz w:val="22"/>
            <w:szCs w:val="22"/>
            <w:lang w:val="en-US" w:eastAsia="en-US"/>
          </w:rPr>
          <w:tab/>
        </w:r>
        <w:r w:rsidR="008F0A60" w:rsidRPr="009B4DD7">
          <w:rPr>
            <w:rStyle w:val="Hyperlink"/>
            <w:noProof/>
            <w:lang w:val="en-US" w:eastAsia="en-US"/>
          </w:rPr>
          <w:t>References</w:t>
        </w:r>
        <w:r w:rsidR="008F0A60">
          <w:rPr>
            <w:noProof/>
            <w:webHidden/>
          </w:rPr>
          <w:tab/>
        </w:r>
        <w:r w:rsidR="008F0A60">
          <w:rPr>
            <w:noProof/>
            <w:webHidden/>
          </w:rPr>
          <w:fldChar w:fldCharType="begin"/>
        </w:r>
        <w:r w:rsidR="008F0A60">
          <w:rPr>
            <w:noProof/>
            <w:webHidden/>
          </w:rPr>
          <w:instrText xml:space="preserve"> PAGEREF _Toc66229368 \h </w:instrText>
        </w:r>
        <w:r w:rsidR="008F0A60">
          <w:rPr>
            <w:noProof/>
            <w:webHidden/>
          </w:rPr>
        </w:r>
        <w:r w:rsidR="008F0A60">
          <w:rPr>
            <w:noProof/>
            <w:webHidden/>
          </w:rPr>
          <w:fldChar w:fldCharType="separate"/>
        </w:r>
        <w:r w:rsidR="008F0A60">
          <w:rPr>
            <w:noProof/>
            <w:webHidden/>
          </w:rPr>
          <w:t>14</w:t>
        </w:r>
        <w:r w:rsidR="008F0A60">
          <w:rPr>
            <w:noProof/>
            <w:webHidden/>
          </w:rPr>
          <w:fldChar w:fldCharType="end"/>
        </w:r>
      </w:hyperlink>
    </w:p>
    <w:p w14:paraId="6FFD00F8" w14:textId="64E504B4" w:rsidR="00F05435" w:rsidRDefault="005A1307">
      <w:r w:rsidRPr="0019240B">
        <w:fldChar w:fldCharType="end"/>
      </w:r>
    </w:p>
    <w:p w14:paraId="581B1BE9" w14:textId="77777777" w:rsidR="00F05435" w:rsidRDefault="00F05435"/>
    <w:p w14:paraId="230A9030" w14:textId="77777777" w:rsidR="00F66B7E" w:rsidRDefault="00F05435" w:rsidP="00F66B7E">
      <w:pPr>
        <w:rPr>
          <w:sz w:val="22"/>
          <w:szCs w:val="22"/>
        </w:rPr>
      </w:pPr>
      <w:r>
        <w:br w:type="page"/>
      </w:r>
    </w:p>
    <w:p w14:paraId="674A5368" w14:textId="77777777" w:rsidR="008718A5" w:rsidRPr="00A20AEB" w:rsidRDefault="00A04637" w:rsidP="00AF7C7C">
      <w:pPr>
        <w:pStyle w:val="mh1"/>
        <w:rPr>
          <w:sz w:val="30"/>
          <w:szCs w:val="30"/>
        </w:rPr>
      </w:pPr>
      <w:bookmarkStart w:id="0" w:name="_Toc66229356"/>
      <w:r w:rsidRPr="00A20AEB">
        <w:rPr>
          <w:sz w:val="30"/>
          <w:szCs w:val="30"/>
        </w:rPr>
        <w:lastRenderedPageBreak/>
        <w:t>Introduction</w:t>
      </w:r>
      <w:bookmarkEnd w:id="0"/>
    </w:p>
    <w:p w14:paraId="296EB20C" w14:textId="77777777" w:rsidR="00C51EAA" w:rsidRDefault="00C51EAA" w:rsidP="00C51EAA">
      <w:pPr>
        <w:rPr>
          <w:sz w:val="22"/>
          <w:szCs w:val="22"/>
        </w:rPr>
      </w:pPr>
    </w:p>
    <w:p w14:paraId="16B1341A" w14:textId="77777777" w:rsidR="00DF375F" w:rsidRPr="008C1E97" w:rsidRDefault="00C51EAA" w:rsidP="00DF375F">
      <w:pPr>
        <w:pStyle w:val="mh2"/>
        <w:rPr>
          <w:i w:val="0"/>
        </w:rPr>
      </w:pPr>
      <w:bookmarkStart w:id="1" w:name="_Toc192748331"/>
      <w:bookmarkStart w:id="2" w:name="_Toc192748575"/>
      <w:bookmarkStart w:id="3" w:name="_Toc195422542"/>
      <w:bookmarkStart w:id="4" w:name="_Toc66229357"/>
      <w:r w:rsidRPr="008C1E97">
        <w:rPr>
          <w:i w:val="0"/>
        </w:rPr>
        <w:t>Concept</w:t>
      </w:r>
      <w:bookmarkEnd w:id="1"/>
      <w:bookmarkEnd w:id="2"/>
      <w:bookmarkEnd w:id="3"/>
      <w:bookmarkEnd w:id="4"/>
    </w:p>
    <w:p w14:paraId="272896B3" w14:textId="77777777" w:rsidR="00F05435" w:rsidRDefault="00F05435">
      <w:pPr>
        <w:rPr>
          <w:sz w:val="22"/>
          <w:szCs w:val="22"/>
        </w:rPr>
      </w:pPr>
    </w:p>
    <w:p w14:paraId="095FB271" w14:textId="78AF37DB" w:rsidR="00A94A64" w:rsidRPr="00D564BD" w:rsidRDefault="008C4E93" w:rsidP="00A94A64">
      <w:pPr>
        <w:autoSpaceDE w:val="0"/>
        <w:spacing w:after="240"/>
        <w:jc w:val="both"/>
        <w:rPr>
          <w:sz w:val="22"/>
          <w:szCs w:val="22"/>
        </w:rPr>
      </w:pPr>
      <w:r w:rsidRPr="008C4E93">
        <w:rPr>
          <w:sz w:val="22"/>
          <w:szCs w:val="22"/>
        </w:rPr>
        <w:t>We will be developing a</w:t>
      </w:r>
      <w:r>
        <w:rPr>
          <w:sz w:val="22"/>
          <w:szCs w:val="22"/>
        </w:rPr>
        <w:t xml:space="preserve"> lab exam software that will be used by both the examiners and the exam takers. Our solution will replace the current solution that has several </w:t>
      </w:r>
      <w:proofErr w:type="gramStart"/>
      <w:r>
        <w:rPr>
          <w:sz w:val="22"/>
          <w:szCs w:val="22"/>
        </w:rPr>
        <w:t>disadvantages</w:t>
      </w:r>
      <w:proofErr w:type="gramEnd"/>
      <w:r>
        <w:rPr>
          <w:sz w:val="22"/>
          <w:szCs w:val="22"/>
        </w:rPr>
        <w:t xml:space="preserve"> and our focus is to eliminate these disadvantages and provide </w:t>
      </w:r>
      <w:r w:rsidR="00A145A4">
        <w:rPr>
          <w:sz w:val="22"/>
          <w:szCs w:val="22"/>
        </w:rPr>
        <w:t>a superior design</w:t>
      </w:r>
      <w:r>
        <w:rPr>
          <w:sz w:val="22"/>
          <w:szCs w:val="22"/>
        </w:rPr>
        <w:t xml:space="preserve"> solution. </w:t>
      </w:r>
      <w:r w:rsidR="00A94A64">
        <w:rPr>
          <w:sz w:val="22"/>
          <w:szCs w:val="22"/>
        </w:rPr>
        <w:t xml:space="preserve">In the first phase we will analyse the project requirements </w:t>
      </w:r>
      <w:proofErr w:type="gramStart"/>
      <w:r w:rsidR="00A94A64">
        <w:rPr>
          <w:sz w:val="22"/>
          <w:szCs w:val="22"/>
        </w:rPr>
        <w:t xml:space="preserve">and </w:t>
      </w:r>
      <w:r w:rsidR="00D564BD" w:rsidRPr="00D564BD">
        <w:rPr>
          <w:sz w:val="22"/>
          <w:szCs w:val="22"/>
        </w:rPr>
        <w:t>also</w:t>
      </w:r>
      <w:proofErr w:type="gramEnd"/>
      <w:r w:rsidR="00D564BD" w:rsidRPr="00D564BD">
        <w:rPr>
          <w:sz w:val="22"/>
          <w:szCs w:val="22"/>
        </w:rPr>
        <w:t xml:space="preserve"> document the current system’s disadvantages. </w:t>
      </w:r>
      <w:r w:rsidR="00A94A64">
        <w:rPr>
          <w:sz w:val="22"/>
          <w:szCs w:val="22"/>
        </w:rPr>
        <w:t>Running parallel to this phase is the t</w:t>
      </w:r>
      <w:r w:rsidR="00D564BD" w:rsidRPr="00D564BD">
        <w:rPr>
          <w:sz w:val="22"/>
          <w:szCs w:val="22"/>
        </w:rPr>
        <w:t>echnology search</w:t>
      </w:r>
      <w:r w:rsidR="00A94A64">
        <w:rPr>
          <w:sz w:val="22"/>
          <w:szCs w:val="22"/>
        </w:rPr>
        <w:t xml:space="preserve"> phase where w</w:t>
      </w:r>
      <w:r w:rsidR="00D564BD" w:rsidRPr="00D564BD">
        <w:rPr>
          <w:sz w:val="22"/>
          <w:szCs w:val="22"/>
        </w:rPr>
        <w:t xml:space="preserve">e will </w:t>
      </w:r>
      <w:r w:rsidR="00A94A64">
        <w:rPr>
          <w:sz w:val="22"/>
          <w:szCs w:val="22"/>
        </w:rPr>
        <w:t xml:space="preserve">be </w:t>
      </w:r>
      <w:r w:rsidR="00D564BD" w:rsidRPr="00D564BD">
        <w:rPr>
          <w:sz w:val="22"/>
          <w:szCs w:val="22"/>
        </w:rPr>
        <w:t>search</w:t>
      </w:r>
      <w:r w:rsidR="00A94A64">
        <w:rPr>
          <w:sz w:val="22"/>
          <w:szCs w:val="22"/>
        </w:rPr>
        <w:t>ing</w:t>
      </w:r>
      <w:r w:rsidR="00D564BD" w:rsidRPr="00D564BD">
        <w:rPr>
          <w:sz w:val="22"/>
          <w:szCs w:val="22"/>
        </w:rPr>
        <w:t xml:space="preserve"> for the appropriate technology </w:t>
      </w:r>
      <w:r w:rsidR="00A94A64">
        <w:rPr>
          <w:sz w:val="22"/>
          <w:szCs w:val="22"/>
        </w:rPr>
        <w:t xml:space="preserve">on how </w:t>
      </w:r>
      <w:r w:rsidR="00D564BD" w:rsidRPr="00D564BD">
        <w:rPr>
          <w:sz w:val="22"/>
          <w:szCs w:val="22"/>
        </w:rPr>
        <w:t xml:space="preserve">to disable and enable the internet connection during the exam. </w:t>
      </w:r>
      <w:r w:rsidR="00A94A64">
        <w:rPr>
          <w:sz w:val="22"/>
          <w:szCs w:val="22"/>
        </w:rPr>
        <w:t>Our third phase includes user</w:t>
      </w:r>
      <w:r w:rsidR="00D564BD" w:rsidRPr="00D564BD">
        <w:rPr>
          <w:sz w:val="22"/>
          <w:szCs w:val="22"/>
        </w:rPr>
        <w:t xml:space="preserve"> interface developing both for the examiner and for the exam taker considering the ups and downs of the design aspects in the similar applications. </w:t>
      </w:r>
      <w:r w:rsidR="00A94A64">
        <w:rPr>
          <w:sz w:val="22"/>
          <w:szCs w:val="22"/>
        </w:rPr>
        <w:t>Later we will move on to the software development phase, where the exam taker client will be developed after the examiner program has been developed. The fifth phase will be testing phase, first we will develop test cases according to the functional analysis, and once the software is ready for testing, we will conduct the tests and document the results. According to the bugs found in this phase we will bug fix and finalize the software ready for deploying. The last phase will be the deployment phase where the program will be deployed in the lab environments, tests will be conducted over again, and according to the test results final bug fixings will be made and the program will be ready to user.</w:t>
      </w:r>
    </w:p>
    <w:p w14:paraId="778B288E" w14:textId="77777777" w:rsidR="00F25A02" w:rsidRPr="008C1E97" w:rsidRDefault="00A04637" w:rsidP="00A04637">
      <w:pPr>
        <w:pStyle w:val="mh2"/>
        <w:rPr>
          <w:i w:val="0"/>
        </w:rPr>
      </w:pPr>
      <w:bookmarkStart w:id="5" w:name="_Toc66229358"/>
      <w:bookmarkStart w:id="6" w:name="_Toc257316875"/>
      <w:r w:rsidRPr="008C1E97">
        <w:rPr>
          <w:i w:val="0"/>
        </w:rPr>
        <w:t>Objective</w:t>
      </w:r>
      <w:r w:rsidR="00F25A02" w:rsidRPr="008C1E97">
        <w:rPr>
          <w:i w:val="0"/>
        </w:rPr>
        <w:t>s</w:t>
      </w:r>
      <w:bookmarkEnd w:id="5"/>
    </w:p>
    <w:p w14:paraId="309FD1F6" w14:textId="77777777" w:rsidR="00F25A02" w:rsidRPr="00F25A02" w:rsidRDefault="00F25A02" w:rsidP="00F25A02">
      <w:pPr>
        <w:pStyle w:val="mh4"/>
        <w:numPr>
          <w:ilvl w:val="0"/>
          <w:numId w:val="0"/>
        </w:numPr>
        <w:rPr>
          <w:sz w:val="22"/>
          <w:szCs w:val="22"/>
        </w:rPr>
      </w:pPr>
    </w:p>
    <w:p w14:paraId="4805558A" w14:textId="5E306047" w:rsidR="008C4E93" w:rsidRPr="008C4E93" w:rsidRDefault="008C4E93" w:rsidP="008C4E93">
      <w:pPr>
        <w:autoSpaceDE w:val="0"/>
        <w:spacing w:after="240"/>
        <w:jc w:val="both"/>
        <w:rPr>
          <w:sz w:val="22"/>
          <w:szCs w:val="22"/>
        </w:rPr>
      </w:pPr>
      <w:r>
        <w:rPr>
          <w:sz w:val="22"/>
          <w:szCs w:val="22"/>
        </w:rPr>
        <w:t>Our main objective is to i</w:t>
      </w:r>
      <w:r w:rsidRPr="008C4E93">
        <w:rPr>
          <w:sz w:val="22"/>
          <w:szCs w:val="22"/>
        </w:rPr>
        <w:t xml:space="preserve">mplement a system to configure and control a computer lab that enables computer-based assessments while protecting the exam content, </w:t>
      </w:r>
      <w:proofErr w:type="gramStart"/>
      <w:r w:rsidRPr="008C4E93">
        <w:rPr>
          <w:sz w:val="22"/>
          <w:szCs w:val="22"/>
        </w:rPr>
        <w:t>detecting</w:t>
      </w:r>
      <w:proofErr w:type="gramEnd"/>
      <w:r w:rsidRPr="008C4E93">
        <w:rPr>
          <w:sz w:val="22"/>
          <w:szCs w:val="22"/>
        </w:rPr>
        <w:t xml:space="preserve"> and preventing cheating.</w:t>
      </w:r>
    </w:p>
    <w:p w14:paraId="59439424" w14:textId="1B17D355" w:rsidR="008C4E93" w:rsidRPr="008C4E93" w:rsidRDefault="008C4E93" w:rsidP="008C4E93">
      <w:pPr>
        <w:autoSpaceDE w:val="0"/>
        <w:spacing w:after="240"/>
        <w:jc w:val="both"/>
        <w:rPr>
          <w:sz w:val="22"/>
          <w:szCs w:val="22"/>
        </w:rPr>
      </w:pPr>
      <w:r w:rsidRPr="008C4E93">
        <w:rPr>
          <w:sz w:val="22"/>
          <w:szCs w:val="22"/>
        </w:rPr>
        <w:t xml:space="preserve">Basic </w:t>
      </w:r>
      <w:r w:rsidR="004140AB">
        <w:rPr>
          <w:sz w:val="22"/>
          <w:szCs w:val="22"/>
        </w:rPr>
        <w:t>Assumptions</w:t>
      </w:r>
      <w:r w:rsidRPr="008C4E93">
        <w:rPr>
          <w:sz w:val="22"/>
          <w:szCs w:val="22"/>
        </w:rPr>
        <w:t>:</w:t>
      </w:r>
    </w:p>
    <w:p w14:paraId="10971ECB" w14:textId="33470A4F" w:rsidR="008C4E93" w:rsidRPr="008C4E93" w:rsidRDefault="008C4E93" w:rsidP="008C4E93">
      <w:pPr>
        <w:pStyle w:val="ListParagraph"/>
        <w:numPr>
          <w:ilvl w:val="0"/>
          <w:numId w:val="51"/>
        </w:numPr>
        <w:autoSpaceDE w:val="0"/>
        <w:spacing w:after="240"/>
        <w:jc w:val="both"/>
        <w:rPr>
          <w:sz w:val="22"/>
          <w:szCs w:val="22"/>
        </w:rPr>
      </w:pPr>
      <w:r w:rsidRPr="008C4E93">
        <w:rPr>
          <w:sz w:val="22"/>
          <w:szCs w:val="22"/>
        </w:rPr>
        <w:t>All test takers take the exam at the same time in a physical computer lab room.</w:t>
      </w:r>
    </w:p>
    <w:p w14:paraId="108512F0" w14:textId="1E0A7FF6" w:rsidR="008C4E93" w:rsidRPr="008C4E93" w:rsidRDefault="008C4E93" w:rsidP="008C4E93">
      <w:pPr>
        <w:pStyle w:val="ListParagraph"/>
        <w:numPr>
          <w:ilvl w:val="0"/>
          <w:numId w:val="51"/>
        </w:numPr>
        <w:autoSpaceDE w:val="0"/>
        <w:spacing w:after="240"/>
        <w:jc w:val="both"/>
        <w:rPr>
          <w:sz w:val="22"/>
          <w:szCs w:val="22"/>
        </w:rPr>
      </w:pPr>
      <w:r w:rsidRPr="008C4E93">
        <w:rPr>
          <w:sz w:val="22"/>
          <w:szCs w:val="22"/>
        </w:rPr>
        <w:t>Any desktop software can be used for assessments (</w:t>
      </w:r>
      <w:proofErr w:type="gramStart"/>
      <w:r w:rsidRPr="008C4E93">
        <w:rPr>
          <w:sz w:val="22"/>
          <w:szCs w:val="22"/>
        </w:rPr>
        <w:t>e.g.</w:t>
      </w:r>
      <w:proofErr w:type="gramEnd"/>
      <w:r w:rsidRPr="008C4E93">
        <w:rPr>
          <w:sz w:val="22"/>
          <w:szCs w:val="22"/>
        </w:rPr>
        <w:t xml:space="preserve"> </w:t>
      </w:r>
      <w:proofErr w:type="spellStart"/>
      <w:r w:rsidRPr="008C4E93">
        <w:rPr>
          <w:sz w:val="22"/>
          <w:szCs w:val="22"/>
        </w:rPr>
        <w:t>Matlab</w:t>
      </w:r>
      <w:proofErr w:type="spellEnd"/>
      <w:r w:rsidRPr="008C4E93">
        <w:rPr>
          <w:sz w:val="22"/>
          <w:szCs w:val="22"/>
        </w:rPr>
        <w:t>, MS Excel etc).</w:t>
      </w:r>
    </w:p>
    <w:p w14:paraId="5C3435B6" w14:textId="13DBC528" w:rsidR="008C4E93" w:rsidRPr="008C4E93" w:rsidRDefault="008C4E93" w:rsidP="008C4E93">
      <w:pPr>
        <w:pStyle w:val="ListParagraph"/>
        <w:numPr>
          <w:ilvl w:val="0"/>
          <w:numId w:val="51"/>
        </w:numPr>
        <w:autoSpaceDE w:val="0"/>
        <w:spacing w:after="240"/>
        <w:jc w:val="both"/>
        <w:rPr>
          <w:sz w:val="22"/>
          <w:szCs w:val="22"/>
        </w:rPr>
      </w:pPr>
      <w:r w:rsidRPr="008C4E93">
        <w:rPr>
          <w:sz w:val="22"/>
          <w:szCs w:val="22"/>
        </w:rPr>
        <w:t>Internet access and communication between test-taker devices should disabled when the exam starts.</w:t>
      </w:r>
    </w:p>
    <w:p w14:paraId="59FD6D9E" w14:textId="71273943" w:rsidR="008C4E93" w:rsidRPr="008C4E93" w:rsidRDefault="008C4E93" w:rsidP="008C4E93">
      <w:pPr>
        <w:pStyle w:val="ListParagraph"/>
        <w:numPr>
          <w:ilvl w:val="0"/>
          <w:numId w:val="51"/>
        </w:numPr>
        <w:autoSpaceDE w:val="0"/>
        <w:spacing w:after="240"/>
        <w:jc w:val="both"/>
        <w:rPr>
          <w:sz w:val="22"/>
          <w:szCs w:val="22"/>
        </w:rPr>
      </w:pPr>
      <w:r w:rsidRPr="008C4E93">
        <w:rPr>
          <w:sz w:val="22"/>
          <w:szCs w:val="22"/>
        </w:rPr>
        <w:t>Test taker should be able to save and upload the test results to a designated protected location during the exam only.</w:t>
      </w:r>
    </w:p>
    <w:p w14:paraId="05C90BF7" w14:textId="08CCC637" w:rsidR="00A96711" w:rsidRDefault="008C4E93" w:rsidP="008C4E93">
      <w:pPr>
        <w:pStyle w:val="ListParagraph"/>
        <w:numPr>
          <w:ilvl w:val="0"/>
          <w:numId w:val="51"/>
        </w:numPr>
        <w:autoSpaceDE w:val="0"/>
        <w:spacing w:after="240"/>
        <w:jc w:val="both"/>
      </w:pPr>
      <w:r w:rsidRPr="008C4E93">
        <w:rPr>
          <w:sz w:val="22"/>
          <w:szCs w:val="22"/>
        </w:rPr>
        <w:t>Internet access and communication between test-taker devices should enabled when the exam ends.</w:t>
      </w:r>
    </w:p>
    <w:p w14:paraId="7766D34D" w14:textId="77777777" w:rsidR="00E76155" w:rsidRPr="008C1E97" w:rsidRDefault="00E76155" w:rsidP="00E76155">
      <w:pPr>
        <w:pStyle w:val="mh2"/>
        <w:rPr>
          <w:i w:val="0"/>
        </w:rPr>
      </w:pPr>
      <w:bookmarkStart w:id="7" w:name="_Toc66229359"/>
      <w:r w:rsidRPr="008C1E97">
        <w:rPr>
          <w:i w:val="0"/>
        </w:rPr>
        <w:t>Background</w:t>
      </w:r>
      <w:bookmarkEnd w:id="7"/>
    </w:p>
    <w:p w14:paraId="3EC53093" w14:textId="77777777" w:rsidR="00E76155" w:rsidRPr="00F25A02" w:rsidRDefault="00E76155" w:rsidP="00E76155">
      <w:pPr>
        <w:pStyle w:val="mh4"/>
        <w:numPr>
          <w:ilvl w:val="0"/>
          <w:numId w:val="0"/>
        </w:numPr>
        <w:rPr>
          <w:sz w:val="22"/>
          <w:szCs w:val="22"/>
        </w:rPr>
      </w:pPr>
    </w:p>
    <w:p w14:paraId="458E60FE" w14:textId="6A97C9F1" w:rsidR="00EE1680" w:rsidRDefault="000E6BA9" w:rsidP="007D00A1">
      <w:pPr>
        <w:autoSpaceDE w:val="0"/>
        <w:spacing w:after="240"/>
        <w:jc w:val="both"/>
        <w:rPr>
          <w:sz w:val="22"/>
          <w:szCs w:val="22"/>
        </w:rPr>
      </w:pPr>
      <w:r>
        <w:rPr>
          <w:sz w:val="22"/>
          <w:szCs w:val="22"/>
        </w:rPr>
        <w:t xml:space="preserve">Although there are several online and offline exam solutions on the market, there is no </w:t>
      </w:r>
      <w:proofErr w:type="gramStart"/>
      <w:r>
        <w:rPr>
          <w:sz w:val="22"/>
          <w:szCs w:val="22"/>
        </w:rPr>
        <w:t>offline-software</w:t>
      </w:r>
      <w:proofErr w:type="gramEnd"/>
      <w:r>
        <w:rPr>
          <w:sz w:val="22"/>
          <w:szCs w:val="22"/>
        </w:rPr>
        <w:t xml:space="preserve"> based solution available. That is why our university is using </w:t>
      </w:r>
      <w:r w:rsidR="00EE1680">
        <w:rPr>
          <w:sz w:val="22"/>
          <w:szCs w:val="22"/>
        </w:rPr>
        <w:t xml:space="preserve">a </w:t>
      </w:r>
      <w:r w:rsidR="008C4E93">
        <w:rPr>
          <w:sz w:val="22"/>
          <w:szCs w:val="22"/>
        </w:rPr>
        <w:t>non-software</w:t>
      </w:r>
      <w:r w:rsidR="00EE1680">
        <w:rPr>
          <w:sz w:val="22"/>
          <w:szCs w:val="22"/>
        </w:rPr>
        <w:t xml:space="preserve"> solution </w:t>
      </w:r>
      <w:r>
        <w:rPr>
          <w:sz w:val="22"/>
          <w:szCs w:val="22"/>
        </w:rPr>
        <w:t>for</w:t>
      </w:r>
      <w:r w:rsidR="00EE1680">
        <w:rPr>
          <w:sz w:val="22"/>
          <w:szCs w:val="22"/>
        </w:rPr>
        <w:t xml:space="preserve"> lab exams. It is based on folder sharing and </w:t>
      </w:r>
      <w:r w:rsidR="008C4E93">
        <w:rPr>
          <w:sz w:val="22"/>
          <w:szCs w:val="22"/>
        </w:rPr>
        <w:t>mostly verbal communication. The main</w:t>
      </w:r>
      <w:r w:rsidR="00EE1680">
        <w:rPr>
          <w:sz w:val="22"/>
          <w:szCs w:val="22"/>
        </w:rPr>
        <w:t xml:space="preserve"> disadvantages</w:t>
      </w:r>
      <w:r w:rsidR="008C4E93">
        <w:rPr>
          <w:sz w:val="22"/>
          <w:szCs w:val="22"/>
        </w:rPr>
        <w:t xml:space="preserve"> of the current situations are:</w:t>
      </w:r>
    </w:p>
    <w:p w14:paraId="44731984" w14:textId="13B56CA0" w:rsidR="00EE1680" w:rsidRPr="008C4E93" w:rsidRDefault="008C4E93" w:rsidP="008C4E93">
      <w:pPr>
        <w:pStyle w:val="ListParagraph"/>
        <w:numPr>
          <w:ilvl w:val="0"/>
          <w:numId w:val="50"/>
        </w:numPr>
        <w:autoSpaceDE w:val="0"/>
        <w:spacing w:after="240"/>
        <w:jc w:val="both"/>
        <w:rPr>
          <w:sz w:val="22"/>
          <w:szCs w:val="22"/>
        </w:rPr>
      </w:pPr>
      <w:r w:rsidRPr="008C4E93">
        <w:rPr>
          <w:sz w:val="22"/>
          <w:szCs w:val="22"/>
        </w:rPr>
        <w:t>All c</w:t>
      </w:r>
      <w:r w:rsidR="00EE1680" w:rsidRPr="008C4E93">
        <w:rPr>
          <w:sz w:val="22"/>
          <w:szCs w:val="22"/>
        </w:rPr>
        <w:t>ommunication is done verbally, causing the exam takers to be disrupted.</w:t>
      </w:r>
    </w:p>
    <w:p w14:paraId="13E74328" w14:textId="1E307BF3" w:rsidR="00EE1680" w:rsidRPr="008C4E93" w:rsidRDefault="00EE1680" w:rsidP="008C4E93">
      <w:pPr>
        <w:pStyle w:val="ListParagraph"/>
        <w:numPr>
          <w:ilvl w:val="0"/>
          <w:numId w:val="50"/>
        </w:numPr>
        <w:autoSpaceDE w:val="0"/>
        <w:spacing w:after="240"/>
        <w:jc w:val="both"/>
        <w:rPr>
          <w:sz w:val="22"/>
          <w:szCs w:val="22"/>
        </w:rPr>
      </w:pPr>
      <w:r w:rsidRPr="008C4E93">
        <w:rPr>
          <w:sz w:val="22"/>
          <w:szCs w:val="22"/>
        </w:rPr>
        <w:t>USB s are not disabled, which is a security flaw.</w:t>
      </w:r>
    </w:p>
    <w:p w14:paraId="450FE70E" w14:textId="39D247CD" w:rsidR="00EE1680" w:rsidRPr="008C4E93" w:rsidRDefault="00513FB9" w:rsidP="008C4E93">
      <w:pPr>
        <w:pStyle w:val="ListParagraph"/>
        <w:numPr>
          <w:ilvl w:val="0"/>
          <w:numId w:val="50"/>
        </w:numPr>
        <w:autoSpaceDE w:val="0"/>
        <w:spacing w:after="240"/>
        <w:jc w:val="both"/>
        <w:rPr>
          <w:sz w:val="22"/>
          <w:szCs w:val="22"/>
        </w:rPr>
      </w:pPr>
      <w:r w:rsidRPr="00513FB9">
        <w:rPr>
          <w:sz w:val="22"/>
          <w:szCs w:val="22"/>
        </w:rPr>
        <w:t>Once the exam takers PC shutdown unexpectedly during the exam he would need assistance to restart it, but sometimes it is not possible to reach the examiner</w:t>
      </w:r>
      <w:r w:rsidR="00EE1680" w:rsidRPr="008C4E93">
        <w:rPr>
          <w:sz w:val="22"/>
          <w:szCs w:val="22"/>
        </w:rPr>
        <w:t>.</w:t>
      </w:r>
    </w:p>
    <w:p w14:paraId="22D75FB1" w14:textId="29D88112" w:rsidR="00EE1680" w:rsidRPr="008C4E93" w:rsidRDefault="00EE1680" w:rsidP="008C4E93">
      <w:pPr>
        <w:pStyle w:val="ListParagraph"/>
        <w:numPr>
          <w:ilvl w:val="0"/>
          <w:numId w:val="50"/>
        </w:numPr>
        <w:autoSpaceDE w:val="0"/>
        <w:spacing w:after="240"/>
        <w:jc w:val="both"/>
        <w:rPr>
          <w:sz w:val="22"/>
          <w:szCs w:val="22"/>
        </w:rPr>
      </w:pPr>
      <w:r w:rsidRPr="008C4E93">
        <w:rPr>
          <w:sz w:val="22"/>
          <w:szCs w:val="22"/>
        </w:rPr>
        <w:t>Exam takers cannot be sure if they have submitted their work correctly, after the exam they form a line in front of the examiner and every exam taker confirms the submission one by one.</w:t>
      </w:r>
    </w:p>
    <w:p w14:paraId="1D1FB9C1" w14:textId="11C855F8" w:rsidR="00A145A4" w:rsidRPr="00C3101D" w:rsidRDefault="00EE1680" w:rsidP="00FD6DF3">
      <w:pPr>
        <w:pStyle w:val="ListParagraph"/>
        <w:widowControl/>
        <w:numPr>
          <w:ilvl w:val="0"/>
          <w:numId w:val="50"/>
        </w:numPr>
        <w:autoSpaceDE w:val="0"/>
        <w:autoSpaceDN/>
        <w:adjustRightInd/>
        <w:spacing w:after="200" w:line="276" w:lineRule="auto"/>
        <w:jc w:val="both"/>
        <w:rPr>
          <w:rFonts w:ascii="Arial" w:hAnsi="Arial" w:cs="Arial"/>
          <w:b/>
          <w:bCs/>
          <w:kern w:val="32"/>
          <w:sz w:val="30"/>
          <w:szCs w:val="30"/>
        </w:rPr>
      </w:pPr>
      <w:r w:rsidRPr="00C3101D">
        <w:rPr>
          <w:sz w:val="22"/>
          <w:szCs w:val="22"/>
        </w:rPr>
        <w:t>Submission is confusing, exam takers are not sure which files to submit.</w:t>
      </w:r>
      <w:bookmarkStart w:id="8" w:name="_Toc257316878"/>
      <w:bookmarkEnd w:id="6"/>
    </w:p>
    <w:p w14:paraId="166D41C0" w14:textId="2BE2212E" w:rsidR="00021233" w:rsidRPr="00A20AEB" w:rsidRDefault="00021233" w:rsidP="00E76155">
      <w:pPr>
        <w:pStyle w:val="mh1"/>
        <w:rPr>
          <w:sz w:val="30"/>
          <w:szCs w:val="30"/>
        </w:rPr>
      </w:pPr>
      <w:bookmarkStart w:id="9" w:name="_Toc66229360"/>
      <w:r w:rsidRPr="00A20AEB">
        <w:rPr>
          <w:sz w:val="30"/>
          <w:szCs w:val="30"/>
        </w:rPr>
        <w:lastRenderedPageBreak/>
        <w:t>S/T methodology and associated work plan</w:t>
      </w:r>
      <w:bookmarkEnd w:id="8"/>
      <w:bookmarkEnd w:id="9"/>
    </w:p>
    <w:p w14:paraId="788024AF" w14:textId="77777777" w:rsidR="00FB0F7D" w:rsidRDefault="00FB0F7D" w:rsidP="00FB0F7D">
      <w:bookmarkStart w:id="10" w:name="_Toc195278748"/>
    </w:p>
    <w:p w14:paraId="670C47C8" w14:textId="77777777" w:rsidR="00FB0F7D" w:rsidRPr="008C1E97" w:rsidRDefault="00E534FD" w:rsidP="00FB0F7D">
      <w:pPr>
        <w:pStyle w:val="mh2"/>
        <w:rPr>
          <w:i w:val="0"/>
        </w:rPr>
      </w:pPr>
      <w:bookmarkStart w:id="11" w:name="_Toc66229361"/>
      <w:r w:rsidRPr="008C1E97">
        <w:rPr>
          <w:i w:val="0"/>
        </w:rPr>
        <w:t>Methodology</w:t>
      </w:r>
      <w:bookmarkEnd w:id="11"/>
    </w:p>
    <w:p w14:paraId="5D2AA762" w14:textId="77777777" w:rsidR="00C1004F" w:rsidRPr="00F25A02" w:rsidRDefault="00C1004F" w:rsidP="00C1004F">
      <w:pPr>
        <w:pStyle w:val="mh4"/>
        <w:numPr>
          <w:ilvl w:val="0"/>
          <w:numId w:val="0"/>
        </w:numPr>
        <w:rPr>
          <w:sz w:val="22"/>
          <w:szCs w:val="22"/>
        </w:rPr>
      </w:pPr>
    </w:p>
    <w:p w14:paraId="0852B76F" w14:textId="03CD3934" w:rsidR="00A96711" w:rsidRDefault="00A96711" w:rsidP="007D00A1">
      <w:pPr>
        <w:autoSpaceDE w:val="0"/>
        <w:spacing w:after="240"/>
        <w:jc w:val="both"/>
        <w:rPr>
          <w:sz w:val="22"/>
          <w:szCs w:val="22"/>
        </w:rPr>
      </w:pPr>
      <w:r>
        <w:rPr>
          <w:sz w:val="22"/>
          <w:szCs w:val="22"/>
        </w:rPr>
        <w:t>Since the requirements for our project are subject to change and it is not possible to divide the requirements into small deliverable phases, we have decided to use the waterfall methodology. The main phases for our project will be</w:t>
      </w:r>
    </w:p>
    <w:p w14:paraId="59385605" w14:textId="6CF724A4" w:rsidR="00A96711" w:rsidRDefault="00A96711" w:rsidP="00A96711">
      <w:pPr>
        <w:pStyle w:val="ListParagraph"/>
        <w:numPr>
          <w:ilvl w:val="0"/>
          <w:numId w:val="49"/>
        </w:numPr>
        <w:autoSpaceDE w:val="0"/>
        <w:spacing w:after="240"/>
        <w:jc w:val="both"/>
        <w:rPr>
          <w:sz w:val="22"/>
          <w:szCs w:val="22"/>
        </w:rPr>
      </w:pPr>
      <w:bookmarkStart w:id="12" w:name="_Hlk66227585"/>
      <w:r>
        <w:rPr>
          <w:sz w:val="22"/>
          <w:szCs w:val="22"/>
        </w:rPr>
        <w:t xml:space="preserve">Project </w:t>
      </w:r>
      <w:r w:rsidR="00E366EB">
        <w:rPr>
          <w:sz w:val="22"/>
          <w:szCs w:val="22"/>
        </w:rPr>
        <w:t>requirements:</w:t>
      </w:r>
      <w:r>
        <w:rPr>
          <w:sz w:val="22"/>
          <w:szCs w:val="22"/>
        </w:rPr>
        <w:t xml:space="preserve"> In this phase we will gather and document the requirements for our project</w:t>
      </w:r>
      <w:r w:rsidR="006514A9">
        <w:rPr>
          <w:sz w:val="22"/>
          <w:szCs w:val="22"/>
        </w:rPr>
        <w:t xml:space="preserve"> both from the perspective of the exam taker and examiner and</w:t>
      </w:r>
      <w:r>
        <w:rPr>
          <w:sz w:val="22"/>
          <w:szCs w:val="22"/>
        </w:rPr>
        <w:t xml:space="preserve"> </w:t>
      </w:r>
      <w:r w:rsidR="00365126">
        <w:rPr>
          <w:sz w:val="22"/>
          <w:szCs w:val="22"/>
        </w:rPr>
        <w:t xml:space="preserve">admin </w:t>
      </w:r>
      <w:r>
        <w:rPr>
          <w:sz w:val="22"/>
          <w:szCs w:val="22"/>
        </w:rPr>
        <w:t>with the opinions from the test takers and the examiners.</w:t>
      </w:r>
      <w:r w:rsidR="005C59F2">
        <w:rPr>
          <w:sz w:val="22"/>
          <w:szCs w:val="22"/>
        </w:rPr>
        <w:t xml:space="preserve"> We will also document the current system’s disadvantages. </w:t>
      </w:r>
    </w:p>
    <w:p w14:paraId="57A33DEF" w14:textId="456AB361" w:rsidR="00A96711" w:rsidRDefault="00A96711" w:rsidP="00A96711">
      <w:pPr>
        <w:pStyle w:val="ListParagraph"/>
        <w:numPr>
          <w:ilvl w:val="0"/>
          <w:numId w:val="49"/>
        </w:numPr>
        <w:autoSpaceDE w:val="0"/>
        <w:spacing w:after="240"/>
        <w:jc w:val="both"/>
        <w:rPr>
          <w:sz w:val="22"/>
          <w:szCs w:val="22"/>
        </w:rPr>
      </w:pPr>
      <w:r>
        <w:rPr>
          <w:sz w:val="22"/>
          <w:szCs w:val="22"/>
        </w:rPr>
        <w:t xml:space="preserve">Technology search: We will search for the appropriate technology to be used in our project </w:t>
      </w:r>
      <w:r w:rsidR="00E366EB">
        <w:rPr>
          <w:sz w:val="22"/>
          <w:szCs w:val="22"/>
        </w:rPr>
        <w:t>specially</w:t>
      </w:r>
      <w:r>
        <w:rPr>
          <w:sz w:val="22"/>
          <w:szCs w:val="22"/>
        </w:rPr>
        <w:t xml:space="preserve"> to disable and enable the internet connection during the exam.</w:t>
      </w:r>
      <w:r w:rsidR="005C59F2">
        <w:rPr>
          <w:sz w:val="22"/>
          <w:szCs w:val="22"/>
        </w:rPr>
        <w:t xml:space="preserve"> This technology will be used in our software development phase.</w:t>
      </w:r>
    </w:p>
    <w:p w14:paraId="7CCF04ED" w14:textId="111D1C49" w:rsidR="00A96711" w:rsidRPr="005C59F2" w:rsidRDefault="00A96711" w:rsidP="005C59F2">
      <w:pPr>
        <w:pStyle w:val="ListParagraph"/>
        <w:numPr>
          <w:ilvl w:val="0"/>
          <w:numId w:val="49"/>
        </w:numPr>
        <w:autoSpaceDE w:val="0"/>
        <w:spacing w:after="240"/>
        <w:jc w:val="both"/>
        <w:rPr>
          <w:sz w:val="22"/>
          <w:szCs w:val="22"/>
        </w:rPr>
      </w:pPr>
      <w:r>
        <w:rPr>
          <w:sz w:val="22"/>
          <w:szCs w:val="22"/>
        </w:rPr>
        <w:t xml:space="preserve">User interface developing: An </w:t>
      </w:r>
      <w:proofErr w:type="gramStart"/>
      <w:r>
        <w:rPr>
          <w:sz w:val="22"/>
          <w:szCs w:val="22"/>
        </w:rPr>
        <w:t>easy to use</w:t>
      </w:r>
      <w:proofErr w:type="gramEnd"/>
      <w:r>
        <w:rPr>
          <w:sz w:val="22"/>
          <w:szCs w:val="22"/>
        </w:rPr>
        <w:t xml:space="preserve"> software and </w:t>
      </w:r>
      <w:r w:rsidR="00E366EB">
        <w:rPr>
          <w:sz w:val="22"/>
          <w:szCs w:val="22"/>
        </w:rPr>
        <w:t>a useful design</w:t>
      </w:r>
      <w:r>
        <w:rPr>
          <w:sz w:val="22"/>
          <w:szCs w:val="22"/>
        </w:rPr>
        <w:t xml:space="preserve"> is one of our top prioritie</w:t>
      </w:r>
      <w:r w:rsidR="00E366EB">
        <w:rPr>
          <w:sz w:val="22"/>
          <w:szCs w:val="22"/>
        </w:rPr>
        <w:t>s.</w:t>
      </w:r>
      <w:r w:rsidR="005C59F2" w:rsidRPr="005C59F2">
        <w:t xml:space="preserve"> </w:t>
      </w:r>
      <w:r w:rsidR="005C59F2" w:rsidRPr="005C59F2">
        <w:rPr>
          <w:sz w:val="22"/>
          <w:szCs w:val="22"/>
        </w:rPr>
        <w:t xml:space="preserve">We will </w:t>
      </w:r>
      <w:r w:rsidR="005C59F2">
        <w:rPr>
          <w:sz w:val="22"/>
          <w:szCs w:val="22"/>
        </w:rPr>
        <w:t xml:space="preserve">first </w:t>
      </w:r>
      <w:r w:rsidR="005C59F2" w:rsidRPr="005C59F2">
        <w:rPr>
          <w:sz w:val="22"/>
          <w:szCs w:val="22"/>
        </w:rPr>
        <w:t xml:space="preserve">examine the user interface for similar applications that are available. </w:t>
      </w:r>
      <w:r w:rsidR="005C59F2">
        <w:rPr>
          <w:sz w:val="22"/>
          <w:szCs w:val="22"/>
        </w:rPr>
        <w:t xml:space="preserve"> Then we</w:t>
      </w:r>
      <w:r w:rsidR="005C59F2" w:rsidRPr="005C59F2">
        <w:rPr>
          <w:sz w:val="22"/>
          <w:szCs w:val="22"/>
        </w:rPr>
        <w:t xml:space="preserve"> will design user</w:t>
      </w:r>
      <w:r w:rsidR="005C59F2">
        <w:rPr>
          <w:sz w:val="22"/>
          <w:szCs w:val="22"/>
        </w:rPr>
        <w:t xml:space="preserve"> interfaces both</w:t>
      </w:r>
      <w:r w:rsidR="005C59F2" w:rsidRPr="005C59F2">
        <w:rPr>
          <w:sz w:val="22"/>
          <w:szCs w:val="22"/>
        </w:rPr>
        <w:t xml:space="preserve"> for the examiner </w:t>
      </w:r>
      <w:r w:rsidR="005C59F2">
        <w:rPr>
          <w:sz w:val="22"/>
          <w:szCs w:val="22"/>
        </w:rPr>
        <w:t xml:space="preserve">and for the exam taker </w:t>
      </w:r>
      <w:r w:rsidR="005C59F2" w:rsidRPr="005C59F2">
        <w:rPr>
          <w:sz w:val="22"/>
          <w:szCs w:val="22"/>
        </w:rPr>
        <w:t>considering the ups and downs of the design aspects in the similar applications.</w:t>
      </w:r>
      <w:r w:rsidR="00E366EB" w:rsidRPr="005C59F2">
        <w:rPr>
          <w:sz w:val="22"/>
          <w:szCs w:val="22"/>
        </w:rPr>
        <w:t xml:space="preserve"> By the end of this phase the UI will be documented.</w:t>
      </w:r>
      <w:r w:rsidR="005C59F2" w:rsidRPr="005C59F2">
        <w:rPr>
          <w:sz w:val="22"/>
          <w:szCs w:val="22"/>
        </w:rPr>
        <w:t xml:space="preserve"> </w:t>
      </w:r>
    </w:p>
    <w:p w14:paraId="2CC032BD" w14:textId="0B296422" w:rsidR="005C59F2" w:rsidRPr="005C59F2" w:rsidRDefault="00A96711" w:rsidP="00142E48">
      <w:pPr>
        <w:pStyle w:val="ListParagraph"/>
        <w:numPr>
          <w:ilvl w:val="0"/>
          <w:numId w:val="49"/>
        </w:numPr>
        <w:autoSpaceDE w:val="0"/>
        <w:spacing w:after="240"/>
        <w:jc w:val="both"/>
        <w:rPr>
          <w:sz w:val="22"/>
          <w:szCs w:val="22"/>
        </w:rPr>
      </w:pPr>
      <w:r w:rsidRPr="005C59F2">
        <w:rPr>
          <w:sz w:val="22"/>
          <w:szCs w:val="22"/>
        </w:rPr>
        <w:t>Software development</w:t>
      </w:r>
      <w:r w:rsidR="00E366EB" w:rsidRPr="005C59F2">
        <w:rPr>
          <w:sz w:val="22"/>
          <w:szCs w:val="22"/>
        </w:rPr>
        <w:t xml:space="preserve">: </w:t>
      </w:r>
      <w:r w:rsidR="005C59F2" w:rsidRPr="005C59F2">
        <w:rPr>
          <w:sz w:val="22"/>
          <w:szCs w:val="22"/>
        </w:rPr>
        <w:t xml:space="preserve">The examiner side of the project will be developed first, since this will be the main program that the clients will connect to. The client and the server (examiner) will communicate through the Java network programming. After the examiner side is finished, we will develop </w:t>
      </w:r>
      <w:r w:rsidR="005C59F2">
        <w:rPr>
          <w:sz w:val="22"/>
          <w:szCs w:val="22"/>
        </w:rPr>
        <w:t>t</w:t>
      </w:r>
      <w:r w:rsidR="005C59F2" w:rsidRPr="005C59F2">
        <w:rPr>
          <w:sz w:val="22"/>
          <w:szCs w:val="22"/>
        </w:rPr>
        <w:t>he exam taker’s client program</w:t>
      </w:r>
      <w:r w:rsidR="005C59F2">
        <w:rPr>
          <w:sz w:val="22"/>
          <w:szCs w:val="22"/>
        </w:rPr>
        <w:t>. Java programming language will be used both for the examiner and the exam taker side. We will use the network programming skills we have learned in COMP302 and COMP416.</w:t>
      </w:r>
    </w:p>
    <w:p w14:paraId="7D90DD88" w14:textId="2B054FC8" w:rsidR="005C59F2" w:rsidRPr="005C59F2" w:rsidRDefault="00A96711" w:rsidP="005C59F2">
      <w:pPr>
        <w:pStyle w:val="ListParagraph"/>
        <w:numPr>
          <w:ilvl w:val="0"/>
          <w:numId w:val="49"/>
        </w:numPr>
        <w:autoSpaceDE w:val="0"/>
        <w:spacing w:after="240"/>
        <w:jc w:val="both"/>
        <w:rPr>
          <w:sz w:val="22"/>
          <w:szCs w:val="22"/>
        </w:rPr>
      </w:pPr>
      <w:r>
        <w:rPr>
          <w:sz w:val="22"/>
          <w:szCs w:val="22"/>
        </w:rPr>
        <w:t>Testing</w:t>
      </w:r>
      <w:r w:rsidR="00E366EB">
        <w:rPr>
          <w:sz w:val="22"/>
          <w:szCs w:val="22"/>
        </w:rPr>
        <w:t xml:space="preserve">: </w:t>
      </w:r>
      <w:r w:rsidR="005C59F2">
        <w:rPr>
          <w:sz w:val="22"/>
          <w:szCs w:val="22"/>
        </w:rPr>
        <w:t>We will first develop the t</w:t>
      </w:r>
      <w:r w:rsidR="005C59F2" w:rsidRPr="005C59F2">
        <w:rPr>
          <w:sz w:val="22"/>
          <w:szCs w:val="22"/>
        </w:rPr>
        <w:t xml:space="preserve">est cases </w:t>
      </w:r>
      <w:r w:rsidR="005C59F2">
        <w:rPr>
          <w:sz w:val="22"/>
          <w:szCs w:val="22"/>
        </w:rPr>
        <w:t>that will be used in the test phase. These test cases will cover</w:t>
      </w:r>
      <w:r w:rsidR="005C59F2" w:rsidRPr="005C59F2">
        <w:rPr>
          <w:sz w:val="22"/>
          <w:szCs w:val="22"/>
        </w:rPr>
        <w:t xml:space="preserve"> the scenarios on how to test the program.</w:t>
      </w:r>
      <w:r w:rsidR="005C59F2">
        <w:rPr>
          <w:sz w:val="22"/>
          <w:szCs w:val="22"/>
        </w:rPr>
        <w:t xml:space="preserve"> Once the software development phase is </w:t>
      </w:r>
      <w:r w:rsidR="00D564BD">
        <w:rPr>
          <w:sz w:val="22"/>
          <w:szCs w:val="22"/>
        </w:rPr>
        <w:t>finished,</w:t>
      </w:r>
      <w:r w:rsidR="005C59F2">
        <w:rPr>
          <w:sz w:val="22"/>
          <w:szCs w:val="22"/>
        </w:rPr>
        <w:t xml:space="preserve"> we will conduct the tests and prepare a test results document. After that we will bug fix</w:t>
      </w:r>
      <w:r w:rsidR="00D564BD">
        <w:rPr>
          <w:sz w:val="22"/>
          <w:szCs w:val="22"/>
        </w:rPr>
        <w:t xml:space="preserve"> our program accordingly and finalizing it to be ready for deployment.</w:t>
      </w:r>
      <w:r w:rsidR="0068178B">
        <w:rPr>
          <w:sz w:val="22"/>
          <w:szCs w:val="22"/>
        </w:rPr>
        <w:t xml:space="preserve"> The testing will be done on local computers, simulating the lab environment.</w:t>
      </w:r>
      <w:r w:rsidR="00EB51E6">
        <w:rPr>
          <w:sz w:val="22"/>
          <w:szCs w:val="22"/>
        </w:rPr>
        <w:t xml:space="preserve"> We are planning use virtual box.</w:t>
      </w:r>
      <w:r w:rsidR="006F4EA4">
        <w:rPr>
          <w:sz w:val="22"/>
          <w:szCs w:val="22"/>
        </w:rPr>
        <w:t xml:space="preserve"> For exam-takers we will use 2 virtual boxes, for examiner we will use our local computer , for proxy we will use one virtual box .</w:t>
      </w:r>
    </w:p>
    <w:p w14:paraId="5B1BFB15" w14:textId="3060FB36" w:rsidR="00A96711" w:rsidRDefault="00A96711" w:rsidP="00A96711">
      <w:pPr>
        <w:pStyle w:val="ListParagraph"/>
        <w:numPr>
          <w:ilvl w:val="0"/>
          <w:numId w:val="49"/>
        </w:numPr>
        <w:autoSpaceDE w:val="0"/>
        <w:spacing w:after="240"/>
        <w:jc w:val="both"/>
        <w:rPr>
          <w:sz w:val="22"/>
          <w:szCs w:val="22"/>
        </w:rPr>
      </w:pPr>
      <w:r>
        <w:rPr>
          <w:sz w:val="22"/>
          <w:szCs w:val="22"/>
        </w:rPr>
        <w:t>Deploying</w:t>
      </w:r>
      <w:r w:rsidR="00E366EB">
        <w:rPr>
          <w:sz w:val="22"/>
          <w:szCs w:val="22"/>
        </w:rPr>
        <w:t>: The software will be deployed in the labs.</w:t>
      </w:r>
      <w:r w:rsidR="00AC636C">
        <w:rPr>
          <w:sz w:val="22"/>
          <w:szCs w:val="22"/>
        </w:rPr>
        <w:t xml:space="preserve"> (School is closed due to pandemic will be revised later)</w:t>
      </w:r>
      <w:r w:rsidR="00D564BD">
        <w:rPr>
          <w:sz w:val="22"/>
          <w:szCs w:val="22"/>
        </w:rPr>
        <w:t>. After the deployment we will re-make all the tests in the lab environment. Lastly, we will make the last bug fixing and the program will be ready to use.</w:t>
      </w:r>
    </w:p>
    <w:bookmarkEnd w:id="12"/>
    <w:p w14:paraId="58051B8B" w14:textId="57BB3024" w:rsidR="00D564BD" w:rsidRDefault="00D564BD">
      <w:pPr>
        <w:widowControl/>
        <w:autoSpaceDN/>
        <w:adjustRightInd/>
        <w:spacing w:after="200" w:line="276" w:lineRule="auto"/>
        <w:rPr>
          <w:sz w:val="22"/>
          <w:szCs w:val="22"/>
        </w:rPr>
      </w:pPr>
      <w:r>
        <w:rPr>
          <w:sz w:val="22"/>
          <w:szCs w:val="22"/>
        </w:rPr>
        <w:br w:type="page"/>
      </w:r>
    </w:p>
    <w:p w14:paraId="4332BA88" w14:textId="77777777" w:rsidR="00D564BD" w:rsidRPr="00A96711" w:rsidRDefault="00D564BD" w:rsidP="00D564BD">
      <w:pPr>
        <w:pStyle w:val="ListParagraph"/>
        <w:autoSpaceDE w:val="0"/>
        <w:spacing w:after="240"/>
        <w:jc w:val="both"/>
        <w:rPr>
          <w:sz w:val="22"/>
          <w:szCs w:val="22"/>
        </w:rPr>
      </w:pPr>
    </w:p>
    <w:p w14:paraId="67AD38C4" w14:textId="77777777" w:rsidR="005F5D35" w:rsidRDefault="005F5D35" w:rsidP="005F5D35">
      <w:pPr>
        <w:pStyle w:val="mh2"/>
        <w:rPr>
          <w:i w:val="0"/>
        </w:rPr>
      </w:pPr>
      <w:bookmarkStart w:id="13" w:name="_Toc66225195"/>
      <w:bookmarkStart w:id="14" w:name="_Toc66229362"/>
      <w:bookmarkEnd w:id="10"/>
      <w:r w:rsidRPr="008C1E97">
        <w:rPr>
          <w:i w:val="0"/>
        </w:rPr>
        <w:t>Work Package Descriptions</w:t>
      </w:r>
      <w:bookmarkEnd w:id="13"/>
      <w:bookmarkEnd w:id="14"/>
    </w:p>
    <w:p w14:paraId="7B67B65A" w14:textId="77777777" w:rsidR="005F5D35" w:rsidRPr="008C1E97" w:rsidRDefault="005F5D35" w:rsidP="005F5D35">
      <w:pPr>
        <w:pStyle w:val="mh2"/>
        <w:numPr>
          <w:ilvl w:val="0"/>
          <w:numId w:val="0"/>
        </w:numPr>
        <w:ind w:left="691"/>
        <w:rPr>
          <w:i w:val="0"/>
        </w:rPr>
      </w:pPr>
    </w:p>
    <w:tbl>
      <w:tblPr>
        <w:tblStyle w:val="MediumGrid1-Accent1"/>
        <w:tblW w:w="9630" w:type="dxa"/>
        <w:tblInd w:w="108" w:type="dxa"/>
        <w:shd w:val="clear" w:color="auto" w:fill="DBE5F1" w:themeFill="accent1" w:themeFillTint="33"/>
        <w:tblLayout w:type="fixed"/>
        <w:tblLook w:val="0600" w:firstRow="0" w:lastRow="0" w:firstColumn="0" w:lastColumn="0" w:noHBand="1" w:noVBand="1"/>
      </w:tblPr>
      <w:tblGrid>
        <w:gridCol w:w="2334"/>
        <w:gridCol w:w="1460"/>
        <w:gridCol w:w="1459"/>
        <w:gridCol w:w="1459"/>
        <w:gridCol w:w="1459"/>
        <w:gridCol w:w="1459"/>
      </w:tblGrid>
      <w:tr w:rsidR="005F5D35" w14:paraId="62297798" w14:textId="77777777" w:rsidTr="00797887">
        <w:tc>
          <w:tcPr>
            <w:tcW w:w="2334" w:type="dxa"/>
            <w:shd w:val="clear" w:color="auto" w:fill="DBE5F1" w:themeFill="accent1" w:themeFillTint="33"/>
          </w:tcPr>
          <w:p w14:paraId="54CBA443" w14:textId="77777777" w:rsidR="005F5D35" w:rsidRPr="000709BE" w:rsidRDefault="005F5D35" w:rsidP="00797887">
            <w:pPr>
              <w:rPr>
                <w:b/>
                <w:bCs/>
              </w:rPr>
            </w:pPr>
            <w:r w:rsidRPr="000709BE">
              <w:t xml:space="preserve">Work package number </w:t>
            </w:r>
          </w:p>
        </w:tc>
        <w:tc>
          <w:tcPr>
            <w:tcW w:w="1460" w:type="dxa"/>
            <w:shd w:val="clear" w:color="auto" w:fill="DBE5F1" w:themeFill="accent1" w:themeFillTint="33"/>
          </w:tcPr>
          <w:p w14:paraId="23698B10" w14:textId="77777777" w:rsidR="005F5D35" w:rsidRPr="006D51A7" w:rsidRDefault="005F5D35" w:rsidP="00797887">
            <w:pPr>
              <w:jc w:val="center"/>
              <w:rPr>
                <w:b/>
              </w:rPr>
            </w:pPr>
            <w:r>
              <w:rPr>
                <w:b/>
              </w:rPr>
              <w:t>1</w:t>
            </w:r>
          </w:p>
        </w:tc>
        <w:tc>
          <w:tcPr>
            <w:tcW w:w="2918" w:type="dxa"/>
            <w:gridSpan w:val="2"/>
            <w:shd w:val="clear" w:color="auto" w:fill="DBE5F1" w:themeFill="accent1" w:themeFillTint="33"/>
          </w:tcPr>
          <w:p w14:paraId="2308ADCB" w14:textId="77777777" w:rsidR="005F5D35" w:rsidRPr="00224B58" w:rsidRDefault="005F5D35" w:rsidP="00797887">
            <w:r w:rsidRPr="00224B58">
              <w:rPr>
                <w:bCs/>
              </w:rPr>
              <w:t>Start date or starting event:</w:t>
            </w:r>
          </w:p>
        </w:tc>
        <w:tc>
          <w:tcPr>
            <w:tcW w:w="2918" w:type="dxa"/>
            <w:gridSpan w:val="2"/>
            <w:shd w:val="clear" w:color="auto" w:fill="DBE5F1" w:themeFill="accent1" w:themeFillTint="33"/>
          </w:tcPr>
          <w:p w14:paraId="1F001B71" w14:textId="77777777" w:rsidR="005F5D35" w:rsidRPr="00224B58" w:rsidRDefault="005F5D35" w:rsidP="00797887">
            <w:pPr>
              <w:jc w:val="center"/>
              <w:rPr>
                <w:b/>
              </w:rPr>
            </w:pPr>
            <w:r>
              <w:rPr>
                <w:b/>
              </w:rPr>
              <w:t>Week</w:t>
            </w:r>
            <w:r w:rsidRPr="00224B58">
              <w:rPr>
                <w:b/>
              </w:rPr>
              <w:t xml:space="preserve"> 1</w:t>
            </w:r>
          </w:p>
        </w:tc>
      </w:tr>
      <w:tr w:rsidR="005F5D35" w14:paraId="13184BD0" w14:textId="77777777" w:rsidTr="00797887">
        <w:tc>
          <w:tcPr>
            <w:tcW w:w="2334" w:type="dxa"/>
            <w:shd w:val="clear" w:color="auto" w:fill="DBE5F1" w:themeFill="accent1" w:themeFillTint="33"/>
          </w:tcPr>
          <w:p w14:paraId="6BDDEF3D" w14:textId="77777777" w:rsidR="005F5D35" w:rsidRPr="000709BE" w:rsidRDefault="005F5D35" w:rsidP="00797887">
            <w:pPr>
              <w:rPr>
                <w:b/>
                <w:bCs/>
              </w:rPr>
            </w:pPr>
            <w:r w:rsidRPr="000709BE">
              <w:t>Work package title</w:t>
            </w:r>
          </w:p>
        </w:tc>
        <w:tc>
          <w:tcPr>
            <w:tcW w:w="7296" w:type="dxa"/>
            <w:gridSpan w:val="5"/>
            <w:shd w:val="clear" w:color="auto" w:fill="DBE5F1" w:themeFill="accent1" w:themeFillTint="33"/>
          </w:tcPr>
          <w:p w14:paraId="3C2FDC04" w14:textId="77777777" w:rsidR="005F5D35" w:rsidRPr="000709BE" w:rsidRDefault="005F5D35" w:rsidP="00797887">
            <w:pPr>
              <w:widowControl/>
              <w:autoSpaceDN/>
              <w:adjustRightInd/>
              <w:jc w:val="both"/>
              <w:rPr>
                <w:b/>
                <w:bCs/>
                <w:lang w:val="tr-TR"/>
              </w:rPr>
            </w:pPr>
            <w:r>
              <w:rPr>
                <w:b/>
                <w:bCs/>
              </w:rPr>
              <w:t xml:space="preserve">Project requirements </w:t>
            </w:r>
          </w:p>
        </w:tc>
      </w:tr>
      <w:tr w:rsidR="005F5D35" w14:paraId="4B32ED71" w14:textId="77777777" w:rsidTr="00797887">
        <w:tc>
          <w:tcPr>
            <w:tcW w:w="2334" w:type="dxa"/>
            <w:shd w:val="clear" w:color="auto" w:fill="DBE5F1" w:themeFill="accent1" w:themeFillTint="33"/>
          </w:tcPr>
          <w:p w14:paraId="2621338B" w14:textId="77777777" w:rsidR="005F5D35" w:rsidRPr="000709BE" w:rsidRDefault="005F5D35" w:rsidP="00797887">
            <w:pPr>
              <w:rPr>
                <w:b/>
                <w:bCs/>
              </w:rPr>
            </w:pPr>
            <w:r w:rsidRPr="000709BE">
              <w:t>Participant number</w:t>
            </w:r>
          </w:p>
        </w:tc>
        <w:tc>
          <w:tcPr>
            <w:tcW w:w="1460" w:type="dxa"/>
            <w:shd w:val="clear" w:color="auto" w:fill="DBE5F1" w:themeFill="accent1" w:themeFillTint="33"/>
          </w:tcPr>
          <w:p w14:paraId="62C33230" w14:textId="77777777" w:rsidR="005F5D35" w:rsidRPr="000709BE" w:rsidRDefault="005F5D35" w:rsidP="00797887">
            <w:pPr>
              <w:jc w:val="center"/>
            </w:pPr>
            <w:r>
              <w:t>1</w:t>
            </w:r>
          </w:p>
        </w:tc>
        <w:tc>
          <w:tcPr>
            <w:tcW w:w="1459" w:type="dxa"/>
            <w:shd w:val="clear" w:color="auto" w:fill="DBE5F1" w:themeFill="accent1" w:themeFillTint="33"/>
          </w:tcPr>
          <w:p w14:paraId="75693B58" w14:textId="77777777" w:rsidR="005F5D35" w:rsidRPr="000709BE" w:rsidRDefault="005F5D35" w:rsidP="00797887">
            <w:pPr>
              <w:jc w:val="center"/>
            </w:pPr>
            <w:r w:rsidRPr="000709BE">
              <w:t>2</w:t>
            </w:r>
          </w:p>
        </w:tc>
        <w:tc>
          <w:tcPr>
            <w:tcW w:w="1459" w:type="dxa"/>
            <w:shd w:val="clear" w:color="auto" w:fill="DBE5F1" w:themeFill="accent1" w:themeFillTint="33"/>
          </w:tcPr>
          <w:p w14:paraId="61168BFD" w14:textId="77777777" w:rsidR="005F5D35" w:rsidRPr="000709BE" w:rsidRDefault="005F5D35" w:rsidP="00797887">
            <w:pPr>
              <w:jc w:val="center"/>
            </w:pPr>
            <w:r w:rsidRPr="000709BE">
              <w:t>3</w:t>
            </w:r>
          </w:p>
        </w:tc>
        <w:tc>
          <w:tcPr>
            <w:tcW w:w="1459" w:type="dxa"/>
            <w:shd w:val="clear" w:color="auto" w:fill="DBE5F1" w:themeFill="accent1" w:themeFillTint="33"/>
          </w:tcPr>
          <w:p w14:paraId="39054DD7" w14:textId="77777777" w:rsidR="005F5D35" w:rsidRPr="000709BE" w:rsidRDefault="005F5D35" w:rsidP="00797887">
            <w:pPr>
              <w:jc w:val="center"/>
            </w:pPr>
            <w:r w:rsidRPr="000709BE">
              <w:t>4</w:t>
            </w:r>
          </w:p>
        </w:tc>
        <w:tc>
          <w:tcPr>
            <w:tcW w:w="1459" w:type="dxa"/>
            <w:shd w:val="clear" w:color="auto" w:fill="DBE5F1" w:themeFill="accent1" w:themeFillTint="33"/>
          </w:tcPr>
          <w:p w14:paraId="1B87FE49" w14:textId="77777777" w:rsidR="005F5D35" w:rsidRPr="000709BE" w:rsidRDefault="005F5D35" w:rsidP="00797887">
            <w:pPr>
              <w:jc w:val="center"/>
            </w:pPr>
            <w:r w:rsidRPr="000709BE">
              <w:t>5</w:t>
            </w:r>
          </w:p>
        </w:tc>
      </w:tr>
      <w:tr w:rsidR="005F5D35" w14:paraId="71D1CDEF" w14:textId="77777777" w:rsidTr="00797887">
        <w:tc>
          <w:tcPr>
            <w:tcW w:w="2334" w:type="dxa"/>
            <w:shd w:val="clear" w:color="auto" w:fill="DBE5F1" w:themeFill="accent1" w:themeFillTint="33"/>
          </w:tcPr>
          <w:p w14:paraId="7BCBE75B" w14:textId="77777777" w:rsidR="005F5D35" w:rsidRPr="000709BE" w:rsidRDefault="005F5D35" w:rsidP="00797887">
            <w:pPr>
              <w:rPr>
                <w:b/>
                <w:bCs/>
              </w:rPr>
            </w:pPr>
            <w:r>
              <w:t xml:space="preserve">Participant </w:t>
            </w:r>
            <w:r w:rsidRPr="000709BE">
              <w:t>name</w:t>
            </w:r>
          </w:p>
        </w:tc>
        <w:tc>
          <w:tcPr>
            <w:tcW w:w="1460" w:type="dxa"/>
            <w:shd w:val="clear" w:color="auto" w:fill="DBE5F1" w:themeFill="accent1" w:themeFillTint="33"/>
          </w:tcPr>
          <w:p w14:paraId="5877900F" w14:textId="77777777" w:rsidR="005F5D35" w:rsidRPr="000709BE" w:rsidRDefault="005F5D35" w:rsidP="00797887">
            <w:pPr>
              <w:jc w:val="center"/>
            </w:pPr>
            <w:proofErr w:type="spellStart"/>
            <w:r w:rsidRPr="004C056E">
              <w:t>Batuhan</w:t>
            </w:r>
            <w:proofErr w:type="spellEnd"/>
            <w:r w:rsidRPr="004C056E">
              <w:t xml:space="preserve"> </w:t>
            </w:r>
            <w:proofErr w:type="spellStart"/>
            <w:r w:rsidRPr="004C056E">
              <w:t>Acar</w:t>
            </w:r>
            <w:proofErr w:type="spellEnd"/>
          </w:p>
        </w:tc>
        <w:tc>
          <w:tcPr>
            <w:tcW w:w="1459" w:type="dxa"/>
            <w:shd w:val="clear" w:color="auto" w:fill="DBE5F1" w:themeFill="accent1" w:themeFillTint="33"/>
          </w:tcPr>
          <w:p w14:paraId="7DDE6EFB" w14:textId="77777777" w:rsidR="005F5D35" w:rsidRPr="000709BE" w:rsidRDefault="005F5D35" w:rsidP="00797887">
            <w:pPr>
              <w:jc w:val="center"/>
            </w:pPr>
            <w:proofErr w:type="spellStart"/>
            <w:r w:rsidRPr="004C056E">
              <w:t>Umut</w:t>
            </w:r>
            <w:proofErr w:type="spellEnd"/>
            <w:r w:rsidRPr="004C056E">
              <w:t xml:space="preserve"> </w:t>
            </w:r>
            <w:proofErr w:type="spellStart"/>
            <w:r w:rsidRPr="004C056E">
              <w:t>Günçer</w:t>
            </w:r>
            <w:proofErr w:type="spellEnd"/>
          </w:p>
        </w:tc>
        <w:tc>
          <w:tcPr>
            <w:tcW w:w="1459" w:type="dxa"/>
            <w:shd w:val="clear" w:color="auto" w:fill="DBE5F1" w:themeFill="accent1" w:themeFillTint="33"/>
          </w:tcPr>
          <w:p w14:paraId="595483BA" w14:textId="77777777" w:rsidR="005F5D35" w:rsidRPr="000709BE" w:rsidRDefault="005F5D35" w:rsidP="00797887">
            <w:pPr>
              <w:jc w:val="center"/>
            </w:pPr>
            <w:proofErr w:type="spellStart"/>
            <w:r w:rsidRPr="004C056E">
              <w:t>Yiğit</w:t>
            </w:r>
            <w:proofErr w:type="spellEnd"/>
            <w:r w:rsidRPr="004C056E">
              <w:t xml:space="preserve"> </w:t>
            </w:r>
            <w:proofErr w:type="spellStart"/>
            <w:r w:rsidRPr="004C056E">
              <w:t>Çırak</w:t>
            </w:r>
            <w:proofErr w:type="spellEnd"/>
          </w:p>
        </w:tc>
        <w:tc>
          <w:tcPr>
            <w:tcW w:w="1459" w:type="dxa"/>
            <w:shd w:val="clear" w:color="auto" w:fill="DBE5F1" w:themeFill="accent1" w:themeFillTint="33"/>
          </w:tcPr>
          <w:p w14:paraId="1A4E49D1" w14:textId="77777777" w:rsidR="005F5D35" w:rsidRPr="000709BE" w:rsidRDefault="005F5D35" w:rsidP="00797887">
            <w:pPr>
              <w:jc w:val="center"/>
            </w:pPr>
            <w:proofErr w:type="spellStart"/>
            <w:r w:rsidRPr="004C056E">
              <w:t>Taluhan</w:t>
            </w:r>
            <w:proofErr w:type="spellEnd"/>
            <w:r w:rsidRPr="004C056E">
              <w:t xml:space="preserve"> </w:t>
            </w:r>
            <w:proofErr w:type="spellStart"/>
            <w:r w:rsidRPr="004C056E">
              <w:t>Öneş</w:t>
            </w:r>
            <w:proofErr w:type="spellEnd"/>
          </w:p>
        </w:tc>
        <w:tc>
          <w:tcPr>
            <w:tcW w:w="1459" w:type="dxa"/>
            <w:shd w:val="clear" w:color="auto" w:fill="DBE5F1" w:themeFill="accent1" w:themeFillTint="33"/>
          </w:tcPr>
          <w:p w14:paraId="4872A932" w14:textId="77777777" w:rsidR="005F5D35" w:rsidRPr="000709BE" w:rsidRDefault="005F5D35" w:rsidP="00797887">
            <w:pPr>
              <w:jc w:val="center"/>
            </w:pPr>
          </w:p>
        </w:tc>
      </w:tr>
      <w:tr w:rsidR="005F5D35" w14:paraId="5D675D84" w14:textId="77777777" w:rsidTr="00797887">
        <w:tc>
          <w:tcPr>
            <w:tcW w:w="2334" w:type="dxa"/>
            <w:tcBorders>
              <w:bottom w:val="single" w:sz="4" w:space="0" w:color="auto"/>
            </w:tcBorders>
            <w:shd w:val="clear" w:color="auto" w:fill="DBE5F1" w:themeFill="accent1" w:themeFillTint="33"/>
          </w:tcPr>
          <w:p w14:paraId="18D643CF" w14:textId="77777777" w:rsidR="005F5D35" w:rsidRDefault="005F5D35" w:rsidP="00797887">
            <w:pPr>
              <w:rPr>
                <w:b/>
                <w:bCs/>
              </w:rPr>
            </w:pPr>
            <w:r>
              <w:t>Weeks per participant</w:t>
            </w:r>
          </w:p>
        </w:tc>
        <w:tc>
          <w:tcPr>
            <w:tcW w:w="1460" w:type="dxa"/>
            <w:tcBorders>
              <w:bottom w:val="single" w:sz="4" w:space="0" w:color="auto"/>
            </w:tcBorders>
            <w:shd w:val="clear" w:color="auto" w:fill="DBE5F1" w:themeFill="accent1" w:themeFillTint="33"/>
            <w:vAlign w:val="center"/>
          </w:tcPr>
          <w:p w14:paraId="6EF42AF2" w14:textId="77777777" w:rsidR="005F5D35" w:rsidRDefault="005F5D35" w:rsidP="00797887">
            <w:pPr>
              <w:jc w:val="center"/>
              <w:rPr>
                <w:b/>
                <w:bCs/>
              </w:rPr>
            </w:pPr>
            <w:r>
              <w:rPr>
                <w:b/>
                <w:bCs/>
              </w:rPr>
              <w:t>1</w:t>
            </w:r>
          </w:p>
        </w:tc>
        <w:tc>
          <w:tcPr>
            <w:tcW w:w="1459" w:type="dxa"/>
            <w:tcBorders>
              <w:bottom w:val="single" w:sz="4" w:space="0" w:color="auto"/>
            </w:tcBorders>
            <w:shd w:val="clear" w:color="auto" w:fill="DBE5F1" w:themeFill="accent1" w:themeFillTint="33"/>
            <w:vAlign w:val="center"/>
          </w:tcPr>
          <w:p w14:paraId="28208272" w14:textId="77777777" w:rsidR="005F5D35" w:rsidRPr="008E61CC" w:rsidRDefault="005F5D35" w:rsidP="00797887">
            <w:pPr>
              <w:jc w:val="center"/>
              <w:rPr>
                <w:b/>
                <w:bCs/>
              </w:rPr>
            </w:pPr>
            <w:r w:rsidRPr="008E61CC">
              <w:rPr>
                <w:b/>
                <w:bCs/>
              </w:rPr>
              <w:t>1</w:t>
            </w:r>
          </w:p>
        </w:tc>
        <w:tc>
          <w:tcPr>
            <w:tcW w:w="1459" w:type="dxa"/>
            <w:tcBorders>
              <w:bottom w:val="single" w:sz="4" w:space="0" w:color="auto"/>
            </w:tcBorders>
            <w:shd w:val="clear" w:color="auto" w:fill="DBE5F1" w:themeFill="accent1" w:themeFillTint="33"/>
            <w:vAlign w:val="center"/>
          </w:tcPr>
          <w:p w14:paraId="02392510" w14:textId="77777777" w:rsidR="005F5D35" w:rsidRPr="008E61CC" w:rsidRDefault="005F5D35" w:rsidP="00797887">
            <w:pPr>
              <w:jc w:val="center"/>
              <w:rPr>
                <w:b/>
                <w:bCs/>
              </w:rPr>
            </w:pPr>
            <w:r w:rsidRPr="008E61CC">
              <w:rPr>
                <w:b/>
                <w:bCs/>
              </w:rPr>
              <w:t>1</w:t>
            </w:r>
          </w:p>
        </w:tc>
        <w:tc>
          <w:tcPr>
            <w:tcW w:w="1459" w:type="dxa"/>
            <w:tcBorders>
              <w:bottom w:val="single" w:sz="4" w:space="0" w:color="auto"/>
            </w:tcBorders>
            <w:shd w:val="clear" w:color="auto" w:fill="DBE5F1" w:themeFill="accent1" w:themeFillTint="33"/>
            <w:vAlign w:val="center"/>
          </w:tcPr>
          <w:p w14:paraId="654F7B87" w14:textId="77777777" w:rsidR="005F5D35" w:rsidRPr="008E61CC" w:rsidRDefault="005F5D35" w:rsidP="00797887">
            <w:pPr>
              <w:jc w:val="center"/>
              <w:rPr>
                <w:b/>
                <w:bCs/>
              </w:rPr>
            </w:pPr>
            <w:r w:rsidRPr="008E61CC">
              <w:rPr>
                <w:b/>
                <w:bCs/>
              </w:rPr>
              <w:t>1</w:t>
            </w:r>
          </w:p>
        </w:tc>
        <w:tc>
          <w:tcPr>
            <w:tcW w:w="1459" w:type="dxa"/>
            <w:tcBorders>
              <w:bottom w:val="single" w:sz="4" w:space="0" w:color="auto"/>
            </w:tcBorders>
            <w:shd w:val="clear" w:color="auto" w:fill="DBE5F1" w:themeFill="accent1" w:themeFillTint="33"/>
            <w:vAlign w:val="center"/>
          </w:tcPr>
          <w:p w14:paraId="3542C409" w14:textId="77777777" w:rsidR="005F5D35" w:rsidRDefault="005F5D35" w:rsidP="00797887">
            <w:pPr>
              <w:jc w:val="center"/>
            </w:pPr>
          </w:p>
        </w:tc>
      </w:tr>
    </w:tbl>
    <w:tbl>
      <w:tblPr>
        <w:tblW w:w="963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630"/>
      </w:tblGrid>
      <w:tr w:rsidR="005F5D35" w:rsidRPr="008419C2" w14:paraId="43B585E7" w14:textId="77777777" w:rsidTr="00797887">
        <w:tc>
          <w:tcPr>
            <w:tcW w:w="9630" w:type="dxa"/>
          </w:tcPr>
          <w:p w14:paraId="617B7F65" w14:textId="77777777" w:rsidR="005F5D35" w:rsidRDefault="005F5D35" w:rsidP="00797887">
            <w:pPr>
              <w:spacing w:before="60" w:after="60"/>
              <w:rPr>
                <w:b/>
                <w:sz w:val="22"/>
                <w:szCs w:val="22"/>
              </w:rPr>
            </w:pPr>
            <w:r w:rsidRPr="005972C5">
              <w:rPr>
                <w:b/>
                <w:sz w:val="22"/>
                <w:szCs w:val="22"/>
              </w:rPr>
              <w:t>Objectives</w:t>
            </w:r>
          </w:p>
          <w:p w14:paraId="59D33BDA" w14:textId="77777777" w:rsidR="005F5D35" w:rsidRPr="0055299C" w:rsidRDefault="005F5D35" w:rsidP="00797887">
            <w:pPr>
              <w:numPr>
                <w:ilvl w:val="0"/>
                <w:numId w:val="10"/>
              </w:numPr>
              <w:spacing w:before="60" w:after="60"/>
            </w:pPr>
            <w:r>
              <w:rPr>
                <w:sz w:val="22"/>
                <w:szCs w:val="22"/>
              </w:rPr>
              <w:t>Provide a well-documented requirements document that is subject to minor changes only.</w:t>
            </w:r>
          </w:p>
          <w:p w14:paraId="17AC0532" w14:textId="77777777" w:rsidR="005F5D35" w:rsidRPr="0055299C" w:rsidRDefault="005F5D35" w:rsidP="00797887">
            <w:pPr>
              <w:numPr>
                <w:ilvl w:val="0"/>
                <w:numId w:val="10"/>
              </w:numPr>
              <w:spacing w:before="60" w:after="60"/>
            </w:pPr>
            <w:r>
              <w:rPr>
                <w:sz w:val="22"/>
                <w:szCs w:val="22"/>
              </w:rPr>
              <w:t>Document current system disadvantages and the new system’s requirements.</w:t>
            </w:r>
          </w:p>
          <w:p w14:paraId="3D501154" w14:textId="77777777" w:rsidR="005F5D35" w:rsidRPr="008419C2" w:rsidRDefault="005F5D35" w:rsidP="00797887">
            <w:pPr>
              <w:pStyle w:val="ListParagraph"/>
              <w:spacing w:before="60" w:after="60"/>
              <w:ind w:left="360"/>
            </w:pPr>
          </w:p>
        </w:tc>
      </w:tr>
      <w:tr w:rsidR="005F5D35" w:rsidRPr="008419C2" w14:paraId="57487F85" w14:textId="77777777" w:rsidTr="00797887">
        <w:trPr>
          <w:trHeight w:val="1081"/>
        </w:trPr>
        <w:tc>
          <w:tcPr>
            <w:tcW w:w="9630" w:type="dxa"/>
          </w:tcPr>
          <w:p w14:paraId="25DEC636" w14:textId="77777777" w:rsidR="005F5D35" w:rsidRPr="005972C5" w:rsidRDefault="005F5D35" w:rsidP="00797887">
            <w:pPr>
              <w:spacing w:before="60" w:after="60"/>
            </w:pPr>
            <w:r w:rsidRPr="005972C5">
              <w:rPr>
                <w:b/>
                <w:sz w:val="22"/>
                <w:szCs w:val="22"/>
              </w:rPr>
              <w:t>Description of work</w:t>
            </w:r>
            <w:r w:rsidRPr="005972C5">
              <w:rPr>
                <w:sz w:val="22"/>
                <w:szCs w:val="22"/>
              </w:rPr>
              <w:t xml:space="preserve"> </w:t>
            </w:r>
          </w:p>
          <w:p w14:paraId="6E66D08B" w14:textId="77777777" w:rsidR="005F5D35" w:rsidRDefault="005F5D35" w:rsidP="00797887">
            <w:pPr>
              <w:widowControl/>
              <w:autoSpaceDN/>
              <w:adjustRightInd/>
              <w:spacing w:before="60" w:after="60"/>
              <w:jc w:val="both"/>
              <w:rPr>
                <w:bCs/>
                <w:sz w:val="22"/>
                <w:szCs w:val="22"/>
                <w:u w:val="single"/>
              </w:rPr>
            </w:pPr>
            <w:r>
              <w:rPr>
                <w:b/>
                <w:sz w:val="22"/>
                <w:szCs w:val="22"/>
              </w:rPr>
              <w:t xml:space="preserve">T1.1 (w1) </w:t>
            </w:r>
            <w:r w:rsidRPr="0055299C">
              <w:rPr>
                <w:bCs/>
                <w:sz w:val="22"/>
                <w:szCs w:val="22"/>
                <w:u w:val="single"/>
              </w:rPr>
              <w:t>Document</w:t>
            </w:r>
            <w:r w:rsidRPr="0055299C">
              <w:rPr>
                <w:b/>
                <w:sz w:val="22"/>
                <w:szCs w:val="22"/>
                <w:u w:val="single"/>
              </w:rPr>
              <w:t xml:space="preserve"> </w:t>
            </w:r>
            <w:r w:rsidRPr="0055299C">
              <w:rPr>
                <w:bCs/>
                <w:sz w:val="22"/>
                <w:szCs w:val="22"/>
                <w:u w:val="single"/>
              </w:rPr>
              <w:t>C</w:t>
            </w:r>
            <w:r w:rsidRPr="00CF379B">
              <w:rPr>
                <w:bCs/>
                <w:sz w:val="22"/>
                <w:szCs w:val="22"/>
                <w:u w:val="single"/>
              </w:rPr>
              <w:t>urrent system disadvantages</w:t>
            </w:r>
          </w:p>
          <w:p w14:paraId="795B56E9" w14:textId="77777777" w:rsidR="005F5D35" w:rsidRPr="0055299C" w:rsidRDefault="005F5D35" w:rsidP="00797887">
            <w:pPr>
              <w:widowControl/>
              <w:autoSpaceDN/>
              <w:adjustRightInd/>
              <w:spacing w:before="60" w:after="60"/>
              <w:jc w:val="both"/>
              <w:rPr>
                <w:bCs/>
                <w:sz w:val="22"/>
                <w:szCs w:val="22"/>
              </w:rPr>
            </w:pPr>
            <w:r w:rsidRPr="0055299C">
              <w:rPr>
                <w:bCs/>
                <w:sz w:val="22"/>
                <w:szCs w:val="22"/>
              </w:rPr>
              <w:t>We will prepare a report that will document the disadvantages of the current system.</w:t>
            </w:r>
          </w:p>
          <w:p w14:paraId="40221092" w14:textId="77777777" w:rsidR="005F5D35" w:rsidRDefault="005F5D35" w:rsidP="00797887">
            <w:pPr>
              <w:widowControl/>
              <w:autoSpaceDN/>
              <w:adjustRightInd/>
              <w:spacing w:before="60" w:after="60"/>
              <w:jc w:val="both"/>
              <w:rPr>
                <w:bCs/>
                <w:sz w:val="22"/>
                <w:szCs w:val="22"/>
                <w:u w:val="single"/>
              </w:rPr>
            </w:pPr>
            <w:r w:rsidRPr="00CF379B">
              <w:rPr>
                <w:b/>
                <w:sz w:val="22"/>
                <w:szCs w:val="22"/>
              </w:rPr>
              <w:t>T1.2 (w1)</w:t>
            </w:r>
            <w:r>
              <w:rPr>
                <w:bCs/>
                <w:sz w:val="22"/>
                <w:szCs w:val="22"/>
              </w:rPr>
              <w:t xml:space="preserve"> </w:t>
            </w:r>
            <w:r w:rsidRPr="00CF379B">
              <w:rPr>
                <w:bCs/>
                <w:sz w:val="22"/>
                <w:szCs w:val="22"/>
                <w:u w:val="single"/>
              </w:rPr>
              <w:t>Requirements for the new system</w:t>
            </w:r>
            <w:r>
              <w:rPr>
                <w:bCs/>
                <w:sz w:val="22"/>
                <w:szCs w:val="22"/>
                <w:u w:val="single"/>
              </w:rPr>
              <w:t xml:space="preserve"> – Examiner</w:t>
            </w:r>
          </w:p>
          <w:p w14:paraId="75E2887A" w14:textId="77777777" w:rsidR="005F5D35" w:rsidRPr="0055299C" w:rsidRDefault="005F5D35" w:rsidP="00797887">
            <w:pPr>
              <w:widowControl/>
              <w:autoSpaceDN/>
              <w:adjustRightInd/>
              <w:spacing w:before="60" w:after="60"/>
              <w:jc w:val="both"/>
              <w:rPr>
                <w:bCs/>
                <w:sz w:val="22"/>
                <w:szCs w:val="22"/>
              </w:rPr>
            </w:pPr>
            <w:r w:rsidRPr="0055299C">
              <w:rPr>
                <w:bCs/>
                <w:sz w:val="22"/>
                <w:szCs w:val="22"/>
              </w:rPr>
              <w:t>The requirements for the examiner part of the program will be documented.</w:t>
            </w:r>
            <w:r>
              <w:rPr>
                <w:bCs/>
                <w:sz w:val="22"/>
                <w:szCs w:val="22"/>
              </w:rPr>
              <w:t xml:space="preserve"> Examiner will be able to manage the exam.</w:t>
            </w:r>
          </w:p>
          <w:p w14:paraId="0E9AAF8D" w14:textId="77777777" w:rsidR="005F5D35" w:rsidRDefault="005F5D35" w:rsidP="00797887">
            <w:pPr>
              <w:widowControl/>
              <w:autoSpaceDN/>
              <w:adjustRightInd/>
              <w:spacing w:before="60" w:after="60"/>
              <w:jc w:val="both"/>
              <w:rPr>
                <w:bCs/>
                <w:sz w:val="22"/>
                <w:szCs w:val="22"/>
                <w:u w:val="single"/>
              </w:rPr>
            </w:pPr>
            <w:r w:rsidRPr="00CF379B">
              <w:rPr>
                <w:b/>
                <w:sz w:val="22"/>
                <w:szCs w:val="22"/>
              </w:rPr>
              <w:t>T1.</w:t>
            </w:r>
            <w:r>
              <w:rPr>
                <w:b/>
                <w:sz w:val="22"/>
                <w:szCs w:val="22"/>
              </w:rPr>
              <w:t>3</w:t>
            </w:r>
            <w:r w:rsidRPr="00CF379B">
              <w:rPr>
                <w:b/>
                <w:sz w:val="22"/>
                <w:szCs w:val="22"/>
              </w:rPr>
              <w:t xml:space="preserve"> (w1)</w:t>
            </w:r>
            <w:r>
              <w:rPr>
                <w:bCs/>
                <w:sz w:val="22"/>
                <w:szCs w:val="22"/>
              </w:rPr>
              <w:t xml:space="preserve"> </w:t>
            </w:r>
            <w:r w:rsidRPr="00CF379B">
              <w:rPr>
                <w:bCs/>
                <w:sz w:val="22"/>
                <w:szCs w:val="22"/>
                <w:u w:val="single"/>
              </w:rPr>
              <w:t>Requirements for the new system</w:t>
            </w:r>
            <w:r>
              <w:rPr>
                <w:bCs/>
                <w:sz w:val="22"/>
                <w:szCs w:val="22"/>
                <w:u w:val="single"/>
              </w:rPr>
              <w:t xml:space="preserve"> – Exam Taker</w:t>
            </w:r>
          </w:p>
          <w:p w14:paraId="5F4D782E" w14:textId="77777777" w:rsidR="005F5D35" w:rsidRPr="0055299C" w:rsidRDefault="005F5D35" w:rsidP="00797887">
            <w:pPr>
              <w:widowControl/>
              <w:autoSpaceDN/>
              <w:adjustRightInd/>
              <w:spacing w:before="60" w:after="60"/>
              <w:jc w:val="both"/>
              <w:rPr>
                <w:bCs/>
                <w:sz w:val="22"/>
                <w:szCs w:val="22"/>
              </w:rPr>
            </w:pPr>
            <w:r w:rsidRPr="0055299C">
              <w:rPr>
                <w:bCs/>
                <w:sz w:val="22"/>
                <w:szCs w:val="22"/>
              </w:rPr>
              <w:t>The requirements for the exam taker part of the program will be documented.</w:t>
            </w:r>
            <w:r>
              <w:rPr>
                <w:bCs/>
                <w:sz w:val="22"/>
                <w:szCs w:val="22"/>
              </w:rPr>
              <w:t xml:space="preserve"> </w:t>
            </w:r>
          </w:p>
          <w:p w14:paraId="3A087340" w14:textId="77777777" w:rsidR="005F5D35" w:rsidRDefault="005F5D35" w:rsidP="00797887">
            <w:pPr>
              <w:widowControl/>
              <w:autoSpaceDN/>
              <w:adjustRightInd/>
              <w:spacing w:before="60" w:after="60"/>
              <w:jc w:val="both"/>
              <w:rPr>
                <w:bCs/>
                <w:sz w:val="22"/>
                <w:szCs w:val="22"/>
                <w:u w:val="single"/>
              </w:rPr>
            </w:pPr>
            <w:r w:rsidRPr="00CF379B">
              <w:rPr>
                <w:b/>
                <w:sz w:val="22"/>
                <w:szCs w:val="22"/>
              </w:rPr>
              <w:t>T1.</w:t>
            </w:r>
            <w:r>
              <w:rPr>
                <w:b/>
                <w:sz w:val="22"/>
                <w:szCs w:val="22"/>
              </w:rPr>
              <w:t>4</w:t>
            </w:r>
            <w:r w:rsidRPr="00CF379B">
              <w:rPr>
                <w:b/>
                <w:sz w:val="22"/>
                <w:szCs w:val="22"/>
              </w:rPr>
              <w:t xml:space="preserve"> (w1)</w:t>
            </w:r>
            <w:r>
              <w:rPr>
                <w:bCs/>
                <w:sz w:val="22"/>
                <w:szCs w:val="22"/>
              </w:rPr>
              <w:t xml:space="preserve"> </w:t>
            </w:r>
            <w:r w:rsidRPr="00CF379B">
              <w:rPr>
                <w:bCs/>
                <w:sz w:val="22"/>
                <w:szCs w:val="22"/>
                <w:u w:val="single"/>
              </w:rPr>
              <w:t>Requirements for the new system</w:t>
            </w:r>
            <w:r>
              <w:rPr>
                <w:bCs/>
                <w:sz w:val="22"/>
                <w:szCs w:val="22"/>
                <w:u w:val="single"/>
              </w:rPr>
              <w:t xml:space="preserve"> – Admin</w:t>
            </w:r>
          </w:p>
          <w:p w14:paraId="713A1F5C" w14:textId="77777777" w:rsidR="005F5D35" w:rsidRPr="00D9246A" w:rsidRDefault="005F5D35" w:rsidP="00797887">
            <w:pPr>
              <w:widowControl/>
              <w:autoSpaceDN/>
              <w:adjustRightInd/>
              <w:spacing w:before="60" w:after="60"/>
              <w:jc w:val="both"/>
              <w:rPr>
                <w:bCs/>
                <w:sz w:val="22"/>
                <w:szCs w:val="22"/>
              </w:rPr>
            </w:pPr>
            <w:r w:rsidRPr="00D9246A">
              <w:rPr>
                <w:bCs/>
                <w:sz w:val="22"/>
                <w:szCs w:val="22"/>
              </w:rPr>
              <w:t xml:space="preserve">The requirements for the </w:t>
            </w:r>
            <w:r>
              <w:rPr>
                <w:bCs/>
                <w:sz w:val="22"/>
                <w:szCs w:val="22"/>
              </w:rPr>
              <w:t xml:space="preserve">admin part </w:t>
            </w:r>
            <w:r w:rsidRPr="00D9246A">
              <w:rPr>
                <w:bCs/>
                <w:sz w:val="22"/>
                <w:szCs w:val="22"/>
              </w:rPr>
              <w:t>of the program will be documented.</w:t>
            </w:r>
            <w:r>
              <w:rPr>
                <w:bCs/>
                <w:sz w:val="22"/>
                <w:szCs w:val="22"/>
              </w:rPr>
              <w:t xml:space="preserve"> Admin will be able to retrieve program logs.</w:t>
            </w:r>
          </w:p>
          <w:p w14:paraId="16B7E924" w14:textId="77777777" w:rsidR="005F5D35" w:rsidRDefault="005F5D35" w:rsidP="00797887">
            <w:pPr>
              <w:widowControl/>
              <w:autoSpaceDN/>
              <w:adjustRightInd/>
              <w:spacing w:before="60" w:after="60"/>
              <w:jc w:val="both"/>
              <w:rPr>
                <w:bCs/>
                <w:sz w:val="22"/>
                <w:szCs w:val="22"/>
                <w:u w:val="single"/>
              </w:rPr>
            </w:pPr>
            <w:r w:rsidRPr="00CF379B">
              <w:rPr>
                <w:b/>
                <w:sz w:val="22"/>
                <w:szCs w:val="22"/>
              </w:rPr>
              <w:t>T1.</w:t>
            </w:r>
            <w:r>
              <w:rPr>
                <w:b/>
                <w:sz w:val="22"/>
                <w:szCs w:val="22"/>
              </w:rPr>
              <w:t>5</w:t>
            </w:r>
            <w:r w:rsidRPr="00CF379B">
              <w:rPr>
                <w:b/>
                <w:sz w:val="22"/>
                <w:szCs w:val="22"/>
              </w:rPr>
              <w:t xml:space="preserve"> (w1)</w:t>
            </w:r>
            <w:r>
              <w:rPr>
                <w:bCs/>
                <w:sz w:val="22"/>
                <w:szCs w:val="22"/>
              </w:rPr>
              <w:t xml:space="preserve"> </w:t>
            </w:r>
            <w:r w:rsidRPr="00CF379B">
              <w:rPr>
                <w:bCs/>
                <w:sz w:val="22"/>
                <w:szCs w:val="22"/>
                <w:u w:val="single"/>
              </w:rPr>
              <w:t>Finalize the requirements document</w:t>
            </w:r>
          </w:p>
          <w:p w14:paraId="2877BAB5" w14:textId="77777777" w:rsidR="005F5D35" w:rsidRPr="00CF379B" w:rsidRDefault="005F5D35" w:rsidP="00797887">
            <w:pPr>
              <w:widowControl/>
              <w:autoSpaceDN/>
              <w:adjustRightInd/>
              <w:spacing w:before="60" w:after="60"/>
              <w:jc w:val="both"/>
              <w:rPr>
                <w:bCs/>
                <w:sz w:val="22"/>
                <w:szCs w:val="22"/>
              </w:rPr>
            </w:pPr>
            <w:r>
              <w:rPr>
                <w:bCs/>
                <w:sz w:val="22"/>
                <w:szCs w:val="22"/>
              </w:rPr>
              <w:t>All the documents that are produced in the first 4 tasks of this section will be merged into a single functional requirements document.</w:t>
            </w:r>
          </w:p>
          <w:p w14:paraId="1442872D" w14:textId="77777777" w:rsidR="005F5D35" w:rsidRPr="008419C2" w:rsidRDefault="005F5D35" w:rsidP="00797887">
            <w:pPr>
              <w:pStyle w:val="BodyText"/>
            </w:pPr>
          </w:p>
        </w:tc>
      </w:tr>
      <w:tr w:rsidR="005F5D35" w:rsidRPr="004E430A" w14:paraId="4739653E" w14:textId="77777777" w:rsidTr="00797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630" w:type="dxa"/>
            <w:tcBorders>
              <w:top w:val="single" w:sz="2" w:space="0" w:color="000000"/>
              <w:left w:val="single" w:sz="2" w:space="0" w:color="000000"/>
              <w:bottom w:val="single" w:sz="2" w:space="0" w:color="000000"/>
              <w:right w:val="single" w:sz="2" w:space="0" w:color="000000"/>
            </w:tcBorders>
          </w:tcPr>
          <w:p w14:paraId="1350F7AC" w14:textId="77777777" w:rsidR="005F5D35" w:rsidRPr="00A940DC" w:rsidRDefault="005F5D35" w:rsidP="00797887">
            <w:pPr>
              <w:spacing w:before="60" w:after="60"/>
              <w:rPr>
                <w:b/>
              </w:rPr>
            </w:pPr>
            <w:r w:rsidRPr="00A940DC">
              <w:rPr>
                <w:b/>
                <w:sz w:val="22"/>
                <w:szCs w:val="22"/>
              </w:rPr>
              <w:t>Deliverables</w:t>
            </w:r>
          </w:p>
          <w:p w14:paraId="243A399C" w14:textId="77777777" w:rsidR="005F5D35" w:rsidRDefault="005F5D35" w:rsidP="00797887">
            <w:r>
              <w:rPr>
                <w:b/>
                <w:sz w:val="22"/>
                <w:szCs w:val="22"/>
              </w:rPr>
              <w:t>D1</w:t>
            </w:r>
            <w:r w:rsidRPr="00A940DC">
              <w:rPr>
                <w:b/>
                <w:sz w:val="22"/>
                <w:szCs w:val="22"/>
              </w:rPr>
              <w:t>.1</w:t>
            </w:r>
            <w:r>
              <w:rPr>
                <w:sz w:val="22"/>
                <w:szCs w:val="22"/>
              </w:rPr>
              <w:t xml:space="preserve"> (w1) Functional Requirements document</w:t>
            </w:r>
          </w:p>
          <w:p w14:paraId="68C0CB05" w14:textId="77777777" w:rsidR="005F5D35" w:rsidRPr="004E430A" w:rsidRDefault="005F5D35" w:rsidP="00797887">
            <w:pPr>
              <w:widowControl/>
              <w:tabs>
                <w:tab w:val="left" w:pos="1290"/>
              </w:tabs>
              <w:autoSpaceDE w:val="0"/>
              <w:rPr>
                <w:bCs/>
              </w:rPr>
            </w:pPr>
          </w:p>
        </w:tc>
      </w:tr>
      <w:tr w:rsidR="005F5D35" w:rsidRPr="00A940DC" w14:paraId="241BD906" w14:textId="77777777" w:rsidTr="00797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630" w:type="dxa"/>
            <w:tcBorders>
              <w:top w:val="single" w:sz="2" w:space="0" w:color="000000"/>
              <w:left w:val="single" w:sz="2" w:space="0" w:color="000000"/>
              <w:bottom w:val="single" w:sz="2" w:space="0" w:color="000000"/>
              <w:right w:val="single" w:sz="2" w:space="0" w:color="000000"/>
            </w:tcBorders>
          </w:tcPr>
          <w:p w14:paraId="7FEDE0F9" w14:textId="77777777" w:rsidR="005F5D35" w:rsidRDefault="005F5D35" w:rsidP="00797887">
            <w:pPr>
              <w:spacing w:before="60" w:after="60"/>
              <w:rPr>
                <w:b/>
              </w:rPr>
            </w:pPr>
            <w:r>
              <w:rPr>
                <w:b/>
                <w:sz w:val="22"/>
                <w:szCs w:val="22"/>
              </w:rPr>
              <w:t>Milestones</w:t>
            </w:r>
          </w:p>
          <w:p w14:paraId="63DCAE69" w14:textId="77777777" w:rsidR="005F5D35" w:rsidRPr="00A940DC" w:rsidRDefault="005F5D35" w:rsidP="00797887">
            <w:r>
              <w:rPr>
                <w:b/>
                <w:sz w:val="22"/>
                <w:szCs w:val="22"/>
              </w:rPr>
              <w:t xml:space="preserve">M1.1 </w:t>
            </w:r>
            <w:r w:rsidRPr="006E1207">
              <w:rPr>
                <w:bCs/>
                <w:sz w:val="22"/>
                <w:szCs w:val="22"/>
              </w:rPr>
              <w:t>(w1)</w:t>
            </w:r>
            <w:r>
              <w:rPr>
                <w:bCs/>
                <w:sz w:val="22"/>
                <w:szCs w:val="22"/>
              </w:rPr>
              <w:t xml:space="preserve"> Requirement document is ready for UI Development</w:t>
            </w:r>
          </w:p>
        </w:tc>
      </w:tr>
    </w:tbl>
    <w:p w14:paraId="5B617DB7" w14:textId="77777777" w:rsidR="005F5D35" w:rsidRDefault="005F5D35" w:rsidP="005F5D35">
      <w:pPr>
        <w:pStyle w:val="mh4"/>
        <w:numPr>
          <w:ilvl w:val="0"/>
          <w:numId w:val="0"/>
        </w:numPr>
        <w:rPr>
          <w:sz w:val="22"/>
          <w:szCs w:val="22"/>
        </w:rPr>
      </w:pPr>
    </w:p>
    <w:p w14:paraId="4620BAB5" w14:textId="77777777" w:rsidR="005F5D35" w:rsidRPr="00F25A02" w:rsidRDefault="005F5D35" w:rsidP="005F5D35">
      <w:pPr>
        <w:pStyle w:val="mh4"/>
        <w:numPr>
          <w:ilvl w:val="0"/>
          <w:numId w:val="0"/>
        </w:numPr>
        <w:rPr>
          <w:sz w:val="22"/>
          <w:szCs w:val="22"/>
        </w:rPr>
      </w:pPr>
    </w:p>
    <w:p w14:paraId="70A79ACD" w14:textId="77777777" w:rsidR="005F5D35" w:rsidRDefault="005F5D35" w:rsidP="005F5D35">
      <w:pPr>
        <w:pStyle w:val="mh2"/>
        <w:numPr>
          <w:ilvl w:val="0"/>
          <w:numId w:val="0"/>
        </w:numPr>
        <w:rPr>
          <w:b w:val="0"/>
          <w:bCs w:val="0"/>
          <w:i w:val="0"/>
          <w:iCs w:val="0"/>
          <w:sz w:val="22"/>
          <w:szCs w:val="22"/>
        </w:rPr>
      </w:pPr>
    </w:p>
    <w:tbl>
      <w:tblPr>
        <w:tblStyle w:val="MediumGrid1-Accent1"/>
        <w:tblW w:w="9630" w:type="dxa"/>
        <w:tblInd w:w="108" w:type="dxa"/>
        <w:shd w:val="clear" w:color="auto" w:fill="DBE5F1" w:themeFill="accent1" w:themeFillTint="33"/>
        <w:tblLayout w:type="fixed"/>
        <w:tblLook w:val="0600" w:firstRow="0" w:lastRow="0" w:firstColumn="0" w:lastColumn="0" w:noHBand="1" w:noVBand="1"/>
      </w:tblPr>
      <w:tblGrid>
        <w:gridCol w:w="2334"/>
        <w:gridCol w:w="1460"/>
        <w:gridCol w:w="1459"/>
        <w:gridCol w:w="1459"/>
        <w:gridCol w:w="1459"/>
        <w:gridCol w:w="1459"/>
      </w:tblGrid>
      <w:tr w:rsidR="005F5D35" w14:paraId="18AF2EF0" w14:textId="77777777" w:rsidTr="00797887">
        <w:tc>
          <w:tcPr>
            <w:tcW w:w="2334" w:type="dxa"/>
            <w:tcBorders>
              <w:top w:val="single" w:sz="4" w:space="0" w:color="auto"/>
            </w:tcBorders>
            <w:shd w:val="clear" w:color="auto" w:fill="DBE5F1" w:themeFill="accent1" w:themeFillTint="33"/>
          </w:tcPr>
          <w:p w14:paraId="68EA9DA3" w14:textId="77777777" w:rsidR="005F5D35" w:rsidRPr="000709BE" w:rsidRDefault="005F5D35" w:rsidP="00797887">
            <w:pPr>
              <w:rPr>
                <w:b/>
                <w:bCs/>
              </w:rPr>
            </w:pPr>
            <w:r w:rsidRPr="000709BE">
              <w:t xml:space="preserve">Work package number </w:t>
            </w:r>
          </w:p>
        </w:tc>
        <w:tc>
          <w:tcPr>
            <w:tcW w:w="1460" w:type="dxa"/>
            <w:tcBorders>
              <w:top w:val="single" w:sz="4" w:space="0" w:color="auto"/>
            </w:tcBorders>
            <w:shd w:val="clear" w:color="auto" w:fill="DBE5F1" w:themeFill="accent1" w:themeFillTint="33"/>
          </w:tcPr>
          <w:p w14:paraId="0BAE571A" w14:textId="77777777" w:rsidR="005F5D35" w:rsidRPr="006D51A7" w:rsidRDefault="005F5D35" w:rsidP="00797887">
            <w:pPr>
              <w:jc w:val="center"/>
              <w:rPr>
                <w:b/>
              </w:rPr>
            </w:pPr>
            <w:r>
              <w:rPr>
                <w:b/>
              </w:rPr>
              <w:t>2</w:t>
            </w:r>
          </w:p>
        </w:tc>
        <w:tc>
          <w:tcPr>
            <w:tcW w:w="2918" w:type="dxa"/>
            <w:gridSpan w:val="2"/>
            <w:tcBorders>
              <w:top w:val="single" w:sz="4" w:space="0" w:color="auto"/>
            </w:tcBorders>
            <w:shd w:val="clear" w:color="auto" w:fill="DBE5F1" w:themeFill="accent1" w:themeFillTint="33"/>
          </w:tcPr>
          <w:p w14:paraId="3A502E9A" w14:textId="77777777" w:rsidR="005F5D35" w:rsidRPr="00224B58" w:rsidRDefault="005F5D35" w:rsidP="00797887">
            <w:r w:rsidRPr="00224B58">
              <w:rPr>
                <w:bCs/>
              </w:rPr>
              <w:t>Start date or starting event:</w:t>
            </w:r>
          </w:p>
        </w:tc>
        <w:tc>
          <w:tcPr>
            <w:tcW w:w="2918" w:type="dxa"/>
            <w:gridSpan w:val="2"/>
            <w:tcBorders>
              <w:top w:val="single" w:sz="4" w:space="0" w:color="auto"/>
            </w:tcBorders>
            <w:shd w:val="clear" w:color="auto" w:fill="DBE5F1" w:themeFill="accent1" w:themeFillTint="33"/>
          </w:tcPr>
          <w:p w14:paraId="31189F97" w14:textId="77777777" w:rsidR="005F5D35" w:rsidRPr="00224B58" w:rsidRDefault="005F5D35" w:rsidP="00797887">
            <w:pPr>
              <w:jc w:val="center"/>
              <w:rPr>
                <w:b/>
              </w:rPr>
            </w:pPr>
            <w:r>
              <w:rPr>
                <w:b/>
              </w:rPr>
              <w:t>Week</w:t>
            </w:r>
            <w:r w:rsidRPr="00224B58">
              <w:rPr>
                <w:b/>
              </w:rPr>
              <w:t xml:space="preserve"> </w:t>
            </w:r>
            <w:r>
              <w:rPr>
                <w:b/>
              </w:rPr>
              <w:t>1</w:t>
            </w:r>
          </w:p>
        </w:tc>
      </w:tr>
      <w:tr w:rsidR="005F5D35" w14:paraId="61C8C821" w14:textId="77777777" w:rsidTr="00797887">
        <w:tc>
          <w:tcPr>
            <w:tcW w:w="2334" w:type="dxa"/>
            <w:shd w:val="clear" w:color="auto" w:fill="DBE5F1" w:themeFill="accent1" w:themeFillTint="33"/>
          </w:tcPr>
          <w:p w14:paraId="13A860D1" w14:textId="77777777" w:rsidR="005F5D35" w:rsidRPr="000709BE" w:rsidRDefault="005F5D35" w:rsidP="00797887">
            <w:pPr>
              <w:rPr>
                <w:b/>
                <w:bCs/>
              </w:rPr>
            </w:pPr>
            <w:r w:rsidRPr="000709BE">
              <w:t>Work package title</w:t>
            </w:r>
          </w:p>
        </w:tc>
        <w:tc>
          <w:tcPr>
            <w:tcW w:w="7296" w:type="dxa"/>
            <w:gridSpan w:val="5"/>
            <w:shd w:val="clear" w:color="auto" w:fill="DBE5F1" w:themeFill="accent1" w:themeFillTint="33"/>
          </w:tcPr>
          <w:p w14:paraId="3D96EB2C" w14:textId="77777777" w:rsidR="005F5D35" w:rsidRPr="000709BE" w:rsidRDefault="005F5D35" w:rsidP="00797887">
            <w:pPr>
              <w:widowControl/>
              <w:autoSpaceDN/>
              <w:adjustRightInd/>
              <w:jc w:val="both"/>
              <w:rPr>
                <w:b/>
                <w:bCs/>
                <w:lang w:val="tr-TR"/>
              </w:rPr>
            </w:pPr>
            <w:r w:rsidRPr="004C056E">
              <w:rPr>
                <w:b/>
                <w:bCs/>
              </w:rPr>
              <w:t>Technology Search</w:t>
            </w:r>
          </w:p>
        </w:tc>
      </w:tr>
      <w:tr w:rsidR="005F5D35" w14:paraId="0FE0E828" w14:textId="77777777" w:rsidTr="00797887">
        <w:tc>
          <w:tcPr>
            <w:tcW w:w="2334" w:type="dxa"/>
            <w:shd w:val="clear" w:color="auto" w:fill="DBE5F1" w:themeFill="accent1" w:themeFillTint="33"/>
          </w:tcPr>
          <w:p w14:paraId="6EB28F53" w14:textId="77777777" w:rsidR="005F5D35" w:rsidRPr="000709BE" w:rsidRDefault="005F5D35" w:rsidP="00797887">
            <w:pPr>
              <w:rPr>
                <w:b/>
                <w:bCs/>
              </w:rPr>
            </w:pPr>
            <w:r w:rsidRPr="000709BE">
              <w:t>Participant number</w:t>
            </w:r>
          </w:p>
        </w:tc>
        <w:tc>
          <w:tcPr>
            <w:tcW w:w="1460" w:type="dxa"/>
            <w:shd w:val="clear" w:color="auto" w:fill="DBE5F1" w:themeFill="accent1" w:themeFillTint="33"/>
          </w:tcPr>
          <w:p w14:paraId="53314E39" w14:textId="77777777" w:rsidR="005F5D35" w:rsidRPr="000709BE" w:rsidRDefault="005F5D35" w:rsidP="00797887">
            <w:pPr>
              <w:jc w:val="center"/>
            </w:pPr>
            <w:r>
              <w:t>1</w:t>
            </w:r>
          </w:p>
        </w:tc>
        <w:tc>
          <w:tcPr>
            <w:tcW w:w="1459" w:type="dxa"/>
            <w:shd w:val="clear" w:color="auto" w:fill="DBE5F1" w:themeFill="accent1" w:themeFillTint="33"/>
          </w:tcPr>
          <w:p w14:paraId="2592D047" w14:textId="77777777" w:rsidR="005F5D35" w:rsidRPr="000709BE" w:rsidRDefault="005F5D35" w:rsidP="00797887">
            <w:pPr>
              <w:jc w:val="center"/>
            </w:pPr>
            <w:r w:rsidRPr="000709BE">
              <w:t>2</w:t>
            </w:r>
          </w:p>
        </w:tc>
        <w:tc>
          <w:tcPr>
            <w:tcW w:w="1459" w:type="dxa"/>
            <w:shd w:val="clear" w:color="auto" w:fill="DBE5F1" w:themeFill="accent1" w:themeFillTint="33"/>
          </w:tcPr>
          <w:p w14:paraId="0C4CF908" w14:textId="77777777" w:rsidR="005F5D35" w:rsidRPr="000709BE" w:rsidRDefault="005F5D35" w:rsidP="00797887">
            <w:pPr>
              <w:jc w:val="center"/>
            </w:pPr>
            <w:r w:rsidRPr="000709BE">
              <w:t>3</w:t>
            </w:r>
          </w:p>
        </w:tc>
        <w:tc>
          <w:tcPr>
            <w:tcW w:w="1459" w:type="dxa"/>
            <w:shd w:val="clear" w:color="auto" w:fill="DBE5F1" w:themeFill="accent1" w:themeFillTint="33"/>
          </w:tcPr>
          <w:p w14:paraId="7FFA5516" w14:textId="77777777" w:rsidR="005F5D35" w:rsidRPr="000709BE" w:rsidRDefault="005F5D35" w:rsidP="00797887">
            <w:pPr>
              <w:jc w:val="center"/>
            </w:pPr>
            <w:r w:rsidRPr="000709BE">
              <w:t>4</w:t>
            </w:r>
          </w:p>
        </w:tc>
        <w:tc>
          <w:tcPr>
            <w:tcW w:w="1459" w:type="dxa"/>
            <w:shd w:val="clear" w:color="auto" w:fill="DBE5F1" w:themeFill="accent1" w:themeFillTint="33"/>
          </w:tcPr>
          <w:p w14:paraId="419F1B23" w14:textId="77777777" w:rsidR="005F5D35" w:rsidRPr="000709BE" w:rsidRDefault="005F5D35" w:rsidP="00797887">
            <w:pPr>
              <w:jc w:val="center"/>
            </w:pPr>
            <w:r w:rsidRPr="000709BE">
              <w:t>5</w:t>
            </w:r>
          </w:p>
        </w:tc>
      </w:tr>
      <w:tr w:rsidR="005F5D35" w14:paraId="5A9BCF7A" w14:textId="77777777" w:rsidTr="00797887">
        <w:tc>
          <w:tcPr>
            <w:tcW w:w="2334" w:type="dxa"/>
            <w:shd w:val="clear" w:color="auto" w:fill="DBE5F1" w:themeFill="accent1" w:themeFillTint="33"/>
          </w:tcPr>
          <w:p w14:paraId="42370339" w14:textId="77777777" w:rsidR="005F5D35" w:rsidRPr="000709BE" w:rsidRDefault="005F5D35" w:rsidP="00797887">
            <w:pPr>
              <w:rPr>
                <w:b/>
                <w:bCs/>
              </w:rPr>
            </w:pPr>
            <w:r>
              <w:t xml:space="preserve">Participant </w:t>
            </w:r>
            <w:r w:rsidRPr="000709BE">
              <w:t>name</w:t>
            </w:r>
          </w:p>
        </w:tc>
        <w:tc>
          <w:tcPr>
            <w:tcW w:w="1460" w:type="dxa"/>
            <w:shd w:val="clear" w:color="auto" w:fill="DBE5F1" w:themeFill="accent1" w:themeFillTint="33"/>
          </w:tcPr>
          <w:p w14:paraId="5383807E" w14:textId="77777777" w:rsidR="005F5D35" w:rsidRPr="000709BE" w:rsidRDefault="005F5D35" w:rsidP="00797887">
            <w:pPr>
              <w:jc w:val="center"/>
            </w:pPr>
            <w:proofErr w:type="spellStart"/>
            <w:r w:rsidRPr="00206E63">
              <w:t>Umut</w:t>
            </w:r>
            <w:proofErr w:type="spellEnd"/>
            <w:r w:rsidRPr="00206E63">
              <w:t xml:space="preserve"> </w:t>
            </w:r>
            <w:proofErr w:type="spellStart"/>
            <w:r w:rsidRPr="00206E63">
              <w:t>Günçer</w:t>
            </w:r>
            <w:proofErr w:type="spellEnd"/>
          </w:p>
        </w:tc>
        <w:tc>
          <w:tcPr>
            <w:tcW w:w="1459" w:type="dxa"/>
            <w:shd w:val="clear" w:color="auto" w:fill="DBE5F1" w:themeFill="accent1" w:themeFillTint="33"/>
          </w:tcPr>
          <w:p w14:paraId="76E532FE" w14:textId="77777777" w:rsidR="005F5D35" w:rsidRPr="000709BE" w:rsidRDefault="005F5D35" w:rsidP="00797887">
            <w:pPr>
              <w:jc w:val="center"/>
            </w:pPr>
            <w:proofErr w:type="spellStart"/>
            <w:r w:rsidRPr="00206E63">
              <w:t>Batuhan</w:t>
            </w:r>
            <w:proofErr w:type="spellEnd"/>
            <w:r w:rsidRPr="00206E63">
              <w:t xml:space="preserve"> </w:t>
            </w:r>
            <w:proofErr w:type="spellStart"/>
            <w:r w:rsidRPr="00206E63">
              <w:t>Acar</w:t>
            </w:r>
            <w:proofErr w:type="spellEnd"/>
          </w:p>
        </w:tc>
        <w:tc>
          <w:tcPr>
            <w:tcW w:w="1459" w:type="dxa"/>
            <w:shd w:val="clear" w:color="auto" w:fill="DBE5F1" w:themeFill="accent1" w:themeFillTint="33"/>
          </w:tcPr>
          <w:p w14:paraId="51E23694" w14:textId="77777777" w:rsidR="005F5D35" w:rsidRPr="000709BE" w:rsidRDefault="005F5D35" w:rsidP="00797887">
            <w:pPr>
              <w:jc w:val="center"/>
            </w:pPr>
          </w:p>
        </w:tc>
        <w:tc>
          <w:tcPr>
            <w:tcW w:w="1459" w:type="dxa"/>
            <w:shd w:val="clear" w:color="auto" w:fill="DBE5F1" w:themeFill="accent1" w:themeFillTint="33"/>
          </w:tcPr>
          <w:p w14:paraId="6E54B2CA" w14:textId="77777777" w:rsidR="005F5D35" w:rsidRPr="000709BE" w:rsidRDefault="005F5D35" w:rsidP="00797887">
            <w:pPr>
              <w:jc w:val="center"/>
            </w:pPr>
          </w:p>
        </w:tc>
        <w:tc>
          <w:tcPr>
            <w:tcW w:w="1459" w:type="dxa"/>
            <w:shd w:val="clear" w:color="auto" w:fill="DBE5F1" w:themeFill="accent1" w:themeFillTint="33"/>
          </w:tcPr>
          <w:p w14:paraId="425BE638" w14:textId="77777777" w:rsidR="005F5D35" w:rsidRPr="000709BE" w:rsidRDefault="005F5D35" w:rsidP="00797887">
            <w:pPr>
              <w:jc w:val="center"/>
            </w:pPr>
          </w:p>
        </w:tc>
      </w:tr>
      <w:tr w:rsidR="005F5D35" w14:paraId="61F1E69E" w14:textId="77777777" w:rsidTr="00797887">
        <w:tc>
          <w:tcPr>
            <w:tcW w:w="2334" w:type="dxa"/>
            <w:tcBorders>
              <w:bottom w:val="single" w:sz="4" w:space="0" w:color="auto"/>
            </w:tcBorders>
            <w:shd w:val="clear" w:color="auto" w:fill="DBE5F1" w:themeFill="accent1" w:themeFillTint="33"/>
          </w:tcPr>
          <w:p w14:paraId="2673730F" w14:textId="77777777" w:rsidR="005F5D35" w:rsidRDefault="005F5D35" w:rsidP="00797887">
            <w:pPr>
              <w:rPr>
                <w:b/>
                <w:bCs/>
              </w:rPr>
            </w:pPr>
            <w:r>
              <w:t>Weeks per participant</w:t>
            </w:r>
          </w:p>
        </w:tc>
        <w:tc>
          <w:tcPr>
            <w:tcW w:w="1460" w:type="dxa"/>
            <w:tcBorders>
              <w:bottom w:val="single" w:sz="4" w:space="0" w:color="auto"/>
            </w:tcBorders>
            <w:shd w:val="clear" w:color="auto" w:fill="DBE5F1" w:themeFill="accent1" w:themeFillTint="33"/>
            <w:vAlign w:val="center"/>
          </w:tcPr>
          <w:p w14:paraId="3611C3F7" w14:textId="77777777" w:rsidR="005F5D35" w:rsidRDefault="005F5D35" w:rsidP="00797887">
            <w:pPr>
              <w:jc w:val="center"/>
              <w:rPr>
                <w:b/>
                <w:bCs/>
              </w:rPr>
            </w:pPr>
            <w:r>
              <w:rPr>
                <w:b/>
                <w:bCs/>
              </w:rPr>
              <w:t>2</w:t>
            </w:r>
          </w:p>
        </w:tc>
        <w:tc>
          <w:tcPr>
            <w:tcW w:w="1459" w:type="dxa"/>
            <w:tcBorders>
              <w:bottom w:val="single" w:sz="4" w:space="0" w:color="auto"/>
            </w:tcBorders>
            <w:shd w:val="clear" w:color="auto" w:fill="DBE5F1" w:themeFill="accent1" w:themeFillTint="33"/>
            <w:vAlign w:val="center"/>
          </w:tcPr>
          <w:p w14:paraId="6297B970" w14:textId="77777777" w:rsidR="005F5D35" w:rsidRPr="008E61CC" w:rsidRDefault="005F5D35" w:rsidP="00797887">
            <w:pPr>
              <w:jc w:val="center"/>
              <w:rPr>
                <w:b/>
                <w:bCs/>
              </w:rPr>
            </w:pPr>
            <w:r w:rsidRPr="008E61CC">
              <w:rPr>
                <w:b/>
                <w:bCs/>
              </w:rPr>
              <w:t>2</w:t>
            </w:r>
          </w:p>
        </w:tc>
        <w:tc>
          <w:tcPr>
            <w:tcW w:w="1459" w:type="dxa"/>
            <w:tcBorders>
              <w:bottom w:val="single" w:sz="4" w:space="0" w:color="auto"/>
            </w:tcBorders>
            <w:shd w:val="clear" w:color="auto" w:fill="DBE5F1" w:themeFill="accent1" w:themeFillTint="33"/>
            <w:vAlign w:val="center"/>
          </w:tcPr>
          <w:p w14:paraId="71B1EE4D" w14:textId="77777777" w:rsidR="005F5D35" w:rsidRDefault="005F5D35" w:rsidP="00797887">
            <w:pPr>
              <w:jc w:val="center"/>
            </w:pPr>
          </w:p>
        </w:tc>
        <w:tc>
          <w:tcPr>
            <w:tcW w:w="1459" w:type="dxa"/>
            <w:tcBorders>
              <w:bottom w:val="single" w:sz="4" w:space="0" w:color="auto"/>
            </w:tcBorders>
            <w:shd w:val="clear" w:color="auto" w:fill="DBE5F1" w:themeFill="accent1" w:themeFillTint="33"/>
            <w:vAlign w:val="center"/>
          </w:tcPr>
          <w:p w14:paraId="52100066" w14:textId="77777777" w:rsidR="005F5D35" w:rsidRDefault="005F5D35" w:rsidP="00797887">
            <w:pPr>
              <w:jc w:val="center"/>
            </w:pPr>
          </w:p>
        </w:tc>
        <w:tc>
          <w:tcPr>
            <w:tcW w:w="1459" w:type="dxa"/>
            <w:tcBorders>
              <w:bottom w:val="single" w:sz="4" w:space="0" w:color="auto"/>
            </w:tcBorders>
            <w:shd w:val="clear" w:color="auto" w:fill="DBE5F1" w:themeFill="accent1" w:themeFillTint="33"/>
            <w:vAlign w:val="center"/>
          </w:tcPr>
          <w:p w14:paraId="4AEC2FC8" w14:textId="77777777" w:rsidR="005F5D35" w:rsidRDefault="005F5D35" w:rsidP="00797887">
            <w:pPr>
              <w:jc w:val="center"/>
            </w:pPr>
          </w:p>
        </w:tc>
      </w:tr>
    </w:tbl>
    <w:tbl>
      <w:tblPr>
        <w:tblW w:w="963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630"/>
      </w:tblGrid>
      <w:tr w:rsidR="005F5D35" w:rsidRPr="008419C2" w14:paraId="24F362FE" w14:textId="77777777" w:rsidTr="00797887">
        <w:tc>
          <w:tcPr>
            <w:tcW w:w="9630" w:type="dxa"/>
          </w:tcPr>
          <w:p w14:paraId="182928DF" w14:textId="77777777" w:rsidR="005F5D35" w:rsidRDefault="005F5D35" w:rsidP="00797887">
            <w:pPr>
              <w:spacing w:before="60" w:after="60"/>
              <w:rPr>
                <w:b/>
                <w:sz w:val="22"/>
                <w:szCs w:val="22"/>
              </w:rPr>
            </w:pPr>
            <w:r w:rsidRPr="005972C5">
              <w:rPr>
                <w:b/>
                <w:sz w:val="22"/>
                <w:szCs w:val="22"/>
              </w:rPr>
              <w:t>Objectives</w:t>
            </w:r>
          </w:p>
          <w:p w14:paraId="7E11B4F2" w14:textId="77777777" w:rsidR="005F5D35" w:rsidRPr="008E61CC" w:rsidRDefault="005F5D35" w:rsidP="00797887">
            <w:pPr>
              <w:pStyle w:val="ListParagraph"/>
              <w:numPr>
                <w:ilvl w:val="0"/>
                <w:numId w:val="10"/>
              </w:numPr>
              <w:spacing w:before="60" w:after="60"/>
              <w:rPr>
                <w:sz w:val="22"/>
                <w:szCs w:val="22"/>
              </w:rPr>
            </w:pPr>
            <w:r w:rsidRPr="008E61CC">
              <w:rPr>
                <w:sz w:val="22"/>
                <w:szCs w:val="22"/>
              </w:rPr>
              <w:t>Search for the appropriate technology (internet enabling and disabling)</w:t>
            </w:r>
          </w:p>
          <w:p w14:paraId="0857A220" w14:textId="77777777" w:rsidR="005F5D35" w:rsidRPr="008419C2" w:rsidRDefault="005F5D35" w:rsidP="00797887">
            <w:pPr>
              <w:spacing w:before="60" w:after="60"/>
            </w:pPr>
          </w:p>
        </w:tc>
      </w:tr>
      <w:tr w:rsidR="005F5D35" w:rsidRPr="008419C2" w14:paraId="467B09BA" w14:textId="77777777" w:rsidTr="00797887">
        <w:trPr>
          <w:trHeight w:val="1081"/>
        </w:trPr>
        <w:tc>
          <w:tcPr>
            <w:tcW w:w="9630" w:type="dxa"/>
          </w:tcPr>
          <w:p w14:paraId="28297B0C" w14:textId="77777777" w:rsidR="005F5D35" w:rsidRPr="005972C5" w:rsidRDefault="005F5D35" w:rsidP="00797887">
            <w:pPr>
              <w:spacing w:before="60" w:after="60"/>
            </w:pPr>
            <w:r w:rsidRPr="005972C5">
              <w:rPr>
                <w:b/>
                <w:sz w:val="22"/>
                <w:szCs w:val="22"/>
              </w:rPr>
              <w:lastRenderedPageBreak/>
              <w:t>Description of work</w:t>
            </w:r>
            <w:r w:rsidRPr="005972C5">
              <w:rPr>
                <w:sz w:val="22"/>
                <w:szCs w:val="22"/>
              </w:rPr>
              <w:t xml:space="preserve"> </w:t>
            </w:r>
          </w:p>
          <w:p w14:paraId="5A624DDB" w14:textId="77777777" w:rsidR="005F5D35" w:rsidRPr="00EE1680" w:rsidRDefault="005F5D35" w:rsidP="00797887">
            <w:pPr>
              <w:pStyle w:val="BodyText"/>
              <w:rPr>
                <w:u w:val="single"/>
              </w:rPr>
            </w:pPr>
            <w:r w:rsidRPr="00CF379B">
              <w:rPr>
                <w:b/>
                <w:sz w:val="22"/>
                <w:szCs w:val="22"/>
              </w:rPr>
              <w:t>T</w:t>
            </w:r>
            <w:r>
              <w:rPr>
                <w:b/>
                <w:sz w:val="22"/>
                <w:szCs w:val="22"/>
              </w:rPr>
              <w:t>2</w:t>
            </w:r>
            <w:r w:rsidRPr="00CF379B">
              <w:rPr>
                <w:b/>
                <w:sz w:val="22"/>
                <w:szCs w:val="22"/>
              </w:rPr>
              <w:t>.</w:t>
            </w:r>
            <w:r>
              <w:rPr>
                <w:b/>
                <w:sz w:val="22"/>
                <w:szCs w:val="22"/>
              </w:rPr>
              <w:t>1</w:t>
            </w:r>
            <w:r w:rsidRPr="00CF379B">
              <w:rPr>
                <w:b/>
                <w:sz w:val="22"/>
                <w:szCs w:val="22"/>
              </w:rPr>
              <w:t xml:space="preserve"> (w</w:t>
            </w:r>
            <w:r>
              <w:rPr>
                <w:b/>
                <w:sz w:val="22"/>
                <w:szCs w:val="22"/>
              </w:rPr>
              <w:t>2</w:t>
            </w:r>
            <w:r w:rsidRPr="00CF379B">
              <w:rPr>
                <w:b/>
                <w:sz w:val="22"/>
                <w:szCs w:val="22"/>
              </w:rPr>
              <w:t>)</w:t>
            </w:r>
            <w:r>
              <w:rPr>
                <w:b/>
                <w:sz w:val="22"/>
                <w:szCs w:val="22"/>
              </w:rPr>
              <w:t xml:space="preserve"> </w:t>
            </w:r>
            <w:r w:rsidRPr="002422FE">
              <w:rPr>
                <w:sz w:val="22"/>
                <w:szCs w:val="22"/>
                <w:u w:val="single"/>
              </w:rPr>
              <w:t>Search for the appropriate technology (internet enabling and disabling)</w:t>
            </w:r>
          </w:p>
          <w:p w14:paraId="0851A3E0" w14:textId="6A72CFEB" w:rsidR="005F5D35" w:rsidRPr="002422FE" w:rsidRDefault="005F5D35" w:rsidP="00797887">
            <w:pPr>
              <w:rPr>
                <w:sz w:val="22"/>
                <w:szCs w:val="22"/>
              </w:rPr>
            </w:pPr>
            <w:r w:rsidRPr="002422FE">
              <w:rPr>
                <w:sz w:val="22"/>
                <w:szCs w:val="22"/>
              </w:rPr>
              <w:t>We will research for how to disable and enable the internet connection during the exam.</w:t>
            </w:r>
            <w:r>
              <w:rPr>
                <w:sz w:val="22"/>
                <w:szCs w:val="22"/>
              </w:rPr>
              <w:t xml:space="preserve"> </w:t>
            </w:r>
            <w:r w:rsidR="006514A9">
              <w:rPr>
                <w:sz w:val="22"/>
                <w:szCs w:val="22"/>
              </w:rPr>
              <w:t>This knowledge will be used in the software development phase.</w:t>
            </w:r>
          </w:p>
          <w:p w14:paraId="3F088FA2" w14:textId="77777777" w:rsidR="005F5D35" w:rsidRPr="002422FE" w:rsidRDefault="005F5D35" w:rsidP="00797887">
            <w:r>
              <w:t xml:space="preserve"> </w:t>
            </w:r>
          </w:p>
        </w:tc>
      </w:tr>
      <w:tr w:rsidR="005F5D35" w:rsidRPr="004E430A" w14:paraId="24CBB521" w14:textId="77777777" w:rsidTr="00797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630" w:type="dxa"/>
            <w:tcBorders>
              <w:top w:val="single" w:sz="2" w:space="0" w:color="000000"/>
              <w:left w:val="single" w:sz="2" w:space="0" w:color="000000"/>
              <w:bottom w:val="single" w:sz="2" w:space="0" w:color="000000"/>
              <w:right w:val="single" w:sz="2" w:space="0" w:color="000000"/>
            </w:tcBorders>
          </w:tcPr>
          <w:p w14:paraId="7930F02B" w14:textId="77777777" w:rsidR="005F5D35" w:rsidRPr="00A940DC" w:rsidRDefault="005F5D35" w:rsidP="00797887">
            <w:pPr>
              <w:spacing w:before="60" w:after="60"/>
              <w:rPr>
                <w:b/>
              </w:rPr>
            </w:pPr>
            <w:r w:rsidRPr="00A940DC">
              <w:rPr>
                <w:b/>
                <w:sz w:val="22"/>
                <w:szCs w:val="22"/>
              </w:rPr>
              <w:t>Deliverables</w:t>
            </w:r>
          </w:p>
          <w:p w14:paraId="657AAC63" w14:textId="77777777" w:rsidR="005F5D35" w:rsidRDefault="005F5D35" w:rsidP="00797887">
            <w:pPr>
              <w:widowControl/>
              <w:tabs>
                <w:tab w:val="left" w:pos="1290"/>
              </w:tabs>
              <w:autoSpaceDE w:val="0"/>
              <w:rPr>
                <w:bCs/>
                <w:sz w:val="22"/>
                <w:szCs w:val="22"/>
              </w:rPr>
            </w:pPr>
            <w:r>
              <w:rPr>
                <w:b/>
                <w:bCs/>
                <w:sz w:val="22"/>
                <w:szCs w:val="22"/>
              </w:rPr>
              <w:t>D2</w:t>
            </w:r>
            <w:r w:rsidRPr="004E430A">
              <w:rPr>
                <w:b/>
                <w:bCs/>
                <w:sz w:val="22"/>
                <w:szCs w:val="22"/>
              </w:rPr>
              <w:t>.</w:t>
            </w:r>
            <w:r>
              <w:rPr>
                <w:b/>
                <w:bCs/>
                <w:sz w:val="22"/>
                <w:szCs w:val="22"/>
              </w:rPr>
              <w:t>1 (</w:t>
            </w:r>
            <w:r w:rsidRPr="00EE1680">
              <w:rPr>
                <w:sz w:val="22"/>
                <w:szCs w:val="22"/>
              </w:rPr>
              <w:t>w2) Technology Search document</w:t>
            </w:r>
            <w:r w:rsidRPr="004E430A">
              <w:rPr>
                <w:bCs/>
                <w:sz w:val="22"/>
                <w:szCs w:val="22"/>
              </w:rPr>
              <w:t xml:space="preserve"> </w:t>
            </w:r>
          </w:p>
          <w:p w14:paraId="2E343B17" w14:textId="77777777" w:rsidR="005F5D35" w:rsidRPr="004E430A" w:rsidRDefault="005F5D35" w:rsidP="00797887">
            <w:pPr>
              <w:widowControl/>
              <w:tabs>
                <w:tab w:val="left" w:pos="1290"/>
              </w:tabs>
              <w:autoSpaceDE w:val="0"/>
              <w:rPr>
                <w:bCs/>
              </w:rPr>
            </w:pPr>
          </w:p>
        </w:tc>
      </w:tr>
      <w:tr w:rsidR="005F5D35" w:rsidRPr="00A940DC" w14:paraId="4F779327" w14:textId="77777777" w:rsidTr="00797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630" w:type="dxa"/>
            <w:tcBorders>
              <w:top w:val="single" w:sz="2" w:space="0" w:color="000000"/>
              <w:left w:val="single" w:sz="2" w:space="0" w:color="000000"/>
              <w:bottom w:val="single" w:sz="2" w:space="0" w:color="000000"/>
              <w:right w:val="single" w:sz="2" w:space="0" w:color="000000"/>
            </w:tcBorders>
          </w:tcPr>
          <w:p w14:paraId="35F06950" w14:textId="77777777" w:rsidR="005F5D35" w:rsidRDefault="005F5D35" w:rsidP="00797887">
            <w:pPr>
              <w:spacing w:before="60" w:after="60"/>
              <w:rPr>
                <w:b/>
              </w:rPr>
            </w:pPr>
            <w:r>
              <w:rPr>
                <w:b/>
                <w:sz w:val="22"/>
                <w:szCs w:val="22"/>
              </w:rPr>
              <w:t>Milestones</w:t>
            </w:r>
          </w:p>
          <w:p w14:paraId="6304EFFC" w14:textId="77777777" w:rsidR="005F5D35" w:rsidRPr="00A940DC" w:rsidRDefault="005F5D35" w:rsidP="00797887">
            <w:r>
              <w:rPr>
                <w:b/>
                <w:sz w:val="22"/>
                <w:szCs w:val="22"/>
              </w:rPr>
              <w:t xml:space="preserve">M2.1 </w:t>
            </w:r>
            <w:r w:rsidRPr="006E1207">
              <w:rPr>
                <w:bCs/>
                <w:sz w:val="22"/>
                <w:szCs w:val="22"/>
              </w:rPr>
              <w:t>(w1)</w:t>
            </w:r>
            <w:r>
              <w:rPr>
                <w:bCs/>
                <w:sz w:val="22"/>
                <w:szCs w:val="22"/>
              </w:rPr>
              <w:t xml:space="preserve"> Technology Search document is ready for Software Development</w:t>
            </w:r>
            <w:r w:rsidRPr="00A940DC">
              <w:t xml:space="preserve"> </w:t>
            </w:r>
          </w:p>
        </w:tc>
      </w:tr>
    </w:tbl>
    <w:p w14:paraId="39551BA1" w14:textId="77777777" w:rsidR="005F5D35" w:rsidRDefault="005F5D35" w:rsidP="005F5D35">
      <w:pPr>
        <w:pStyle w:val="mh2"/>
        <w:numPr>
          <w:ilvl w:val="0"/>
          <w:numId w:val="0"/>
        </w:numPr>
        <w:rPr>
          <w:b w:val="0"/>
          <w:bCs w:val="0"/>
          <w:i w:val="0"/>
          <w:iCs w:val="0"/>
          <w:sz w:val="22"/>
          <w:szCs w:val="22"/>
        </w:rPr>
      </w:pPr>
    </w:p>
    <w:p w14:paraId="1111CEE0" w14:textId="77777777" w:rsidR="005F5D35" w:rsidRDefault="005F5D35" w:rsidP="005F5D35">
      <w:pPr>
        <w:pStyle w:val="mh2"/>
        <w:numPr>
          <w:ilvl w:val="0"/>
          <w:numId w:val="0"/>
        </w:numPr>
        <w:rPr>
          <w:b w:val="0"/>
          <w:bCs w:val="0"/>
          <w:i w:val="0"/>
          <w:iCs w:val="0"/>
          <w:sz w:val="22"/>
          <w:szCs w:val="22"/>
        </w:rPr>
      </w:pPr>
    </w:p>
    <w:p w14:paraId="733A239D" w14:textId="77777777" w:rsidR="005F5D35" w:rsidRDefault="005F5D35" w:rsidP="005F5D35">
      <w:pPr>
        <w:pStyle w:val="mh2"/>
        <w:numPr>
          <w:ilvl w:val="0"/>
          <w:numId w:val="0"/>
        </w:numPr>
        <w:rPr>
          <w:b w:val="0"/>
          <w:bCs w:val="0"/>
          <w:i w:val="0"/>
          <w:iCs w:val="0"/>
          <w:sz w:val="22"/>
          <w:szCs w:val="22"/>
        </w:rPr>
      </w:pPr>
    </w:p>
    <w:tbl>
      <w:tblPr>
        <w:tblStyle w:val="MediumGrid1-Accent1"/>
        <w:tblW w:w="9630" w:type="dxa"/>
        <w:tblInd w:w="108" w:type="dxa"/>
        <w:shd w:val="clear" w:color="auto" w:fill="DBE5F1" w:themeFill="accent1" w:themeFillTint="33"/>
        <w:tblLayout w:type="fixed"/>
        <w:tblLook w:val="0600" w:firstRow="0" w:lastRow="0" w:firstColumn="0" w:lastColumn="0" w:noHBand="1" w:noVBand="1"/>
      </w:tblPr>
      <w:tblGrid>
        <w:gridCol w:w="2334"/>
        <w:gridCol w:w="1460"/>
        <w:gridCol w:w="1459"/>
        <w:gridCol w:w="1459"/>
        <w:gridCol w:w="1459"/>
        <w:gridCol w:w="1459"/>
      </w:tblGrid>
      <w:tr w:rsidR="005F5D35" w14:paraId="6A13CD14" w14:textId="77777777" w:rsidTr="00797887">
        <w:tc>
          <w:tcPr>
            <w:tcW w:w="2334" w:type="dxa"/>
            <w:tcBorders>
              <w:top w:val="single" w:sz="4" w:space="0" w:color="auto"/>
            </w:tcBorders>
            <w:shd w:val="clear" w:color="auto" w:fill="DBE5F1" w:themeFill="accent1" w:themeFillTint="33"/>
          </w:tcPr>
          <w:p w14:paraId="18753FBD" w14:textId="77777777" w:rsidR="005F5D35" w:rsidRPr="000709BE" w:rsidRDefault="005F5D35" w:rsidP="00797887">
            <w:pPr>
              <w:rPr>
                <w:b/>
                <w:bCs/>
              </w:rPr>
            </w:pPr>
            <w:r w:rsidRPr="000709BE">
              <w:t xml:space="preserve">Work package number </w:t>
            </w:r>
          </w:p>
        </w:tc>
        <w:tc>
          <w:tcPr>
            <w:tcW w:w="1460" w:type="dxa"/>
            <w:tcBorders>
              <w:top w:val="single" w:sz="4" w:space="0" w:color="auto"/>
            </w:tcBorders>
            <w:shd w:val="clear" w:color="auto" w:fill="DBE5F1" w:themeFill="accent1" w:themeFillTint="33"/>
          </w:tcPr>
          <w:p w14:paraId="651AF952" w14:textId="77777777" w:rsidR="005F5D35" w:rsidRPr="006D51A7" w:rsidRDefault="005F5D35" w:rsidP="00797887">
            <w:pPr>
              <w:jc w:val="center"/>
              <w:rPr>
                <w:b/>
              </w:rPr>
            </w:pPr>
            <w:r>
              <w:rPr>
                <w:b/>
              </w:rPr>
              <w:t>3</w:t>
            </w:r>
          </w:p>
        </w:tc>
        <w:tc>
          <w:tcPr>
            <w:tcW w:w="2918" w:type="dxa"/>
            <w:gridSpan w:val="2"/>
            <w:tcBorders>
              <w:top w:val="single" w:sz="4" w:space="0" w:color="auto"/>
            </w:tcBorders>
            <w:shd w:val="clear" w:color="auto" w:fill="DBE5F1" w:themeFill="accent1" w:themeFillTint="33"/>
          </w:tcPr>
          <w:p w14:paraId="56DB9974" w14:textId="77777777" w:rsidR="005F5D35" w:rsidRPr="00224B58" w:rsidRDefault="005F5D35" w:rsidP="00797887">
            <w:r w:rsidRPr="00224B58">
              <w:rPr>
                <w:bCs/>
              </w:rPr>
              <w:t>Start date or starting event:</w:t>
            </w:r>
          </w:p>
        </w:tc>
        <w:tc>
          <w:tcPr>
            <w:tcW w:w="2918" w:type="dxa"/>
            <w:gridSpan w:val="2"/>
            <w:tcBorders>
              <w:top w:val="single" w:sz="4" w:space="0" w:color="auto"/>
            </w:tcBorders>
            <w:shd w:val="clear" w:color="auto" w:fill="DBE5F1" w:themeFill="accent1" w:themeFillTint="33"/>
          </w:tcPr>
          <w:p w14:paraId="419AC8BD" w14:textId="77777777" w:rsidR="005F5D35" w:rsidRPr="00224B58" w:rsidRDefault="005F5D35" w:rsidP="00797887">
            <w:pPr>
              <w:jc w:val="center"/>
              <w:rPr>
                <w:b/>
              </w:rPr>
            </w:pPr>
            <w:r>
              <w:rPr>
                <w:b/>
              </w:rPr>
              <w:t>Week</w:t>
            </w:r>
            <w:r w:rsidRPr="00224B58">
              <w:rPr>
                <w:b/>
              </w:rPr>
              <w:t xml:space="preserve"> </w:t>
            </w:r>
            <w:r>
              <w:rPr>
                <w:b/>
              </w:rPr>
              <w:t>2</w:t>
            </w:r>
          </w:p>
        </w:tc>
      </w:tr>
      <w:tr w:rsidR="005F5D35" w14:paraId="45915E07" w14:textId="77777777" w:rsidTr="00797887">
        <w:tc>
          <w:tcPr>
            <w:tcW w:w="2334" w:type="dxa"/>
            <w:shd w:val="clear" w:color="auto" w:fill="DBE5F1" w:themeFill="accent1" w:themeFillTint="33"/>
          </w:tcPr>
          <w:p w14:paraId="14AF70FA" w14:textId="77777777" w:rsidR="005F5D35" w:rsidRPr="000709BE" w:rsidRDefault="005F5D35" w:rsidP="00797887">
            <w:pPr>
              <w:rPr>
                <w:b/>
                <w:bCs/>
              </w:rPr>
            </w:pPr>
            <w:r w:rsidRPr="000709BE">
              <w:t>Work package title</w:t>
            </w:r>
          </w:p>
        </w:tc>
        <w:tc>
          <w:tcPr>
            <w:tcW w:w="7296" w:type="dxa"/>
            <w:gridSpan w:val="5"/>
            <w:shd w:val="clear" w:color="auto" w:fill="DBE5F1" w:themeFill="accent1" w:themeFillTint="33"/>
          </w:tcPr>
          <w:p w14:paraId="298DF233" w14:textId="77777777" w:rsidR="005F5D35" w:rsidRPr="000709BE" w:rsidRDefault="005F5D35" w:rsidP="00797887">
            <w:pPr>
              <w:widowControl/>
              <w:autoSpaceDN/>
              <w:adjustRightInd/>
              <w:jc w:val="both"/>
              <w:rPr>
                <w:b/>
                <w:bCs/>
                <w:lang w:val="tr-TR"/>
              </w:rPr>
            </w:pPr>
            <w:r w:rsidRPr="004C056E">
              <w:rPr>
                <w:b/>
                <w:bCs/>
              </w:rPr>
              <w:t xml:space="preserve">User </w:t>
            </w:r>
            <w:r>
              <w:rPr>
                <w:b/>
                <w:bCs/>
              </w:rPr>
              <w:t>I</w:t>
            </w:r>
            <w:r w:rsidRPr="004C056E">
              <w:rPr>
                <w:b/>
                <w:bCs/>
              </w:rPr>
              <w:t xml:space="preserve">nterface </w:t>
            </w:r>
            <w:r>
              <w:rPr>
                <w:b/>
                <w:bCs/>
              </w:rPr>
              <w:t>D</w:t>
            </w:r>
            <w:r w:rsidRPr="004C056E">
              <w:rPr>
                <w:b/>
                <w:bCs/>
              </w:rPr>
              <w:t>eveloping</w:t>
            </w:r>
          </w:p>
        </w:tc>
      </w:tr>
      <w:tr w:rsidR="005F5D35" w14:paraId="17CD32E2" w14:textId="77777777" w:rsidTr="00797887">
        <w:tc>
          <w:tcPr>
            <w:tcW w:w="2334" w:type="dxa"/>
            <w:shd w:val="clear" w:color="auto" w:fill="DBE5F1" w:themeFill="accent1" w:themeFillTint="33"/>
          </w:tcPr>
          <w:p w14:paraId="74D101AA" w14:textId="77777777" w:rsidR="005F5D35" w:rsidRPr="000709BE" w:rsidRDefault="005F5D35" w:rsidP="00797887">
            <w:pPr>
              <w:rPr>
                <w:b/>
                <w:bCs/>
              </w:rPr>
            </w:pPr>
            <w:r w:rsidRPr="000709BE">
              <w:t>Participant number</w:t>
            </w:r>
          </w:p>
        </w:tc>
        <w:tc>
          <w:tcPr>
            <w:tcW w:w="1460" w:type="dxa"/>
            <w:shd w:val="clear" w:color="auto" w:fill="DBE5F1" w:themeFill="accent1" w:themeFillTint="33"/>
          </w:tcPr>
          <w:p w14:paraId="1139CFC5" w14:textId="77777777" w:rsidR="005F5D35" w:rsidRPr="000709BE" w:rsidRDefault="005F5D35" w:rsidP="00797887">
            <w:pPr>
              <w:jc w:val="center"/>
            </w:pPr>
            <w:r>
              <w:t>1</w:t>
            </w:r>
          </w:p>
        </w:tc>
        <w:tc>
          <w:tcPr>
            <w:tcW w:w="1459" w:type="dxa"/>
            <w:shd w:val="clear" w:color="auto" w:fill="DBE5F1" w:themeFill="accent1" w:themeFillTint="33"/>
          </w:tcPr>
          <w:p w14:paraId="71E47987" w14:textId="77777777" w:rsidR="005F5D35" w:rsidRPr="000709BE" w:rsidRDefault="005F5D35" w:rsidP="00797887">
            <w:pPr>
              <w:jc w:val="center"/>
            </w:pPr>
            <w:r w:rsidRPr="000709BE">
              <w:t>2</w:t>
            </w:r>
          </w:p>
        </w:tc>
        <w:tc>
          <w:tcPr>
            <w:tcW w:w="1459" w:type="dxa"/>
            <w:shd w:val="clear" w:color="auto" w:fill="DBE5F1" w:themeFill="accent1" w:themeFillTint="33"/>
          </w:tcPr>
          <w:p w14:paraId="65171C63" w14:textId="77777777" w:rsidR="005F5D35" w:rsidRPr="000709BE" w:rsidRDefault="005F5D35" w:rsidP="00797887">
            <w:pPr>
              <w:jc w:val="center"/>
            </w:pPr>
            <w:r w:rsidRPr="000709BE">
              <w:t>3</w:t>
            </w:r>
          </w:p>
        </w:tc>
        <w:tc>
          <w:tcPr>
            <w:tcW w:w="1459" w:type="dxa"/>
            <w:shd w:val="clear" w:color="auto" w:fill="DBE5F1" w:themeFill="accent1" w:themeFillTint="33"/>
          </w:tcPr>
          <w:p w14:paraId="42A8F4FB" w14:textId="77777777" w:rsidR="005F5D35" w:rsidRPr="000709BE" w:rsidRDefault="005F5D35" w:rsidP="00797887">
            <w:pPr>
              <w:jc w:val="center"/>
            </w:pPr>
            <w:r w:rsidRPr="000709BE">
              <w:t>4</w:t>
            </w:r>
          </w:p>
        </w:tc>
        <w:tc>
          <w:tcPr>
            <w:tcW w:w="1459" w:type="dxa"/>
            <w:shd w:val="clear" w:color="auto" w:fill="DBE5F1" w:themeFill="accent1" w:themeFillTint="33"/>
          </w:tcPr>
          <w:p w14:paraId="66CB140D" w14:textId="77777777" w:rsidR="005F5D35" w:rsidRPr="000709BE" w:rsidRDefault="005F5D35" w:rsidP="00797887">
            <w:pPr>
              <w:jc w:val="center"/>
            </w:pPr>
            <w:r w:rsidRPr="000709BE">
              <w:t>5</w:t>
            </w:r>
          </w:p>
        </w:tc>
      </w:tr>
      <w:tr w:rsidR="005F5D35" w14:paraId="37EA5800" w14:textId="77777777" w:rsidTr="00797887">
        <w:tc>
          <w:tcPr>
            <w:tcW w:w="2334" w:type="dxa"/>
            <w:shd w:val="clear" w:color="auto" w:fill="DBE5F1" w:themeFill="accent1" w:themeFillTint="33"/>
          </w:tcPr>
          <w:p w14:paraId="3625BAC1" w14:textId="77777777" w:rsidR="005F5D35" w:rsidRPr="000709BE" w:rsidRDefault="005F5D35" w:rsidP="00797887">
            <w:pPr>
              <w:rPr>
                <w:b/>
                <w:bCs/>
              </w:rPr>
            </w:pPr>
            <w:r>
              <w:t xml:space="preserve">Participant </w:t>
            </w:r>
            <w:r w:rsidRPr="000709BE">
              <w:t>name</w:t>
            </w:r>
          </w:p>
        </w:tc>
        <w:tc>
          <w:tcPr>
            <w:tcW w:w="1460" w:type="dxa"/>
            <w:shd w:val="clear" w:color="auto" w:fill="DBE5F1" w:themeFill="accent1" w:themeFillTint="33"/>
          </w:tcPr>
          <w:p w14:paraId="607A4FDC" w14:textId="77777777" w:rsidR="005F5D35" w:rsidRPr="000709BE" w:rsidRDefault="005F5D35" w:rsidP="00797887">
            <w:pPr>
              <w:jc w:val="center"/>
            </w:pPr>
            <w:proofErr w:type="spellStart"/>
            <w:r w:rsidRPr="00206E63">
              <w:t>Taluhan</w:t>
            </w:r>
            <w:proofErr w:type="spellEnd"/>
            <w:r w:rsidRPr="00206E63">
              <w:t xml:space="preserve"> </w:t>
            </w:r>
            <w:proofErr w:type="spellStart"/>
            <w:r w:rsidRPr="00206E63">
              <w:t>Öneş</w:t>
            </w:r>
            <w:proofErr w:type="spellEnd"/>
          </w:p>
        </w:tc>
        <w:tc>
          <w:tcPr>
            <w:tcW w:w="1459" w:type="dxa"/>
            <w:shd w:val="clear" w:color="auto" w:fill="DBE5F1" w:themeFill="accent1" w:themeFillTint="33"/>
          </w:tcPr>
          <w:p w14:paraId="4F568B47" w14:textId="77777777" w:rsidR="005F5D35" w:rsidRPr="000709BE" w:rsidRDefault="005F5D35" w:rsidP="00797887">
            <w:pPr>
              <w:jc w:val="center"/>
            </w:pPr>
            <w:proofErr w:type="spellStart"/>
            <w:r w:rsidRPr="00206E63">
              <w:t>Yiğit</w:t>
            </w:r>
            <w:proofErr w:type="spellEnd"/>
            <w:r w:rsidRPr="00206E63">
              <w:t xml:space="preserve"> </w:t>
            </w:r>
            <w:proofErr w:type="spellStart"/>
            <w:r w:rsidRPr="00206E63">
              <w:t>Çırak</w:t>
            </w:r>
            <w:proofErr w:type="spellEnd"/>
          </w:p>
        </w:tc>
        <w:tc>
          <w:tcPr>
            <w:tcW w:w="1459" w:type="dxa"/>
            <w:shd w:val="clear" w:color="auto" w:fill="DBE5F1" w:themeFill="accent1" w:themeFillTint="33"/>
          </w:tcPr>
          <w:p w14:paraId="462A1343" w14:textId="77777777" w:rsidR="005F5D35" w:rsidRPr="000709BE" w:rsidRDefault="005F5D35" w:rsidP="00797887">
            <w:pPr>
              <w:jc w:val="center"/>
            </w:pPr>
          </w:p>
        </w:tc>
        <w:tc>
          <w:tcPr>
            <w:tcW w:w="1459" w:type="dxa"/>
            <w:shd w:val="clear" w:color="auto" w:fill="DBE5F1" w:themeFill="accent1" w:themeFillTint="33"/>
          </w:tcPr>
          <w:p w14:paraId="5731BD77" w14:textId="77777777" w:rsidR="005F5D35" w:rsidRPr="000709BE" w:rsidRDefault="005F5D35" w:rsidP="00797887">
            <w:pPr>
              <w:jc w:val="center"/>
            </w:pPr>
          </w:p>
        </w:tc>
        <w:tc>
          <w:tcPr>
            <w:tcW w:w="1459" w:type="dxa"/>
            <w:shd w:val="clear" w:color="auto" w:fill="DBE5F1" w:themeFill="accent1" w:themeFillTint="33"/>
          </w:tcPr>
          <w:p w14:paraId="2A3E6D0D" w14:textId="77777777" w:rsidR="005F5D35" w:rsidRPr="000709BE" w:rsidRDefault="005F5D35" w:rsidP="00797887">
            <w:pPr>
              <w:jc w:val="center"/>
            </w:pPr>
          </w:p>
        </w:tc>
      </w:tr>
      <w:tr w:rsidR="005F5D35" w14:paraId="0B6CAF24" w14:textId="77777777" w:rsidTr="00797887">
        <w:tc>
          <w:tcPr>
            <w:tcW w:w="2334" w:type="dxa"/>
            <w:tcBorders>
              <w:bottom w:val="single" w:sz="4" w:space="0" w:color="auto"/>
            </w:tcBorders>
            <w:shd w:val="clear" w:color="auto" w:fill="DBE5F1" w:themeFill="accent1" w:themeFillTint="33"/>
          </w:tcPr>
          <w:p w14:paraId="343ECE65" w14:textId="77777777" w:rsidR="005F5D35" w:rsidRDefault="005F5D35" w:rsidP="00797887">
            <w:pPr>
              <w:rPr>
                <w:b/>
                <w:bCs/>
              </w:rPr>
            </w:pPr>
            <w:r>
              <w:t>Weeks per participant</w:t>
            </w:r>
          </w:p>
        </w:tc>
        <w:tc>
          <w:tcPr>
            <w:tcW w:w="1460" w:type="dxa"/>
            <w:tcBorders>
              <w:bottom w:val="single" w:sz="4" w:space="0" w:color="auto"/>
            </w:tcBorders>
            <w:shd w:val="clear" w:color="auto" w:fill="DBE5F1" w:themeFill="accent1" w:themeFillTint="33"/>
            <w:vAlign w:val="center"/>
          </w:tcPr>
          <w:p w14:paraId="6880BCB9" w14:textId="77777777" w:rsidR="005F5D35" w:rsidRDefault="005F5D35" w:rsidP="00797887">
            <w:pPr>
              <w:jc w:val="center"/>
              <w:rPr>
                <w:b/>
                <w:bCs/>
              </w:rPr>
            </w:pPr>
            <w:r>
              <w:rPr>
                <w:b/>
                <w:bCs/>
              </w:rPr>
              <w:t>1</w:t>
            </w:r>
          </w:p>
        </w:tc>
        <w:tc>
          <w:tcPr>
            <w:tcW w:w="1459" w:type="dxa"/>
            <w:tcBorders>
              <w:bottom w:val="single" w:sz="4" w:space="0" w:color="auto"/>
            </w:tcBorders>
            <w:shd w:val="clear" w:color="auto" w:fill="DBE5F1" w:themeFill="accent1" w:themeFillTint="33"/>
            <w:vAlign w:val="center"/>
          </w:tcPr>
          <w:p w14:paraId="2DD502B7" w14:textId="77777777" w:rsidR="005F5D35" w:rsidRPr="008E61CC" w:rsidRDefault="005F5D35" w:rsidP="00797887">
            <w:pPr>
              <w:jc w:val="center"/>
              <w:rPr>
                <w:b/>
                <w:bCs/>
              </w:rPr>
            </w:pPr>
            <w:r w:rsidRPr="008E61CC">
              <w:rPr>
                <w:b/>
                <w:bCs/>
              </w:rPr>
              <w:t>1</w:t>
            </w:r>
          </w:p>
        </w:tc>
        <w:tc>
          <w:tcPr>
            <w:tcW w:w="1459" w:type="dxa"/>
            <w:tcBorders>
              <w:bottom w:val="single" w:sz="4" w:space="0" w:color="auto"/>
            </w:tcBorders>
            <w:shd w:val="clear" w:color="auto" w:fill="DBE5F1" w:themeFill="accent1" w:themeFillTint="33"/>
            <w:vAlign w:val="center"/>
          </w:tcPr>
          <w:p w14:paraId="5FD5E378" w14:textId="77777777" w:rsidR="005F5D35" w:rsidRDefault="005F5D35" w:rsidP="00797887">
            <w:pPr>
              <w:jc w:val="center"/>
            </w:pPr>
          </w:p>
        </w:tc>
        <w:tc>
          <w:tcPr>
            <w:tcW w:w="1459" w:type="dxa"/>
            <w:tcBorders>
              <w:bottom w:val="single" w:sz="4" w:space="0" w:color="auto"/>
            </w:tcBorders>
            <w:shd w:val="clear" w:color="auto" w:fill="DBE5F1" w:themeFill="accent1" w:themeFillTint="33"/>
            <w:vAlign w:val="center"/>
          </w:tcPr>
          <w:p w14:paraId="2B846D41" w14:textId="77777777" w:rsidR="005F5D35" w:rsidRDefault="005F5D35" w:rsidP="00797887">
            <w:pPr>
              <w:jc w:val="center"/>
            </w:pPr>
          </w:p>
        </w:tc>
        <w:tc>
          <w:tcPr>
            <w:tcW w:w="1459" w:type="dxa"/>
            <w:tcBorders>
              <w:bottom w:val="single" w:sz="4" w:space="0" w:color="auto"/>
            </w:tcBorders>
            <w:shd w:val="clear" w:color="auto" w:fill="DBE5F1" w:themeFill="accent1" w:themeFillTint="33"/>
            <w:vAlign w:val="center"/>
          </w:tcPr>
          <w:p w14:paraId="1260175B" w14:textId="77777777" w:rsidR="005F5D35" w:rsidRDefault="005F5D35" w:rsidP="00797887">
            <w:pPr>
              <w:jc w:val="center"/>
            </w:pPr>
          </w:p>
        </w:tc>
      </w:tr>
    </w:tbl>
    <w:tbl>
      <w:tblPr>
        <w:tblW w:w="963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630"/>
      </w:tblGrid>
      <w:tr w:rsidR="005F5D35" w:rsidRPr="008419C2" w14:paraId="290472BD" w14:textId="77777777" w:rsidTr="00797887">
        <w:tc>
          <w:tcPr>
            <w:tcW w:w="9630" w:type="dxa"/>
          </w:tcPr>
          <w:p w14:paraId="6387AA94" w14:textId="77777777" w:rsidR="005F5D35" w:rsidRDefault="005F5D35" w:rsidP="00797887">
            <w:pPr>
              <w:spacing w:before="60" w:after="60"/>
              <w:rPr>
                <w:b/>
                <w:sz w:val="22"/>
                <w:szCs w:val="22"/>
              </w:rPr>
            </w:pPr>
            <w:r w:rsidRPr="005972C5">
              <w:rPr>
                <w:b/>
                <w:sz w:val="22"/>
                <w:szCs w:val="22"/>
              </w:rPr>
              <w:t>Objectives</w:t>
            </w:r>
          </w:p>
          <w:p w14:paraId="66A7D9F0" w14:textId="77777777" w:rsidR="005F5D35" w:rsidRPr="008E61CC" w:rsidRDefault="005F5D35" w:rsidP="00797887">
            <w:pPr>
              <w:pStyle w:val="ListParagraph"/>
              <w:numPr>
                <w:ilvl w:val="0"/>
                <w:numId w:val="10"/>
              </w:numPr>
              <w:spacing w:before="60" w:after="60"/>
              <w:rPr>
                <w:sz w:val="22"/>
                <w:szCs w:val="22"/>
              </w:rPr>
            </w:pPr>
            <w:r w:rsidRPr="008E61CC">
              <w:rPr>
                <w:sz w:val="22"/>
                <w:szCs w:val="22"/>
              </w:rPr>
              <w:t>Develop a user-friendly interface both for the exam taker and the examiner.</w:t>
            </w:r>
          </w:p>
          <w:p w14:paraId="5060B4C9" w14:textId="77777777" w:rsidR="005F5D35" w:rsidRPr="008419C2" w:rsidRDefault="005F5D35" w:rsidP="00797887">
            <w:pPr>
              <w:pStyle w:val="ListParagraph"/>
              <w:spacing w:before="60" w:after="60"/>
              <w:ind w:left="360"/>
            </w:pPr>
          </w:p>
        </w:tc>
      </w:tr>
      <w:tr w:rsidR="005F5D35" w:rsidRPr="008419C2" w14:paraId="5999FBE5" w14:textId="77777777" w:rsidTr="00797887">
        <w:trPr>
          <w:trHeight w:val="1081"/>
        </w:trPr>
        <w:tc>
          <w:tcPr>
            <w:tcW w:w="9630" w:type="dxa"/>
          </w:tcPr>
          <w:p w14:paraId="2AB28FD5" w14:textId="77777777" w:rsidR="005F5D35" w:rsidRPr="005972C5" w:rsidRDefault="005F5D35" w:rsidP="00797887">
            <w:pPr>
              <w:spacing w:before="60" w:after="60"/>
            </w:pPr>
            <w:r w:rsidRPr="005972C5">
              <w:rPr>
                <w:b/>
                <w:sz w:val="22"/>
                <w:szCs w:val="22"/>
              </w:rPr>
              <w:t>Description of work</w:t>
            </w:r>
            <w:r w:rsidRPr="005972C5">
              <w:rPr>
                <w:sz w:val="22"/>
                <w:szCs w:val="22"/>
              </w:rPr>
              <w:t xml:space="preserve"> </w:t>
            </w:r>
          </w:p>
          <w:p w14:paraId="1F44A9AF" w14:textId="77777777" w:rsidR="005F5D35" w:rsidRDefault="005F5D35" w:rsidP="00797887">
            <w:pPr>
              <w:pStyle w:val="BodyText"/>
              <w:rPr>
                <w:sz w:val="22"/>
                <w:szCs w:val="22"/>
                <w:u w:val="single"/>
              </w:rPr>
            </w:pPr>
            <w:r w:rsidRPr="00CF379B">
              <w:rPr>
                <w:b/>
                <w:sz w:val="22"/>
                <w:szCs w:val="22"/>
              </w:rPr>
              <w:t>T</w:t>
            </w:r>
            <w:r>
              <w:rPr>
                <w:b/>
                <w:sz w:val="22"/>
                <w:szCs w:val="22"/>
              </w:rPr>
              <w:t>3</w:t>
            </w:r>
            <w:r w:rsidRPr="00CF379B">
              <w:rPr>
                <w:b/>
                <w:sz w:val="22"/>
                <w:szCs w:val="22"/>
              </w:rPr>
              <w:t>.</w:t>
            </w:r>
            <w:r>
              <w:rPr>
                <w:b/>
                <w:sz w:val="22"/>
                <w:szCs w:val="22"/>
              </w:rPr>
              <w:t>1</w:t>
            </w:r>
            <w:r w:rsidRPr="00CF379B">
              <w:rPr>
                <w:b/>
                <w:sz w:val="22"/>
                <w:szCs w:val="22"/>
              </w:rPr>
              <w:t xml:space="preserve"> (w</w:t>
            </w:r>
            <w:r>
              <w:rPr>
                <w:b/>
                <w:sz w:val="22"/>
                <w:szCs w:val="22"/>
              </w:rPr>
              <w:t>2</w:t>
            </w:r>
            <w:r w:rsidRPr="00CF379B">
              <w:rPr>
                <w:b/>
                <w:sz w:val="22"/>
                <w:szCs w:val="22"/>
              </w:rPr>
              <w:t>)</w:t>
            </w:r>
            <w:r>
              <w:rPr>
                <w:b/>
                <w:sz w:val="22"/>
                <w:szCs w:val="22"/>
              </w:rPr>
              <w:t xml:space="preserve"> </w:t>
            </w:r>
            <w:r>
              <w:rPr>
                <w:sz w:val="22"/>
                <w:szCs w:val="22"/>
                <w:u w:val="single"/>
              </w:rPr>
              <w:t>Examine the user interface for similar applications</w:t>
            </w:r>
          </w:p>
          <w:p w14:paraId="282E671B" w14:textId="77777777" w:rsidR="005F5D35" w:rsidRPr="00461FCA" w:rsidRDefault="005F5D35" w:rsidP="00797887">
            <w:pPr>
              <w:pStyle w:val="BodyText"/>
              <w:rPr>
                <w:sz w:val="22"/>
                <w:szCs w:val="22"/>
              </w:rPr>
            </w:pPr>
            <w:r w:rsidRPr="00461FCA">
              <w:rPr>
                <w:sz w:val="22"/>
                <w:szCs w:val="22"/>
              </w:rPr>
              <w:t xml:space="preserve">We will examine the user interface for similar applications that are available. </w:t>
            </w:r>
          </w:p>
          <w:p w14:paraId="17364A0F" w14:textId="77777777" w:rsidR="005F5D35" w:rsidRDefault="005F5D35" w:rsidP="00797887">
            <w:pPr>
              <w:pStyle w:val="BodyText"/>
              <w:rPr>
                <w:sz w:val="22"/>
                <w:szCs w:val="22"/>
                <w:u w:val="single"/>
              </w:rPr>
            </w:pPr>
            <w:r w:rsidRPr="00CF379B">
              <w:rPr>
                <w:b/>
                <w:sz w:val="22"/>
                <w:szCs w:val="22"/>
              </w:rPr>
              <w:t>T</w:t>
            </w:r>
            <w:r>
              <w:rPr>
                <w:b/>
                <w:sz w:val="22"/>
                <w:szCs w:val="22"/>
              </w:rPr>
              <w:t>3</w:t>
            </w:r>
            <w:r w:rsidRPr="00CF379B">
              <w:rPr>
                <w:b/>
                <w:sz w:val="22"/>
                <w:szCs w:val="22"/>
              </w:rPr>
              <w:t>.</w:t>
            </w:r>
            <w:r>
              <w:rPr>
                <w:b/>
                <w:sz w:val="22"/>
                <w:szCs w:val="22"/>
              </w:rPr>
              <w:t>2</w:t>
            </w:r>
            <w:r w:rsidRPr="00CF379B">
              <w:rPr>
                <w:b/>
                <w:sz w:val="22"/>
                <w:szCs w:val="22"/>
              </w:rPr>
              <w:t xml:space="preserve"> (w</w:t>
            </w:r>
            <w:r>
              <w:rPr>
                <w:b/>
                <w:sz w:val="22"/>
                <w:szCs w:val="22"/>
              </w:rPr>
              <w:t>2</w:t>
            </w:r>
            <w:r w:rsidRPr="00CF379B">
              <w:rPr>
                <w:b/>
                <w:sz w:val="22"/>
                <w:szCs w:val="22"/>
              </w:rPr>
              <w:t>)</w:t>
            </w:r>
            <w:r>
              <w:rPr>
                <w:b/>
                <w:sz w:val="22"/>
                <w:szCs w:val="22"/>
              </w:rPr>
              <w:t xml:space="preserve"> </w:t>
            </w:r>
            <w:r>
              <w:rPr>
                <w:sz w:val="22"/>
                <w:szCs w:val="22"/>
                <w:u w:val="single"/>
              </w:rPr>
              <w:t>Design user interface for the examiner</w:t>
            </w:r>
          </w:p>
          <w:p w14:paraId="18C3CD5C" w14:textId="77777777" w:rsidR="005F5D35" w:rsidRDefault="005F5D35" w:rsidP="00797887">
            <w:pPr>
              <w:pStyle w:val="BodyText"/>
              <w:rPr>
                <w:sz w:val="22"/>
                <w:szCs w:val="22"/>
              </w:rPr>
            </w:pPr>
            <w:r>
              <w:rPr>
                <w:sz w:val="22"/>
                <w:szCs w:val="22"/>
              </w:rPr>
              <w:t>We will design a UI for the examiner part of the software considering the ups and downs of the design aspects in the similar applications.</w:t>
            </w:r>
          </w:p>
          <w:p w14:paraId="2AAA06D5" w14:textId="77777777" w:rsidR="005F5D35" w:rsidRPr="00461FCA" w:rsidRDefault="005F5D35" w:rsidP="00797887">
            <w:pPr>
              <w:pStyle w:val="BodyText"/>
              <w:rPr>
                <w:sz w:val="22"/>
                <w:szCs w:val="22"/>
              </w:rPr>
            </w:pPr>
          </w:p>
          <w:p w14:paraId="57D4ECFF" w14:textId="77777777" w:rsidR="005F5D35" w:rsidRDefault="005F5D35" w:rsidP="00797887">
            <w:pPr>
              <w:pStyle w:val="BodyText"/>
              <w:rPr>
                <w:sz w:val="22"/>
                <w:szCs w:val="22"/>
                <w:u w:val="single"/>
              </w:rPr>
            </w:pPr>
            <w:r w:rsidRPr="00CF379B">
              <w:rPr>
                <w:b/>
                <w:sz w:val="22"/>
                <w:szCs w:val="22"/>
              </w:rPr>
              <w:t>T</w:t>
            </w:r>
            <w:r>
              <w:rPr>
                <w:b/>
                <w:sz w:val="22"/>
                <w:szCs w:val="22"/>
              </w:rPr>
              <w:t>3</w:t>
            </w:r>
            <w:r w:rsidRPr="00CF379B">
              <w:rPr>
                <w:b/>
                <w:sz w:val="22"/>
                <w:szCs w:val="22"/>
              </w:rPr>
              <w:t>.</w:t>
            </w:r>
            <w:r>
              <w:rPr>
                <w:b/>
                <w:sz w:val="22"/>
                <w:szCs w:val="22"/>
              </w:rPr>
              <w:t>3</w:t>
            </w:r>
            <w:r w:rsidRPr="00CF379B">
              <w:rPr>
                <w:b/>
                <w:sz w:val="22"/>
                <w:szCs w:val="22"/>
              </w:rPr>
              <w:t xml:space="preserve"> (w</w:t>
            </w:r>
            <w:r>
              <w:rPr>
                <w:b/>
                <w:sz w:val="22"/>
                <w:szCs w:val="22"/>
              </w:rPr>
              <w:t>2</w:t>
            </w:r>
            <w:r w:rsidRPr="00CF379B">
              <w:rPr>
                <w:b/>
                <w:sz w:val="22"/>
                <w:szCs w:val="22"/>
              </w:rPr>
              <w:t>)</w:t>
            </w:r>
            <w:r>
              <w:rPr>
                <w:b/>
                <w:sz w:val="22"/>
                <w:szCs w:val="22"/>
              </w:rPr>
              <w:t xml:space="preserve"> </w:t>
            </w:r>
            <w:r>
              <w:rPr>
                <w:sz w:val="22"/>
                <w:szCs w:val="22"/>
                <w:u w:val="single"/>
              </w:rPr>
              <w:t>Design user interface for the exam taker</w:t>
            </w:r>
          </w:p>
          <w:p w14:paraId="1E94E7C1" w14:textId="77777777" w:rsidR="005F5D35" w:rsidRDefault="005F5D35" w:rsidP="00797887">
            <w:pPr>
              <w:pStyle w:val="BodyText"/>
              <w:rPr>
                <w:sz w:val="22"/>
                <w:szCs w:val="22"/>
              </w:rPr>
            </w:pPr>
            <w:r>
              <w:rPr>
                <w:sz w:val="22"/>
                <w:szCs w:val="22"/>
              </w:rPr>
              <w:t xml:space="preserve">We will design a UI for the exam taker part of the software </w:t>
            </w:r>
            <w:proofErr w:type="gramStart"/>
            <w:r>
              <w:rPr>
                <w:sz w:val="22"/>
                <w:szCs w:val="22"/>
              </w:rPr>
              <w:t>taking into account</w:t>
            </w:r>
            <w:proofErr w:type="gramEnd"/>
            <w:r>
              <w:rPr>
                <w:sz w:val="22"/>
                <w:szCs w:val="22"/>
              </w:rPr>
              <w:t xml:space="preserve"> the ups and downs of the design aspects in the similar applications.</w:t>
            </w:r>
          </w:p>
          <w:p w14:paraId="518B86EB" w14:textId="77777777" w:rsidR="005F5D35" w:rsidRDefault="005F5D35" w:rsidP="00797887">
            <w:pPr>
              <w:pStyle w:val="BodyText"/>
              <w:rPr>
                <w:b/>
                <w:sz w:val="22"/>
                <w:szCs w:val="22"/>
              </w:rPr>
            </w:pPr>
          </w:p>
          <w:p w14:paraId="70C3BADD" w14:textId="77777777" w:rsidR="005F5D35" w:rsidRPr="00461FCA" w:rsidRDefault="005F5D35" w:rsidP="00797887">
            <w:pPr>
              <w:pStyle w:val="BodyText"/>
              <w:rPr>
                <w:sz w:val="22"/>
                <w:szCs w:val="22"/>
              </w:rPr>
            </w:pPr>
            <w:r w:rsidRPr="00CF379B">
              <w:rPr>
                <w:b/>
                <w:sz w:val="22"/>
                <w:szCs w:val="22"/>
              </w:rPr>
              <w:t>T</w:t>
            </w:r>
            <w:r>
              <w:rPr>
                <w:b/>
                <w:sz w:val="22"/>
                <w:szCs w:val="22"/>
              </w:rPr>
              <w:t>3</w:t>
            </w:r>
            <w:r w:rsidRPr="00CF379B">
              <w:rPr>
                <w:b/>
                <w:sz w:val="22"/>
                <w:szCs w:val="22"/>
              </w:rPr>
              <w:t>.</w:t>
            </w:r>
            <w:r>
              <w:rPr>
                <w:b/>
                <w:sz w:val="22"/>
                <w:szCs w:val="22"/>
              </w:rPr>
              <w:t>4</w:t>
            </w:r>
            <w:r w:rsidRPr="00CF379B">
              <w:rPr>
                <w:b/>
                <w:sz w:val="22"/>
                <w:szCs w:val="22"/>
              </w:rPr>
              <w:t xml:space="preserve"> (w</w:t>
            </w:r>
            <w:r>
              <w:rPr>
                <w:b/>
                <w:sz w:val="22"/>
                <w:szCs w:val="22"/>
              </w:rPr>
              <w:t>2</w:t>
            </w:r>
            <w:r w:rsidRPr="00CF379B">
              <w:rPr>
                <w:b/>
                <w:sz w:val="22"/>
                <w:szCs w:val="22"/>
              </w:rPr>
              <w:t>)</w:t>
            </w:r>
            <w:r>
              <w:rPr>
                <w:b/>
                <w:sz w:val="22"/>
                <w:szCs w:val="22"/>
              </w:rPr>
              <w:t xml:space="preserve"> </w:t>
            </w:r>
            <w:r w:rsidRPr="00461FCA">
              <w:rPr>
                <w:sz w:val="22"/>
                <w:szCs w:val="22"/>
                <w:u w:val="single"/>
              </w:rPr>
              <w:t>Finalize UI Design document</w:t>
            </w:r>
          </w:p>
          <w:p w14:paraId="1FE493CB" w14:textId="77777777" w:rsidR="005F5D35" w:rsidRPr="00461FCA" w:rsidRDefault="005F5D35" w:rsidP="00797887">
            <w:pPr>
              <w:pStyle w:val="BodyText"/>
              <w:rPr>
                <w:sz w:val="22"/>
                <w:szCs w:val="22"/>
              </w:rPr>
            </w:pPr>
            <w:r w:rsidRPr="00461FCA">
              <w:rPr>
                <w:sz w:val="22"/>
                <w:szCs w:val="22"/>
              </w:rPr>
              <w:t>The design for the exam taker and the examiner will be merged and finalized into one final document</w:t>
            </w:r>
          </w:p>
          <w:p w14:paraId="1F068E9E" w14:textId="77777777" w:rsidR="005F5D35" w:rsidRPr="008419C2" w:rsidRDefault="005F5D35" w:rsidP="00797887">
            <w:pPr>
              <w:pStyle w:val="BodyText"/>
            </w:pPr>
          </w:p>
        </w:tc>
      </w:tr>
      <w:tr w:rsidR="005F5D35" w:rsidRPr="004E430A" w14:paraId="4173594C" w14:textId="77777777" w:rsidTr="00797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630" w:type="dxa"/>
            <w:tcBorders>
              <w:top w:val="single" w:sz="2" w:space="0" w:color="000000"/>
              <w:left w:val="single" w:sz="2" w:space="0" w:color="000000"/>
              <w:bottom w:val="single" w:sz="2" w:space="0" w:color="000000"/>
              <w:right w:val="single" w:sz="2" w:space="0" w:color="000000"/>
            </w:tcBorders>
          </w:tcPr>
          <w:p w14:paraId="03615863" w14:textId="77777777" w:rsidR="005F5D35" w:rsidRPr="00A940DC" w:rsidRDefault="005F5D35" w:rsidP="00797887">
            <w:pPr>
              <w:spacing w:before="60" w:after="60"/>
              <w:rPr>
                <w:b/>
              </w:rPr>
            </w:pPr>
            <w:r w:rsidRPr="00A940DC">
              <w:rPr>
                <w:b/>
                <w:sz w:val="22"/>
                <w:szCs w:val="22"/>
              </w:rPr>
              <w:t>Deliverables</w:t>
            </w:r>
          </w:p>
          <w:p w14:paraId="4888796C" w14:textId="77777777" w:rsidR="005F5D35" w:rsidRDefault="005F5D35" w:rsidP="00797887">
            <w:pPr>
              <w:widowControl/>
              <w:tabs>
                <w:tab w:val="left" w:pos="1290"/>
              </w:tabs>
              <w:autoSpaceDE w:val="0"/>
              <w:rPr>
                <w:bCs/>
                <w:sz w:val="22"/>
                <w:szCs w:val="22"/>
              </w:rPr>
            </w:pPr>
            <w:r w:rsidRPr="00EE1680">
              <w:rPr>
                <w:b/>
                <w:sz w:val="22"/>
                <w:szCs w:val="22"/>
              </w:rPr>
              <w:t>D3.1</w:t>
            </w:r>
            <w:r>
              <w:rPr>
                <w:bCs/>
                <w:sz w:val="22"/>
                <w:szCs w:val="22"/>
              </w:rPr>
              <w:t xml:space="preserve"> (</w:t>
            </w:r>
            <w:r>
              <w:rPr>
                <w:sz w:val="22"/>
                <w:szCs w:val="22"/>
              </w:rPr>
              <w:t>w2</w:t>
            </w:r>
            <w:r>
              <w:rPr>
                <w:bCs/>
                <w:sz w:val="22"/>
                <w:szCs w:val="22"/>
              </w:rPr>
              <w:t>) User Interface Design</w:t>
            </w:r>
          </w:p>
          <w:p w14:paraId="36A70B90" w14:textId="77777777" w:rsidR="005F5D35" w:rsidRPr="004E430A" w:rsidRDefault="005F5D35" w:rsidP="00797887">
            <w:pPr>
              <w:widowControl/>
              <w:tabs>
                <w:tab w:val="left" w:pos="1290"/>
              </w:tabs>
              <w:autoSpaceDE w:val="0"/>
              <w:rPr>
                <w:bCs/>
              </w:rPr>
            </w:pPr>
          </w:p>
        </w:tc>
      </w:tr>
      <w:tr w:rsidR="005F5D35" w:rsidRPr="00A940DC" w14:paraId="2BDACFA2" w14:textId="77777777" w:rsidTr="00797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630" w:type="dxa"/>
            <w:tcBorders>
              <w:top w:val="single" w:sz="2" w:space="0" w:color="000000"/>
              <w:left w:val="single" w:sz="2" w:space="0" w:color="000000"/>
              <w:bottom w:val="single" w:sz="2" w:space="0" w:color="000000"/>
              <w:right w:val="single" w:sz="2" w:space="0" w:color="000000"/>
            </w:tcBorders>
          </w:tcPr>
          <w:p w14:paraId="0135851E" w14:textId="77777777" w:rsidR="005F5D35" w:rsidRDefault="005F5D35" w:rsidP="00797887">
            <w:pPr>
              <w:spacing w:before="60" w:after="60"/>
              <w:rPr>
                <w:b/>
              </w:rPr>
            </w:pPr>
            <w:r>
              <w:rPr>
                <w:b/>
                <w:sz w:val="22"/>
                <w:szCs w:val="22"/>
              </w:rPr>
              <w:t>Milestones</w:t>
            </w:r>
          </w:p>
          <w:p w14:paraId="7D406E77" w14:textId="77777777" w:rsidR="005F5D35" w:rsidRPr="00A940DC" w:rsidRDefault="005F5D35" w:rsidP="00797887">
            <w:r>
              <w:rPr>
                <w:b/>
                <w:sz w:val="22"/>
                <w:szCs w:val="22"/>
              </w:rPr>
              <w:t xml:space="preserve">M3.1 </w:t>
            </w:r>
            <w:r w:rsidRPr="006E1207">
              <w:rPr>
                <w:bCs/>
                <w:sz w:val="22"/>
                <w:szCs w:val="22"/>
              </w:rPr>
              <w:t>(w</w:t>
            </w:r>
            <w:r>
              <w:rPr>
                <w:bCs/>
                <w:sz w:val="22"/>
                <w:szCs w:val="22"/>
              </w:rPr>
              <w:t>2</w:t>
            </w:r>
            <w:r w:rsidRPr="006E1207">
              <w:rPr>
                <w:bCs/>
                <w:sz w:val="22"/>
                <w:szCs w:val="22"/>
              </w:rPr>
              <w:t>)</w:t>
            </w:r>
            <w:r>
              <w:rPr>
                <w:bCs/>
                <w:sz w:val="22"/>
                <w:szCs w:val="22"/>
              </w:rPr>
              <w:t xml:space="preserve"> User Interface Design is ready for Software Development</w:t>
            </w:r>
          </w:p>
        </w:tc>
      </w:tr>
    </w:tbl>
    <w:p w14:paraId="045C375F" w14:textId="77777777" w:rsidR="005F5D35" w:rsidRDefault="005F5D35" w:rsidP="005F5D35">
      <w:pPr>
        <w:pStyle w:val="mh2"/>
        <w:numPr>
          <w:ilvl w:val="0"/>
          <w:numId w:val="0"/>
        </w:numPr>
        <w:rPr>
          <w:b w:val="0"/>
          <w:bCs w:val="0"/>
          <w:i w:val="0"/>
          <w:iCs w:val="0"/>
          <w:sz w:val="22"/>
          <w:szCs w:val="22"/>
        </w:rPr>
      </w:pPr>
    </w:p>
    <w:p w14:paraId="60C4EFDB" w14:textId="77777777" w:rsidR="005F5D35" w:rsidRDefault="005F5D35" w:rsidP="005F5D35">
      <w:pPr>
        <w:pStyle w:val="mh2"/>
        <w:numPr>
          <w:ilvl w:val="0"/>
          <w:numId w:val="0"/>
        </w:numPr>
        <w:rPr>
          <w:b w:val="0"/>
          <w:bCs w:val="0"/>
          <w:i w:val="0"/>
          <w:iCs w:val="0"/>
          <w:sz w:val="22"/>
          <w:szCs w:val="22"/>
        </w:rPr>
      </w:pPr>
    </w:p>
    <w:p w14:paraId="7E32952C" w14:textId="77777777" w:rsidR="005F5D35" w:rsidRDefault="005F5D35" w:rsidP="005F5D35">
      <w:pPr>
        <w:pStyle w:val="mh2"/>
        <w:numPr>
          <w:ilvl w:val="0"/>
          <w:numId w:val="0"/>
        </w:numPr>
        <w:rPr>
          <w:b w:val="0"/>
          <w:bCs w:val="0"/>
          <w:i w:val="0"/>
          <w:iCs w:val="0"/>
          <w:sz w:val="22"/>
          <w:szCs w:val="22"/>
        </w:rPr>
      </w:pPr>
    </w:p>
    <w:tbl>
      <w:tblPr>
        <w:tblStyle w:val="MediumGrid1-Accent1"/>
        <w:tblW w:w="9630" w:type="dxa"/>
        <w:tblInd w:w="108" w:type="dxa"/>
        <w:shd w:val="clear" w:color="auto" w:fill="DBE5F1" w:themeFill="accent1" w:themeFillTint="33"/>
        <w:tblLayout w:type="fixed"/>
        <w:tblLook w:val="0600" w:firstRow="0" w:lastRow="0" w:firstColumn="0" w:lastColumn="0" w:noHBand="1" w:noVBand="1"/>
      </w:tblPr>
      <w:tblGrid>
        <w:gridCol w:w="2334"/>
        <w:gridCol w:w="1460"/>
        <w:gridCol w:w="1459"/>
        <w:gridCol w:w="1459"/>
        <w:gridCol w:w="1459"/>
        <w:gridCol w:w="1459"/>
      </w:tblGrid>
      <w:tr w:rsidR="005F5D35" w14:paraId="04933F2A" w14:textId="77777777" w:rsidTr="00797887">
        <w:tc>
          <w:tcPr>
            <w:tcW w:w="2334" w:type="dxa"/>
            <w:tcBorders>
              <w:top w:val="single" w:sz="4" w:space="0" w:color="auto"/>
            </w:tcBorders>
            <w:shd w:val="clear" w:color="auto" w:fill="DBE5F1" w:themeFill="accent1" w:themeFillTint="33"/>
          </w:tcPr>
          <w:p w14:paraId="7591B969" w14:textId="77777777" w:rsidR="005F5D35" w:rsidRPr="000709BE" w:rsidRDefault="005F5D35" w:rsidP="00797887">
            <w:pPr>
              <w:rPr>
                <w:b/>
                <w:bCs/>
              </w:rPr>
            </w:pPr>
            <w:r w:rsidRPr="000709BE">
              <w:t xml:space="preserve">Work package number </w:t>
            </w:r>
          </w:p>
        </w:tc>
        <w:tc>
          <w:tcPr>
            <w:tcW w:w="1460" w:type="dxa"/>
            <w:tcBorders>
              <w:top w:val="single" w:sz="4" w:space="0" w:color="auto"/>
            </w:tcBorders>
            <w:shd w:val="clear" w:color="auto" w:fill="DBE5F1" w:themeFill="accent1" w:themeFillTint="33"/>
          </w:tcPr>
          <w:p w14:paraId="7282D7DE" w14:textId="77777777" w:rsidR="005F5D35" w:rsidRPr="006D51A7" w:rsidRDefault="005F5D35" w:rsidP="00797887">
            <w:pPr>
              <w:jc w:val="center"/>
              <w:rPr>
                <w:b/>
              </w:rPr>
            </w:pPr>
            <w:r>
              <w:rPr>
                <w:b/>
              </w:rPr>
              <w:t>4</w:t>
            </w:r>
          </w:p>
        </w:tc>
        <w:tc>
          <w:tcPr>
            <w:tcW w:w="2918" w:type="dxa"/>
            <w:gridSpan w:val="2"/>
            <w:tcBorders>
              <w:top w:val="single" w:sz="4" w:space="0" w:color="auto"/>
            </w:tcBorders>
            <w:shd w:val="clear" w:color="auto" w:fill="DBE5F1" w:themeFill="accent1" w:themeFillTint="33"/>
          </w:tcPr>
          <w:p w14:paraId="20A0610D" w14:textId="77777777" w:rsidR="005F5D35" w:rsidRPr="00224B58" w:rsidRDefault="005F5D35" w:rsidP="00797887">
            <w:r w:rsidRPr="00224B58">
              <w:rPr>
                <w:bCs/>
              </w:rPr>
              <w:t>Start date or starting event:</w:t>
            </w:r>
          </w:p>
        </w:tc>
        <w:tc>
          <w:tcPr>
            <w:tcW w:w="2918" w:type="dxa"/>
            <w:gridSpan w:val="2"/>
            <w:tcBorders>
              <w:top w:val="single" w:sz="4" w:space="0" w:color="auto"/>
            </w:tcBorders>
            <w:shd w:val="clear" w:color="auto" w:fill="DBE5F1" w:themeFill="accent1" w:themeFillTint="33"/>
          </w:tcPr>
          <w:p w14:paraId="43B7FDDF" w14:textId="77777777" w:rsidR="005F5D35" w:rsidRPr="00224B58" w:rsidRDefault="005F5D35" w:rsidP="00797887">
            <w:pPr>
              <w:jc w:val="center"/>
              <w:rPr>
                <w:b/>
              </w:rPr>
            </w:pPr>
            <w:r>
              <w:rPr>
                <w:b/>
              </w:rPr>
              <w:t>Week</w:t>
            </w:r>
            <w:r w:rsidRPr="00224B58">
              <w:rPr>
                <w:b/>
              </w:rPr>
              <w:t xml:space="preserve"> </w:t>
            </w:r>
            <w:r>
              <w:rPr>
                <w:b/>
              </w:rPr>
              <w:t>3</w:t>
            </w:r>
          </w:p>
        </w:tc>
      </w:tr>
      <w:tr w:rsidR="005F5D35" w14:paraId="6569CFB2" w14:textId="77777777" w:rsidTr="00797887">
        <w:tc>
          <w:tcPr>
            <w:tcW w:w="2334" w:type="dxa"/>
            <w:shd w:val="clear" w:color="auto" w:fill="DBE5F1" w:themeFill="accent1" w:themeFillTint="33"/>
          </w:tcPr>
          <w:p w14:paraId="1FEAD7FF" w14:textId="77777777" w:rsidR="005F5D35" w:rsidRPr="000709BE" w:rsidRDefault="005F5D35" w:rsidP="00797887">
            <w:pPr>
              <w:rPr>
                <w:b/>
                <w:bCs/>
              </w:rPr>
            </w:pPr>
            <w:r w:rsidRPr="000709BE">
              <w:t>Work package title</w:t>
            </w:r>
          </w:p>
        </w:tc>
        <w:tc>
          <w:tcPr>
            <w:tcW w:w="7296" w:type="dxa"/>
            <w:gridSpan w:val="5"/>
            <w:shd w:val="clear" w:color="auto" w:fill="DBE5F1" w:themeFill="accent1" w:themeFillTint="33"/>
          </w:tcPr>
          <w:p w14:paraId="0F6D0BC9" w14:textId="77777777" w:rsidR="005F5D35" w:rsidRPr="000709BE" w:rsidRDefault="005F5D35" w:rsidP="00797887">
            <w:pPr>
              <w:widowControl/>
              <w:autoSpaceDN/>
              <w:adjustRightInd/>
              <w:jc w:val="both"/>
              <w:rPr>
                <w:b/>
                <w:bCs/>
                <w:lang w:val="tr-TR"/>
              </w:rPr>
            </w:pPr>
            <w:r w:rsidRPr="004C056E">
              <w:rPr>
                <w:b/>
                <w:bCs/>
              </w:rPr>
              <w:t xml:space="preserve">Software </w:t>
            </w:r>
            <w:r>
              <w:rPr>
                <w:b/>
                <w:bCs/>
              </w:rPr>
              <w:t>D</w:t>
            </w:r>
            <w:r w:rsidRPr="004C056E">
              <w:rPr>
                <w:b/>
                <w:bCs/>
              </w:rPr>
              <w:t>evelopment</w:t>
            </w:r>
          </w:p>
        </w:tc>
      </w:tr>
      <w:tr w:rsidR="005F5D35" w14:paraId="604C57AB" w14:textId="77777777" w:rsidTr="00797887">
        <w:tc>
          <w:tcPr>
            <w:tcW w:w="2334" w:type="dxa"/>
            <w:shd w:val="clear" w:color="auto" w:fill="DBE5F1" w:themeFill="accent1" w:themeFillTint="33"/>
          </w:tcPr>
          <w:p w14:paraId="2751C9EA" w14:textId="77777777" w:rsidR="005F5D35" w:rsidRPr="000709BE" w:rsidRDefault="005F5D35" w:rsidP="00797887">
            <w:pPr>
              <w:rPr>
                <w:b/>
                <w:bCs/>
              </w:rPr>
            </w:pPr>
            <w:r w:rsidRPr="000709BE">
              <w:t>Participant number</w:t>
            </w:r>
          </w:p>
        </w:tc>
        <w:tc>
          <w:tcPr>
            <w:tcW w:w="1460" w:type="dxa"/>
            <w:shd w:val="clear" w:color="auto" w:fill="DBE5F1" w:themeFill="accent1" w:themeFillTint="33"/>
          </w:tcPr>
          <w:p w14:paraId="07BBDF37" w14:textId="77777777" w:rsidR="005F5D35" w:rsidRPr="000709BE" w:rsidRDefault="005F5D35" w:rsidP="00797887">
            <w:pPr>
              <w:jc w:val="center"/>
            </w:pPr>
            <w:r>
              <w:t>1</w:t>
            </w:r>
          </w:p>
        </w:tc>
        <w:tc>
          <w:tcPr>
            <w:tcW w:w="1459" w:type="dxa"/>
            <w:shd w:val="clear" w:color="auto" w:fill="DBE5F1" w:themeFill="accent1" w:themeFillTint="33"/>
          </w:tcPr>
          <w:p w14:paraId="4D6F0637" w14:textId="77777777" w:rsidR="005F5D35" w:rsidRPr="000709BE" w:rsidRDefault="005F5D35" w:rsidP="00797887">
            <w:pPr>
              <w:jc w:val="center"/>
            </w:pPr>
            <w:r w:rsidRPr="000709BE">
              <w:t>2</w:t>
            </w:r>
          </w:p>
        </w:tc>
        <w:tc>
          <w:tcPr>
            <w:tcW w:w="1459" w:type="dxa"/>
            <w:shd w:val="clear" w:color="auto" w:fill="DBE5F1" w:themeFill="accent1" w:themeFillTint="33"/>
          </w:tcPr>
          <w:p w14:paraId="374E3F87" w14:textId="77777777" w:rsidR="005F5D35" w:rsidRPr="000709BE" w:rsidRDefault="005F5D35" w:rsidP="00797887">
            <w:pPr>
              <w:jc w:val="center"/>
            </w:pPr>
            <w:r w:rsidRPr="000709BE">
              <w:t>3</w:t>
            </w:r>
          </w:p>
        </w:tc>
        <w:tc>
          <w:tcPr>
            <w:tcW w:w="1459" w:type="dxa"/>
            <w:shd w:val="clear" w:color="auto" w:fill="DBE5F1" w:themeFill="accent1" w:themeFillTint="33"/>
          </w:tcPr>
          <w:p w14:paraId="4FE7E5D3" w14:textId="77777777" w:rsidR="005F5D35" w:rsidRPr="000709BE" w:rsidRDefault="005F5D35" w:rsidP="00797887">
            <w:pPr>
              <w:jc w:val="center"/>
            </w:pPr>
            <w:r w:rsidRPr="000709BE">
              <w:t>4</w:t>
            </w:r>
          </w:p>
        </w:tc>
        <w:tc>
          <w:tcPr>
            <w:tcW w:w="1459" w:type="dxa"/>
            <w:shd w:val="clear" w:color="auto" w:fill="DBE5F1" w:themeFill="accent1" w:themeFillTint="33"/>
          </w:tcPr>
          <w:p w14:paraId="0E68A9F2" w14:textId="77777777" w:rsidR="005F5D35" w:rsidRPr="000709BE" w:rsidRDefault="005F5D35" w:rsidP="00797887">
            <w:pPr>
              <w:jc w:val="center"/>
            </w:pPr>
            <w:r w:rsidRPr="000709BE">
              <w:t>5</w:t>
            </w:r>
          </w:p>
        </w:tc>
      </w:tr>
      <w:tr w:rsidR="005F5D35" w14:paraId="1B1F9E11" w14:textId="77777777" w:rsidTr="00797887">
        <w:tc>
          <w:tcPr>
            <w:tcW w:w="2334" w:type="dxa"/>
            <w:shd w:val="clear" w:color="auto" w:fill="DBE5F1" w:themeFill="accent1" w:themeFillTint="33"/>
          </w:tcPr>
          <w:p w14:paraId="6BCC2225" w14:textId="77777777" w:rsidR="005F5D35" w:rsidRPr="000709BE" w:rsidRDefault="005F5D35" w:rsidP="00797887">
            <w:pPr>
              <w:rPr>
                <w:b/>
                <w:bCs/>
              </w:rPr>
            </w:pPr>
            <w:r>
              <w:t xml:space="preserve">Participant </w:t>
            </w:r>
            <w:r w:rsidRPr="000709BE">
              <w:t>name</w:t>
            </w:r>
          </w:p>
        </w:tc>
        <w:tc>
          <w:tcPr>
            <w:tcW w:w="1460" w:type="dxa"/>
            <w:shd w:val="clear" w:color="auto" w:fill="DBE5F1" w:themeFill="accent1" w:themeFillTint="33"/>
          </w:tcPr>
          <w:p w14:paraId="1146DC48" w14:textId="77777777" w:rsidR="005F5D35" w:rsidRPr="000709BE" w:rsidRDefault="005F5D35" w:rsidP="00797887">
            <w:pPr>
              <w:jc w:val="center"/>
            </w:pPr>
            <w:proofErr w:type="spellStart"/>
            <w:r w:rsidRPr="001D6EEA">
              <w:t>Batuhan</w:t>
            </w:r>
            <w:proofErr w:type="spellEnd"/>
            <w:r w:rsidRPr="001D6EEA">
              <w:t xml:space="preserve"> </w:t>
            </w:r>
            <w:proofErr w:type="spellStart"/>
            <w:r w:rsidRPr="001D6EEA">
              <w:t>Acar</w:t>
            </w:r>
            <w:proofErr w:type="spellEnd"/>
          </w:p>
        </w:tc>
        <w:tc>
          <w:tcPr>
            <w:tcW w:w="1459" w:type="dxa"/>
            <w:shd w:val="clear" w:color="auto" w:fill="DBE5F1" w:themeFill="accent1" w:themeFillTint="33"/>
          </w:tcPr>
          <w:p w14:paraId="667D6CED" w14:textId="77777777" w:rsidR="005F5D35" w:rsidRPr="000709BE" w:rsidRDefault="005F5D35" w:rsidP="00797887">
            <w:pPr>
              <w:jc w:val="center"/>
            </w:pPr>
            <w:proofErr w:type="spellStart"/>
            <w:r w:rsidRPr="001D6EEA">
              <w:t>Umut</w:t>
            </w:r>
            <w:proofErr w:type="spellEnd"/>
            <w:r w:rsidRPr="001D6EEA">
              <w:t xml:space="preserve"> </w:t>
            </w:r>
            <w:proofErr w:type="spellStart"/>
            <w:r w:rsidRPr="001D6EEA">
              <w:t>Günçer</w:t>
            </w:r>
            <w:proofErr w:type="spellEnd"/>
          </w:p>
        </w:tc>
        <w:tc>
          <w:tcPr>
            <w:tcW w:w="1459" w:type="dxa"/>
            <w:shd w:val="clear" w:color="auto" w:fill="DBE5F1" w:themeFill="accent1" w:themeFillTint="33"/>
          </w:tcPr>
          <w:p w14:paraId="74C8B7D5" w14:textId="77777777" w:rsidR="005F5D35" w:rsidRPr="000709BE" w:rsidRDefault="005F5D35" w:rsidP="00797887">
            <w:pPr>
              <w:jc w:val="center"/>
            </w:pPr>
            <w:proofErr w:type="spellStart"/>
            <w:r w:rsidRPr="001D6EEA">
              <w:t>Yiğit</w:t>
            </w:r>
            <w:proofErr w:type="spellEnd"/>
            <w:r w:rsidRPr="001D6EEA">
              <w:t xml:space="preserve"> </w:t>
            </w:r>
            <w:proofErr w:type="spellStart"/>
            <w:r w:rsidRPr="001D6EEA">
              <w:t>Çırak</w:t>
            </w:r>
            <w:proofErr w:type="spellEnd"/>
          </w:p>
        </w:tc>
        <w:tc>
          <w:tcPr>
            <w:tcW w:w="1459" w:type="dxa"/>
            <w:shd w:val="clear" w:color="auto" w:fill="DBE5F1" w:themeFill="accent1" w:themeFillTint="33"/>
          </w:tcPr>
          <w:p w14:paraId="53414A42" w14:textId="77777777" w:rsidR="005F5D35" w:rsidRPr="000709BE" w:rsidRDefault="005F5D35" w:rsidP="00797887">
            <w:pPr>
              <w:jc w:val="center"/>
            </w:pPr>
            <w:proofErr w:type="spellStart"/>
            <w:r w:rsidRPr="001D6EEA">
              <w:t>Taluhan</w:t>
            </w:r>
            <w:proofErr w:type="spellEnd"/>
            <w:r w:rsidRPr="001D6EEA">
              <w:t xml:space="preserve"> </w:t>
            </w:r>
            <w:proofErr w:type="spellStart"/>
            <w:r w:rsidRPr="001D6EEA">
              <w:t>Öneş</w:t>
            </w:r>
            <w:proofErr w:type="spellEnd"/>
          </w:p>
        </w:tc>
        <w:tc>
          <w:tcPr>
            <w:tcW w:w="1459" w:type="dxa"/>
            <w:shd w:val="clear" w:color="auto" w:fill="DBE5F1" w:themeFill="accent1" w:themeFillTint="33"/>
          </w:tcPr>
          <w:p w14:paraId="0ACAA4C4" w14:textId="77777777" w:rsidR="005F5D35" w:rsidRPr="000709BE" w:rsidRDefault="005F5D35" w:rsidP="00797887">
            <w:pPr>
              <w:jc w:val="center"/>
            </w:pPr>
          </w:p>
        </w:tc>
      </w:tr>
      <w:tr w:rsidR="005F5D35" w14:paraId="54EDDD85" w14:textId="77777777" w:rsidTr="00797887">
        <w:tc>
          <w:tcPr>
            <w:tcW w:w="2334" w:type="dxa"/>
            <w:tcBorders>
              <w:bottom w:val="single" w:sz="4" w:space="0" w:color="auto"/>
            </w:tcBorders>
            <w:shd w:val="clear" w:color="auto" w:fill="DBE5F1" w:themeFill="accent1" w:themeFillTint="33"/>
          </w:tcPr>
          <w:p w14:paraId="26FFA1C2" w14:textId="77777777" w:rsidR="005F5D35" w:rsidRDefault="005F5D35" w:rsidP="00797887">
            <w:pPr>
              <w:rPr>
                <w:b/>
                <w:bCs/>
              </w:rPr>
            </w:pPr>
            <w:r>
              <w:t>Weeks per participant</w:t>
            </w:r>
          </w:p>
        </w:tc>
        <w:tc>
          <w:tcPr>
            <w:tcW w:w="1460" w:type="dxa"/>
            <w:tcBorders>
              <w:bottom w:val="single" w:sz="4" w:space="0" w:color="auto"/>
            </w:tcBorders>
            <w:shd w:val="clear" w:color="auto" w:fill="DBE5F1" w:themeFill="accent1" w:themeFillTint="33"/>
            <w:vAlign w:val="center"/>
          </w:tcPr>
          <w:p w14:paraId="37ED5011" w14:textId="77777777" w:rsidR="005F5D35" w:rsidRDefault="005F5D35" w:rsidP="00797887">
            <w:pPr>
              <w:jc w:val="center"/>
              <w:rPr>
                <w:b/>
                <w:bCs/>
              </w:rPr>
            </w:pPr>
            <w:r>
              <w:rPr>
                <w:b/>
                <w:bCs/>
              </w:rPr>
              <w:t>3</w:t>
            </w:r>
          </w:p>
        </w:tc>
        <w:tc>
          <w:tcPr>
            <w:tcW w:w="1459" w:type="dxa"/>
            <w:tcBorders>
              <w:bottom w:val="single" w:sz="4" w:space="0" w:color="auto"/>
            </w:tcBorders>
            <w:shd w:val="clear" w:color="auto" w:fill="DBE5F1" w:themeFill="accent1" w:themeFillTint="33"/>
            <w:vAlign w:val="center"/>
          </w:tcPr>
          <w:p w14:paraId="262565AF" w14:textId="77777777" w:rsidR="005F5D35" w:rsidRPr="008E61CC" w:rsidRDefault="005F5D35" w:rsidP="00797887">
            <w:pPr>
              <w:jc w:val="center"/>
              <w:rPr>
                <w:b/>
                <w:bCs/>
              </w:rPr>
            </w:pPr>
            <w:r w:rsidRPr="008E61CC">
              <w:rPr>
                <w:b/>
                <w:bCs/>
              </w:rPr>
              <w:t>3</w:t>
            </w:r>
          </w:p>
        </w:tc>
        <w:tc>
          <w:tcPr>
            <w:tcW w:w="1459" w:type="dxa"/>
            <w:tcBorders>
              <w:bottom w:val="single" w:sz="4" w:space="0" w:color="auto"/>
            </w:tcBorders>
            <w:shd w:val="clear" w:color="auto" w:fill="DBE5F1" w:themeFill="accent1" w:themeFillTint="33"/>
            <w:vAlign w:val="center"/>
          </w:tcPr>
          <w:p w14:paraId="03BAA552" w14:textId="77777777" w:rsidR="005F5D35" w:rsidRPr="008E61CC" w:rsidRDefault="005F5D35" w:rsidP="00797887">
            <w:pPr>
              <w:jc w:val="center"/>
              <w:rPr>
                <w:b/>
                <w:bCs/>
              </w:rPr>
            </w:pPr>
            <w:r w:rsidRPr="008E61CC">
              <w:rPr>
                <w:b/>
                <w:bCs/>
              </w:rPr>
              <w:t>3</w:t>
            </w:r>
          </w:p>
        </w:tc>
        <w:tc>
          <w:tcPr>
            <w:tcW w:w="1459" w:type="dxa"/>
            <w:tcBorders>
              <w:bottom w:val="single" w:sz="4" w:space="0" w:color="auto"/>
            </w:tcBorders>
            <w:shd w:val="clear" w:color="auto" w:fill="DBE5F1" w:themeFill="accent1" w:themeFillTint="33"/>
            <w:vAlign w:val="center"/>
          </w:tcPr>
          <w:p w14:paraId="2A64FDDA" w14:textId="77777777" w:rsidR="005F5D35" w:rsidRPr="008E61CC" w:rsidRDefault="005F5D35" w:rsidP="00797887">
            <w:pPr>
              <w:jc w:val="center"/>
              <w:rPr>
                <w:b/>
                <w:bCs/>
              </w:rPr>
            </w:pPr>
            <w:r w:rsidRPr="008E61CC">
              <w:rPr>
                <w:b/>
                <w:bCs/>
              </w:rPr>
              <w:t>3</w:t>
            </w:r>
          </w:p>
        </w:tc>
        <w:tc>
          <w:tcPr>
            <w:tcW w:w="1459" w:type="dxa"/>
            <w:tcBorders>
              <w:bottom w:val="single" w:sz="4" w:space="0" w:color="auto"/>
            </w:tcBorders>
            <w:shd w:val="clear" w:color="auto" w:fill="DBE5F1" w:themeFill="accent1" w:themeFillTint="33"/>
            <w:vAlign w:val="center"/>
          </w:tcPr>
          <w:p w14:paraId="7F6B5D79" w14:textId="77777777" w:rsidR="005F5D35" w:rsidRDefault="005F5D35" w:rsidP="00797887">
            <w:pPr>
              <w:jc w:val="center"/>
            </w:pPr>
          </w:p>
        </w:tc>
      </w:tr>
    </w:tbl>
    <w:tbl>
      <w:tblPr>
        <w:tblW w:w="963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630"/>
      </w:tblGrid>
      <w:tr w:rsidR="005F5D35" w:rsidRPr="008419C2" w14:paraId="031C0C5D" w14:textId="77777777" w:rsidTr="00797887">
        <w:tc>
          <w:tcPr>
            <w:tcW w:w="9630" w:type="dxa"/>
          </w:tcPr>
          <w:p w14:paraId="44582D2E" w14:textId="77777777" w:rsidR="005F5D35" w:rsidRDefault="005F5D35" w:rsidP="00797887">
            <w:pPr>
              <w:spacing w:before="60" w:after="60"/>
              <w:rPr>
                <w:b/>
                <w:sz w:val="22"/>
                <w:szCs w:val="22"/>
              </w:rPr>
            </w:pPr>
            <w:r w:rsidRPr="005972C5">
              <w:rPr>
                <w:b/>
                <w:sz w:val="22"/>
                <w:szCs w:val="22"/>
              </w:rPr>
              <w:t>Objectives</w:t>
            </w:r>
          </w:p>
          <w:p w14:paraId="05CA0CD7" w14:textId="77777777" w:rsidR="005F5D35" w:rsidRDefault="005F5D35" w:rsidP="00797887">
            <w:pPr>
              <w:pStyle w:val="ListParagraph"/>
              <w:numPr>
                <w:ilvl w:val="0"/>
                <w:numId w:val="10"/>
              </w:numPr>
              <w:spacing w:before="60" w:after="60"/>
              <w:rPr>
                <w:sz w:val="22"/>
                <w:szCs w:val="22"/>
              </w:rPr>
            </w:pPr>
            <w:r w:rsidRPr="008E61CC">
              <w:rPr>
                <w:sz w:val="22"/>
                <w:szCs w:val="22"/>
              </w:rPr>
              <w:t xml:space="preserve">Develop </w:t>
            </w:r>
            <w:r>
              <w:rPr>
                <w:sz w:val="22"/>
                <w:szCs w:val="22"/>
              </w:rPr>
              <w:t>a bug-free</w:t>
            </w:r>
            <w:r w:rsidRPr="008E61CC">
              <w:rPr>
                <w:sz w:val="22"/>
                <w:szCs w:val="22"/>
              </w:rPr>
              <w:t xml:space="preserve"> software that matches the requirements</w:t>
            </w:r>
            <w:r>
              <w:rPr>
                <w:sz w:val="22"/>
                <w:szCs w:val="22"/>
              </w:rPr>
              <w:t xml:space="preserve"> using Java and network programming.</w:t>
            </w:r>
          </w:p>
          <w:p w14:paraId="335B4064" w14:textId="77777777" w:rsidR="005F5D35" w:rsidRPr="008E61CC" w:rsidRDefault="005F5D35" w:rsidP="00797887">
            <w:pPr>
              <w:pStyle w:val="ListParagraph"/>
              <w:numPr>
                <w:ilvl w:val="0"/>
                <w:numId w:val="10"/>
              </w:numPr>
              <w:spacing w:before="60" w:after="60"/>
              <w:rPr>
                <w:sz w:val="22"/>
                <w:szCs w:val="22"/>
              </w:rPr>
            </w:pPr>
            <w:proofErr w:type="spellStart"/>
            <w:r>
              <w:rPr>
                <w:sz w:val="22"/>
                <w:szCs w:val="22"/>
              </w:rPr>
              <w:t>Github</w:t>
            </w:r>
            <w:proofErr w:type="spellEnd"/>
            <w:r>
              <w:rPr>
                <w:sz w:val="22"/>
                <w:szCs w:val="22"/>
              </w:rPr>
              <w:t xml:space="preserve"> should be extensively used.</w:t>
            </w:r>
          </w:p>
          <w:p w14:paraId="4EC1FD37" w14:textId="77777777" w:rsidR="005F5D35" w:rsidRPr="008419C2" w:rsidRDefault="005F5D35" w:rsidP="00797887">
            <w:pPr>
              <w:pStyle w:val="ListParagraph"/>
              <w:spacing w:before="60" w:after="60"/>
              <w:ind w:left="360"/>
            </w:pPr>
          </w:p>
        </w:tc>
      </w:tr>
      <w:tr w:rsidR="005F5D35" w:rsidRPr="008419C2" w14:paraId="06F48603" w14:textId="77777777" w:rsidTr="00797887">
        <w:trPr>
          <w:trHeight w:val="1081"/>
        </w:trPr>
        <w:tc>
          <w:tcPr>
            <w:tcW w:w="9630" w:type="dxa"/>
          </w:tcPr>
          <w:p w14:paraId="6612F60B" w14:textId="77777777" w:rsidR="005F5D35" w:rsidRPr="005972C5" w:rsidRDefault="005F5D35" w:rsidP="00797887">
            <w:pPr>
              <w:spacing w:before="60" w:after="60"/>
            </w:pPr>
            <w:r w:rsidRPr="005972C5">
              <w:rPr>
                <w:b/>
                <w:sz w:val="22"/>
                <w:szCs w:val="22"/>
              </w:rPr>
              <w:t>Description of work</w:t>
            </w:r>
            <w:r w:rsidRPr="005972C5">
              <w:rPr>
                <w:sz w:val="22"/>
                <w:szCs w:val="22"/>
              </w:rPr>
              <w:t xml:space="preserve"> </w:t>
            </w:r>
          </w:p>
          <w:p w14:paraId="0075EEED" w14:textId="77777777" w:rsidR="005F5D35" w:rsidRPr="00264E0F" w:rsidRDefault="005F5D35" w:rsidP="00797887">
            <w:pPr>
              <w:pStyle w:val="BodyText"/>
              <w:rPr>
                <w:sz w:val="22"/>
                <w:szCs w:val="22"/>
                <w:u w:val="single"/>
              </w:rPr>
            </w:pPr>
            <w:r w:rsidRPr="00264E0F">
              <w:rPr>
                <w:b/>
                <w:sz w:val="22"/>
                <w:szCs w:val="22"/>
              </w:rPr>
              <w:t>T4.</w:t>
            </w:r>
            <w:r>
              <w:rPr>
                <w:b/>
                <w:sz w:val="22"/>
                <w:szCs w:val="22"/>
              </w:rPr>
              <w:t>1</w:t>
            </w:r>
            <w:r w:rsidRPr="00264E0F">
              <w:rPr>
                <w:b/>
                <w:sz w:val="22"/>
                <w:szCs w:val="22"/>
              </w:rPr>
              <w:t xml:space="preserve"> (w</w:t>
            </w:r>
            <w:r>
              <w:rPr>
                <w:b/>
                <w:sz w:val="22"/>
                <w:szCs w:val="22"/>
              </w:rPr>
              <w:t>4</w:t>
            </w:r>
            <w:r w:rsidRPr="00264E0F">
              <w:rPr>
                <w:b/>
                <w:sz w:val="22"/>
                <w:szCs w:val="22"/>
              </w:rPr>
              <w:t xml:space="preserve">) </w:t>
            </w:r>
            <w:r w:rsidRPr="00264E0F">
              <w:rPr>
                <w:sz w:val="22"/>
                <w:szCs w:val="22"/>
                <w:u w:val="single"/>
              </w:rPr>
              <w:t>Development of the examiner</w:t>
            </w:r>
          </w:p>
          <w:p w14:paraId="475BA5EE" w14:textId="78B259EF" w:rsidR="005F5D35" w:rsidRDefault="005F5D35" w:rsidP="00797887">
            <w:pPr>
              <w:pStyle w:val="BodyText"/>
              <w:rPr>
                <w:sz w:val="22"/>
                <w:szCs w:val="22"/>
              </w:rPr>
            </w:pPr>
            <w:r w:rsidRPr="00264E0F">
              <w:rPr>
                <w:sz w:val="22"/>
                <w:szCs w:val="22"/>
              </w:rPr>
              <w:t xml:space="preserve">The examiner side of the project will be developed first, since this </w:t>
            </w:r>
            <w:proofErr w:type="gramStart"/>
            <w:r w:rsidRPr="00264E0F">
              <w:rPr>
                <w:sz w:val="22"/>
                <w:szCs w:val="22"/>
              </w:rPr>
              <w:t>is will be</w:t>
            </w:r>
            <w:proofErr w:type="gramEnd"/>
            <w:r w:rsidRPr="00264E0F">
              <w:rPr>
                <w:sz w:val="22"/>
                <w:szCs w:val="22"/>
              </w:rPr>
              <w:t xml:space="preserve"> the main program that the clients will connect to.</w:t>
            </w:r>
            <w:r>
              <w:rPr>
                <w:sz w:val="22"/>
                <w:szCs w:val="22"/>
              </w:rPr>
              <w:t xml:space="preserve"> The client and the server (examiner) will communicate through the Java network programming.</w:t>
            </w:r>
            <w:r w:rsidR="002F7B18">
              <w:rPr>
                <w:sz w:val="22"/>
                <w:szCs w:val="22"/>
              </w:rPr>
              <w:t xml:space="preserve"> </w:t>
            </w:r>
            <w:r w:rsidR="002F7B18" w:rsidRPr="002F7B18">
              <w:rPr>
                <w:sz w:val="22"/>
                <w:szCs w:val="22"/>
              </w:rPr>
              <w:t>Our program will use a MYSQL database to store the logs. Admins can log in the database and see the logs.</w:t>
            </w:r>
          </w:p>
          <w:p w14:paraId="21F97F45" w14:textId="77777777" w:rsidR="005F5D35" w:rsidRPr="00264E0F" w:rsidRDefault="005F5D35" w:rsidP="00797887">
            <w:pPr>
              <w:pStyle w:val="BodyText"/>
              <w:rPr>
                <w:b/>
                <w:sz w:val="22"/>
                <w:szCs w:val="22"/>
              </w:rPr>
            </w:pPr>
          </w:p>
          <w:p w14:paraId="7B9436E8" w14:textId="77777777" w:rsidR="005F5D35" w:rsidRPr="00264E0F" w:rsidRDefault="005F5D35" w:rsidP="00797887">
            <w:pPr>
              <w:pStyle w:val="BodyText"/>
              <w:rPr>
                <w:sz w:val="22"/>
                <w:szCs w:val="22"/>
                <w:u w:val="single"/>
              </w:rPr>
            </w:pPr>
            <w:r w:rsidRPr="00264E0F">
              <w:rPr>
                <w:b/>
                <w:sz w:val="22"/>
                <w:szCs w:val="22"/>
              </w:rPr>
              <w:t xml:space="preserve">T4.2 (w5) </w:t>
            </w:r>
            <w:r w:rsidRPr="00264E0F">
              <w:rPr>
                <w:sz w:val="22"/>
                <w:szCs w:val="22"/>
                <w:u w:val="single"/>
              </w:rPr>
              <w:t>Development of the exam taker</w:t>
            </w:r>
          </w:p>
          <w:p w14:paraId="000B4F02" w14:textId="77777777" w:rsidR="005F5D35" w:rsidRPr="00264E0F" w:rsidRDefault="005F5D35" w:rsidP="00797887">
            <w:pPr>
              <w:pStyle w:val="BodyText"/>
              <w:rPr>
                <w:sz w:val="22"/>
                <w:szCs w:val="22"/>
              </w:rPr>
            </w:pPr>
            <w:r w:rsidRPr="00264E0F">
              <w:rPr>
                <w:sz w:val="22"/>
                <w:szCs w:val="22"/>
              </w:rPr>
              <w:t>The exam taker’s client program will be developed.</w:t>
            </w:r>
          </w:p>
          <w:p w14:paraId="4CE2A26B" w14:textId="77777777" w:rsidR="005F5D35" w:rsidRPr="00264E0F" w:rsidRDefault="005F5D35" w:rsidP="00797887">
            <w:pPr>
              <w:pStyle w:val="BodyText"/>
              <w:rPr>
                <w:sz w:val="22"/>
                <w:szCs w:val="22"/>
                <w:u w:val="single"/>
              </w:rPr>
            </w:pPr>
          </w:p>
          <w:p w14:paraId="2D7DC089" w14:textId="77777777" w:rsidR="005F5D35" w:rsidRPr="00264E0F" w:rsidRDefault="005F5D35" w:rsidP="00797887">
            <w:pPr>
              <w:pStyle w:val="BodyText"/>
              <w:rPr>
                <w:sz w:val="22"/>
                <w:szCs w:val="22"/>
              </w:rPr>
            </w:pPr>
            <w:r w:rsidRPr="00264E0F">
              <w:rPr>
                <w:b/>
                <w:bCs/>
                <w:sz w:val="22"/>
                <w:szCs w:val="22"/>
              </w:rPr>
              <w:t>T4.</w:t>
            </w:r>
            <w:r>
              <w:rPr>
                <w:b/>
                <w:bCs/>
                <w:sz w:val="22"/>
                <w:szCs w:val="22"/>
              </w:rPr>
              <w:t>3</w:t>
            </w:r>
            <w:r w:rsidRPr="00264E0F">
              <w:rPr>
                <w:sz w:val="22"/>
                <w:szCs w:val="22"/>
              </w:rPr>
              <w:t xml:space="preserve"> </w:t>
            </w:r>
            <w:r w:rsidRPr="00264E0F">
              <w:rPr>
                <w:b/>
                <w:bCs/>
                <w:sz w:val="22"/>
                <w:szCs w:val="22"/>
              </w:rPr>
              <w:t>(w6)</w:t>
            </w:r>
            <w:r w:rsidRPr="00264E0F">
              <w:rPr>
                <w:sz w:val="22"/>
                <w:szCs w:val="22"/>
              </w:rPr>
              <w:t xml:space="preserve"> </w:t>
            </w:r>
            <w:r w:rsidRPr="00264E0F">
              <w:rPr>
                <w:sz w:val="22"/>
                <w:szCs w:val="22"/>
                <w:u w:val="single"/>
              </w:rPr>
              <w:t>Finalize the programming</w:t>
            </w:r>
          </w:p>
          <w:p w14:paraId="4C500AD4" w14:textId="77777777" w:rsidR="005F5D35" w:rsidRPr="00264E0F" w:rsidRDefault="005F5D35" w:rsidP="00797887">
            <w:pPr>
              <w:pStyle w:val="BodyText"/>
              <w:rPr>
                <w:sz w:val="22"/>
                <w:szCs w:val="22"/>
              </w:rPr>
            </w:pPr>
            <w:r w:rsidRPr="00264E0F">
              <w:rPr>
                <w:sz w:val="22"/>
                <w:szCs w:val="22"/>
              </w:rPr>
              <w:t>Make final developments both for the examiner and the exam takers side. Make sure all the functions have been covered and developed.</w:t>
            </w:r>
          </w:p>
          <w:p w14:paraId="35BC56A9" w14:textId="77777777" w:rsidR="005F5D35" w:rsidRDefault="005F5D35" w:rsidP="00797887">
            <w:pPr>
              <w:pStyle w:val="BodyText"/>
            </w:pPr>
          </w:p>
          <w:p w14:paraId="15555D99" w14:textId="77777777" w:rsidR="005F5D35" w:rsidRPr="008419C2" w:rsidRDefault="005F5D35" w:rsidP="00797887">
            <w:pPr>
              <w:pStyle w:val="BodyText"/>
            </w:pPr>
          </w:p>
        </w:tc>
      </w:tr>
      <w:tr w:rsidR="005F5D35" w:rsidRPr="004E430A" w14:paraId="7E4A7A51" w14:textId="77777777" w:rsidTr="00797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630" w:type="dxa"/>
            <w:tcBorders>
              <w:top w:val="single" w:sz="2" w:space="0" w:color="000000"/>
              <w:left w:val="single" w:sz="2" w:space="0" w:color="000000"/>
              <w:bottom w:val="single" w:sz="2" w:space="0" w:color="000000"/>
              <w:right w:val="single" w:sz="2" w:space="0" w:color="000000"/>
            </w:tcBorders>
          </w:tcPr>
          <w:p w14:paraId="6DC5C2E1" w14:textId="77777777" w:rsidR="005F5D35" w:rsidRPr="00A940DC" w:rsidRDefault="005F5D35" w:rsidP="00797887">
            <w:pPr>
              <w:spacing w:before="60" w:after="60"/>
              <w:rPr>
                <w:b/>
              </w:rPr>
            </w:pPr>
            <w:r w:rsidRPr="00A940DC">
              <w:rPr>
                <w:b/>
                <w:sz w:val="22"/>
                <w:szCs w:val="22"/>
              </w:rPr>
              <w:t>Deliverables</w:t>
            </w:r>
          </w:p>
          <w:p w14:paraId="56D22EDE" w14:textId="77777777" w:rsidR="005F5D35" w:rsidRDefault="005F5D35" w:rsidP="00797887">
            <w:pPr>
              <w:widowControl/>
              <w:tabs>
                <w:tab w:val="left" w:pos="1290"/>
              </w:tabs>
              <w:autoSpaceDE w:val="0"/>
              <w:rPr>
                <w:bCs/>
                <w:sz w:val="22"/>
                <w:szCs w:val="22"/>
              </w:rPr>
            </w:pPr>
            <w:r w:rsidRPr="00EE1680">
              <w:rPr>
                <w:b/>
                <w:sz w:val="22"/>
                <w:szCs w:val="22"/>
              </w:rPr>
              <w:t>D4.1</w:t>
            </w:r>
            <w:r>
              <w:rPr>
                <w:bCs/>
                <w:sz w:val="22"/>
                <w:szCs w:val="22"/>
              </w:rPr>
              <w:t xml:space="preserve"> </w:t>
            </w:r>
            <w:r w:rsidRPr="00264E0F">
              <w:rPr>
                <w:b/>
                <w:sz w:val="22"/>
                <w:szCs w:val="22"/>
              </w:rPr>
              <w:t>(w6)</w:t>
            </w:r>
            <w:r>
              <w:rPr>
                <w:bCs/>
                <w:sz w:val="22"/>
                <w:szCs w:val="22"/>
              </w:rPr>
              <w:t xml:space="preserve"> All the program code will be committed to </w:t>
            </w:r>
            <w:proofErr w:type="spellStart"/>
            <w:r>
              <w:rPr>
                <w:bCs/>
                <w:sz w:val="22"/>
                <w:szCs w:val="22"/>
              </w:rPr>
              <w:t>Github</w:t>
            </w:r>
            <w:proofErr w:type="spellEnd"/>
            <w:r>
              <w:rPr>
                <w:bCs/>
                <w:sz w:val="22"/>
                <w:szCs w:val="22"/>
              </w:rPr>
              <w:t xml:space="preserve"> by the end of w6</w:t>
            </w:r>
          </w:p>
          <w:p w14:paraId="585CE1AC" w14:textId="77777777" w:rsidR="005F5D35" w:rsidRPr="004E430A" w:rsidRDefault="005F5D35" w:rsidP="00797887">
            <w:pPr>
              <w:widowControl/>
              <w:tabs>
                <w:tab w:val="left" w:pos="1290"/>
              </w:tabs>
              <w:autoSpaceDE w:val="0"/>
              <w:rPr>
                <w:bCs/>
              </w:rPr>
            </w:pPr>
          </w:p>
        </w:tc>
      </w:tr>
      <w:tr w:rsidR="005F5D35" w:rsidRPr="00A940DC" w14:paraId="35E2E227" w14:textId="77777777" w:rsidTr="00797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630" w:type="dxa"/>
            <w:tcBorders>
              <w:top w:val="single" w:sz="2" w:space="0" w:color="000000"/>
              <w:left w:val="single" w:sz="2" w:space="0" w:color="000000"/>
              <w:bottom w:val="single" w:sz="2" w:space="0" w:color="000000"/>
              <w:right w:val="single" w:sz="2" w:space="0" w:color="000000"/>
            </w:tcBorders>
          </w:tcPr>
          <w:p w14:paraId="0A4378C7" w14:textId="77777777" w:rsidR="005F5D35" w:rsidRPr="00A940DC" w:rsidRDefault="005F5D35" w:rsidP="00797887">
            <w:pPr>
              <w:spacing w:before="60" w:after="60"/>
              <w:rPr>
                <w:b/>
              </w:rPr>
            </w:pPr>
            <w:r w:rsidRPr="00A940DC">
              <w:rPr>
                <w:b/>
                <w:sz w:val="22"/>
                <w:szCs w:val="22"/>
              </w:rPr>
              <w:t>Milestones</w:t>
            </w:r>
          </w:p>
          <w:p w14:paraId="597D2DCD" w14:textId="77777777" w:rsidR="005F5D35" w:rsidRPr="00A940DC" w:rsidRDefault="005F5D35" w:rsidP="00797887">
            <w:r w:rsidRPr="00A940DC">
              <w:rPr>
                <w:b/>
                <w:sz w:val="22"/>
                <w:szCs w:val="22"/>
              </w:rPr>
              <w:t>M</w:t>
            </w:r>
            <w:r>
              <w:rPr>
                <w:b/>
                <w:sz w:val="22"/>
                <w:szCs w:val="22"/>
              </w:rPr>
              <w:t>4</w:t>
            </w:r>
            <w:r w:rsidRPr="00A940DC">
              <w:rPr>
                <w:b/>
                <w:sz w:val="22"/>
                <w:szCs w:val="22"/>
              </w:rPr>
              <w:t>.1</w:t>
            </w:r>
            <w:r w:rsidRPr="00A940DC">
              <w:rPr>
                <w:sz w:val="22"/>
                <w:szCs w:val="22"/>
              </w:rPr>
              <w:t xml:space="preserve"> </w:t>
            </w:r>
            <w:r w:rsidRPr="00264E0F">
              <w:rPr>
                <w:b/>
                <w:bCs/>
                <w:sz w:val="22"/>
                <w:szCs w:val="22"/>
              </w:rPr>
              <w:t>(w6)</w:t>
            </w:r>
            <w:r w:rsidRPr="00A940DC">
              <w:rPr>
                <w:sz w:val="22"/>
                <w:szCs w:val="22"/>
              </w:rPr>
              <w:t xml:space="preserve"> </w:t>
            </w:r>
            <w:r>
              <w:rPr>
                <w:sz w:val="22"/>
                <w:szCs w:val="22"/>
              </w:rPr>
              <w:t>Program is ready for testing</w:t>
            </w:r>
          </w:p>
          <w:p w14:paraId="32530490" w14:textId="77777777" w:rsidR="005F5D35" w:rsidRPr="00A940DC" w:rsidRDefault="005F5D35" w:rsidP="00797887"/>
        </w:tc>
      </w:tr>
    </w:tbl>
    <w:p w14:paraId="5C0AC3D7" w14:textId="77777777" w:rsidR="005F5D35" w:rsidRDefault="005F5D35" w:rsidP="005F5D35">
      <w:pPr>
        <w:pStyle w:val="mh2"/>
        <w:numPr>
          <w:ilvl w:val="0"/>
          <w:numId w:val="0"/>
        </w:numPr>
        <w:rPr>
          <w:b w:val="0"/>
          <w:bCs w:val="0"/>
          <w:i w:val="0"/>
          <w:iCs w:val="0"/>
          <w:sz w:val="22"/>
          <w:szCs w:val="22"/>
        </w:rPr>
      </w:pPr>
    </w:p>
    <w:p w14:paraId="2407E87F" w14:textId="77777777" w:rsidR="005F5D35" w:rsidRDefault="005F5D35" w:rsidP="005F5D35">
      <w:pPr>
        <w:pStyle w:val="mh2"/>
        <w:numPr>
          <w:ilvl w:val="0"/>
          <w:numId w:val="0"/>
        </w:numPr>
        <w:rPr>
          <w:b w:val="0"/>
          <w:bCs w:val="0"/>
          <w:i w:val="0"/>
          <w:iCs w:val="0"/>
          <w:sz w:val="22"/>
          <w:szCs w:val="22"/>
        </w:rPr>
      </w:pPr>
    </w:p>
    <w:tbl>
      <w:tblPr>
        <w:tblStyle w:val="MediumGrid1-Accent1"/>
        <w:tblW w:w="9630" w:type="dxa"/>
        <w:tblInd w:w="108" w:type="dxa"/>
        <w:shd w:val="clear" w:color="auto" w:fill="DBE5F1" w:themeFill="accent1" w:themeFillTint="33"/>
        <w:tblLayout w:type="fixed"/>
        <w:tblLook w:val="0600" w:firstRow="0" w:lastRow="0" w:firstColumn="0" w:lastColumn="0" w:noHBand="1" w:noVBand="1"/>
      </w:tblPr>
      <w:tblGrid>
        <w:gridCol w:w="2334"/>
        <w:gridCol w:w="1460"/>
        <w:gridCol w:w="1459"/>
        <w:gridCol w:w="1459"/>
        <w:gridCol w:w="1459"/>
        <w:gridCol w:w="1459"/>
      </w:tblGrid>
      <w:tr w:rsidR="005F5D35" w14:paraId="1BD6C3AF" w14:textId="77777777" w:rsidTr="00797887">
        <w:tc>
          <w:tcPr>
            <w:tcW w:w="2334" w:type="dxa"/>
            <w:tcBorders>
              <w:top w:val="single" w:sz="4" w:space="0" w:color="auto"/>
            </w:tcBorders>
            <w:shd w:val="clear" w:color="auto" w:fill="DBE5F1" w:themeFill="accent1" w:themeFillTint="33"/>
          </w:tcPr>
          <w:p w14:paraId="5E6F1E5C" w14:textId="77777777" w:rsidR="005F5D35" w:rsidRPr="000709BE" w:rsidRDefault="005F5D35" w:rsidP="00797887">
            <w:pPr>
              <w:rPr>
                <w:b/>
                <w:bCs/>
              </w:rPr>
            </w:pPr>
            <w:r w:rsidRPr="000709BE">
              <w:t xml:space="preserve">Work package number </w:t>
            </w:r>
          </w:p>
        </w:tc>
        <w:tc>
          <w:tcPr>
            <w:tcW w:w="1460" w:type="dxa"/>
            <w:tcBorders>
              <w:top w:val="single" w:sz="4" w:space="0" w:color="auto"/>
            </w:tcBorders>
            <w:shd w:val="clear" w:color="auto" w:fill="DBE5F1" w:themeFill="accent1" w:themeFillTint="33"/>
          </w:tcPr>
          <w:p w14:paraId="67ECA189" w14:textId="77777777" w:rsidR="005F5D35" w:rsidRPr="006D51A7" w:rsidRDefault="005F5D35" w:rsidP="00797887">
            <w:pPr>
              <w:jc w:val="center"/>
              <w:rPr>
                <w:b/>
              </w:rPr>
            </w:pPr>
            <w:r>
              <w:rPr>
                <w:b/>
              </w:rPr>
              <w:t>5</w:t>
            </w:r>
          </w:p>
        </w:tc>
        <w:tc>
          <w:tcPr>
            <w:tcW w:w="2918" w:type="dxa"/>
            <w:gridSpan w:val="2"/>
            <w:tcBorders>
              <w:top w:val="single" w:sz="4" w:space="0" w:color="auto"/>
            </w:tcBorders>
            <w:shd w:val="clear" w:color="auto" w:fill="DBE5F1" w:themeFill="accent1" w:themeFillTint="33"/>
          </w:tcPr>
          <w:p w14:paraId="7BFDF71B" w14:textId="77777777" w:rsidR="005F5D35" w:rsidRPr="00224B58" w:rsidRDefault="005F5D35" w:rsidP="00797887">
            <w:r w:rsidRPr="00224B58">
              <w:rPr>
                <w:bCs/>
              </w:rPr>
              <w:t>Start date or starting event:</w:t>
            </w:r>
          </w:p>
        </w:tc>
        <w:tc>
          <w:tcPr>
            <w:tcW w:w="2918" w:type="dxa"/>
            <w:gridSpan w:val="2"/>
            <w:tcBorders>
              <w:top w:val="single" w:sz="4" w:space="0" w:color="auto"/>
            </w:tcBorders>
            <w:shd w:val="clear" w:color="auto" w:fill="DBE5F1" w:themeFill="accent1" w:themeFillTint="33"/>
          </w:tcPr>
          <w:p w14:paraId="58FDCE0E" w14:textId="77777777" w:rsidR="005F5D35" w:rsidRPr="00224B58" w:rsidRDefault="005F5D35" w:rsidP="00797887">
            <w:pPr>
              <w:jc w:val="center"/>
              <w:rPr>
                <w:b/>
              </w:rPr>
            </w:pPr>
            <w:r>
              <w:rPr>
                <w:b/>
              </w:rPr>
              <w:t>Week</w:t>
            </w:r>
            <w:r w:rsidRPr="00224B58">
              <w:rPr>
                <w:b/>
              </w:rPr>
              <w:t xml:space="preserve"> </w:t>
            </w:r>
            <w:r>
              <w:rPr>
                <w:b/>
              </w:rPr>
              <w:t>6</w:t>
            </w:r>
          </w:p>
        </w:tc>
      </w:tr>
      <w:tr w:rsidR="005F5D35" w14:paraId="7ED16208" w14:textId="77777777" w:rsidTr="00797887">
        <w:tc>
          <w:tcPr>
            <w:tcW w:w="2334" w:type="dxa"/>
            <w:shd w:val="clear" w:color="auto" w:fill="DBE5F1" w:themeFill="accent1" w:themeFillTint="33"/>
          </w:tcPr>
          <w:p w14:paraId="191DC6D3" w14:textId="77777777" w:rsidR="005F5D35" w:rsidRPr="000709BE" w:rsidRDefault="005F5D35" w:rsidP="00797887">
            <w:pPr>
              <w:rPr>
                <w:b/>
                <w:bCs/>
              </w:rPr>
            </w:pPr>
            <w:r w:rsidRPr="000709BE">
              <w:t>Work package title</w:t>
            </w:r>
          </w:p>
        </w:tc>
        <w:tc>
          <w:tcPr>
            <w:tcW w:w="7296" w:type="dxa"/>
            <w:gridSpan w:val="5"/>
            <w:shd w:val="clear" w:color="auto" w:fill="DBE5F1" w:themeFill="accent1" w:themeFillTint="33"/>
          </w:tcPr>
          <w:p w14:paraId="2661539C" w14:textId="77777777" w:rsidR="005F5D35" w:rsidRPr="000709BE" w:rsidRDefault="005F5D35" w:rsidP="00797887">
            <w:pPr>
              <w:widowControl/>
              <w:autoSpaceDN/>
              <w:adjustRightInd/>
              <w:jc w:val="both"/>
              <w:rPr>
                <w:b/>
                <w:bCs/>
                <w:lang w:val="tr-TR"/>
              </w:rPr>
            </w:pPr>
            <w:r w:rsidRPr="004C056E">
              <w:rPr>
                <w:b/>
                <w:bCs/>
              </w:rPr>
              <w:t>Testing &amp; Bug fixing</w:t>
            </w:r>
          </w:p>
        </w:tc>
      </w:tr>
      <w:tr w:rsidR="005F5D35" w14:paraId="5ECF0169" w14:textId="77777777" w:rsidTr="00797887">
        <w:tc>
          <w:tcPr>
            <w:tcW w:w="2334" w:type="dxa"/>
            <w:shd w:val="clear" w:color="auto" w:fill="DBE5F1" w:themeFill="accent1" w:themeFillTint="33"/>
          </w:tcPr>
          <w:p w14:paraId="41AACF5B" w14:textId="77777777" w:rsidR="005F5D35" w:rsidRPr="000709BE" w:rsidRDefault="005F5D35" w:rsidP="00797887">
            <w:pPr>
              <w:rPr>
                <w:b/>
                <w:bCs/>
              </w:rPr>
            </w:pPr>
            <w:r w:rsidRPr="000709BE">
              <w:t>Participant number</w:t>
            </w:r>
          </w:p>
        </w:tc>
        <w:tc>
          <w:tcPr>
            <w:tcW w:w="1460" w:type="dxa"/>
            <w:shd w:val="clear" w:color="auto" w:fill="DBE5F1" w:themeFill="accent1" w:themeFillTint="33"/>
          </w:tcPr>
          <w:p w14:paraId="50E1B90A" w14:textId="77777777" w:rsidR="005F5D35" w:rsidRPr="000709BE" w:rsidRDefault="005F5D35" w:rsidP="00797887">
            <w:pPr>
              <w:jc w:val="center"/>
            </w:pPr>
            <w:r>
              <w:t>1</w:t>
            </w:r>
          </w:p>
        </w:tc>
        <w:tc>
          <w:tcPr>
            <w:tcW w:w="1459" w:type="dxa"/>
            <w:shd w:val="clear" w:color="auto" w:fill="DBE5F1" w:themeFill="accent1" w:themeFillTint="33"/>
          </w:tcPr>
          <w:p w14:paraId="7E848C72" w14:textId="77777777" w:rsidR="005F5D35" w:rsidRPr="000709BE" w:rsidRDefault="005F5D35" w:rsidP="00797887">
            <w:pPr>
              <w:jc w:val="center"/>
            </w:pPr>
            <w:r w:rsidRPr="000709BE">
              <w:t>2</w:t>
            </w:r>
          </w:p>
        </w:tc>
        <w:tc>
          <w:tcPr>
            <w:tcW w:w="1459" w:type="dxa"/>
            <w:shd w:val="clear" w:color="auto" w:fill="DBE5F1" w:themeFill="accent1" w:themeFillTint="33"/>
          </w:tcPr>
          <w:p w14:paraId="3E0CED1F" w14:textId="77777777" w:rsidR="005F5D35" w:rsidRPr="000709BE" w:rsidRDefault="005F5D35" w:rsidP="00797887">
            <w:pPr>
              <w:jc w:val="center"/>
            </w:pPr>
            <w:r w:rsidRPr="000709BE">
              <w:t>3</w:t>
            </w:r>
          </w:p>
        </w:tc>
        <w:tc>
          <w:tcPr>
            <w:tcW w:w="1459" w:type="dxa"/>
            <w:shd w:val="clear" w:color="auto" w:fill="DBE5F1" w:themeFill="accent1" w:themeFillTint="33"/>
          </w:tcPr>
          <w:p w14:paraId="10F193E8" w14:textId="77777777" w:rsidR="005F5D35" w:rsidRPr="000709BE" w:rsidRDefault="005F5D35" w:rsidP="00797887">
            <w:pPr>
              <w:jc w:val="center"/>
            </w:pPr>
            <w:r w:rsidRPr="000709BE">
              <w:t>4</w:t>
            </w:r>
          </w:p>
        </w:tc>
        <w:tc>
          <w:tcPr>
            <w:tcW w:w="1459" w:type="dxa"/>
            <w:shd w:val="clear" w:color="auto" w:fill="DBE5F1" w:themeFill="accent1" w:themeFillTint="33"/>
          </w:tcPr>
          <w:p w14:paraId="1EC3F65D" w14:textId="77777777" w:rsidR="005F5D35" w:rsidRPr="000709BE" w:rsidRDefault="005F5D35" w:rsidP="00797887">
            <w:pPr>
              <w:jc w:val="center"/>
            </w:pPr>
            <w:r w:rsidRPr="000709BE">
              <w:t>5</w:t>
            </w:r>
          </w:p>
        </w:tc>
      </w:tr>
      <w:tr w:rsidR="005F5D35" w14:paraId="74EE4EBF" w14:textId="77777777" w:rsidTr="00797887">
        <w:tc>
          <w:tcPr>
            <w:tcW w:w="2334" w:type="dxa"/>
            <w:shd w:val="clear" w:color="auto" w:fill="DBE5F1" w:themeFill="accent1" w:themeFillTint="33"/>
          </w:tcPr>
          <w:p w14:paraId="4675F8C1" w14:textId="77777777" w:rsidR="005F5D35" w:rsidRPr="000709BE" w:rsidRDefault="005F5D35" w:rsidP="00797887">
            <w:pPr>
              <w:rPr>
                <w:b/>
                <w:bCs/>
              </w:rPr>
            </w:pPr>
            <w:r>
              <w:t xml:space="preserve">Participant </w:t>
            </w:r>
            <w:r w:rsidRPr="000709BE">
              <w:t>name</w:t>
            </w:r>
          </w:p>
        </w:tc>
        <w:tc>
          <w:tcPr>
            <w:tcW w:w="1460" w:type="dxa"/>
            <w:shd w:val="clear" w:color="auto" w:fill="DBE5F1" w:themeFill="accent1" w:themeFillTint="33"/>
          </w:tcPr>
          <w:p w14:paraId="36D4D543" w14:textId="77777777" w:rsidR="005F5D35" w:rsidRPr="000709BE" w:rsidRDefault="005F5D35" w:rsidP="00797887">
            <w:pPr>
              <w:jc w:val="center"/>
            </w:pPr>
            <w:proofErr w:type="spellStart"/>
            <w:r w:rsidRPr="007804D7">
              <w:t>Batuhan</w:t>
            </w:r>
            <w:proofErr w:type="spellEnd"/>
            <w:r w:rsidRPr="007804D7">
              <w:t xml:space="preserve"> </w:t>
            </w:r>
            <w:proofErr w:type="spellStart"/>
            <w:r w:rsidRPr="007804D7">
              <w:t>Acar</w:t>
            </w:r>
            <w:proofErr w:type="spellEnd"/>
          </w:p>
        </w:tc>
        <w:tc>
          <w:tcPr>
            <w:tcW w:w="1459" w:type="dxa"/>
            <w:shd w:val="clear" w:color="auto" w:fill="DBE5F1" w:themeFill="accent1" w:themeFillTint="33"/>
          </w:tcPr>
          <w:p w14:paraId="1E063A51" w14:textId="77777777" w:rsidR="005F5D35" w:rsidRPr="000709BE" w:rsidRDefault="005F5D35" w:rsidP="00797887">
            <w:pPr>
              <w:jc w:val="center"/>
            </w:pPr>
            <w:proofErr w:type="spellStart"/>
            <w:r w:rsidRPr="007804D7">
              <w:t>Umut</w:t>
            </w:r>
            <w:proofErr w:type="spellEnd"/>
            <w:r w:rsidRPr="007804D7">
              <w:t xml:space="preserve"> </w:t>
            </w:r>
            <w:proofErr w:type="spellStart"/>
            <w:r w:rsidRPr="007804D7">
              <w:t>Günçer</w:t>
            </w:r>
            <w:proofErr w:type="spellEnd"/>
          </w:p>
        </w:tc>
        <w:tc>
          <w:tcPr>
            <w:tcW w:w="1459" w:type="dxa"/>
            <w:shd w:val="clear" w:color="auto" w:fill="DBE5F1" w:themeFill="accent1" w:themeFillTint="33"/>
          </w:tcPr>
          <w:p w14:paraId="6FF7FA22" w14:textId="77777777" w:rsidR="005F5D35" w:rsidRPr="000709BE" w:rsidRDefault="005F5D35" w:rsidP="00797887">
            <w:pPr>
              <w:jc w:val="center"/>
            </w:pPr>
            <w:proofErr w:type="spellStart"/>
            <w:r w:rsidRPr="007804D7">
              <w:t>Yiğit</w:t>
            </w:r>
            <w:proofErr w:type="spellEnd"/>
            <w:r w:rsidRPr="007804D7">
              <w:t xml:space="preserve"> </w:t>
            </w:r>
            <w:proofErr w:type="spellStart"/>
            <w:r w:rsidRPr="007804D7">
              <w:t>Çırak</w:t>
            </w:r>
            <w:proofErr w:type="spellEnd"/>
          </w:p>
        </w:tc>
        <w:tc>
          <w:tcPr>
            <w:tcW w:w="1459" w:type="dxa"/>
            <w:shd w:val="clear" w:color="auto" w:fill="DBE5F1" w:themeFill="accent1" w:themeFillTint="33"/>
          </w:tcPr>
          <w:p w14:paraId="1743D9D9" w14:textId="77777777" w:rsidR="005F5D35" w:rsidRPr="000709BE" w:rsidRDefault="005F5D35" w:rsidP="00797887">
            <w:pPr>
              <w:jc w:val="center"/>
            </w:pPr>
            <w:proofErr w:type="spellStart"/>
            <w:r w:rsidRPr="007804D7">
              <w:t>Taluhan</w:t>
            </w:r>
            <w:proofErr w:type="spellEnd"/>
            <w:r w:rsidRPr="007804D7">
              <w:t xml:space="preserve"> </w:t>
            </w:r>
            <w:proofErr w:type="spellStart"/>
            <w:r w:rsidRPr="007804D7">
              <w:t>Öneş</w:t>
            </w:r>
            <w:proofErr w:type="spellEnd"/>
          </w:p>
        </w:tc>
        <w:tc>
          <w:tcPr>
            <w:tcW w:w="1459" w:type="dxa"/>
            <w:shd w:val="clear" w:color="auto" w:fill="DBE5F1" w:themeFill="accent1" w:themeFillTint="33"/>
          </w:tcPr>
          <w:p w14:paraId="2109181A" w14:textId="77777777" w:rsidR="005F5D35" w:rsidRPr="000709BE" w:rsidRDefault="005F5D35" w:rsidP="00797887">
            <w:pPr>
              <w:jc w:val="center"/>
            </w:pPr>
          </w:p>
        </w:tc>
      </w:tr>
      <w:tr w:rsidR="005F5D35" w14:paraId="0CB62846" w14:textId="77777777" w:rsidTr="00797887">
        <w:tc>
          <w:tcPr>
            <w:tcW w:w="2334" w:type="dxa"/>
            <w:tcBorders>
              <w:bottom w:val="single" w:sz="4" w:space="0" w:color="auto"/>
            </w:tcBorders>
            <w:shd w:val="clear" w:color="auto" w:fill="DBE5F1" w:themeFill="accent1" w:themeFillTint="33"/>
          </w:tcPr>
          <w:p w14:paraId="754FE327" w14:textId="77777777" w:rsidR="005F5D35" w:rsidRDefault="005F5D35" w:rsidP="00797887">
            <w:pPr>
              <w:rPr>
                <w:b/>
                <w:bCs/>
              </w:rPr>
            </w:pPr>
            <w:r>
              <w:t>Weeks per participant</w:t>
            </w:r>
          </w:p>
        </w:tc>
        <w:tc>
          <w:tcPr>
            <w:tcW w:w="1460" w:type="dxa"/>
            <w:tcBorders>
              <w:bottom w:val="single" w:sz="4" w:space="0" w:color="auto"/>
            </w:tcBorders>
            <w:shd w:val="clear" w:color="auto" w:fill="DBE5F1" w:themeFill="accent1" w:themeFillTint="33"/>
            <w:vAlign w:val="center"/>
          </w:tcPr>
          <w:p w14:paraId="14CA536B" w14:textId="77777777" w:rsidR="005F5D35" w:rsidRDefault="005F5D35" w:rsidP="00797887">
            <w:pPr>
              <w:jc w:val="center"/>
              <w:rPr>
                <w:b/>
                <w:bCs/>
              </w:rPr>
            </w:pPr>
            <w:r>
              <w:rPr>
                <w:b/>
                <w:bCs/>
              </w:rPr>
              <w:t>2</w:t>
            </w:r>
          </w:p>
        </w:tc>
        <w:tc>
          <w:tcPr>
            <w:tcW w:w="1459" w:type="dxa"/>
            <w:tcBorders>
              <w:bottom w:val="single" w:sz="4" w:space="0" w:color="auto"/>
            </w:tcBorders>
            <w:shd w:val="clear" w:color="auto" w:fill="DBE5F1" w:themeFill="accent1" w:themeFillTint="33"/>
            <w:vAlign w:val="center"/>
          </w:tcPr>
          <w:p w14:paraId="30EEFA47" w14:textId="77777777" w:rsidR="005F5D35" w:rsidRPr="008E61CC" w:rsidRDefault="005F5D35" w:rsidP="00797887">
            <w:pPr>
              <w:jc w:val="center"/>
              <w:rPr>
                <w:b/>
                <w:bCs/>
              </w:rPr>
            </w:pPr>
            <w:r w:rsidRPr="008E61CC">
              <w:rPr>
                <w:b/>
                <w:bCs/>
              </w:rPr>
              <w:t>2</w:t>
            </w:r>
          </w:p>
        </w:tc>
        <w:tc>
          <w:tcPr>
            <w:tcW w:w="1459" w:type="dxa"/>
            <w:tcBorders>
              <w:bottom w:val="single" w:sz="4" w:space="0" w:color="auto"/>
            </w:tcBorders>
            <w:shd w:val="clear" w:color="auto" w:fill="DBE5F1" w:themeFill="accent1" w:themeFillTint="33"/>
            <w:vAlign w:val="center"/>
          </w:tcPr>
          <w:p w14:paraId="5B04376E" w14:textId="77777777" w:rsidR="005F5D35" w:rsidRPr="008E61CC" w:rsidRDefault="005F5D35" w:rsidP="00797887">
            <w:pPr>
              <w:jc w:val="center"/>
              <w:rPr>
                <w:b/>
                <w:bCs/>
              </w:rPr>
            </w:pPr>
            <w:r w:rsidRPr="008E61CC">
              <w:rPr>
                <w:b/>
                <w:bCs/>
              </w:rPr>
              <w:t>2</w:t>
            </w:r>
          </w:p>
        </w:tc>
        <w:tc>
          <w:tcPr>
            <w:tcW w:w="1459" w:type="dxa"/>
            <w:tcBorders>
              <w:bottom w:val="single" w:sz="4" w:space="0" w:color="auto"/>
            </w:tcBorders>
            <w:shd w:val="clear" w:color="auto" w:fill="DBE5F1" w:themeFill="accent1" w:themeFillTint="33"/>
            <w:vAlign w:val="center"/>
          </w:tcPr>
          <w:p w14:paraId="4BCF554C" w14:textId="77777777" w:rsidR="005F5D35" w:rsidRPr="008E61CC" w:rsidRDefault="005F5D35" w:rsidP="00797887">
            <w:pPr>
              <w:jc w:val="center"/>
              <w:rPr>
                <w:b/>
                <w:bCs/>
              </w:rPr>
            </w:pPr>
            <w:r w:rsidRPr="008E61CC">
              <w:rPr>
                <w:b/>
                <w:bCs/>
              </w:rPr>
              <w:t>2</w:t>
            </w:r>
          </w:p>
        </w:tc>
        <w:tc>
          <w:tcPr>
            <w:tcW w:w="1459" w:type="dxa"/>
            <w:tcBorders>
              <w:bottom w:val="single" w:sz="4" w:space="0" w:color="auto"/>
            </w:tcBorders>
            <w:shd w:val="clear" w:color="auto" w:fill="DBE5F1" w:themeFill="accent1" w:themeFillTint="33"/>
            <w:vAlign w:val="center"/>
          </w:tcPr>
          <w:p w14:paraId="6C081262" w14:textId="77777777" w:rsidR="005F5D35" w:rsidRDefault="005F5D35" w:rsidP="00797887">
            <w:pPr>
              <w:jc w:val="center"/>
            </w:pPr>
          </w:p>
        </w:tc>
      </w:tr>
    </w:tbl>
    <w:tbl>
      <w:tblPr>
        <w:tblW w:w="963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630"/>
      </w:tblGrid>
      <w:tr w:rsidR="005F5D35" w:rsidRPr="008419C2" w14:paraId="65AE6FFA" w14:textId="77777777" w:rsidTr="00797887">
        <w:tc>
          <w:tcPr>
            <w:tcW w:w="9630" w:type="dxa"/>
          </w:tcPr>
          <w:p w14:paraId="4333C3D8" w14:textId="77777777" w:rsidR="005F5D35" w:rsidRDefault="005F5D35" w:rsidP="00797887">
            <w:pPr>
              <w:spacing w:before="60" w:after="60"/>
              <w:rPr>
                <w:b/>
                <w:sz w:val="22"/>
                <w:szCs w:val="22"/>
              </w:rPr>
            </w:pPr>
            <w:r w:rsidRPr="005972C5">
              <w:rPr>
                <w:b/>
                <w:sz w:val="22"/>
                <w:szCs w:val="22"/>
              </w:rPr>
              <w:t>Objectives</w:t>
            </w:r>
          </w:p>
          <w:p w14:paraId="33ED1B13" w14:textId="77777777" w:rsidR="005F5D35" w:rsidRPr="008E61CC" w:rsidRDefault="005F5D35" w:rsidP="00797887">
            <w:pPr>
              <w:spacing w:before="60" w:after="60"/>
              <w:rPr>
                <w:b/>
                <w:bCs/>
                <w:sz w:val="22"/>
                <w:szCs w:val="22"/>
              </w:rPr>
            </w:pPr>
            <w:r w:rsidRPr="008E61CC">
              <w:rPr>
                <w:b/>
                <w:bCs/>
                <w:sz w:val="22"/>
                <w:szCs w:val="22"/>
              </w:rPr>
              <w:t>WP5</w:t>
            </w:r>
          </w:p>
          <w:p w14:paraId="2A346712" w14:textId="77777777" w:rsidR="005F5D35" w:rsidRPr="008E61CC" w:rsidRDefault="005F5D35" w:rsidP="00797887">
            <w:pPr>
              <w:pStyle w:val="ListParagraph"/>
              <w:numPr>
                <w:ilvl w:val="0"/>
                <w:numId w:val="10"/>
              </w:numPr>
              <w:spacing w:before="60" w:after="60"/>
              <w:rPr>
                <w:sz w:val="22"/>
                <w:szCs w:val="22"/>
              </w:rPr>
            </w:pPr>
            <w:r w:rsidRPr="008E61CC">
              <w:rPr>
                <w:sz w:val="22"/>
                <w:szCs w:val="22"/>
              </w:rPr>
              <w:lastRenderedPageBreak/>
              <w:t>Prepare test cases, test and bugfix the software</w:t>
            </w:r>
          </w:p>
          <w:p w14:paraId="3762D5BC" w14:textId="77777777" w:rsidR="005F5D35" w:rsidRPr="008419C2" w:rsidRDefault="005F5D35" w:rsidP="00797887">
            <w:pPr>
              <w:pStyle w:val="ListParagraph"/>
              <w:spacing w:before="60" w:after="60"/>
              <w:ind w:left="360"/>
            </w:pPr>
          </w:p>
        </w:tc>
      </w:tr>
      <w:tr w:rsidR="005F5D35" w:rsidRPr="008419C2" w14:paraId="53F23A51" w14:textId="77777777" w:rsidTr="00797887">
        <w:trPr>
          <w:trHeight w:val="1081"/>
        </w:trPr>
        <w:tc>
          <w:tcPr>
            <w:tcW w:w="9630" w:type="dxa"/>
          </w:tcPr>
          <w:p w14:paraId="700AAC20" w14:textId="77777777" w:rsidR="005F5D35" w:rsidRPr="005972C5" w:rsidRDefault="005F5D35" w:rsidP="00797887">
            <w:pPr>
              <w:spacing w:before="60" w:after="60"/>
            </w:pPr>
            <w:r w:rsidRPr="005972C5">
              <w:rPr>
                <w:b/>
                <w:sz w:val="22"/>
                <w:szCs w:val="22"/>
              </w:rPr>
              <w:lastRenderedPageBreak/>
              <w:t>Description of work</w:t>
            </w:r>
            <w:r w:rsidRPr="005972C5">
              <w:rPr>
                <w:sz w:val="22"/>
                <w:szCs w:val="22"/>
              </w:rPr>
              <w:t xml:space="preserve"> </w:t>
            </w:r>
          </w:p>
          <w:p w14:paraId="647A2D73" w14:textId="77777777" w:rsidR="005F5D35" w:rsidRPr="000527FA" w:rsidRDefault="005F5D35" w:rsidP="00797887">
            <w:pPr>
              <w:pStyle w:val="BodyText"/>
              <w:rPr>
                <w:sz w:val="22"/>
                <w:szCs w:val="22"/>
              </w:rPr>
            </w:pPr>
            <w:r w:rsidRPr="000527FA">
              <w:rPr>
                <w:b/>
                <w:sz w:val="22"/>
                <w:szCs w:val="22"/>
              </w:rPr>
              <w:t xml:space="preserve">T5.1 (w4) </w:t>
            </w:r>
            <w:r w:rsidRPr="000527FA">
              <w:rPr>
                <w:sz w:val="22"/>
                <w:szCs w:val="22"/>
                <w:u w:val="single"/>
              </w:rPr>
              <w:t>Prepare test cases</w:t>
            </w:r>
          </w:p>
          <w:p w14:paraId="3E2E8F49" w14:textId="77777777" w:rsidR="005F5D35" w:rsidRPr="000527FA" w:rsidRDefault="005F5D35" w:rsidP="00797887">
            <w:pPr>
              <w:pStyle w:val="BodyText"/>
              <w:rPr>
                <w:sz w:val="22"/>
                <w:szCs w:val="22"/>
              </w:rPr>
            </w:pPr>
            <w:r w:rsidRPr="000527FA">
              <w:rPr>
                <w:sz w:val="22"/>
                <w:szCs w:val="22"/>
              </w:rPr>
              <w:t>Test cases will be developed after the functional requirements are ready. We will document the scenarios on how to test the program and make sure the program is running correctly.</w:t>
            </w:r>
          </w:p>
          <w:p w14:paraId="1B3BBCB0" w14:textId="77777777" w:rsidR="005F5D35" w:rsidRPr="000527FA" w:rsidRDefault="005F5D35" w:rsidP="00797887">
            <w:pPr>
              <w:pStyle w:val="BodyText"/>
              <w:rPr>
                <w:sz w:val="22"/>
                <w:szCs w:val="22"/>
              </w:rPr>
            </w:pPr>
            <w:r w:rsidRPr="000527FA">
              <w:rPr>
                <w:b/>
                <w:sz w:val="22"/>
                <w:szCs w:val="22"/>
              </w:rPr>
              <w:t xml:space="preserve">T5.2 (w6) </w:t>
            </w:r>
            <w:r w:rsidRPr="000527FA">
              <w:rPr>
                <w:sz w:val="22"/>
                <w:szCs w:val="22"/>
                <w:u w:val="single"/>
              </w:rPr>
              <w:t>Testing</w:t>
            </w:r>
          </w:p>
          <w:p w14:paraId="5DC26542" w14:textId="77777777" w:rsidR="005F5D35" w:rsidRPr="000527FA" w:rsidRDefault="005F5D35" w:rsidP="00797887">
            <w:pPr>
              <w:pStyle w:val="BodyText"/>
              <w:rPr>
                <w:sz w:val="22"/>
                <w:szCs w:val="22"/>
              </w:rPr>
            </w:pPr>
            <w:r w:rsidRPr="000527FA">
              <w:rPr>
                <w:sz w:val="22"/>
                <w:szCs w:val="22"/>
              </w:rPr>
              <w:t>All the test cases that have been created in task 5.1 will be tested on the first version of the program. The results of the test will be documented.</w:t>
            </w:r>
          </w:p>
          <w:p w14:paraId="05B36D19" w14:textId="77777777" w:rsidR="005F5D35" w:rsidRPr="000527FA" w:rsidRDefault="005F5D35" w:rsidP="00797887">
            <w:pPr>
              <w:pStyle w:val="BodyText"/>
              <w:rPr>
                <w:sz w:val="22"/>
                <w:szCs w:val="22"/>
              </w:rPr>
            </w:pPr>
            <w:r w:rsidRPr="000527FA">
              <w:rPr>
                <w:b/>
                <w:sz w:val="22"/>
                <w:szCs w:val="22"/>
              </w:rPr>
              <w:t>T5.3 (w</w:t>
            </w:r>
            <w:r>
              <w:rPr>
                <w:b/>
                <w:sz w:val="22"/>
                <w:szCs w:val="22"/>
              </w:rPr>
              <w:t>7</w:t>
            </w:r>
            <w:r w:rsidRPr="000527FA">
              <w:rPr>
                <w:b/>
                <w:sz w:val="22"/>
                <w:szCs w:val="22"/>
              </w:rPr>
              <w:t xml:space="preserve">) </w:t>
            </w:r>
            <w:r w:rsidRPr="000527FA">
              <w:rPr>
                <w:sz w:val="22"/>
                <w:szCs w:val="22"/>
                <w:u w:val="single"/>
              </w:rPr>
              <w:t>Bug fixing test taker</w:t>
            </w:r>
          </w:p>
          <w:p w14:paraId="4F6CFC92" w14:textId="77777777" w:rsidR="005F5D35" w:rsidRPr="000527FA" w:rsidRDefault="005F5D35" w:rsidP="00797887">
            <w:pPr>
              <w:pStyle w:val="BodyText"/>
              <w:rPr>
                <w:sz w:val="22"/>
                <w:szCs w:val="22"/>
              </w:rPr>
            </w:pPr>
            <w:r w:rsidRPr="000527FA">
              <w:rPr>
                <w:sz w:val="22"/>
                <w:szCs w:val="22"/>
              </w:rPr>
              <w:t>Bug fixing for the exam taker side will be done according to the test results.</w:t>
            </w:r>
          </w:p>
          <w:p w14:paraId="2322587D" w14:textId="77777777" w:rsidR="005F5D35" w:rsidRPr="000527FA" w:rsidRDefault="005F5D35" w:rsidP="00797887">
            <w:pPr>
              <w:pStyle w:val="BodyText"/>
              <w:rPr>
                <w:sz w:val="22"/>
                <w:szCs w:val="22"/>
              </w:rPr>
            </w:pPr>
            <w:r w:rsidRPr="000527FA">
              <w:rPr>
                <w:b/>
                <w:sz w:val="22"/>
                <w:szCs w:val="22"/>
              </w:rPr>
              <w:t xml:space="preserve">T5.4 (w7) </w:t>
            </w:r>
            <w:r w:rsidRPr="000527FA">
              <w:rPr>
                <w:sz w:val="22"/>
                <w:szCs w:val="22"/>
                <w:u w:val="single"/>
              </w:rPr>
              <w:t>Bug fixing examiner</w:t>
            </w:r>
          </w:p>
          <w:p w14:paraId="77A97904" w14:textId="77777777" w:rsidR="005F5D35" w:rsidRPr="000527FA" w:rsidRDefault="005F5D35" w:rsidP="00797887">
            <w:pPr>
              <w:pStyle w:val="BodyText"/>
              <w:rPr>
                <w:sz w:val="22"/>
                <w:szCs w:val="22"/>
              </w:rPr>
            </w:pPr>
            <w:r w:rsidRPr="000527FA">
              <w:rPr>
                <w:sz w:val="22"/>
                <w:szCs w:val="22"/>
              </w:rPr>
              <w:t>Bug fixing for the examiner side will be done according to the test results.</w:t>
            </w:r>
          </w:p>
          <w:p w14:paraId="3B9484D7" w14:textId="77777777" w:rsidR="005F5D35" w:rsidRPr="00264E0F" w:rsidRDefault="005F5D35" w:rsidP="00797887">
            <w:pPr>
              <w:pStyle w:val="BodyText"/>
              <w:rPr>
                <w:sz w:val="22"/>
                <w:szCs w:val="22"/>
              </w:rPr>
            </w:pPr>
            <w:r w:rsidRPr="00264E0F">
              <w:rPr>
                <w:b/>
                <w:bCs/>
                <w:sz w:val="22"/>
                <w:szCs w:val="22"/>
              </w:rPr>
              <w:t>T</w:t>
            </w:r>
            <w:r>
              <w:rPr>
                <w:b/>
                <w:bCs/>
                <w:sz w:val="22"/>
                <w:szCs w:val="22"/>
              </w:rPr>
              <w:t>5</w:t>
            </w:r>
            <w:r w:rsidRPr="00264E0F">
              <w:rPr>
                <w:b/>
                <w:bCs/>
                <w:sz w:val="22"/>
                <w:szCs w:val="22"/>
              </w:rPr>
              <w:t>.</w:t>
            </w:r>
            <w:r>
              <w:rPr>
                <w:b/>
                <w:bCs/>
                <w:sz w:val="22"/>
                <w:szCs w:val="22"/>
              </w:rPr>
              <w:t>6</w:t>
            </w:r>
            <w:r w:rsidRPr="00264E0F">
              <w:rPr>
                <w:sz w:val="22"/>
                <w:szCs w:val="22"/>
              </w:rPr>
              <w:t xml:space="preserve"> </w:t>
            </w:r>
            <w:r w:rsidRPr="00264E0F">
              <w:rPr>
                <w:b/>
                <w:bCs/>
                <w:sz w:val="22"/>
                <w:szCs w:val="22"/>
              </w:rPr>
              <w:t>(w</w:t>
            </w:r>
            <w:r>
              <w:rPr>
                <w:b/>
                <w:bCs/>
                <w:sz w:val="22"/>
                <w:szCs w:val="22"/>
              </w:rPr>
              <w:t>8</w:t>
            </w:r>
            <w:r w:rsidRPr="00264E0F">
              <w:rPr>
                <w:b/>
                <w:bCs/>
                <w:sz w:val="22"/>
                <w:szCs w:val="22"/>
              </w:rPr>
              <w:t>)</w:t>
            </w:r>
            <w:r w:rsidRPr="00264E0F">
              <w:rPr>
                <w:sz w:val="22"/>
                <w:szCs w:val="22"/>
              </w:rPr>
              <w:t xml:space="preserve"> </w:t>
            </w:r>
            <w:r w:rsidRPr="00264E0F">
              <w:rPr>
                <w:sz w:val="22"/>
                <w:szCs w:val="22"/>
                <w:u w:val="single"/>
              </w:rPr>
              <w:t>Finalize the programming</w:t>
            </w:r>
          </w:p>
          <w:p w14:paraId="4BB905A5" w14:textId="77777777" w:rsidR="005F5D35" w:rsidRPr="00264E0F" w:rsidRDefault="005F5D35" w:rsidP="00797887">
            <w:pPr>
              <w:pStyle w:val="BodyText"/>
              <w:rPr>
                <w:sz w:val="22"/>
                <w:szCs w:val="22"/>
              </w:rPr>
            </w:pPr>
            <w:r w:rsidRPr="00264E0F">
              <w:rPr>
                <w:sz w:val="22"/>
                <w:szCs w:val="22"/>
              </w:rPr>
              <w:t xml:space="preserve">Make final developments both for the examiner and the exam takers side. Make sure all the </w:t>
            </w:r>
            <w:r>
              <w:rPr>
                <w:sz w:val="22"/>
                <w:szCs w:val="22"/>
              </w:rPr>
              <w:t xml:space="preserve">test result issues </w:t>
            </w:r>
            <w:r w:rsidRPr="00264E0F">
              <w:rPr>
                <w:sz w:val="22"/>
                <w:szCs w:val="22"/>
              </w:rPr>
              <w:t xml:space="preserve">have been </w:t>
            </w:r>
            <w:r>
              <w:rPr>
                <w:sz w:val="22"/>
                <w:szCs w:val="22"/>
              </w:rPr>
              <w:t>corrected.</w:t>
            </w:r>
          </w:p>
          <w:p w14:paraId="141A671B" w14:textId="77777777" w:rsidR="005F5D35" w:rsidRPr="008419C2" w:rsidRDefault="005F5D35" w:rsidP="00797887">
            <w:pPr>
              <w:pStyle w:val="BodyText"/>
            </w:pPr>
          </w:p>
        </w:tc>
      </w:tr>
      <w:tr w:rsidR="005F5D35" w:rsidRPr="004E430A" w14:paraId="281A1A6E" w14:textId="77777777" w:rsidTr="00797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630" w:type="dxa"/>
            <w:tcBorders>
              <w:top w:val="single" w:sz="2" w:space="0" w:color="000000"/>
              <w:left w:val="single" w:sz="2" w:space="0" w:color="000000"/>
              <w:bottom w:val="single" w:sz="2" w:space="0" w:color="000000"/>
              <w:right w:val="single" w:sz="2" w:space="0" w:color="000000"/>
            </w:tcBorders>
          </w:tcPr>
          <w:p w14:paraId="0EB42885" w14:textId="77777777" w:rsidR="005F5D35" w:rsidRPr="00A940DC" w:rsidRDefault="005F5D35" w:rsidP="00797887">
            <w:pPr>
              <w:spacing w:before="60" w:after="60"/>
              <w:rPr>
                <w:b/>
              </w:rPr>
            </w:pPr>
            <w:r w:rsidRPr="00A940DC">
              <w:rPr>
                <w:b/>
                <w:sz w:val="22"/>
                <w:szCs w:val="22"/>
              </w:rPr>
              <w:t>Deliverables</w:t>
            </w:r>
          </w:p>
          <w:p w14:paraId="308329CB" w14:textId="77777777" w:rsidR="005F5D35" w:rsidRDefault="005F5D35" w:rsidP="00797887">
            <w:pPr>
              <w:widowControl/>
              <w:tabs>
                <w:tab w:val="left" w:pos="1290"/>
              </w:tabs>
              <w:autoSpaceDE w:val="0"/>
              <w:rPr>
                <w:bCs/>
                <w:sz w:val="22"/>
                <w:szCs w:val="22"/>
              </w:rPr>
            </w:pPr>
            <w:r w:rsidRPr="00BE259A">
              <w:rPr>
                <w:b/>
                <w:sz w:val="22"/>
                <w:szCs w:val="22"/>
              </w:rPr>
              <w:t xml:space="preserve">D5.1 (w4) </w:t>
            </w:r>
            <w:r>
              <w:rPr>
                <w:bCs/>
                <w:sz w:val="22"/>
                <w:szCs w:val="22"/>
              </w:rPr>
              <w:t>Test cases document</w:t>
            </w:r>
          </w:p>
          <w:p w14:paraId="32E7226B" w14:textId="77777777" w:rsidR="005F5D35" w:rsidRDefault="005F5D35" w:rsidP="00797887">
            <w:pPr>
              <w:widowControl/>
              <w:tabs>
                <w:tab w:val="left" w:pos="1290"/>
              </w:tabs>
              <w:autoSpaceDE w:val="0"/>
              <w:rPr>
                <w:bCs/>
                <w:sz w:val="22"/>
                <w:szCs w:val="22"/>
              </w:rPr>
            </w:pPr>
            <w:r w:rsidRPr="00BE259A">
              <w:rPr>
                <w:b/>
                <w:sz w:val="22"/>
                <w:szCs w:val="22"/>
              </w:rPr>
              <w:t xml:space="preserve">D5.2 (w6) </w:t>
            </w:r>
            <w:r>
              <w:rPr>
                <w:bCs/>
                <w:sz w:val="22"/>
                <w:szCs w:val="22"/>
              </w:rPr>
              <w:t>Test results</w:t>
            </w:r>
          </w:p>
          <w:p w14:paraId="68203C42" w14:textId="77777777" w:rsidR="005F5D35" w:rsidRDefault="005F5D35" w:rsidP="00797887">
            <w:pPr>
              <w:widowControl/>
              <w:tabs>
                <w:tab w:val="left" w:pos="1290"/>
              </w:tabs>
              <w:autoSpaceDE w:val="0"/>
              <w:rPr>
                <w:bCs/>
                <w:sz w:val="22"/>
                <w:szCs w:val="22"/>
              </w:rPr>
            </w:pPr>
            <w:r w:rsidRPr="00BE259A">
              <w:rPr>
                <w:b/>
                <w:sz w:val="22"/>
                <w:szCs w:val="22"/>
              </w:rPr>
              <w:t xml:space="preserve">D5.3 (w8) </w:t>
            </w:r>
            <w:r>
              <w:rPr>
                <w:bCs/>
                <w:sz w:val="22"/>
                <w:szCs w:val="22"/>
              </w:rPr>
              <w:t xml:space="preserve">Final program code will be committed to </w:t>
            </w:r>
            <w:proofErr w:type="spellStart"/>
            <w:r>
              <w:rPr>
                <w:bCs/>
                <w:sz w:val="22"/>
                <w:szCs w:val="22"/>
              </w:rPr>
              <w:t>Github</w:t>
            </w:r>
            <w:proofErr w:type="spellEnd"/>
            <w:r>
              <w:rPr>
                <w:bCs/>
                <w:sz w:val="22"/>
                <w:szCs w:val="22"/>
              </w:rPr>
              <w:t xml:space="preserve"> by the end of w8</w:t>
            </w:r>
          </w:p>
          <w:p w14:paraId="37B4A491" w14:textId="77777777" w:rsidR="005F5D35" w:rsidRPr="004E430A" w:rsidRDefault="005F5D35" w:rsidP="00797887">
            <w:pPr>
              <w:widowControl/>
              <w:tabs>
                <w:tab w:val="left" w:pos="1290"/>
              </w:tabs>
              <w:autoSpaceDE w:val="0"/>
              <w:rPr>
                <w:bCs/>
              </w:rPr>
            </w:pPr>
          </w:p>
        </w:tc>
      </w:tr>
      <w:tr w:rsidR="005F5D35" w:rsidRPr="00A940DC" w14:paraId="30A32019" w14:textId="77777777" w:rsidTr="00797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630" w:type="dxa"/>
            <w:tcBorders>
              <w:top w:val="single" w:sz="2" w:space="0" w:color="000000"/>
              <w:left w:val="single" w:sz="2" w:space="0" w:color="000000"/>
              <w:bottom w:val="single" w:sz="2" w:space="0" w:color="000000"/>
              <w:right w:val="single" w:sz="2" w:space="0" w:color="000000"/>
            </w:tcBorders>
          </w:tcPr>
          <w:p w14:paraId="0C74B9F1" w14:textId="77777777" w:rsidR="005F5D35" w:rsidRPr="00A940DC" w:rsidRDefault="005F5D35" w:rsidP="00797887">
            <w:pPr>
              <w:spacing w:before="60" w:after="60"/>
              <w:rPr>
                <w:b/>
              </w:rPr>
            </w:pPr>
            <w:r w:rsidRPr="00A940DC">
              <w:rPr>
                <w:b/>
                <w:sz w:val="22"/>
                <w:szCs w:val="22"/>
              </w:rPr>
              <w:t>Milestones</w:t>
            </w:r>
          </w:p>
          <w:p w14:paraId="750E0D11" w14:textId="77777777" w:rsidR="005F5D35" w:rsidRPr="00A940DC" w:rsidRDefault="005F5D35" w:rsidP="00797887">
            <w:r w:rsidRPr="00A940DC">
              <w:rPr>
                <w:b/>
                <w:sz w:val="22"/>
                <w:szCs w:val="22"/>
              </w:rPr>
              <w:t>M</w:t>
            </w:r>
            <w:r>
              <w:rPr>
                <w:b/>
                <w:sz w:val="22"/>
                <w:szCs w:val="22"/>
              </w:rPr>
              <w:t>5</w:t>
            </w:r>
            <w:r w:rsidRPr="00A940DC">
              <w:rPr>
                <w:b/>
                <w:sz w:val="22"/>
                <w:szCs w:val="22"/>
              </w:rPr>
              <w:t>.1</w:t>
            </w:r>
            <w:r w:rsidRPr="00A940DC">
              <w:rPr>
                <w:sz w:val="22"/>
                <w:szCs w:val="22"/>
              </w:rPr>
              <w:t xml:space="preserve"> </w:t>
            </w:r>
            <w:r w:rsidRPr="00264E0F">
              <w:rPr>
                <w:b/>
                <w:bCs/>
                <w:sz w:val="22"/>
                <w:szCs w:val="22"/>
              </w:rPr>
              <w:t>(w</w:t>
            </w:r>
            <w:r>
              <w:rPr>
                <w:b/>
                <w:bCs/>
                <w:sz w:val="22"/>
                <w:szCs w:val="22"/>
              </w:rPr>
              <w:t>4</w:t>
            </w:r>
            <w:r w:rsidRPr="00264E0F">
              <w:rPr>
                <w:b/>
                <w:bCs/>
                <w:sz w:val="22"/>
                <w:szCs w:val="22"/>
              </w:rPr>
              <w:t>)</w:t>
            </w:r>
            <w:r w:rsidRPr="00A940DC">
              <w:rPr>
                <w:sz w:val="22"/>
                <w:szCs w:val="22"/>
              </w:rPr>
              <w:t xml:space="preserve"> </w:t>
            </w:r>
            <w:r>
              <w:rPr>
                <w:sz w:val="22"/>
                <w:szCs w:val="22"/>
              </w:rPr>
              <w:t>Test cases ready for testing</w:t>
            </w:r>
          </w:p>
          <w:p w14:paraId="3718400F" w14:textId="77777777" w:rsidR="005F5D35" w:rsidRPr="00A940DC" w:rsidRDefault="005F5D35" w:rsidP="00797887">
            <w:r w:rsidRPr="00A940DC">
              <w:rPr>
                <w:b/>
                <w:sz w:val="22"/>
                <w:szCs w:val="22"/>
              </w:rPr>
              <w:t>M</w:t>
            </w:r>
            <w:r>
              <w:rPr>
                <w:b/>
                <w:sz w:val="22"/>
                <w:szCs w:val="22"/>
              </w:rPr>
              <w:t>5</w:t>
            </w:r>
            <w:r w:rsidRPr="00A940DC">
              <w:rPr>
                <w:b/>
                <w:sz w:val="22"/>
                <w:szCs w:val="22"/>
              </w:rPr>
              <w:t>.</w:t>
            </w:r>
            <w:r>
              <w:rPr>
                <w:b/>
                <w:sz w:val="22"/>
                <w:szCs w:val="22"/>
              </w:rPr>
              <w:t>2</w:t>
            </w:r>
            <w:r w:rsidRPr="00A940DC">
              <w:rPr>
                <w:sz w:val="22"/>
                <w:szCs w:val="22"/>
              </w:rPr>
              <w:t xml:space="preserve"> </w:t>
            </w:r>
            <w:r w:rsidRPr="00264E0F">
              <w:rPr>
                <w:b/>
                <w:bCs/>
                <w:sz w:val="22"/>
                <w:szCs w:val="22"/>
              </w:rPr>
              <w:t>(w6)</w:t>
            </w:r>
            <w:r w:rsidRPr="00A940DC">
              <w:rPr>
                <w:sz w:val="22"/>
                <w:szCs w:val="22"/>
              </w:rPr>
              <w:t xml:space="preserve"> </w:t>
            </w:r>
            <w:r>
              <w:rPr>
                <w:sz w:val="22"/>
                <w:szCs w:val="22"/>
              </w:rPr>
              <w:t>Test results ready for bug fixing</w:t>
            </w:r>
          </w:p>
          <w:p w14:paraId="385E5518" w14:textId="77777777" w:rsidR="005F5D35" w:rsidRPr="00A940DC" w:rsidRDefault="005F5D35" w:rsidP="00797887">
            <w:r w:rsidRPr="00A940DC">
              <w:rPr>
                <w:b/>
                <w:sz w:val="22"/>
                <w:szCs w:val="22"/>
              </w:rPr>
              <w:t>M</w:t>
            </w:r>
            <w:r>
              <w:rPr>
                <w:b/>
                <w:sz w:val="22"/>
                <w:szCs w:val="22"/>
              </w:rPr>
              <w:t>5</w:t>
            </w:r>
            <w:r w:rsidRPr="00A940DC">
              <w:rPr>
                <w:b/>
                <w:sz w:val="22"/>
                <w:szCs w:val="22"/>
              </w:rPr>
              <w:t>.</w:t>
            </w:r>
            <w:r>
              <w:rPr>
                <w:b/>
                <w:sz w:val="22"/>
                <w:szCs w:val="22"/>
              </w:rPr>
              <w:t>3</w:t>
            </w:r>
            <w:r w:rsidRPr="00A940DC">
              <w:rPr>
                <w:sz w:val="22"/>
                <w:szCs w:val="22"/>
              </w:rPr>
              <w:t xml:space="preserve"> </w:t>
            </w:r>
            <w:r w:rsidRPr="00264E0F">
              <w:rPr>
                <w:b/>
                <w:bCs/>
                <w:sz w:val="22"/>
                <w:szCs w:val="22"/>
              </w:rPr>
              <w:t>(w</w:t>
            </w:r>
            <w:r>
              <w:rPr>
                <w:b/>
                <w:bCs/>
                <w:sz w:val="22"/>
                <w:szCs w:val="22"/>
              </w:rPr>
              <w:t>8</w:t>
            </w:r>
            <w:r w:rsidRPr="00264E0F">
              <w:rPr>
                <w:b/>
                <w:bCs/>
                <w:sz w:val="22"/>
                <w:szCs w:val="22"/>
              </w:rPr>
              <w:t>)</w:t>
            </w:r>
            <w:r w:rsidRPr="00A940DC">
              <w:rPr>
                <w:sz w:val="22"/>
                <w:szCs w:val="22"/>
              </w:rPr>
              <w:t xml:space="preserve"> </w:t>
            </w:r>
            <w:r>
              <w:rPr>
                <w:sz w:val="22"/>
                <w:szCs w:val="22"/>
              </w:rPr>
              <w:t>Program is ready for deploying</w:t>
            </w:r>
          </w:p>
          <w:p w14:paraId="15F344CD" w14:textId="77777777" w:rsidR="005F5D35" w:rsidRPr="00A940DC" w:rsidRDefault="005F5D35" w:rsidP="00797887"/>
        </w:tc>
      </w:tr>
    </w:tbl>
    <w:p w14:paraId="7D133EB0" w14:textId="77777777" w:rsidR="005F5D35" w:rsidRDefault="005F5D35" w:rsidP="005F5D35">
      <w:pPr>
        <w:pStyle w:val="mh2"/>
        <w:numPr>
          <w:ilvl w:val="0"/>
          <w:numId w:val="0"/>
        </w:numPr>
        <w:rPr>
          <w:b w:val="0"/>
          <w:bCs w:val="0"/>
          <w:i w:val="0"/>
          <w:iCs w:val="0"/>
          <w:sz w:val="22"/>
          <w:szCs w:val="22"/>
        </w:rPr>
      </w:pPr>
    </w:p>
    <w:p w14:paraId="6658DD72" w14:textId="77777777" w:rsidR="005F5D35" w:rsidRDefault="005F5D35" w:rsidP="005F5D35">
      <w:pPr>
        <w:pStyle w:val="mh2"/>
        <w:numPr>
          <w:ilvl w:val="0"/>
          <w:numId w:val="0"/>
        </w:numPr>
        <w:rPr>
          <w:b w:val="0"/>
          <w:bCs w:val="0"/>
          <w:i w:val="0"/>
          <w:iCs w:val="0"/>
          <w:sz w:val="22"/>
          <w:szCs w:val="22"/>
        </w:rPr>
      </w:pPr>
    </w:p>
    <w:p w14:paraId="7A3453D3" w14:textId="77777777" w:rsidR="005F5D35" w:rsidRPr="00E76155" w:rsidRDefault="005F5D35" w:rsidP="005F5D35">
      <w:pPr>
        <w:pStyle w:val="mh2"/>
        <w:numPr>
          <w:ilvl w:val="0"/>
          <w:numId w:val="0"/>
        </w:numPr>
        <w:rPr>
          <w:b w:val="0"/>
          <w:bCs w:val="0"/>
          <w:i w:val="0"/>
          <w:iCs w:val="0"/>
          <w:sz w:val="22"/>
          <w:szCs w:val="22"/>
        </w:rPr>
      </w:pPr>
    </w:p>
    <w:tbl>
      <w:tblPr>
        <w:tblStyle w:val="MediumGrid1-Accent1"/>
        <w:tblW w:w="9630" w:type="dxa"/>
        <w:tblInd w:w="108" w:type="dxa"/>
        <w:shd w:val="clear" w:color="auto" w:fill="DBE5F1" w:themeFill="accent1" w:themeFillTint="33"/>
        <w:tblLayout w:type="fixed"/>
        <w:tblLook w:val="0600" w:firstRow="0" w:lastRow="0" w:firstColumn="0" w:lastColumn="0" w:noHBand="1" w:noVBand="1"/>
      </w:tblPr>
      <w:tblGrid>
        <w:gridCol w:w="2334"/>
        <w:gridCol w:w="1460"/>
        <w:gridCol w:w="1459"/>
        <w:gridCol w:w="1459"/>
        <w:gridCol w:w="1459"/>
        <w:gridCol w:w="1459"/>
      </w:tblGrid>
      <w:tr w:rsidR="005F5D35" w14:paraId="2FCA9328" w14:textId="77777777" w:rsidTr="00797887">
        <w:tc>
          <w:tcPr>
            <w:tcW w:w="2334" w:type="dxa"/>
            <w:tcBorders>
              <w:top w:val="single" w:sz="4" w:space="0" w:color="auto"/>
            </w:tcBorders>
            <w:shd w:val="clear" w:color="auto" w:fill="DBE5F1" w:themeFill="accent1" w:themeFillTint="33"/>
          </w:tcPr>
          <w:p w14:paraId="4480B7B1" w14:textId="77777777" w:rsidR="005F5D35" w:rsidRPr="000709BE" w:rsidRDefault="005F5D35" w:rsidP="00797887">
            <w:pPr>
              <w:rPr>
                <w:b/>
                <w:bCs/>
              </w:rPr>
            </w:pPr>
            <w:bookmarkStart w:id="15" w:name="_Hlk65839609"/>
            <w:r w:rsidRPr="000709BE">
              <w:t xml:space="preserve">Work package number </w:t>
            </w:r>
          </w:p>
        </w:tc>
        <w:tc>
          <w:tcPr>
            <w:tcW w:w="1460" w:type="dxa"/>
            <w:tcBorders>
              <w:top w:val="single" w:sz="4" w:space="0" w:color="auto"/>
            </w:tcBorders>
            <w:shd w:val="clear" w:color="auto" w:fill="DBE5F1" w:themeFill="accent1" w:themeFillTint="33"/>
          </w:tcPr>
          <w:p w14:paraId="1913ECD3" w14:textId="77777777" w:rsidR="005F5D35" w:rsidRPr="006D51A7" w:rsidRDefault="005F5D35" w:rsidP="00797887">
            <w:pPr>
              <w:jc w:val="center"/>
              <w:rPr>
                <w:b/>
              </w:rPr>
            </w:pPr>
            <w:r>
              <w:rPr>
                <w:b/>
              </w:rPr>
              <w:t>6</w:t>
            </w:r>
          </w:p>
        </w:tc>
        <w:tc>
          <w:tcPr>
            <w:tcW w:w="2918" w:type="dxa"/>
            <w:gridSpan w:val="2"/>
            <w:tcBorders>
              <w:top w:val="single" w:sz="4" w:space="0" w:color="auto"/>
            </w:tcBorders>
            <w:shd w:val="clear" w:color="auto" w:fill="DBE5F1" w:themeFill="accent1" w:themeFillTint="33"/>
          </w:tcPr>
          <w:p w14:paraId="2C71273B" w14:textId="77777777" w:rsidR="005F5D35" w:rsidRPr="00224B58" w:rsidRDefault="005F5D35" w:rsidP="00797887">
            <w:r w:rsidRPr="00224B58">
              <w:rPr>
                <w:bCs/>
              </w:rPr>
              <w:t>Start date or starting event:</w:t>
            </w:r>
          </w:p>
        </w:tc>
        <w:tc>
          <w:tcPr>
            <w:tcW w:w="2918" w:type="dxa"/>
            <w:gridSpan w:val="2"/>
            <w:tcBorders>
              <w:top w:val="single" w:sz="4" w:space="0" w:color="auto"/>
            </w:tcBorders>
            <w:shd w:val="clear" w:color="auto" w:fill="DBE5F1" w:themeFill="accent1" w:themeFillTint="33"/>
          </w:tcPr>
          <w:p w14:paraId="0BFACE57" w14:textId="77777777" w:rsidR="005F5D35" w:rsidRPr="00224B58" w:rsidRDefault="005F5D35" w:rsidP="00797887">
            <w:pPr>
              <w:jc w:val="center"/>
              <w:rPr>
                <w:b/>
              </w:rPr>
            </w:pPr>
            <w:r>
              <w:rPr>
                <w:b/>
              </w:rPr>
              <w:t>Week</w:t>
            </w:r>
            <w:r w:rsidRPr="00224B58">
              <w:rPr>
                <w:b/>
              </w:rPr>
              <w:t xml:space="preserve"> </w:t>
            </w:r>
            <w:r>
              <w:rPr>
                <w:b/>
              </w:rPr>
              <w:t>8</w:t>
            </w:r>
          </w:p>
        </w:tc>
      </w:tr>
      <w:tr w:rsidR="005F5D35" w14:paraId="41A5D337" w14:textId="77777777" w:rsidTr="00797887">
        <w:tc>
          <w:tcPr>
            <w:tcW w:w="2334" w:type="dxa"/>
            <w:shd w:val="clear" w:color="auto" w:fill="DBE5F1" w:themeFill="accent1" w:themeFillTint="33"/>
          </w:tcPr>
          <w:p w14:paraId="097C3E2D" w14:textId="77777777" w:rsidR="005F5D35" w:rsidRPr="000709BE" w:rsidRDefault="005F5D35" w:rsidP="00797887">
            <w:pPr>
              <w:rPr>
                <w:b/>
                <w:bCs/>
              </w:rPr>
            </w:pPr>
            <w:r w:rsidRPr="000709BE">
              <w:t>Work package title</w:t>
            </w:r>
          </w:p>
        </w:tc>
        <w:tc>
          <w:tcPr>
            <w:tcW w:w="7296" w:type="dxa"/>
            <w:gridSpan w:val="5"/>
            <w:shd w:val="clear" w:color="auto" w:fill="DBE5F1" w:themeFill="accent1" w:themeFillTint="33"/>
          </w:tcPr>
          <w:p w14:paraId="7E69F340" w14:textId="77777777" w:rsidR="005F5D35" w:rsidRPr="000709BE" w:rsidRDefault="005F5D35" w:rsidP="00797887">
            <w:pPr>
              <w:widowControl/>
              <w:autoSpaceDN/>
              <w:adjustRightInd/>
              <w:jc w:val="both"/>
              <w:rPr>
                <w:b/>
                <w:bCs/>
                <w:lang w:val="tr-TR"/>
              </w:rPr>
            </w:pPr>
            <w:r w:rsidRPr="004C056E">
              <w:rPr>
                <w:b/>
                <w:bCs/>
              </w:rPr>
              <w:t xml:space="preserve"> Deployment</w:t>
            </w:r>
          </w:p>
        </w:tc>
      </w:tr>
      <w:tr w:rsidR="005F5D35" w14:paraId="2BAC4093" w14:textId="77777777" w:rsidTr="00797887">
        <w:tc>
          <w:tcPr>
            <w:tcW w:w="2334" w:type="dxa"/>
            <w:shd w:val="clear" w:color="auto" w:fill="DBE5F1" w:themeFill="accent1" w:themeFillTint="33"/>
          </w:tcPr>
          <w:p w14:paraId="11A4AD4A" w14:textId="77777777" w:rsidR="005F5D35" w:rsidRPr="000709BE" w:rsidRDefault="005F5D35" w:rsidP="00797887">
            <w:pPr>
              <w:rPr>
                <w:b/>
                <w:bCs/>
              </w:rPr>
            </w:pPr>
            <w:r w:rsidRPr="000709BE">
              <w:t>Participant number</w:t>
            </w:r>
          </w:p>
        </w:tc>
        <w:tc>
          <w:tcPr>
            <w:tcW w:w="1460" w:type="dxa"/>
            <w:shd w:val="clear" w:color="auto" w:fill="DBE5F1" w:themeFill="accent1" w:themeFillTint="33"/>
          </w:tcPr>
          <w:p w14:paraId="7598AE38" w14:textId="77777777" w:rsidR="005F5D35" w:rsidRPr="000709BE" w:rsidRDefault="005F5D35" w:rsidP="00797887">
            <w:pPr>
              <w:jc w:val="center"/>
            </w:pPr>
            <w:r>
              <w:t>1</w:t>
            </w:r>
          </w:p>
        </w:tc>
        <w:tc>
          <w:tcPr>
            <w:tcW w:w="1459" w:type="dxa"/>
            <w:shd w:val="clear" w:color="auto" w:fill="DBE5F1" w:themeFill="accent1" w:themeFillTint="33"/>
          </w:tcPr>
          <w:p w14:paraId="7D609F57" w14:textId="77777777" w:rsidR="005F5D35" w:rsidRPr="000709BE" w:rsidRDefault="005F5D35" w:rsidP="00797887">
            <w:pPr>
              <w:jc w:val="center"/>
            </w:pPr>
            <w:r w:rsidRPr="000709BE">
              <w:t>2</w:t>
            </w:r>
          </w:p>
        </w:tc>
        <w:tc>
          <w:tcPr>
            <w:tcW w:w="1459" w:type="dxa"/>
            <w:shd w:val="clear" w:color="auto" w:fill="DBE5F1" w:themeFill="accent1" w:themeFillTint="33"/>
          </w:tcPr>
          <w:p w14:paraId="7ECDB653" w14:textId="77777777" w:rsidR="005F5D35" w:rsidRPr="000709BE" w:rsidRDefault="005F5D35" w:rsidP="00797887">
            <w:pPr>
              <w:jc w:val="center"/>
            </w:pPr>
            <w:r w:rsidRPr="000709BE">
              <w:t>3</w:t>
            </w:r>
          </w:p>
        </w:tc>
        <w:tc>
          <w:tcPr>
            <w:tcW w:w="1459" w:type="dxa"/>
            <w:shd w:val="clear" w:color="auto" w:fill="DBE5F1" w:themeFill="accent1" w:themeFillTint="33"/>
          </w:tcPr>
          <w:p w14:paraId="34D899BF" w14:textId="77777777" w:rsidR="005F5D35" w:rsidRPr="000709BE" w:rsidRDefault="005F5D35" w:rsidP="00797887">
            <w:pPr>
              <w:jc w:val="center"/>
            </w:pPr>
            <w:r w:rsidRPr="000709BE">
              <w:t>4</w:t>
            </w:r>
          </w:p>
        </w:tc>
        <w:tc>
          <w:tcPr>
            <w:tcW w:w="1459" w:type="dxa"/>
            <w:shd w:val="clear" w:color="auto" w:fill="DBE5F1" w:themeFill="accent1" w:themeFillTint="33"/>
          </w:tcPr>
          <w:p w14:paraId="748EF725" w14:textId="77777777" w:rsidR="005F5D35" w:rsidRPr="000709BE" w:rsidRDefault="005F5D35" w:rsidP="00797887">
            <w:pPr>
              <w:jc w:val="center"/>
            </w:pPr>
            <w:r w:rsidRPr="000709BE">
              <w:t>5</w:t>
            </w:r>
          </w:p>
        </w:tc>
      </w:tr>
      <w:tr w:rsidR="005F5D35" w14:paraId="0E92AD7B" w14:textId="77777777" w:rsidTr="00797887">
        <w:tc>
          <w:tcPr>
            <w:tcW w:w="2334" w:type="dxa"/>
            <w:shd w:val="clear" w:color="auto" w:fill="DBE5F1" w:themeFill="accent1" w:themeFillTint="33"/>
          </w:tcPr>
          <w:p w14:paraId="0A36243E" w14:textId="77777777" w:rsidR="005F5D35" w:rsidRPr="000709BE" w:rsidRDefault="005F5D35" w:rsidP="00797887">
            <w:pPr>
              <w:rPr>
                <w:b/>
                <w:bCs/>
              </w:rPr>
            </w:pPr>
            <w:r>
              <w:t xml:space="preserve">Participant </w:t>
            </w:r>
            <w:r w:rsidRPr="000709BE">
              <w:t>name</w:t>
            </w:r>
          </w:p>
        </w:tc>
        <w:tc>
          <w:tcPr>
            <w:tcW w:w="1460" w:type="dxa"/>
            <w:shd w:val="clear" w:color="auto" w:fill="DBE5F1" w:themeFill="accent1" w:themeFillTint="33"/>
          </w:tcPr>
          <w:p w14:paraId="5A191405" w14:textId="77777777" w:rsidR="005F5D35" w:rsidRPr="000709BE" w:rsidRDefault="005F5D35" w:rsidP="00797887">
            <w:pPr>
              <w:jc w:val="center"/>
            </w:pPr>
            <w:proofErr w:type="spellStart"/>
            <w:r w:rsidRPr="00F00093">
              <w:t>Batuhan</w:t>
            </w:r>
            <w:proofErr w:type="spellEnd"/>
            <w:r w:rsidRPr="00F00093">
              <w:t xml:space="preserve"> </w:t>
            </w:r>
            <w:proofErr w:type="spellStart"/>
            <w:r w:rsidRPr="00F00093">
              <w:t>Acar</w:t>
            </w:r>
            <w:proofErr w:type="spellEnd"/>
          </w:p>
        </w:tc>
        <w:tc>
          <w:tcPr>
            <w:tcW w:w="1459" w:type="dxa"/>
            <w:shd w:val="clear" w:color="auto" w:fill="DBE5F1" w:themeFill="accent1" w:themeFillTint="33"/>
          </w:tcPr>
          <w:p w14:paraId="0F21F82F" w14:textId="77777777" w:rsidR="005F5D35" w:rsidRPr="000709BE" w:rsidRDefault="005F5D35" w:rsidP="00797887">
            <w:pPr>
              <w:jc w:val="center"/>
            </w:pPr>
            <w:proofErr w:type="spellStart"/>
            <w:r w:rsidRPr="00F00093">
              <w:t>Umut</w:t>
            </w:r>
            <w:proofErr w:type="spellEnd"/>
            <w:r w:rsidRPr="00F00093">
              <w:t xml:space="preserve"> </w:t>
            </w:r>
            <w:proofErr w:type="spellStart"/>
            <w:r w:rsidRPr="00F00093">
              <w:t>Günçer</w:t>
            </w:r>
            <w:proofErr w:type="spellEnd"/>
          </w:p>
        </w:tc>
        <w:tc>
          <w:tcPr>
            <w:tcW w:w="1459" w:type="dxa"/>
            <w:shd w:val="clear" w:color="auto" w:fill="DBE5F1" w:themeFill="accent1" w:themeFillTint="33"/>
          </w:tcPr>
          <w:p w14:paraId="253AD9EC" w14:textId="77777777" w:rsidR="005F5D35" w:rsidRPr="000709BE" w:rsidRDefault="005F5D35" w:rsidP="00797887">
            <w:pPr>
              <w:jc w:val="center"/>
            </w:pPr>
            <w:proofErr w:type="spellStart"/>
            <w:r w:rsidRPr="00F00093">
              <w:t>Yiğit</w:t>
            </w:r>
            <w:proofErr w:type="spellEnd"/>
            <w:r w:rsidRPr="00F00093">
              <w:t xml:space="preserve"> </w:t>
            </w:r>
            <w:proofErr w:type="spellStart"/>
            <w:r w:rsidRPr="00F00093">
              <w:t>Çırak</w:t>
            </w:r>
            <w:proofErr w:type="spellEnd"/>
          </w:p>
        </w:tc>
        <w:tc>
          <w:tcPr>
            <w:tcW w:w="1459" w:type="dxa"/>
            <w:shd w:val="clear" w:color="auto" w:fill="DBE5F1" w:themeFill="accent1" w:themeFillTint="33"/>
          </w:tcPr>
          <w:p w14:paraId="5DC70B13" w14:textId="77777777" w:rsidR="005F5D35" w:rsidRPr="000709BE" w:rsidRDefault="005F5D35" w:rsidP="00797887">
            <w:pPr>
              <w:jc w:val="center"/>
            </w:pPr>
            <w:proofErr w:type="spellStart"/>
            <w:r w:rsidRPr="00F00093">
              <w:t>Taluhan</w:t>
            </w:r>
            <w:proofErr w:type="spellEnd"/>
            <w:r w:rsidRPr="00F00093">
              <w:t xml:space="preserve"> </w:t>
            </w:r>
            <w:proofErr w:type="spellStart"/>
            <w:r w:rsidRPr="00F00093">
              <w:t>Öneş</w:t>
            </w:r>
            <w:proofErr w:type="spellEnd"/>
          </w:p>
        </w:tc>
        <w:tc>
          <w:tcPr>
            <w:tcW w:w="1459" w:type="dxa"/>
            <w:shd w:val="clear" w:color="auto" w:fill="DBE5F1" w:themeFill="accent1" w:themeFillTint="33"/>
          </w:tcPr>
          <w:p w14:paraId="3800B7A9" w14:textId="77777777" w:rsidR="005F5D35" w:rsidRPr="000709BE" w:rsidRDefault="005F5D35" w:rsidP="00797887">
            <w:pPr>
              <w:jc w:val="center"/>
            </w:pPr>
          </w:p>
        </w:tc>
      </w:tr>
      <w:tr w:rsidR="005F5D35" w14:paraId="0E2BC706" w14:textId="77777777" w:rsidTr="00797887">
        <w:tc>
          <w:tcPr>
            <w:tcW w:w="2334" w:type="dxa"/>
            <w:shd w:val="clear" w:color="auto" w:fill="DBE5F1" w:themeFill="accent1" w:themeFillTint="33"/>
          </w:tcPr>
          <w:p w14:paraId="2C160E6B" w14:textId="77777777" w:rsidR="005F5D35" w:rsidRDefault="005F5D35" w:rsidP="00797887">
            <w:pPr>
              <w:rPr>
                <w:b/>
                <w:bCs/>
              </w:rPr>
            </w:pPr>
            <w:r>
              <w:t>Weeks per participant</w:t>
            </w:r>
          </w:p>
        </w:tc>
        <w:tc>
          <w:tcPr>
            <w:tcW w:w="1460" w:type="dxa"/>
            <w:shd w:val="clear" w:color="auto" w:fill="DBE5F1" w:themeFill="accent1" w:themeFillTint="33"/>
            <w:vAlign w:val="center"/>
          </w:tcPr>
          <w:p w14:paraId="6533E454" w14:textId="77777777" w:rsidR="005F5D35" w:rsidRDefault="005F5D35" w:rsidP="00797887">
            <w:pPr>
              <w:jc w:val="center"/>
              <w:rPr>
                <w:b/>
                <w:bCs/>
              </w:rPr>
            </w:pPr>
            <w:r>
              <w:rPr>
                <w:b/>
                <w:bCs/>
              </w:rPr>
              <w:t>1</w:t>
            </w:r>
          </w:p>
        </w:tc>
        <w:tc>
          <w:tcPr>
            <w:tcW w:w="1459" w:type="dxa"/>
            <w:shd w:val="clear" w:color="auto" w:fill="DBE5F1" w:themeFill="accent1" w:themeFillTint="33"/>
            <w:vAlign w:val="center"/>
          </w:tcPr>
          <w:p w14:paraId="12CB52F8" w14:textId="77777777" w:rsidR="005F5D35" w:rsidRPr="008E61CC" w:rsidRDefault="005F5D35" w:rsidP="00797887">
            <w:pPr>
              <w:jc w:val="center"/>
              <w:rPr>
                <w:b/>
                <w:bCs/>
              </w:rPr>
            </w:pPr>
            <w:r w:rsidRPr="008E61CC">
              <w:rPr>
                <w:b/>
                <w:bCs/>
              </w:rPr>
              <w:t>1</w:t>
            </w:r>
          </w:p>
        </w:tc>
        <w:tc>
          <w:tcPr>
            <w:tcW w:w="1459" w:type="dxa"/>
            <w:shd w:val="clear" w:color="auto" w:fill="DBE5F1" w:themeFill="accent1" w:themeFillTint="33"/>
            <w:vAlign w:val="center"/>
          </w:tcPr>
          <w:p w14:paraId="1D3AAF84" w14:textId="77777777" w:rsidR="005F5D35" w:rsidRPr="008E61CC" w:rsidRDefault="005F5D35" w:rsidP="00797887">
            <w:pPr>
              <w:jc w:val="center"/>
              <w:rPr>
                <w:b/>
                <w:bCs/>
              </w:rPr>
            </w:pPr>
            <w:r w:rsidRPr="008E61CC">
              <w:rPr>
                <w:b/>
                <w:bCs/>
              </w:rPr>
              <w:t>1</w:t>
            </w:r>
          </w:p>
        </w:tc>
        <w:tc>
          <w:tcPr>
            <w:tcW w:w="1459" w:type="dxa"/>
            <w:shd w:val="clear" w:color="auto" w:fill="DBE5F1" w:themeFill="accent1" w:themeFillTint="33"/>
            <w:vAlign w:val="center"/>
          </w:tcPr>
          <w:p w14:paraId="6F6C1000" w14:textId="77777777" w:rsidR="005F5D35" w:rsidRPr="008E61CC" w:rsidRDefault="005F5D35" w:rsidP="00797887">
            <w:pPr>
              <w:jc w:val="center"/>
              <w:rPr>
                <w:b/>
                <w:bCs/>
              </w:rPr>
            </w:pPr>
            <w:r w:rsidRPr="008E61CC">
              <w:rPr>
                <w:b/>
                <w:bCs/>
              </w:rPr>
              <w:t>1</w:t>
            </w:r>
          </w:p>
        </w:tc>
        <w:tc>
          <w:tcPr>
            <w:tcW w:w="1459" w:type="dxa"/>
            <w:shd w:val="clear" w:color="auto" w:fill="DBE5F1" w:themeFill="accent1" w:themeFillTint="33"/>
            <w:vAlign w:val="center"/>
          </w:tcPr>
          <w:p w14:paraId="1FAEC0EB" w14:textId="77777777" w:rsidR="005F5D35" w:rsidRDefault="005F5D35" w:rsidP="00797887">
            <w:pPr>
              <w:jc w:val="center"/>
            </w:pPr>
          </w:p>
        </w:tc>
      </w:tr>
    </w:tbl>
    <w:tbl>
      <w:tblPr>
        <w:tblW w:w="963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630"/>
      </w:tblGrid>
      <w:tr w:rsidR="005F5D35" w:rsidRPr="008419C2" w14:paraId="1BF0C0B9" w14:textId="77777777" w:rsidTr="00797887">
        <w:tc>
          <w:tcPr>
            <w:tcW w:w="9630" w:type="dxa"/>
          </w:tcPr>
          <w:bookmarkEnd w:id="15"/>
          <w:p w14:paraId="407EE7E1" w14:textId="77777777" w:rsidR="005F5D35" w:rsidRDefault="005F5D35" w:rsidP="00797887">
            <w:pPr>
              <w:spacing w:before="60" w:after="60"/>
              <w:rPr>
                <w:b/>
                <w:sz w:val="22"/>
                <w:szCs w:val="22"/>
              </w:rPr>
            </w:pPr>
            <w:r w:rsidRPr="005972C5">
              <w:rPr>
                <w:b/>
                <w:sz w:val="22"/>
                <w:szCs w:val="22"/>
              </w:rPr>
              <w:t>Objectives</w:t>
            </w:r>
          </w:p>
          <w:p w14:paraId="5F926D24" w14:textId="77777777" w:rsidR="005F5D35" w:rsidRDefault="005F5D35" w:rsidP="00797887">
            <w:pPr>
              <w:pStyle w:val="ListParagraph"/>
              <w:numPr>
                <w:ilvl w:val="0"/>
                <w:numId w:val="10"/>
              </w:numPr>
              <w:spacing w:before="60" w:after="60"/>
              <w:rPr>
                <w:sz w:val="22"/>
                <w:szCs w:val="22"/>
              </w:rPr>
            </w:pPr>
            <w:r w:rsidRPr="008E61CC">
              <w:rPr>
                <w:sz w:val="22"/>
                <w:szCs w:val="22"/>
              </w:rPr>
              <w:t>Deploy the software to the lab</w:t>
            </w:r>
          </w:p>
          <w:p w14:paraId="0F71E615" w14:textId="77777777" w:rsidR="005F5D35" w:rsidRPr="008E61CC" w:rsidRDefault="005F5D35" w:rsidP="00797887">
            <w:pPr>
              <w:pStyle w:val="ListParagraph"/>
              <w:numPr>
                <w:ilvl w:val="0"/>
                <w:numId w:val="10"/>
              </w:numPr>
              <w:spacing w:before="60" w:after="60"/>
              <w:rPr>
                <w:sz w:val="22"/>
                <w:szCs w:val="22"/>
              </w:rPr>
            </w:pPr>
            <w:r>
              <w:rPr>
                <w:sz w:val="22"/>
                <w:szCs w:val="22"/>
              </w:rPr>
              <w:t>Make sure the software is running correctly in the lab environment</w:t>
            </w:r>
          </w:p>
          <w:p w14:paraId="1F946B9A" w14:textId="77777777" w:rsidR="005F5D35" w:rsidRPr="008419C2" w:rsidRDefault="005F5D35" w:rsidP="00797887">
            <w:pPr>
              <w:spacing w:before="60" w:after="60"/>
              <w:ind w:left="360"/>
            </w:pPr>
          </w:p>
        </w:tc>
      </w:tr>
      <w:tr w:rsidR="005F5D35" w:rsidRPr="008419C2" w14:paraId="66BD627B" w14:textId="77777777" w:rsidTr="00797887">
        <w:trPr>
          <w:trHeight w:val="1081"/>
        </w:trPr>
        <w:tc>
          <w:tcPr>
            <w:tcW w:w="9630" w:type="dxa"/>
          </w:tcPr>
          <w:p w14:paraId="7E1E4182" w14:textId="77777777" w:rsidR="005F5D35" w:rsidRPr="005972C5" w:rsidRDefault="005F5D35" w:rsidP="00797887">
            <w:pPr>
              <w:spacing w:before="60" w:after="60"/>
            </w:pPr>
            <w:r w:rsidRPr="005972C5">
              <w:rPr>
                <w:b/>
                <w:sz w:val="22"/>
                <w:szCs w:val="22"/>
              </w:rPr>
              <w:t>Description of work</w:t>
            </w:r>
            <w:r w:rsidRPr="005972C5">
              <w:rPr>
                <w:sz w:val="22"/>
                <w:szCs w:val="22"/>
              </w:rPr>
              <w:t xml:space="preserve"> </w:t>
            </w:r>
          </w:p>
          <w:p w14:paraId="69C4234B" w14:textId="77777777" w:rsidR="005F5D35" w:rsidRPr="00BE259A" w:rsidRDefault="005F5D35" w:rsidP="00797887">
            <w:pPr>
              <w:pStyle w:val="BodyText"/>
              <w:rPr>
                <w:sz w:val="22"/>
                <w:szCs w:val="22"/>
                <w:u w:val="single"/>
              </w:rPr>
            </w:pPr>
            <w:r w:rsidRPr="00BE259A">
              <w:rPr>
                <w:b/>
                <w:sz w:val="22"/>
                <w:szCs w:val="22"/>
              </w:rPr>
              <w:t xml:space="preserve">T6.1 (w9) </w:t>
            </w:r>
            <w:r w:rsidRPr="00BE259A">
              <w:rPr>
                <w:sz w:val="22"/>
                <w:szCs w:val="22"/>
                <w:u w:val="single"/>
              </w:rPr>
              <w:t>Deploy the project</w:t>
            </w:r>
          </w:p>
          <w:p w14:paraId="248AD2E2" w14:textId="77777777" w:rsidR="005F5D35" w:rsidRPr="00BE259A" w:rsidRDefault="005F5D35" w:rsidP="00797887">
            <w:pPr>
              <w:pStyle w:val="BodyText"/>
              <w:rPr>
                <w:sz w:val="22"/>
                <w:szCs w:val="22"/>
              </w:rPr>
            </w:pPr>
            <w:r w:rsidRPr="00BE259A">
              <w:rPr>
                <w:sz w:val="22"/>
                <w:szCs w:val="22"/>
              </w:rPr>
              <w:t>Deploy the project in the lab with the help of IT.</w:t>
            </w:r>
          </w:p>
          <w:p w14:paraId="7CC8EB62" w14:textId="77777777" w:rsidR="005F5D35" w:rsidRDefault="005F5D35" w:rsidP="00797887">
            <w:pPr>
              <w:pStyle w:val="BodyText"/>
              <w:rPr>
                <w:sz w:val="22"/>
                <w:szCs w:val="22"/>
              </w:rPr>
            </w:pPr>
            <w:r w:rsidRPr="00BE259A">
              <w:rPr>
                <w:b/>
                <w:bCs/>
                <w:sz w:val="22"/>
                <w:szCs w:val="22"/>
              </w:rPr>
              <w:t>T6.2 (w9)</w:t>
            </w:r>
            <w:r w:rsidRPr="00BE259A">
              <w:rPr>
                <w:sz w:val="22"/>
                <w:szCs w:val="22"/>
              </w:rPr>
              <w:t xml:space="preserve"> </w:t>
            </w:r>
            <w:r w:rsidRPr="00BE259A">
              <w:rPr>
                <w:sz w:val="22"/>
                <w:szCs w:val="22"/>
                <w:u w:val="single"/>
              </w:rPr>
              <w:t>Test the project</w:t>
            </w:r>
            <w:r w:rsidRPr="00BE259A">
              <w:rPr>
                <w:sz w:val="22"/>
                <w:szCs w:val="22"/>
              </w:rPr>
              <w:t xml:space="preserve"> </w:t>
            </w:r>
          </w:p>
          <w:p w14:paraId="42FB1326" w14:textId="77777777" w:rsidR="005F5D35" w:rsidRPr="00BE259A" w:rsidRDefault="005F5D35" w:rsidP="00797887">
            <w:pPr>
              <w:pStyle w:val="BodyText"/>
              <w:rPr>
                <w:sz w:val="22"/>
                <w:szCs w:val="22"/>
              </w:rPr>
            </w:pPr>
            <w:r>
              <w:rPr>
                <w:sz w:val="22"/>
                <w:szCs w:val="22"/>
              </w:rPr>
              <w:lastRenderedPageBreak/>
              <w:t>Test the project according to the test cases, this time in the lab environment and document the bugs found.</w:t>
            </w:r>
          </w:p>
          <w:p w14:paraId="351A7F15" w14:textId="77777777" w:rsidR="005F5D35" w:rsidRPr="00BE259A" w:rsidRDefault="005F5D35" w:rsidP="00797887">
            <w:pPr>
              <w:pStyle w:val="BodyText"/>
              <w:rPr>
                <w:sz w:val="22"/>
                <w:szCs w:val="22"/>
              </w:rPr>
            </w:pPr>
            <w:r w:rsidRPr="00BE259A">
              <w:rPr>
                <w:b/>
                <w:bCs/>
                <w:sz w:val="22"/>
                <w:szCs w:val="22"/>
              </w:rPr>
              <w:t>T6.3 (w10)</w:t>
            </w:r>
            <w:r w:rsidRPr="00BE259A">
              <w:rPr>
                <w:sz w:val="22"/>
                <w:szCs w:val="22"/>
              </w:rPr>
              <w:t xml:space="preserve"> </w:t>
            </w:r>
            <w:r w:rsidRPr="00BE259A">
              <w:rPr>
                <w:sz w:val="22"/>
                <w:szCs w:val="22"/>
                <w:u w:val="single"/>
              </w:rPr>
              <w:t>Final bug fixing</w:t>
            </w:r>
          </w:p>
          <w:p w14:paraId="548A2025" w14:textId="77777777" w:rsidR="005F5D35" w:rsidRPr="00BE259A" w:rsidRDefault="005F5D35" w:rsidP="00797887">
            <w:pPr>
              <w:pStyle w:val="BodyText"/>
              <w:rPr>
                <w:sz w:val="22"/>
                <w:szCs w:val="22"/>
              </w:rPr>
            </w:pPr>
            <w:r w:rsidRPr="00BE259A">
              <w:rPr>
                <w:sz w:val="22"/>
                <w:szCs w:val="22"/>
              </w:rPr>
              <w:t>Make the final bug fixings if necessary.</w:t>
            </w:r>
          </w:p>
          <w:p w14:paraId="52000B46" w14:textId="77777777" w:rsidR="005F5D35" w:rsidRPr="008419C2" w:rsidRDefault="005F5D35" w:rsidP="00797887">
            <w:pPr>
              <w:pStyle w:val="BodyText"/>
            </w:pPr>
          </w:p>
        </w:tc>
      </w:tr>
      <w:tr w:rsidR="005F5D35" w:rsidRPr="00A940DC" w14:paraId="4A26A12D" w14:textId="77777777" w:rsidTr="00797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630" w:type="dxa"/>
            <w:tcBorders>
              <w:top w:val="single" w:sz="2" w:space="0" w:color="000000"/>
              <w:left w:val="single" w:sz="2" w:space="0" w:color="000000"/>
              <w:bottom w:val="single" w:sz="2" w:space="0" w:color="000000"/>
              <w:right w:val="single" w:sz="2" w:space="0" w:color="000000"/>
            </w:tcBorders>
          </w:tcPr>
          <w:p w14:paraId="0A77F1A9" w14:textId="77777777" w:rsidR="005F5D35" w:rsidRPr="00A940DC" w:rsidRDefault="005F5D35" w:rsidP="00797887">
            <w:pPr>
              <w:spacing w:before="60" w:after="60"/>
              <w:rPr>
                <w:b/>
              </w:rPr>
            </w:pPr>
            <w:r w:rsidRPr="00A940DC">
              <w:rPr>
                <w:b/>
                <w:sz w:val="22"/>
                <w:szCs w:val="22"/>
              </w:rPr>
              <w:lastRenderedPageBreak/>
              <w:t>Deliverables</w:t>
            </w:r>
          </w:p>
          <w:p w14:paraId="367EA63B" w14:textId="77777777" w:rsidR="005F5D35" w:rsidRDefault="005F5D35" w:rsidP="00797887">
            <w:pPr>
              <w:widowControl/>
              <w:tabs>
                <w:tab w:val="left" w:pos="1290"/>
              </w:tabs>
              <w:autoSpaceDE w:val="0"/>
              <w:rPr>
                <w:bCs/>
                <w:sz w:val="22"/>
                <w:szCs w:val="22"/>
              </w:rPr>
            </w:pPr>
            <w:r w:rsidRPr="00BE259A">
              <w:rPr>
                <w:b/>
                <w:sz w:val="22"/>
                <w:szCs w:val="22"/>
              </w:rPr>
              <w:t>D6.1 (w9)</w:t>
            </w:r>
            <w:r>
              <w:rPr>
                <w:bCs/>
                <w:sz w:val="22"/>
                <w:szCs w:val="22"/>
              </w:rPr>
              <w:t xml:space="preserve"> Bug and fixes report for the lab environment</w:t>
            </w:r>
          </w:p>
          <w:p w14:paraId="33BBE400" w14:textId="77777777" w:rsidR="005F5D35" w:rsidRPr="004E430A" w:rsidRDefault="005F5D35" w:rsidP="00797887">
            <w:pPr>
              <w:widowControl/>
              <w:tabs>
                <w:tab w:val="left" w:pos="1290"/>
              </w:tabs>
              <w:autoSpaceDE w:val="0"/>
              <w:rPr>
                <w:bCs/>
              </w:rPr>
            </w:pPr>
          </w:p>
        </w:tc>
      </w:tr>
      <w:tr w:rsidR="005F5D35" w:rsidRPr="00A940DC" w14:paraId="5E749DDC" w14:textId="77777777" w:rsidTr="00797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630" w:type="dxa"/>
            <w:tcBorders>
              <w:top w:val="single" w:sz="2" w:space="0" w:color="000000"/>
              <w:left w:val="single" w:sz="2" w:space="0" w:color="000000"/>
              <w:bottom w:val="single" w:sz="2" w:space="0" w:color="000000"/>
              <w:right w:val="single" w:sz="2" w:space="0" w:color="000000"/>
            </w:tcBorders>
          </w:tcPr>
          <w:p w14:paraId="470218A2" w14:textId="77777777" w:rsidR="005F5D35" w:rsidRPr="00A940DC" w:rsidRDefault="005F5D35" w:rsidP="00797887">
            <w:pPr>
              <w:spacing w:before="60" w:after="60"/>
              <w:rPr>
                <w:b/>
              </w:rPr>
            </w:pPr>
            <w:r w:rsidRPr="00A940DC">
              <w:rPr>
                <w:b/>
                <w:sz w:val="22"/>
                <w:szCs w:val="22"/>
              </w:rPr>
              <w:t>Milestones</w:t>
            </w:r>
          </w:p>
          <w:p w14:paraId="3677DE29" w14:textId="77777777" w:rsidR="005F5D35" w:rsidRPr="00A940DC" w:rsidRDefault="005F5D35" w:rsidP="00797887">
            <w:r w:rsidRPr="00BE259A">
              <w:rPr>
                <w:b/>
                <w:sz w:val="22"/>
                <w:szCs w:val="22"/>
              </w:rPr>
              <w:t>M6.1 (w9)</w:t>
            </w:r>
            <w:r w:rsidRPr="00EE1680">
              <w:rPr>
                <w:bCs/>
                <w:sz w:val="22"/>
                <w:szCs w:val="22"/>
              </w:rPr>
              <w:t xml:space="preserve"> </w:t>
            </w:r>
            <w:r>
              <w:rPr>
                <w:bCs/>
                <w:sz w:val="22"/>
                <w:szCs w:val="22"/>
              </w:rPr>
              <w:t>Test report is ready for final bug fixing</w:t>
            </w:r>
          </w:p>
          <w:p w14:paraId="2F92A688" w14:textId="0861A28F" w:rsidR="005F5D35" w:rsidRPr="00A940DC" w:rsidRDefault="005F5D35" w:rsidP="00797887">
            <w:r w:rsidRPr="00BE259A">
              <w:rPr>
                <w:b/>
                <w:sz w:val="22"/>
                <w:szCs w:val="22"/>
              </w:rPr>
              <w:t>M6.2 (w10)</w:t>
            </w:r>
            <w:r w:rsidRPr="00EE1680">
              <w:rPr>
                <w:bCs/>
                <w:sz w:val="22"/>
                <w:szCs w:val="22"/>
              </w:rPr>
              <w:t xml:space="preserve"> </w:t>
            </w:r>
            <w:r>
              <w:rPr>
                <w:bCs/>
                <w:sz w:val="22"/>
                <w:szCs w:val="22"/>
              </w:rPr>
              <w:t>Program is ready to use.</w:t>
            </w:r>
            <w:r w:rsidR="008F0A60">
              <w:rPr>
                <w:bCs/>
                <w:sz w:val="22"/>
                <w:szCs w:val="22"/>
              </w:rPr>
              <w:t xml:space="preserve"> All the final code is committed to </w:t>
            </w:r>
            <w:proofErr w:type="spellStart"/>
            <w:r w:rsidR="008F0A60">
              <w:rPr>
                <w:bCs/>
                <w:sz w:val="22"/>
                <w:szCs w:val="22"/>
              </w:rPr>
              <w:t>Github</w:t>
            </w:r>
            <w:proofErr w:type="spellEnd"/>
            <w:r w:rsidR="008F0A60">
              <w:rPr>
                <w:bCs/>
                <w:sz w:val="22"/>
                <w:szCs w:val="22"/>
              </w:rPr>
              <w:t>.</w:t>
            </w:r>
          </w:p>
          <w:p w14:paraId="280B8EDE" w14:textId="77777777" w:rsidR="005F5D35" w:rsidRPr="00A940DC" w:rsidRDefault="005F5D35" w:rsidP="00797887"/>
        </w:tc>
      </w:tr>
    </w:tbl>
    <w:p w14:paraId="3AD8D824" w14:textId="77777777" w:rsidR="005F5D35" w:rsidRDefault="005F5D35" w:rsidP="005F5D35">
      <w:pPr>
        <w:rPr>
          <w:sz w:val="22"/>
          <w:szCs w:val="22"/>
        </w:rPr>
      </w:pPr>
    </w:p>
    <w:p w14:paraId="10CDECF7" w14:textId="77777777" w:rsidR="008E7BD8" w:rsidRDefault="008E7BD8" w:rsidP="009579B8">
      <w:pPr>
        <w:rPr>
          <w:sz w:val="22"/>
          <w:szCs w:val="22"/>
        </w:rPr>
      </w:pPr>
    </w:p>
    <w:p w14:paraId="47087B60" w14:textId="77777777" w:rsidR="009579B8" w:rsidRPr="008C1E97" w:rsidRDefault="009579B8" w:rsidP="009579B8">
      <w:pPr>
        <w:pStyle w:val="mh2"/>
        <w:rPr>
          <w:i w:val="0"/>
        </w:rPr>
      </w:pPr>
      <w:bookmarkStart w:id="16" w:name="_Toc66229363"/>
      <w:r w:rsidRPr="008C1E97">
        <w:rPr>
          <w:i w:val="0"/>
        </w:rPr>
        <w:t>Demonstration</w:t>
      </w:r>
      <w:bookmarkEnd w:id="16"/>
    </w:p>
    <w:p w14:paraId="718EC467" w14:textId="77777777" w:rsidR="00596575" w:rsidRDefault="00596575" w:rsidP="00596575">
      <w:pPr>
        <w:tabs>
          <w:tab w:val="left" w:pos="870"/>
        </w:tabs>
        <w:jc w:val="both"/>
        <w:rPr>
          <w:sz w:val="22"/>
          <w:szCs w:val="22"/>
        </w:rPr>
      </w:pPr>
    </w:p>
    <w:p w14:paraId="7544C46E" w14:textId="62AD8FDD" w:rsidR="00596575" w:rsidRDefault="00596575" w:rsidP="00596575">
      <w:pPr>
        <w:tabs>
          <w:tab w:val="left" w:pos="870"/>
        </w:tabs>
        <w:jc w:val="both"/>
        <w:rPr>
          <w:sz w:val="22"/>
          <w:szCs w:val="22"/>
        </w:rPr>
      </w:pPr>
      <w:r w:rsidRPr="00596575">
        <w:rPr>
          <w:sz w:val="22"/>
          <w:szCs w:val="22"/>
        </w:rPr>
        <w:t xml:space="preserve">For performance analysis, we will control </w:t>
      </w:r>
      <w:r w:rsidR="00F0514C">
        <w:rPr>
          <w:sz w:val="22"/>
          <w:szCs w:val="22"/>
        </w:rPr>
        <w:t xml:space="preserve">the </w:t>
      </w:r>
      <w:r w:rsidRPr="00596575">
        <w:rPr>
          <w:sz w:val="22"/>
          <w:szCs w:val="22"/>
        </w:rPr>
        <w:t xml:space="preserve">each feature we </w:t>
      </w:r>
      <w:r w:rsidR="00F0514C">
        <w:rPr>
          <w:sz w:val="22"/>
          <w:szCs w:val="22"/>
        </w:rPr>
        <w:t xml:space="preserve">are planning to implement and check </w:t>
      </w:r>
      <w:r w:rsidRPr="00596575">
        <w:rPr>
          <w:sz w:val="22"/>
          <w:szCs w:val="22"/>
        </w:rPr>
        <w:t xml:space="preserve">whether </w:t>
      </w:r>
      <w:r w:rsidR="00F0514C">
        <w:rPr>
          <w:sz w:val="22"/>
          <w:szCs w:val="22"/>
        </w:rPr>
        <w:t>they</w:t>
      </w:r>
      <w:r w:rsidRPr="00596575">
        <w:rPr>
          <w:sz w:val="22"/>
          <w:szCs w:val="22"/>
        </w:rPr>
        <w:t xml:space="preserve"> </w:t>
      </w:r>
      <w:r w:rsidR="00F0514C">
        <w:rPr>
          <w:sz w:val="22"/>
          <w:szCs w:val="22"/>
        </w:rPr>
        <w:t>are</w:t>
      </w:r>
      <w:r w:rsidRPr="00596575">
        <w:rPr>
          <w:sz w:val="22"/>
          <w:szCs w:val="22"/>
        </w:rPr>
        <w:t xml:space="preserve"> working </w:t>
      </w:r>
      <w:r w:rsidR="00F0514C">
        <w:rPr>
          <w:sz w:val="22"/>
          <w:szCs w:val="22"/>
        </w:rPr>
        <w:t xml:space="preserve">in a </w:t>
      </w:r>
      <w:r w:rsidRPr="00596575">
        <w:rPr>
          <w:sz w:val="22"/>
          <w:szCs w:val="22"/>
        </w:rPr>
        <w:t>correct</w:t>
      </w:r>
      <w:r w:rsidR="00F0514C">
        <w:rPr>
          <w:sz w:val="22"/>
          <w:szCs w:val="22"/>
        </w:rPr>
        <w:t xml:space="preserve"> way</w:t>
      </w:r>
      <w:r w:rsidRPr="00596575">
        <w:rPr>
          <w:sz w:val="22"/>
          <w:szCs w:val="22"/>
        </w:rPr>
        <w:t xml:space="preserve"> or not. We will test</w:t>
      </w:r>
      <w:r w:rsidR="00E80F9F">
        <w:rPr>
          <w:sz w:val="22"/>
          <w:szCs w:val="22"/>
        </w:rPr>
        <w:t xml:space="preserve"> our program</w:t>
      </w:r>
      <w:r w:rsidRPr="00596575">
        <w:rPr>
          <w:sz w:val="22"/>
          <w:szCs w:val="22"/>
        </w:rPr>
        <w:t xml:space="preserve"> from</w:t>
      </w:r>
      <w:r w:rsidR="00E80F9F">
        <w:rPr>
          <w:sz w:val="22"/>
          <w:szCs w:val="22"/>
        </w:rPr>
        <w:t xml:space="preserve"> </w:t>
      </w:r>
      <w:r w:rsidR="00E80F9F" w:rsidRPr="00596575">
        <w:rPr>
          <w:sz w:val="22"/>
          <w:szCs w:val="22"/>
        </w:rPr>
        <w:t>both</w:t>
      </w:r>
      <w:r w:rsidRPr="00596575">
        <w:rPr>
          <w:sz w:val="22"/>
          <w:szCs w:val="22"/>
        </w:rPr>
        <w:t xml:space="preserve"> the</w:t>
      </w:r>
      <w:r w:rsidR="00E80F9F">
        <w:rPr>
          <w:sz w:val="22"/>
          <w:szCs w:val="22"/>
        </w:rPr>
        <w:t xml:space="preserve"> perspectives of </w:t>
      </w:r>
      <w:r w:rsidRPr="00596575">
        <w:rPr>
          <w:sz w:val="22"/>
          <w:szCs w:val="22"/>
        </w:rPr>
        <w:t>examiner</w:t>
      </w:r>
      <w:r w:rsidR="00E80F9F">
        <w:rPr>
          <w:sz w:val="22"/>
          <w:szCs w:val="22"/>
        </w:rPr>
        <w:t>s</w:t>
      </w:r>
      <w:r w:rsidRPr="00596575">
        <w:rPr>
          <w:sz w:val="22"/>
          <w:szCs w:val="22"/>
        </w:rPr>
        <w:t xml:space="preserve"> and exam-takers. For </w:t>
      </w:r>
      <w:r w:rsidR="00E80F9F">
        <w:rPr>
          <w:sz w:val="22"/>
          <w:szCs w:val="22"/>
        </w:rPr>
        <w:t xml:space="preserve">the perspective of </w:t>
      </w:r>
      <w:r w:rsidRPr="00596575">
        <w:rPr>
          <w:sz w:val="22"/>
          <w:szCs w:val="22"/>
        </w:rPr>
        <w:t>examiner</w:t>
      </w:r>
      <w:r w:rsidR="00E80F9F">
        <w:rPr>
          <w:sz w:val="22"/>
          <w:szCs w:val="22"/>
        </w:rPr>
        <w:t>s</w:t>
      </w:r>
      <w:r w:rsidRPr="00596575">
        <w:rPr>
          <w:sz w:val="22"/>
          <w:szCs w:val="22"/>
        </w:rPr>
        <w:t>, we will check whether uploading</w:t>
      </w:r>
      <w:r w:rsidR="00E80F9F">
        <w:rPr>
          <w:sz w:val="22"/>
          <w:szCs w:val="22"/>
        </w:rPr>
        <w:t xml:space="preserve"> exam content</w:t>
      </w:r>
      <w:r w:rsidRPr="00596575">
        <w:rPr>
          <w:sz w:val="22"/>
          <w:szCs w:val="22"/>
        </w:rPr>
        <w:t xml:space="preserve">, </w:t>
      </w:r>
      <w:proofErr w:type="gramStart"/>
      <w:r w:rsidRPr="00596575">
        <w:rPr>
          <w:sz w:val="22"/>
          <w:szCs w:val="22"/>
        </w:rPr>
        <w:t>closing</w:t>
      </w:r>
      <w:proofErr w:type="gramEnd"/>
      <w:r w:rsidR="00010881">
        <w:rPr>
          <w:sz w:val="22"/>
          <w:szCs w:val="22"/>
        </w:rPr>
        <w:t xml:space="preserve"> </w:t>
      </w:r>
      <w:r w:rsidR="00E80F9F">
        <w:rPr>
          <w:sz w:val="22"/>
          <w:szCs w:val="22"/>
        </w:rPr>
        <w:t>or opening</w:t>
      </w:r>
      <w:r w:rsidRPr="00596575">
        <w:rPr>
          <w:sz w:val="22"/>
          <w:szCs w:val="22"/>
        </w:rPr>
        <w:t xml:space="preserve"> internet connection, </w:t>
      </w:r>
      <w:r w:rsidR="00E80F9F">
        <w:rPr>
          <w:sz w:val="22"/>
          <w:szCs w:val="22"/>
        </w:rPr>
        <w:t>preventing usage of USB</w:t>
      </w:r>
      <w:r w:rsidRPr="00596575">
        <w:rPr>
          <w:sz w:val="22"/>
          <w:szCs w:val="22"/>
        </w:rPr>
        <w:t>, help</w:t>
      </w:r>
      <w:r w:rsidR="00E80F9F">
        <w:rPr>
          <w:sz w:val="22"/>
          <w:szCs w:val="22"/>
        </w:rPr>
        <w:t xml:space="preserve"> alert</w:t>
      </w:r>
      <w:r w:rsidRPr="00596575">
        <w:rPr>
          <w:sz w:val="22"/>
          <w:szCs w:val="22"/>
        </w:rPr>
        <w:t xml:space="preserve">, submission directory restriction, seeing </w:t>
      </w:r>
      <w:r>
        <w:rPr>
          <w:sz w:val="22"/>
          <w:szCs w:val="22"/>
        </w:rPr>
        <w:t>IP</w:t>
      </w:r>
      <w:r w:rsidRPr="00596575">
        <w:rPr>
          <w:sz w:val="22"/>
          <w:szCs w:val="22"/>
        </w:rPr>
        <w:t xml:space="preserve"> addresses</w:t>
      </w:r>
      <w:r w:rsidR="00E80F9F">
        <w:rPr>
          <w:sz w:val="22"/>
          <w:szCs w:val="22"/>
        </w:rPr>
        <w:t>, connection status of exam-takers</w:t>
      </w:r>
      <w:r w:rsidRPr="00596575">
        <w:rPr>
          <w:sz w:val="22"/>
          <w:szCs w:val="22"/>
        </w:rPr>
        <w:t xml:space="preserve">, public message sending, private message sending, sending exam to clients, starting the exams, </w:t>
      </w:r>
      <w:r w:rsidR="00E80F9F">
        <w:rPr>
          <w:sz w:val="22"/>
          <w:szCs w:val="22"/>
        </w:rPr>
        <w:t xml:space="preserve">the </w:t>
      </w:r>
      <w:r w:rsidRPr="00596575">
        <w:rPr>
          <w:sz w:val="22"/>
          <w:szCs w:val="22"/>
        </w:rPr>
        <w:t>timer</w:t>
      </w:r>
      <w:r w:rsidR="00E80F9F">
        <w:rPr>
          <w:sz w:val="22"/>
          <w:szCs w:val="22"/>
        </w:rPr>
        <w:t xml:space="preserve">, are working without any bugs or flaws. </w:t>
      </w:r>
      <w:r w:rsidR="00281097">
        <w:rPr>
          <w:sz w:val="22"/>
          <w:szCs w:val="22"/>
        </w:rPr>
        <w:t>I</w:t>
      </w:r>
      <w:r w:rsidRPr="00596575">
        <w:rPr>
          <w:sz w:val="22"/>
          <w:szCs w:val="22"/>
        </w:rPr>
        <w:t>f</w:t>
      </w:r>
      <w:r w:rsidR="00281097">
        <w:rPr>
          <w:sz w:val="22"/>
          <w:szCs w:val="22"/>
        </w:rPr>
        <w:t xml:space="preserve"> an </w:t>
      </w:r>
      <w:r w:rsidRPr="00596575">
        <w:rPr>
          <w:sz w:val="22"/>
          <w:szCs w:val="22"/>
        </w:rPr>
        <w:t xml:space="preserve">examiner wants to let </w:t>
      </w:r>
      <w:r w:rsidR="005E5086">
        <w:rPr>
          <w:sz w:val="22"/>
          <w:szCs w:val="22"/>
        </w:rPr>
        <w:t>USB</w:t>
      </w:r>
      <w:r w:rsidRPr="00596575">
        <w:rPr>
          <w:sz w:val="22"/>
          <w:szCs w:val="22"/>
        </w:rPr>
        <w:t xml:space="preserve"> or cancel help</w:t>
      </w:r>
      <w:r w:rsidR="00E80F9F">
        <w:rPr>
          <w:sz w:val="22"/>
          <w:szCs w:val="22"/>
        </w:rPr>
        <w:t xml:space="preserve"> feature</w:t>
      </w:r>
      <w:r w:rsidRPr="00596575">
        <w:rPr>
          <w:sz w:val="22"/>
          <w:szCs w:val="22"/>
        </w:rPr>
        <w:t xml:space="preserve"> during </w:t>
      </w:r>
      <w:r w:rsidR="00E80F9F">
        <w:rPr>
          <w:sz w:val="22"/>
          <w:szCs w:val="22"/>
        </w:rPr>
        <w:t xml:space="preserve">the </w:t>
      </w:r>
      <w:r w:rsidR="00281097" w:rsidRPr="00596575">
        <w:rPr>
          <w:sz w:val="22"/>
          <w:szCs w:val="22"/>
        </w:rPr>
        <w:t>exam,</w:t>
      </w:r>
      <w:r w:rsidRPr="00596575">
        <w:rPr>
          <w:sz w:val="22"/>
          <w:szCs w:val="22"/>
        </w:rPr>
        <w:t xml:space="preserve"> </w:t>
      </w:r>
      <w:r w:rsidR="00281097">
        <w:rPr>
          <w:sz w:val="22"/>
          <w:szCs w:val="22"/>
        </w:rPr>
        <w:t>t</w:t>
      </w:r>
      <w:r w:rsidRPr="00596575">
        <w:rPr>
          <w:sz w:val="22"/>
          <w:szCs w:val="22"/>
        </w:rPr>
        <w:t>he change</w:t>
      </w:r>
      <w:r w:rsidR="00281097">
        <w:rPr>
          <w:sz w:val="22"/>
          <w:szCs w:val="22"/>
        </w:rPr>
        <w:t>s</w:t>
      </w:r>
      <w:r w:rsidR="00E80F9F">
        <w:rPr>
          <w:sz w:val="22"/>
          <w:szCs w:val="22"/>
        </w:rPr>
        <w:t>,</w:t>
      </w:r>
      <w:r w:rsidRPr="00596575">
        <w:rPr>
          <w:sz w:val="22"/>
          <w:szCs w:val="22"/>
        </w:rPr>
        <w:t xml:space="preserve"> </w:t>
      </w:r>
      <w:r w:rsidR="00E80F9F">
        <w:rPr>
          <w:sz w:val="22"/>
          <w:szCs w:val="22"/>
        </w:rPr>
        <w:t>examiner</w:t>
      </w:r>
      <w:r w:rsidR="00281097">
        <w:rPr>
          <w:sz w:val="22"/>
          <w:szCs w:val="22"/>
        </w:rPr>
        <w:t xml:space="preserve"> </w:t>
      </w:r>
      <w:r w:rsidR="00E80F9F">
        <w:rPr>
          <w:sz w:val="22"/>
          <w:szCs w:val="22"/>
        </w:rPr>
        <w:t xml:space="preserve">will </w:t>
      </w:r>
      <w:r w:rsidR="00281097">
        <w:rPr>
          <w:sz w:val="22"/>
          <w:szCs w:val="22"/>
        </w:rPr>
        <w:t>ma</w:t>
      </w:r>
      <w:r w:rsidR="00E80F9F">
        <w:rPr>
          <w:sz w:val="22"/>
          <w:szCs w:val="22"/>
        </w:rPr>
        <w:t>ke</w:t>
      </w:r>
      <w:r w:rsidR="00281097">
        <w:rPr>
          <w:sz w:val="22"/>
          <w:szCs w:val="22"/>
        </w:rPr>
        <w:t xml:space="preserve"> in </w:t>
      </w:r>
      <w:r w:rsidRPr="00596575">
        <w:rPr>
          <w:sz w:val="22"/>
          <w:szCs w:val="22"/>
        </w:rPr>
        <w:t xml:space="preserve">the </w:t>
      </w:r>
      <w:r w:rsidR="00E80F9F">
        <w:rPr>
          <w:sz w:val="22"/>
          <w:szCs w:val="22"/>
        </w:rPr>
        <w:t xml:space="preserve">exam </w:t>
      </w:r>
      <w:r w:rsidRPr="00596575">
        <w:rPr>
          <w:sz w:val="22"/>
          <w:szCs w:val="22"/>
        </w:rPr>
        <w:t>settings</w:t>
      </w:r>
      <w:r w:rsidR="00E80F9F">
        <w:rPr>
          <w:sz w:val="22"/>
          <w:szCs w:val="22"/>
        </w:rPr>
        <w:t>,</w:t>
      </w:r>
      <w:r w:rsidRPr="00596575">
        <w:rPr>
          <w:sz w:val="22"/>
          <w:szCs w:val="22"/>
        </w:rPr>
        <w:t xml:space="preserve"> will be seen in the public message and every test taker wil</w:t>
      </w:r>
      <w:r w:rsidR="00281097">
        <w:rPr>
          <w:sz w:val="22"/>
          <w:szCs w:val="22"/>
        </w:rPr>
        <w:t>l</w:t>
      </w:r>
      <w:r w:rsidRPr="00596575">
        <w:rPr>
          <w:sz w:val="22"/>
          <w:szCs w:val="22"/>
        </w:rPr>
        <w:t xml:space="preserve"> see it</w:t>
      </w:r>
      <w:r w:rsidR="00281097">
        <w:rPr>
          <w:sz w:val="22"/>
          <w:szCs w:val="22"/>
        </w:rPr>
        <w:t>.</w:t>
      </w:r>
    </w:p>
    <w:p w14:paraId="697E1083" w14:textId="77777777" w:rsidR="00281097" w:rsidRPr="00596575" w:rsidRDefault="00281097" w:rsidP="00596575">
      <w:pPr>
        <w:tabs>
          <w:tab w:val="left" w:pos="870"/>
        </w:tabs>
        <w:jc w:val="both"/>
        <w:rPr>
          <w:sz w:val="22"/>
          <w:szCs w:val="22"/>
        </w:rPr>
      </w:pPr>
    </w:p>
    <w:p w14:paraId="7695ED88" w14:textId="24A60013" w:rsidR="0062146D" w:rsidRDefault="00596575" w:rsidP="00596575">
      <w:pPr>
        <w:tabs>
          <w:tab w:val="left" w:pos="870"/>
        </w:tabs>
        <w:jc w:val="both"/>
        <w:rPr>
          <w:sz w:val="22"/>
          <w:szCs w:val="22"/>
        </w:rPr>
      </w:pPr>
      <w:r w:rsidRPr="00596575">
        <w:rPr>
          <w:sz w:val="22"/>
          <w:szCs w:val="22"/>
        </w:rPr>
        <w:t xml:space="preserve">For </w:t>
      </w:r>
      <w:r w:rsidR="00E80F9F">
        <w:rPr>
          <w:sz w:val="22"/>
          <w:szCs w:val="22"/>
        </w:rPr>
        <w:t xml:space="preserve">the perspective of </w:t>
      </w:r>
      <w:r w:rsidRPr="00596575">
        <w:rPr>
          <w:sz w:val="22"/>
          <w:szCs w:val="22"/>
        </w:rPr>
        <w:t>exam-taker, we will check whether the exam content that the examiner has sent,</w:t>
      </w:r>
      <w:r w:rsidR="00397638">
        <w:rPr>
          <w:sz w:val="22"/>
          <w:szCs w:val="22"/>
        </w:rPr>
        <w:t xml:space="preserve"> </w:t>
      </w:r>
      <w:r w:rsidR="00E80F9F">
        <w:rPr>
          <w:sz w:val="22"/>
          <w:szCs w:val="22"/>
        </w:rPr>
        <w:t xml:space="preserve">is coming </w:t>
      </w:r>
      <w:r w:rsidRPr="00596575">
        <w:rPr>
          <w:sz w:val="22"/>
          <w:szCs w:val="22"/>
        </w:rPr>
        <w:t xml:space="preserve">up </w:t>
      </w:r>
      <w:r w:rsidR="00E80F9F">
        <w:rPr>
          <w:sz w:val="22"/>
          <w:szCs w:val="22"/>
        </w:rPr>
        <w:t xml:space="preserve">to exam-taker’s program. Moreover, </w:t>
      </w:r>
      <w:r w:rsidRPr="00596575">
        <w:rPr>
          <w:sz w:val="22"/>
          <w:szCs w:val="22"/>
        </w:rPr>
        <w:t xml:space="preserve">pressing help button, submission </w:t>
      </w:r>
      <w:r w:rsidR="00E80F9F">
        <w:rPr>
          <w:sz w:val="22"/>
          <w:szCs w:val="22"/>
        </w:rPr>
        <w:t xml:space="preserve">restriction which </w:t>
      </w:r>
      <w:r w:rsidRPr="00596575">
        <w:rPr>
          <w:sz w:val="22"/>
          <w:szCs w:val="22"/>
        </w:rPr>
        <w:t xml:space="preserve">will not accept the unrelated directory files, </w:t>
      </w:r>
      <w:r w:rsidR="00E80F9F">
        <w:rPr>
          <w:sz w:val="22"/>
          <w:szCs w:val="22"/>
        </w:rPr>
        <w:t>usage of USB</w:t>
      </w:r>
      <w:r w:rsidRPr="00596575">
        <w:rPr>
          <w:sz w:val="22"/>
          <w:szCs w:val="22"/>
        </w:rPr>
        <w:t xml:space="preserve">, </w:t>
      </w:r>
      <w:r w:rsidR="00E80F9F">
        <w:rPr>
          <w:sz w:val="22"/>
          <w:szCs w:val="22"/>
        </w:rPr>
        <w:t xml:space="preserve">entrance to </w:t>
      </w:r>
      <w:r w:rsidRPr="00596575">
        <w:rPr>
          <w:sz w:val="22"/>
          <w:szCs w:val="22"/>
        </w:rPr>
        <w:t>the websites</w:t>
      </w:r>
      <w:r w:rsidR="00E80F9F">
        <w:rPr>
          <w:sz w:val="22"/>
          <w:szCs w:val="22"/>
        </w:rPr>
        <w:t xml:space="preserve"> in </w:t>
      </w:r>
      <w:r w:rsidRPr="00596575">
        <w:rPr>
          <w:sz w:val="22"/>
          <w:szCs w:val="22"/>
        </w:rPr>
        <w:t>both external and internal network</w:t>
      </w:r>
      <w:r w:rsidR="00E80F9F">
        <w:rPr>
          <w:sz w:val="22"/>
          <w:szCs w:val="22"/>
        </w:rPr>
        <w:t xml:space="preserve"> and </w:t>
      </w:r>
      <w:r w:rsidRPr="00596575">
        <w:rPr>
          <w:sz w:val="22"/>
          <w:szCs w:val="22"/>
        </w:rPr>
        <w:t xml:space="preserve">the timer </w:t>
      </w:r>
      <w:r w:rsidR="00E80F9F">
        <w:rPr>
          <w:sz w:val="22"/>
          <w:szCs w:val="22"/>
        </w:rPr>
        <w:t>will be controlled</w:t>
      </w:r>
      <w:r w:rsidR="00281097">
        <w:rPr>
          <w:sz w:val="22"/>
          <w:szCs w:val="22"/>
        </w:rPr>
        <w:t xml:space="preserve">. We will also demonstrate the scenario when a </w:t>
      </w:r>
      <w:proofErr w:type="gramStart"/>
      <w:r w:rsidR="002447E0">
        <w:rPr>
          <w:sz w:val="22"/>
          <w:szCs w:val="22"/>
        </w:rPr>
        <w:t>PC shutdown</w:t>
      </w:r>
      <w:r w:rsidR="008F0A60">
        <w:rPr>
          <w:sz w:val="22"/>
          <w:szCs w:val="22"/>
        </w:rPr>
        <w:t>s</w:t>
      </w:r>
      <w:proofErr w:type="gramEnd"/>
      <w:r w:rsidR="00281097">
        <w:rPr>
          <w:sz w:val="22"/>
          <w:szCs w:val="22"/>
        </w:rPr>
        <w:t xml:space="preserve"> unexpectedly.</w:t>
      </w:r>
    </w:p>
    <w:p w14:paraId="20FEA9B8" w14:textId="77777777" w:rsidR="00281097" w:rsidRDefault="00281097" w:rsidP="00596575">
      <w:pPr>
        <w:tabs>
          <w:tab w:val="left" w:pos="870"/>
        </w:tabs>
        <w:jc w:val="both"/>
        <w:rPr>
          <w:sz w:val="22"/>
          <w:szCs w:val="22"/>
        </w:rPr>
      </w:pPr>
    </w:p>
    <w:p w14:paraId="06834538" w14:textId="0F5D8E41" w:rsidR="0062146D" w:rsidRDefault="0062146D" w:rsidP="009579B8">
      <w:pPr>
        <w:tabs>
          <w:tab w:val="left" w:pos="870"/>
        </w:tabs>
        <w:jc w:val="both"/>
        <w:rPr>
          <w:sz w:val="22"/>
          <w:szCs w:val="22"/>
        </w:rPr>
      </w:pPr>
      <w:r w:rsidRPr="0062146D">
        <w:rPr>
          <w:sz w:val="22"/>
          <w:szCs w:val="22"/>
        </w:rPr>
        <w:t xml:space="preserve">In the final demonstration, our main purpose is </w:t>
      </w:r>
      <w:r>
        <w:rPr>
          <w:sz w:val="22"/>
          <w:szCs w:val="22"/>
        </w:rPr>
        <w:t xml:space="preserve">to </w:t>
      </w:r>
      <w:r w:rsidRPr="0062146D">
        <w:rPr>
          <w:sz w:val="22"/>
          <w:szCs w:val="22"/>
        </w:rPr>
        <w:t>demonstrat</w:t>
      </w:r>
      <w:r>
        <w:rPr>
          <w:sz w:val="22"/>
          <w:szCs w:val="22"/>
        </w:rPr>
        <w:t>e</w:t>
      </w:r>
      <w:r w:rsidRPr="0062146D">
        <w:rPr>
          <w:sz w:val="22"/>
          <w:szCs w:val="22"/>
        </w:rPr>
        <w:t xml:space="preserve"> a fully working program that provides all the features</w:t>
      </w:r>
      <w:r>
        <w:rPr>
          <w:sz w:val="22"/>
          <w:szCs w:val="22"/>
        </w:rPr>
        <w:t xml:space="preserve"> that</w:t>
      </w:r>
      <w:r w:rsidRPr="0062146D">
        <w:rPr>
          <w:sz w:val="22"/>
          <w:szCs w:val="22"/>
        </w:rPr>
        <w:t xml:space="preserve"> we have defined. </w:t>
      </w:r>
      <w:r>
        <w:rPr>
          <w:sz w:val="22"/>
          <w:szCs w:val="22"/>
        </w:rPr>
        <w:t xml:space="preserve">We will conduct a test from start to finish, including roles of the examiner and roles of the test taker. </w:t>
      </w:r>
      <w:r w:rsidRPr="0062146D">
        <w:rPr>
          <w:sz w:val="22"/>
          <w:szCs w:val="22"/>
        </w:rPr>
        <w:t>Since this program will work in only computer labs and because of pandemic the school is closed now, we hope that we will have a chance to show our final project in the university labs.</w:t>
      </w:r>
    </w:p>
    <w:p w14:paraId="2B8609BD" w14:textId="77777777" w:rsidR="008E7BD8" w:rsidRDefault="008E7BD8" w:rsidP="009579B8">
      <w:pPr>
        <w:rPr>
          <w:sz w:val="22"/>
          <w:szCs w:val="22"/>
        </w:rPr>
      </w:pPr>
    </w:p>
    <w:p w14:paraId="50306330" w14:textId="77777777" w:rsidR="009579B8" w:rsidRPr="008C1E97" w:rsidRDefault="009579B8" w:rsidP="009579B8">
      <w:pPr>
        <w:pStyle w:val="mh2"/>
        <w:rPr>
          <w:i w:val="0"/>
        </w:rPr>
      </w:pPr>
      <w:bookmarkStart w:id="17" w:name="_Toc66229364"/>
      <w:r w:rsidRPr="008C1E97">
        <w:rPr>
          <w:i w:val="0"/>
        </w:rPr>
        <w:t>Impact</w:t>
      </w:r>
      <w:bookmarkEnd w:id="17"/>
    </w:p>
    <w:p w14:paraId="3DCC73AD" w14:textId="77777777" w:rsidR="007C5F5F" w:rsidRPr="005F5D35" w:rsidRDefault="0027615E" w:rsidP="005F5D35">
      <w:pPr>
        <w:jc w:val="both"/>
        <w:rPr>
          <w:sz w:val="22"/>
          <w:szCs w:val="22"/>
        </w:rPr>
      </w:pPr>
      <w:r w:rsidRPr="005F5D35">
        <w:rPr>
          <w:sz w:val="22"/>
          <w:szCs w:val="22"/>
        </w:rPr>
        <w:t>At the end of this project, we will have developed a</w:t>
      </w:r>
      <w:r w:rsidR="00B61195" w:rsidRPr="005F5D35">
        <w:rPr>
          <w:sz w:val="22"/>
          <w:szCs w:val="22"/>
        </w:rPr>
        <w:t>n</w:t>
      </w:r>
      <w:r w:rsidRPr="005F5D35">
        <w:rPr>
          <w:sz w:val="22"/>
          <w:szCs w:val="22"/>
        </w:rPr>
        <w:t xml:space="preserve"> offline-software platform for computer labs in </w:t>
      </w:r>
      <w:proofErr w:type="spellStart"/>
      <w:r w:rsidRPr="005F5D35">
        <w:rPr>
          <w:sz w:val="22"/>
          <w:szCs w:val="22"/>
        </w:rPr>
        <w:t>Koç</w:t>
      </w:r>
      <w:proofErr w:type="spellEnd"/>
      <w:r w:rsidRPr="005F5D35">
        <w:rPr>
          <w:sz w:val="22"/>
          <w:szCs w:val="22"/>
        </w:rPr>
        <w:t xml:space="preserve"> University. </w:t>
      </w:r>
      <w:r w:rsidR="00295B41" w:rsidRPr="005F5D35">
        <w:rPr>
          <w:sz w:val="22"/>
          <w:szCs w:val="22"/>
        </w:rPr>
        <w:t xml:space="preserve">This new system will provide some convenience for both the examiners and the exam-takers </w:t>
      </w:r>
      <w:r w:rsidR="00B61195" w:rsidRPr="005F5D35">
        <w:rPr>
          <w:sz w:val="22"/>
          <w:szCs w:val="22"/>
        </w:rPr>
        <w:t xml:space="preserve">when it is </w:t>
      </w:r>
      <w:r w:rsidR="00295B41" w:rsidRPr="005F5D35">
        <w:rPr>
          <w:sz w:val="22"/>
          <w:szCs w:val="22"/>
        </w:rPr>
        <w:t xml:space="preserve">compared to the current system. </w:t>
      </w:r>
    </w:p>
    <w:p w14:paraId="79E98ED1" w14:textId="77777777" w:rsidR="007C5F5F" w:rsidRPr="005F5D35" w:rsidRDefault="007C5F5F" w:rsidP="005F5D35">
      <w:pPr>
        <w:jc w:val="both"/>
        <w:rPr>
          <w:sz w:val="22"/>
          <w:szCs w:val="22"/>
        </w:rPr>
      </w:pPr>
    </w:p>
    <w:p w14:paraId="1098953E" w14:textId="5C26AD1B" w:rsidR="0027615E" w:rsidRPr="005F5D35" w:rsidRDefault="00295B41" w:rsidP="005F5D35">
      <w:pPr>
        <w:jc w:val="both"/>
        <w:rPr>
          <w:sz w:val="22"/>
          <w:szCs w:val="22"/>
        </w:rPr>
      </w:pPr>
      <w:r w:rsidRPr="005F5D35">
        <w:rPr>
          <w:sz w:val="22"/>
          <w:szCs w:val="22"/>
        </w:rPr>
        <w:t xml:space="preserve">From an examiner’s perspective, this new platform will provide exam settings that the examiner can adjust </w:t>
      </w:r>
      <w:r w:rsidR="00B61195" w:rsidRPr="005F5D35">
        <w:rPr>
          <w:sz w:val="22"/>
          <w:szCs w:val="22"/>
        </w:rPr>
        <w:t>some features</w:t>
      </w:r>
      <w:r w:rsidRPr="005F5D35">
        <w:rPr>
          <w:sz w:val="22"/>
          <w:szCs w:val="22"/>
        </w:rPr>
        <w:t xml:space="preserve"> before or during the exam. They will be able to control the submission directory, see whether exam-takers are connected to main computer, cancel </w:t>
      </w:r>
      <w:proofErr w:type="spellStart"/>
      <w:r w:rsidRPr="005F5D35">
        <w:rPr>
          <w:sz w:val="22"/>
          <w:szCs w:val="22"/>
        </w:rPr>
        <w:t>usb</w:t>
      </w:r>
      <w:proofErr w:type="spellEnd"/>
      <w:r w:rsidRPr="005F5D35">
        <w:rPr>
          <w:sz w:val="22"/>
          <w:szCs w:val="22"/>
        </w:rPr>
        <w:t xml:space="preserve"> usage and </w:t>
      </w:r>
      <w:r w:rsidR="00B61195" w:rsidRPr="005F5D35">
        <w:rPr>
          <w:sz w:val="22"/>
          <w:szCs w:val="22"/>
        </w:rPr>
        <w:t xml:space="preserve">will restrict the use of </w:t>
      </w:r>
      <w:r w:rsidRPr="005F5D35">
        <w:rPr>
          <w:sz w:val="22"/>
          <w:szCs w:val="22"/>
        </w:rPr>
        <w:t>internal and external sites.</w:t>
      </w:r>
      <w:r w:rsidR="00D550AA" w:rsidRPr="005F5D35">
        <w:rPr>
          <w:sz w:val="22"/>
          <w:szCs w:val="22"/>
        </w:rPr>
        <w:t xml:space="preserve"> Moreover, they will be able to communicate with exam-takers from public and private message box.  This way, there will be less </w:t>
      </w:r>
      <w:r w:rsidR="005F5D35" w:rsidRPr="005F5D35">
        <w:rPr>
          <w:sz w:val="22"/>
          <w:szCs w:val="22"/>
        </w:rPr>
        <w:t>communicational exam</w:t>
      </w:r>
      <w:r w:rsidR="00D550AA" w:rsidRPr="005F5D35">
        <w:rPr>
          <w:sz w:val="22"/>
          <w:szCs w:val="22"/>
        </w:rPr>
        <w:t xml:space="preserve"> </w:t>
      </w:r>
      <w:r w:rsidR="005F5D35" w:rsidRPr="005F5D35">
        <w:rPr>
          <w:sz w:val="22"/>
          <w:szCs w:val="22"/>
        </w:rPr>
        <w:t>environment,</w:t>
      </w:r>
      <w:r w:rsidR="00D550AA" w:rsidRPr="005F5D35">
        <w:rPr>
          <w:sz w:val="22"/>
          <w:szCs w:val="22"/>
        </w:rPr>
        <w:t xml:space="preserve"> and</w:t>
      </w:r>
      <w:r w:rsidR="00B61195" w:rsidRPr="005F5D35">
        <w:rPr>
          <w:sz w:val="22"/>
          <w:szCs w:val="22"/>
        </w:rPr>
        <w:t xml:space="preserve"> no one will be bothered during the exam. Examiner and exam-taker can</w:t>
      </w:r>
      <w:r w:rsidR="00D550AA" w:rsidRPr="005F5D35">
        <w:rPr>
          <w:sz w:val="22"/>
          <w:szCs w:val="22"/>
        </w:rPr>
        <w:t xml:space="preserve"> solve problems</w:t>
      </w:r>
      <w:r w:rsidR="00B61195" w:rsidRPr="005F5D35">
        <w:rPr>
          <w:sz w:val="22"/>
          <w:szCs w:val="22"/>
        </w:rPr>
        <w:t xml:space="preserve"> by using private message box</w:t>
      </w:r>
      <w:r w:rsidR="00D550AA" w:rsidRPr="005F5D35">
        <w:rPr>
          <w:sz w:val="22"/>
          <w:szCs w:val="22"/>
        </w:rPr>
        <w:t xml:space="preserve"> or </w:t>
      </w:r>
      <w:r w:rsidR="00B61195" w:rsidRPr="005F5D35">
        <w:rPr>
          <w:sz w:val="22"/>
          <w:szCs w:val="22"/>
        </w:rPr>
        <w:t xml:space="preserve">examiner can </w:t>
      </w:r>
      <w:r w:rsidR="00D550AA" w:rsidRPr="005F5D35">
        <w:rPr>
          <w:sz w:val="22"/>
          <w:szCs w:val="22"/>
        </w:rPr>
        <w:t>make announce by using</w:t>
      </w:r>
      <w:r w:rsidR="00B61195" w:rsidRPr="005F5D35">
        <w:rPr>
          <w:sz w:val="22"/>
          <w:szCs w:val="22"/>
        </w:rPr>
        <w:t xml:space="preserve"> public</w:t>
      </w:r>
      <w:r w:rsidR="00D550AA" w:rsidRPr="005F5D35">
        <w:rPr>
          <w:sz w:val="22"/>
          <w:szCs w:val="22"/>
        </w:rPr>
        <w:t xml:space="preserve"> message box. If an exam-taker seems disconnected in the main </w:t>
      </w:r>
      <w:r w:rsidR="005F5D35" w:rsidRPr="005F5D35">
        <w:rPr>
          <w:sz w:val="22"/>
          <w:szCs w:val="22"/>
        </w:rPr>
        <w:t>panel (</w:t>
      </w:r>
      <w:r w:rsidR="00403DB1" w:rsidRPr="005F5D35">
        <w:rPr>
          <w:sz w:val="22"/>
          <w:szCs w:val="22"/>
        </w:rPr>
        <w:t>in examiner’s computer)</w:t>
      </w:r>
      <w:r w:rsidR="00D550AA" w:rsidRPr="005F5D35">
        <w:rPr>
          <w:sz w:val="22"/>
          <w:szCs w:val="22"/>
        </w:rPr>
        <w:t xml:space="preserve">, examiners will be able to see it and they can go </w:t>
      </w:r>
      <w:r w:rsidR="00E54B85" w:rsidRPr="005F5D35">
        <w:rPr>
          <w:sz w:val="22"/>
          <w:szCs w:val="22"/>
        </w:rPr>
        <w:t xml:space="preserve">next to exam-taker and see whether </w:t>
      </w:r>
      <w:r w:rsidR="00086749" w:rsidRPr="005F5D35">
        <w:rPr>
          <w:sz w:val="22"/>
          <w:szCs w:val="22"/>
        </w:rPr>
        <w:t>exam-taker</w:t>
      </w:r>
      <w:r w:rsidR="00E54B85" w:rsidRPr="005F5D35">
        <w:rPr>
          <w:sz w:val="22"/>
          <w:szCs w:val="22"/>
        </w:rPr>
        <w:t xml:space="preserve"> has a problem with his computer or not. Also,</w:t>
      </w:r>
      <w:r w:rsidR="00D550AA" w:rsidRPr="005F5D35">
        <w:rPr>
          <w:sz w:val="22"/>
          <w:szCs w:val="22"/>
        </w:rPr>
        <w:t xml:space="preserve"> </w:t>
      </w:r>
      <w:r w:rsidR="00BB03AA" w:rsidRPr="005F5D35">
        <w:rPr>
          <w:sz w:val="22"/>
          <w:szCs w:val="22"/>
        </w:rPr>
        <w:t>examiner</w:t>
      </w:r>
      <w:r w:rsidR="00D550AA" w:rsidRPr="005F5D35">
        <w:rPr>
          <w:sz w:val="22"/>
          <w:szCs w:val="22"/>
        </w:rPr>
        <w:t xml:space="preserve"> will </w:t>
      </w:r>
      <w:r w:rsidR="00E54B85" w:rsidRPr="005F5D35">
        <w:rPr>
          <w:sz w:val="22"/>
          <w:szCs w:val="22"/>
        </w:rPr>
        <w:t xml:space="preserve">be </w:t>
      </w:r>
      <w:r w:rsidR="00D550AA" w:rsidRPr="005F5D35">
        <w:rPr>
          <w:sz w:val="22"/>
          <w:szCs w:val="22"/>
        </w:rPr>
        <w:t>able to see who has submitted their work.</w:t>
      </w:r>
      <w:r w:rsidR="00E54B85" w:rsidRPr="005F5D35">
        <w:rPr>
          <w:sz w:val="22"/>
          <w:szCs w:val="22"/>
        </w:rPr>
        <w:t xml:space="preserve"> In the current system, all exam-takers are coming and checking whether they have submitted correctly. So</w:t>
      </w:r>
      <w:r w:rsidR="007C5F5F" w:rsidRPr="005F5D35">
        <w:rPr>
          <w:sz w:val="22"/>
          <w:szCs w:val="22"/>
        </w:rPr>
        <w:t xml:space="preserve">, </w:t>
      </w:r>
      <w:r w:rsidR="00763423" w:rsidRPr="005F5D35">
        <w:rPr>
          <w:sz w:val="22"/>
          <w:szCs w:val="22"/>
        </w:rPr>
        <w:t>examiner</w:t>
      </w:r>
      <w:r w:rsidR="00E54B85" w:rsidRPr="005F5D35">
        <w:rPr>
          <w:sz w:val="22"/>
          <w:szCs w:val="22"/>
        </w:rPr>
        <w:t xml:space="preserve"> will not have to wait after exam and show all the works they have done. Moreover, as </w:t>
      </w:r>
      <w:r w:rsidR="00763423" w:rsidRPr="005F5D35">
        <w:rPr>
          <w:sz w:val="22"/>
          <w:szCs w:val="22"/>
        </w:rPr>
        <w:t>examiner will</w:t>
      </w:r>
      <w:r w:rsidR="00E54B85" w:rsidRPr="005F5D35">
        <w:rPr>
          <w:sz w:val="22"/>
          <w:szCs w:val="22"/>
        </w:rPr>
        <w:t xml:space="preserve"> </w:t>
      </w:r>
      <w:r w:rsidR="00763423" w:rsidRPr="005F5D35">
        <w:rPr>
          <w:sz w:val="22"/>
          <w:szCs w:val="22"/>
        </w:rPr>
        <w:t>choose</w:t>
      </w:r>
      <w:r w:rsidR="00E54B85" w:rsidRPr="005F5D35">
        <w:rPr>
          <w:sz w:val="22"/>
          <w:szCs w:val="22"/>
        </w:rPr>
        <w:t xml:space="preserve"> which directory </w:t>
      </w:r>
      <w:r w:rsidR="00763423" w:rsidRPr="005F5D35">
        <w:rPr>
          <w:sz w:val="22"/>
          <w:szCs w:val="22"/>
        </w:rPr>
        <w:t>exam-taker</w:t>
      </w:r>
      <w:r w:rsidR="00E54B85" w:rsidRPr="005F5D35">
        <w:rPr>
          <w:sz w:val="22"/>
          <w:szCs w:val="22"/>
        </w:rPr>
        <w:t xml:space="preserve"> </w:t>
      </w:r>
      <w:r w:rsidR="00763423" w:rsidRPr="005F5D35">
        <w:rPr>
          <w:sz w:val="22"/>
          <w:szCs w:val="22"/>
        </w:rPr>
        <w:t>should submit</w:t>
      </w:r>
      <w:r w:rsidR="00E54B85" w:rsidRPr="005F5D35">
        <w:rPr>
          <w:sz w:val="22"/>
          <w:szCs w:val="22"/>
        </w:rPr>
        <w:t xml:space="preserve">, </w:t>
      </w:r>
      <w:r w:rsidR="00763423" w:rsidRPr="005F5D35">
        <w:rPr>
          <w:sz w:val="22"/>
          <w:szCs w:val="22"/>
        </w:rPr>
        <w:t>examiners</w:t>
      </w:r>
      <w:r w:rsidR="00E54B85" w:rsidRPr="005F5D35">
        <w:rPr>
          <w:sz w:val="22"/>
          <w:szCs w:val="22"/>
        </w:rPr>
        <w:t xml:space="preserve"> will only open </w:t>
      </w:r>
      <w:r w:rsidR="00763423" w:rsidRPr="005F5D35">
        <w:rPr>
          <w:sz w:val="22"/>
          <w:szCs w:val="22"/>
        </w:rPr>
        <w:t>the submitted work</w:t>
      </w:r>
      <w:r w:rsidR="00E54B85" w:rsidRPr="005F5D35">
        <w:rPr>
          <w:sz w:val="22"/>
          <w:szCs w:val="22"/>
        </w:rPr>
        <w:t xml:space="preserve"> instead of opening the whole project and finding the directory</w:t>
      </w:r>
      <w:r w:rsidR="00763423" w:rsidRPr="005F5D35">
        <w:rPr>
          <w:sz w:val="22"/>
          <w:szCs w:val="22"/>
        </w:rPr>
        <w:t xml:space="preserve"> inside the work package as our current system is continuing like this</w:t>
      </w:r>
      <w:r w:rsidR="00E54B85" w:rsidRPr="005F5D35">
        <w:rPr>
          <w:sz w:val="22"/>
          <w:szCs w:val="22"/>
        </w:rPr>
        <w:t>.</w:t>
      </w:r>
      <w:r w:rsidR="00F7677D" w:rsidRPr="005F5D35">
        <w:rPr>
          <w:sz w:val="22"/>
          <w:szCs w:val="22"/>
        </w:rPr>
        <w:t xml:space="preserve"> In the </w:t>
      </w:r>
      <w:r w:rsidR="00F7677D" w:rsidRPr="005F5D35">
        <w:rPr>
          <w:sz w:val="22"/>
          <w:szCs w:val="22"/>
        </w:rPr>
        <w:lastRenderedPageBreak/>
        <w:t xml:space="preserve">current system, teachers are showing how much time left on the school board by </w:t>
      </w:r>
      <w:r w:rsidR="00763423" w:rsidRPr="005F5D35">
        <w:rPr>
          <w:sz w:val="22"/>
          <w:szCs w:val="22"/>
        </w:rPr>
        <w:t xml:space="preserve">manually writing on the class board </w:t>
      </w:r>
      <w:r w:rsidR="00F7677D" w:rsidRPr="005F5D35">
        <w:rPr>
          <w:sz w:val="22"/>
          <w:szCs w:val="22"/>
        </w:rPr>
        <w:t xml:space="preserve">and only changing </w:t>
      </w:r>
      <w:r w:rsidR="00763423" w:rsidRPr="005F5D35">
        <w:rPr>
          <w:sz w:val="22"/>
          <w:szCs w:val="22"/>
        </w:rPr>
        <w:t>it</w:t>
      </w:r>
      <w:r w:rsidR="00F7677D" w:rsidRPr="005F5D35">
        <w:rPr>
          <w:sz w:val="22"/>
          <w:szCs w:val="22"/>
        </w:rPr>
        <w:t xml:space="preserve"> when limited time has left like 5min, 15min, 30 min and they are announcing to whole class</w:t>
      </w:r>
      <w:r w:rsidR="00763423" w:rsidRPr="005F5D35">
        <w:rPr>
          <w:sz w:val="22"/>
          <w:szCs w:val="22"/>
        </w:rPr>
        <w:t xml:space="preserve"> by shouting</w:t>
      </w:r>
      <w:r w:rsidR="00F7677D" w:rsidRPr="005F5D35">
        <w:rPr>
          <w:sz w:val="22"/>
          <w:szCs w:val="22"/>
        </w:rPr>
        <w:t xml:space="preserve"> which is so distracting. So, teachers will just enter exam duration from our program</w:t>
      </w:r>
      <w:r w:rsidR="00763423" w:rsidRPr="005F5D35">
        <w:rPr>
          <w:sz w:val="22"/>
          <w:szCs w:val="22"/>
        </w:rPr>
        <w:t xml:space="preserve"> in the settings before starting the exam</w:t>
      </w:r>
      <w:r w:rsidR="00F7677D" w:rsidRPr="005F5D35">
        <w:rPr>
          <w:sz w:val="22"/>
          <w:szCs w:val="22"/>
        </w:rPr>
        <w:t xml:space="preserve"> and all exam-takers will see</w:t>
      </w:r>
      <w:r w:rsidR="00763423" w:rsidRPr="005F5D35">
        <w:rPr>
          <w:sz w:val="22"/>
          <w:szCs w:val="22"/>
        </w:rPr>
        <w:t xml:space="preserve"> their exam duration</w:t>
      </w:r>
      <w:r w:rsidR="00F7677D" w:rsidRPr="005F5D35">
        <w:rPr>
          <w:sz w:val="22"/>
          <w:szCs w:val="22"/>
        </w:rPr>
        <w:t>.</w:t>
      </w:r>
      <w:r w:rsidR="00D47E79" w:rsidRPr="005F5D35">
        <w:rPr>
          <w:sz w:val="22"/>
          <w:szCs w:val="22"/>
        </w:rPr>
        <w:t xml:space="preserve"> </w:t>
      </w:r>
      <w:r w:rsidR="00763423" w:rsidRPr="005F5D35">
        <w:rPr>
          <w:sz w:val="22"/>
          <w:szCs w:val="22"/>
        </w:rPr>
        <w:t>E</w:t>
      </w:r>
      <w:r w:rsidR="00D47E79" w:rsidRPr="005F5D35">
        <w:rPr>
          <w:sz w:val="22"/>
          <w:szCs w:val="22"/>
        </w:rPr>
        <w:t>xaminer will decide whether they will make an online or offline exam by pressing the internet button in the exam settings. Some lab exam and quizzes are made by using internet.</w:t>
      </w:r>
      <w:r w:rsidR="00763423" w:rsidRPr="005F5D35">
        <w:rPr>
          <w:sz w:val="22"/>
          <w:szCs w:val="22"/>
        </w:rPr>
        <w:t xml:space="preserve"> So, exam-takers maybe need to access their mail accounts, </w:t>
      </w:r>
      <w:proofErr w:type="spellStart"/>
      <w:r w:rsidR="00763423" w:rsidRPr="005F5D35">
        <w:rPr>
          <w:sz w:val="22"/>
          <w:szCs w:val="22"/>
        </w:rPr>
        <w:t>KuBlackboard</w:t>
      </w:r>
      <w:proofErr w:type="spellEnd"/>
      <w:r w:rsidR="00763423" w:rsidRPr="005F5D35">
        <w:rPr>
          <w:sz w:val="22"/>
          <w:szCs w:val="22"/>
        </w:rPr>
        <w:t xml:space="preserve"> or </w:t>
      </w:r>
      <w:proofErr w:type="spellStart"/>
      <w:r w:rsidR="00763423" w:rsidRPr="005F5D35">
        <w:rPr>
          <w:sz w:val="22"/>
          <w:szCs w:val="22"/>
        </w:rPr>
        <w:t>Kusis</w:t>
      </w:r>
      <w:proofErr w:type="spellEnd"/>
      <w:r w:rsidR="00763423" w:rsidRPr="005F5D35">
        <w:rPr>
          <w:sz w:val="22"/>
          <w:szCs w:val="22"/>
        </w:rPr>
        <w:t xml:space="preserve"> to get necessary materials for their class.</w:t>
      </w:r>
    </w:p>
    <w:p w14:paraId="55D9A0AD" w14:textId="18F5EB2F" w:rsidR="00E54B85" w:rsidRPr="005F5D35" w:rsidRDefault="00E54B85" w:rsidP="005F5D35">
      <w:pPr>
        <w:jc w:val="both"/>
        <w:rPr>
          <w:sz w:val="22"/>
          <w:szCs w:val="22"/>
        </w:rPr>
      </w:pPr>
    </w:p>
    <w:p w14:paraId="2D4C37DA" w14:textId="0E0413D0" w:rsidR="00E54B85" w:rsidRPr="005F5D35" w:rsidRDefault="00E54B85" w:rsidP="005F5D35">
      <w:pPr>
        <w:jc w:val="both"/>
        <w:rPr>
          <w:sz w:val="22"/>
          <w:szCs w:val="22"/>
        </w:rPr>
      </w:pPr>
      <w:r w:rsidRPr="005F5D35">
        <w:rPr>
          <w:sz w:val="22"/>
          <w:szCs w:val="22"/>
        </w:rPr>
        <w:t xml:space="preserve">From an exam-taker’s perspective, this new platform will help students during the exam. There will be a help button and by this way they can call assistants or </w:t>
      </w:r>
      <w:r w:rsidR="007C5F5F" w:rsidRPr="005F5D35">
        <w:rPr>
          <w:sz w:val="22"/>
          <w:szCs w:val="22"/>
        </w:rPr>
        <w:t>examiners</w:t>
      </w:r>
      <w:r w:rsidRPr="005F5D35">
        <w:rPr>
          <w:sz w:val="22"/>
          <w:szCs w:val="22"/>
        </w:rPr>
        <w:t xml:space="preserve"> to their side or if the examiner lets student use private message, they will be able to communicate </w:t>
      </w:r>
      <w:r w:rsidR="007C5F5F" w:rsidRPr="005F5D35">
        <w:rPr>
          <w:sz w:val="22"/>
          <w:szCs w:val="22"/>
        </w:rPr>
        <w:t xml:space="preserve">from that platform </w:t>
      </w:r>
      <w:r w:rsidRPr="005F5D35">
        <w:rPr>
          <w:sz w:val="22"/>
          <w:szCs w:val="22"/>
        </w:rPr>
        <w:t>without bothering anyone in the exam time.</w:t>
      </w:r>
      <w:r w:rsidR="003B03BF" w:rsidRPr="005F5D35">
        <w:rPr>
          <w:sz w:val="22"/>
          <w:szCs w:val="22"/>
        </w:rPr>
        <w:t xml:space="preserve"> Moreover,</w:t>
      </w:r>
      <w:r w:rsidRPr="005F5D35">
        <w:rPr>
          <w:sz w:val="22"/>
          <w:szCs w:val="22"/>
        </w:rPr>
        <w:t xml:space="preserve"> Exam-takers will be </w:t>
      </w:r>
      <w:r w:rsidR="003B03BF" w:rsidRPr="005F5D35">
        <w:rPr>
          <w:sz w:val="22"/>
          <w:szCs w:val="22"/>
        </w:rPr>
        <w:t>certain about their submission</w:t>
      </w:r>
      <w:r w:rsidR="005F5D35">
        <w:rPr>
          <w:sz w:val="22"/>
          <w:szCs w:val="22"/>
        </w:rPr>
        <w:t>.</w:t>
      </w:r>
      <w:r w:rsidRPr="005F5D35">
        <w:rPr>
          <w:sz w:val="22"/>
          <w:szCs w:val="22"/>
        </w:rPr>
        <w:t xml:space="preserve"> </w:t>
      </w:r>
      <w:r w:rsidR="003B03BF" w:rsidRPr="005F5D35">
        <w:rPr>
          <w:sz w:val="22"/>
          <w:szCs w:val="22"/>
        </w:rPr>
        <w:t>T</w:t>
      </w:r>
      <w:r w:rsidRPr="005F5D35">
        <w:rPr>
          <w:sz w:val="22"/>
          <w:szCs w:val="22"/>
        </w:rPr>
        <w:t xml:space="preserve">he biggest problem in our current exam system is </w:t>
      </w:r>
      <w:r w:rsidR="003B03BF" w:rsidRPr="005F5D35">
        <w:rPr>
          <w:sz w:val="22"/>
          <w:szCs w:val="22"/>
        </w:rPr>
        <w:t xml:space="preserve">that </w:t>
      </w:r>
      <w:r w:rsidRPr="005F5D35">
        <w:rPr>
          <w:sz w:val="22"/>
          <w:szCs w:val="22"/>
        </w:rPr>
        <w:t xml:space="preserve">students are making a line in front of </w:t>
      </w:r>
      <w:r w:rsidR="003B03BF" w:rsidRPr="005F5D35">
        <w:rPr>
          <w:sz w:val="22"/>
          <w:szCs w:val="22"/>
        </w:rPr>
        <w:t>examiner</w:t>
      </w:r>
      <w:r w:rsidRPr="005F5D35">
        <w:rPr>
          <w:sz w:val="22"/>
          <w:szCs w:val="22"/>
        </w:rPr>
        <w:t>’s computer and checking whether their project</w:t>
      </w:r>
      <w:r w:rsidR="007C2A0F">
        <w:rPr>
          <w:sz w:val="22"/>
          <w:szCs w:val="22"/>
        </w:rPr>
        <w:t>s</w:t>
      </w:r>
      <w:r w:rsidRPr="005F5D35">
        <w:rPr>
          <w:sz w:val="22"/>
          <w:szCs w:val="22"/>
        </w:rPr>
        <w:t xml:space="preserve"> </w:t>
      </w:r>
      <w:r w:rsidR="007C2A0F">
        <w:rPr>
          <w:sz w:val="22"/>
          <w:szCs w:val="22"/>
        </w:rPr>
        <w:t>are</w:t>
      </w:r>
      <w:r w:rsidRPr="005F5D35">
        <w:rPr>
          <w:sz w:val="22"/>
          <w:szCs w:val="22"/>
        </w:rPr>
        <w:t xml:space="preserve"> submitted or not. Because of the exam time stress, </w:t>
      </w:r>
      <w:r w:rsidR="00EF7884" w:rsidRPr="005F5D35">
        <w:rPr>
          <w:sz w:val="22"/>
          <w:szCs w:val="22"/>
        </w:rPr>
        <w:t>exam-takers</w:t>
      </w:r>
      <w:r w:rsidRPr="005F5D35">
        <w:rPr>
          <w:sz w:val="22"/>
          <w:szCs w:val="22"/>
        </w:rPr>
        <w:t xml:space="preserve"> are uploading whole project and thinks that examiners or assistants will extract the necessary parts and </w:t>
      </w:r>
      <w:r w:rsidR="003B03BF" w:rsidRPr="005F5D35">
        <w:rPr>
          <w:sz w:val="22"/>
          <w:szCs w:val="22"/>
        </w:rPr>
        <w:t xml:space="preserve">they </w:t>
      </w:r>
      <w:r w:rsidRPr="005F5D35">
        <w:rPr>
          <w:sz w:val="22"/>
          <w:szCs w:val="22"/>
        </w:rPr>
        <w:t xml:space="preserve">will only </w:t>
      </w:r>
      <w:r w:rsidR="003B03BF" w:rsidRPr="005F5D35">
        <w:rPr>
          <w:sz w:val="22"/>
          <w:szCs w:val="22"/>
        </w:rPr>
        <w:t xml:space="preserve">be </w:t>
      </w:r>
      <w:r w:rsidRPr="005F5D35">
        <w:rPr>
          <w:sz w:val="22"/>
          <w:szCs w:val="22"/>
        </w:rPr>
        <w:t xml:space="preserve">graded </w:t>
      </w:r>
      <w:r w:rsidR="003B03BF" w:rsidRPr="005F5D35">
        <w:rPr>
          <w:sz w:val="22"/>
          <w:szCs w:val="22"/>
        </w:rPr>
        <w:t>from</w:t>
      </w:r>
      <w:r w:rsidRPr="005F5D35">
        <w:rPr>
          <w:sz w:val="22"/>
          <w:szCs w:val="22"/>
        </w:rPr>
        <w:t xml:space="preserve"> that part. However, by sending the whole work, </w:t>
      </w:r>
      <w:r w:rsidR="00EF7884" w:rsidRPr="005F5D35">
        <w:rPr>
          <w:sz w:val="22"/>
          <w:szCs w:val="22"/>
        </w:rPr>
        <w:t>exam-takers</w:t>
      </w:r>
      <w:r w:rsidRPr="005F5D35">
        <w:rPr>
          <w:sz w:val="22"/>
          <w:szCs w:val="22"/>
        </w:rPr>
        <w:t xml:space="preserve"> get less grades</w:t>
      </w:r>
      <w:r w:rsidR="00EF7884" w:rsidRPr="005F5D35">
        <w:rPr>
          <w:sz w:val="22"/>
          <w:szCs w:val="22"/>
        </w:rPr>
        <w:t>.</w:t>
      </w:r>
      <w:r w:rsidRPr="005F5D35">
        <w:rPr>
          <w:sz w:val="22"/>
          <w:szCs w:val="22"/>
        </w:rPr>
        <w:t xml:space="preserve"> </w:t>
      </w:r>
      <w:r w:rsidR="00EF7884" w:rsidRPr="005F5D35">
        <w:rPr>
          <w:sz w:val="22"/>
          <w:szCs w:val="22"/>
        </w:rPr>
        <w:t>For</w:t>
      </w:r>
      <w:r w:rsidRPr="005F5D35">
        <w:rPr>
          <w:sz w:val="22"/>
          <w:szCs w:val="22"/>
        </w:rPr>
        <w:t xml:space="preserve"> prevent</w:t>
      </w:r>
      <w:r w:rsidR="00EF7884" w:rsidRPr="005F5D35">
        <w:rPr>
          <w:sz w:val="22"/>
          <w:szCs w:val="22"/>
        </w:rPr>
        <w:t>ing</w:t>
      </w:r>
      <w:r w:rsidRPr="005F5D35">
        <w:rPr>
          <w:sz w:val="22"/>
          <w:szCs w:val="22"/>
        </w:rPr>
        <w:t xml:space="preserve"> this submission </w:t>
      </w:r>
      <w:r w:rsidR="00EF7884" w:rsidRPr="005F5D35">
        <w:rPr>
          <w:sz w:val="22"/>
          <w:szCs w:val="22"/>
        </w:rPr>
        <w:t>problem, we</w:t>
      </w:r>
      <w:r w:rsidRPr="005F5D35">
        <w:rPr>
          <w:sz w:val="22"/>
          <w:szCs w:val="22"/>
        </w:rPr>
        <w:t xml:space="preserve"> will eliminate the other </w:t>
      </w:r>
      <w:r w:rsidR="00D66D6A" w:rsidRPr="005F5D35">
        <w:rPr>
          <w:sz w:val="22"/>
          <w:szCs w:val="22"/>
        </w:rPr>
        <w:t>unnecessary</w:t>
      </w:r>
      <w:r w:rsidRPr="005F5D35">
        <w:rPr>
          <w:sz w:val="22"/>
          <w:szCs w:val="22"/>
        </w:rPr>
        <w:t xml:space="preserve"> work and will not let upload </w:t>
      </w:r>
      <w:r w:rsidR="00EF7884" w:rsidRPr="005F5D35">
        <w:rPr>
          <w:sz w:val="22"/>
          <w:szCs w:val="22"/>
        </w:rPr>
        <w:t xml:space="preserve">the </w:t>
      </w:r>
      <w:r w:rsidRPr="005F5D35">
        <w:rPr>
          <w:sz w:val="22"/>
          <w:szCs w:val="22"/>
        </w:rPr>
        <w:t xml:space="preserve">whole project. This program will also prevent cheating by cancelling the usage of </w:t>
      </w:r>
      <w:proofErr w:type="spellStart"/>
      <w:r w:rsidRPr="005F5D35">
        <w:rPr>
          <w:sz w:val="22"/>
          <w:szCs w:val="22"/>
        </w:rPr>
        <w:t>usb</w:t>
      </w:r>
      <w:proofErr w:type="spellEnd"/>
      <w:r w:rsidRPr="005F5D35">
        <w:rPr>
          <w:sz w:val="22"/>
          <w:szCs w:val="22"/>
        </w:rPr>
        <w:t xml:space="preserve"> and sites, so that students will not be able to enter their mail accounts, </w:t>
      </w:r>
      <w:proofErr w:type="spellStart"/>
      <w:r w:rsidRPr="005F5D35">
        <w:rPr>
          <w:sz w:val="22"/>
          <w:szCs w:val="22"/>
        </w:rPr>
        <w:t>kusis</w:t>
      </w:r>
      <w:proofErr w:type="spellEnd"/>
      <w:r w:rsidRPr="005F5D35">
        <w:rPr>
          <w:sz w:val="22"/>
          <w:szCs w:val="22"/>
        </w:rPr>
        <w:t xml:space="preserve"> and </w:t>
      </w:r>
      <w:proofErr w:type="spellStart"/>
      <w:r w:rsidRPr="005F5D35">
        <w:rPr>
          <w:sz w:val="22"/>
          <w:szCs w:val="22"/>
        </w:rPr>
        <w:t>ku</w:t>
      </w:r>
      <w:proofErr w:type="spellEnd"/>
      <w:r w:rsidR="00D66D6A" w:rsidRPr="005F5D35">
        <w:rPr>
          <w:sz w:val="22"/>
          <w:szCs w:val="22"/>
        </w:rPr>
        <w:t xml:space="preserve"> </w:t>
      </w:r>
      <w:r w:rsidRPr="005F5D35">
        <w:rPr>
          <w:sz w:val="22"/>
          <w:szCs w:val="22"/>
        </w:rPr>
        <w:t>blackboard accounts</w:t>
      </w:r>
      <w:r w:rsidR="00F7677D" w:rsidRPr="005F5D35">
        <w:rPr>
          <w:sz w:val="22"/>
          <w:szCs w:val="22"/>
        </w:rPr>
        <w:t xml:space="preserve"> or make a </w:t>
      </w:r>
      <w:proofErr w:type="spellStart"/>
      <w:r w:rsidR="00F7677D" w:rsidRPr="005F5D35">
        <w:rPr>
          <w:sz w:val="22"/>
          <w:szCs w:val="22"/>
        </w:rPr>
        <w:t>usb</w:t>
      </w:r>
      <w:proofErr w:type="spellEnd"/>
      <w:r w:rsidR="00F7677D" w:rsidRPr="005F5D35">
        <w:rPr>
          <w:sz w:val="22"/>
          <w:szCs w:val="22"/>
        </w:rPr>
        <w:t xml:space="preserve"> delivery between their friends. </w:t>
      </w:r>
    </w:p>
    <w:p w14:paraId="1177730D" w14:textId="77777777" w:rsidR="0027615E" w:rsidRDefault="0027615E" w:rsidP="00E16E07"/>
    <w:p w14:paraId="565B9C85" w14:textId="77777777" w:rsidR="008E7BD8" w:rsidRDefault="008E7BD8" w:rsidP="00E16E07">
      <w:pPr>
        <w:rPr>
          <w:sz w:val="22"/>
          <w:szCs w:val="22"/>
        </w:rPr>
      </w:pPr>
    </w:p>
    <w:p w14:paraId="1390888A" w14:textId="77777777" w:rsidR="00187E9E" w:rsidRPr="008C1E97" w:rsidRDefault="00187E9E" w:rsidP="00023FEC">
      <w:pPr>
        <w:pStyle w:val="mh2"/>
        <w:rPr>
          <w:i w:val="0"/>
        </w:rPr>
      </w:pPr>
      <w:bookmarkStart w:id="18" w:name="_Toc66229365"/>
      <w:r w:rsidRPr="008C1E97">
        <w:rPr>
          <w:i w:val="0"/>
        </w:rPr>
        <w:t>Risk analysis</w:t>
      </w:r>
      <w:bookmarkEnd w:id="18"/>
      <w:r w:rsidRPr="008C1E97">
        <w:rPr>
          <w:i w:val="0"/>
        </w:rPr>
        <w:t xml:space="preserve"> </w:t>
      </w:r>
    </w:p>
    <w:p w14:paraId="0A1E3C34" w14:textId="3BC79929" w:rsidR="00EF4AB1" w:rsidRPr="00EF4AB1" w:rsidRDefault="00EF4AB1" w:rsidP="005F5D35">
      <w:pPr>
        <w:jc w:val="both"/>
        <w:rPr>
          <w:sz w:val="22"/>
          <w:szCs w:val="22"/>
        </w:rPr>
      </w:pPr>
      <w:r w:rsidRPr="00EF4AB1">
        <w:rPr>
          <w:sz w:val="22"/>
          <w:szCs w:val="22"/>
        </w:rPr>
        <w:t xml:space="preserve">One risk </w:t>
      </w:r>
      <w:r w:rsidR="00265B11">
        <w:rPr>
          <w:sz w:val="22"/>
          <w:szCs w:val="22"/>
        </w:rPr>
        <w:t>is that</w:t>
      </w:r>
      <w:r w:rsidR="00265B11" w:rsidRPr="00265B11">
        <w:rPr>
          <w:sz w:val="22"/>
          <w:szCs w:val="22"/>
        </w:rPr>
        <w:t xml:space="preserve"> </w:t>
      </w:r>
      <w:r w:rsidR="00265B11">
        <w:rPr>
          <w:sz w:val="22"/>
          <w:szCs w:val="22"/>
        </w:rPr>
        <w:t xml:space="preserve">instead of using help button and private message box for warning students or help exam-takers for technical or other issues, examiners </w:t>
      </w:r>
      <w:r w:rsidRPr="00EF4AB1">
        <w:rPr>
          <w:sz w:val="22"/>
          <w:szCs w:val="22"/>
        </w:rPr>
        <w:t>or assistant</w:t>
      </w:r>
      <w:r w:rsidR="00265B11">
        <w:rPr>
          <w:sz w:val="22"/>
          <w:szCs w:val="22"/>
        </w:rPr>
        <w:t>s</w:t>
      </w:r>
      <w:r w:rsidRPr="00EF4AB1">
        <w:rPr>
          <w:sz w:val="22"/>
          <w:szCs w:val="22"/>
        </w:rPr>
        <w:t xml:space="preserve"> </w:t>
      </w:r>
      <w:r w:rsidR="00265B11">
        <w:rPr>
          <w:sz w:val="22"/>
          <w:szCs w:val="22"/>
        </w:rPr>
        <w:t>can</w:t>
      </w:r>
      <w:r w:rsidRPr="00EF4AB1">
        <w:rPr>
          <w:sz w:val="22"/>
          <w:szCs w:val="22"/>
        </w:rPr>
        <w:t xml:space="preserve"> give </w:t>
      </w:r>
      <w:r w:rsidR="00D66D6A" w:rsidRPr="00EF4AB1">
        <w:rPr>
          <w:sz w:val="22"/>
          <w:szCs w:val="22"/>
        </w:rPr>
        <w:t>some</w:t>
      </w:r>
      <w:r w:rsidRPr="00EF4AB1">
        <w:rPr>
          <w:sz w:val="22"/>
          <w:szCs w:val="22"/>
        </w:rPr>
        <w:t xml:space="preserve"> tips or</w:t>
      </w:r>
      <w:r w:rsidR="00265B11">
        <w:rPr>
          <w:sz w:val="22"/>
          <w:szCs w:val="22"/>
        </w:rPr>
        <w:t xml:space="preserve"> solutions of the questions</w:t>
      </w:r>
      <w:r w:rsidRPr="00EF4AB1">
        <w:rPr>
          <w:sz w:val="22"/>
          <w:szCs w:val="22"/>
        </w:rPr>
        <w:t xml:space="preserve"> </w:t>
      </w:r>
      <w:r w:rsidR="00265B11">
        <w:rPr>
          <w:sz w:val="22"/>
          <w:szCs w:val="22"/>
        </w:rPr>
        <w:t>from</w:t>
      </w:r>
      <w:r w:rsidRPr="00EF4AB1">
        <w:rPr>
          <w:sz w:val="22"/>
          <w:szCs w:val="22"/>
        </w:rPr>
        <w:t xml:space="preserve"> private message</w:t>
      </w:r>
      <w:r w:rsidR="00265B11">
        <w:rPr>
          <w:sz w:val="22"/>
          <w:szCs w:val="22"/>
        </w:rPr>
        <w:t xml:space="preserve"> platform during the exam. This is not </w:t>
      </w:r>
      <w:r w:rsidR="00265B11" w:rsidRPr="00265B11">
        <w:rPr>
          <w:sz w:val="22"/>
          <w:szCs w:val="22"/>
        </w:rPr>
        <w:t>ethical</w:t>
      </w:r>
      <w:r w:rsidR="00265B11">
        <w:rPr>
          <w:sz w:val="22"/>
          <w:szCs w:val="22"/>
        </w:rPr>
        <w:t xml:space="preserve">. </w:t>
      </w:r>
      <w:proofErr w:type="gramStart"/>
      <w:r w:rsidR="00265B11">
        <w:rPr>
          <w:sz w:val="22"/>
          <w:szCs w:val="22"/>
        </w:rPr>
        <w:t>But,</w:t>
      </w:r>
      <w:proofErr w:type="gramEnd"/>
      <w:r w:rsidR="00265B11">
        <w:rPr>
          <w:sz w:val="22"/>
          <w:szCs w:val="22"/>
        </w:rPr>
        <w:t xml:space="preserve"> a</w:t>
      </w:r>
      <w:r w:rsidRPr="00EF4AB1">
        <w:rPr>
          <w:sz w:val="22"/>
          <w:szCs w:val="22"/>
        </w:rPr>
        <w:t xml:space="preserve">ll the </w:t>
      </w:r>
      <w:r w:rsidR="00D66D6A" w:rsidRPr="00EF4AB1">
        <w:rPr>
          <w:sz w:val="22"/>
          <w:szCs w:val="22"/>
        </w:rPr>
        <w:t>examiners</w:t>
      </w:r>
      <w:r w:rsidRPr="00EF4AB1">
        <w:rPr>
          <w:sz w:val="22"/>
          <w:szCs w:val="22"/>
        </w:rPr>
        <w:t xml:space="preserve"> and exam-takers' actions will be logged. </w:t>
      </w:r>
      <w:r w:rsidR="00D66D6A" w:rsidRPr="00EF4AB1">
        <w:rPr>
          <w:sz w:val="22"/>
          <w:szCs w:val="22"/>
        </w:rPr>
        <w:t>So,</w:t>
      </w:r>
      <w:r w:rsidRPr="00EF4AB1">
        <w:rPr>
          <w:sz w:val="22"/>
          <w:szCs w:val="22"/>
        </w:rPr>
        <w:t xml:space="preserve"> if any private message between examiner and exam-taker provides a benefit </w:t>
      </w:r>
      <w:r w:rsidR="00265B11">
        <w:rPr>
          <w:sz w:val="22"/>
          <w:szCs w:val="22"/>
        </w:rPr>
        <w:t xml:space="preserve">for </w:t>
      </w:r>
      <w:r w:rsidRPr="00EF4AB1">
        <w:rPr>
          <w:sz w:val="22"/>
          <w:szCs w:val="22"/>
        </w:rPr>
        <w:t>one of them</w:t>
      </w:r>
      <w:r w:rsidR="00265B11">
        <w:rPr>
          <w:sz w:val="22"/>
          <w:szCs w:val="22"/>
        </w:rPr>
        <w:t xml:space="preserve">, Admin in </w:t>
      </w:r>
      <w:r w:rsidRPr="00EF4AB1">
        <w:rPr>
          <w:sz w:val="22"/>
          <w:szCs w:val="22"/>
        </w:rPr>
        <w:t>IT department</w:t>
      </w:r>
      <w:r w:rsidR="00265B11">
        <w:rPr>
          <w:sz w:val="22"/>
          <w:szCs w:val="22"/>
        </w:rPr>
        <w:t xml:space="preserve"> of the university</w:t>
      </w:r>
      <w:r w:rsidRPr="00EF4AB1">
        <w:rPr>
          <w:sz w:val="22"/>
          <w:szCs w:val="22"/>
        </w:rPr>
        <w:t xml:space="preserve"> </w:t>
      </w:r>
      <w:r w:rsidR="00265B11">
        <w:rPr>
          <w:sz w:val="22"/>
          <w:szCs w:val="22"/>
        </w:rPr>
        <w:t xml:space="preserve">will </w:t>
      </w:r>
      <w:r w:rsidR="00E031FC">
        <w:rPr>
          <w:sz w:val="22"/>
          <w:szCs w:val="22"/>
        </w:rPr>
        <w:t xml:space="preserve">be </w:t>
      </w:r>
      <w:r w:rsidR="00265B11">
        <w:rPr>
          <w:sz w:val="22"/>
          <w:szCs w:val="22"/>
        </w:rPr>
        <w:t>able to</w:t>
      </w:r>
      <w:r w:rsidRPr="00EF4AB1">
        <w:rPr>
          <w:sz w:val="22"/>
          <w:szCs w:val="22"/>
        </w:rPr>
        <w:t xml:space="preserve"> see the actions</w:t>
      </w:r>
      <w:r w:rsidR="00265B11">
        <w:rPr>
          <w:sz w:val="22"/>
          <w:szCs w:val="22"/>
        </w:rPr>
        <w:t xml:space="preserve"> and all</w:t>
      </w:r>
      <w:r w:rsidRPr="00EF4AB1">
        <w:rPr>
          <w:sz w:val="22"/>
          <w:szCs w:val="22"/>
        </w:rPr>
        <w:t xml:space="preserve"> messages.</w:t>
      </w:r>
    </w:p>
    <w:p w14:paraId="38CF1F92" w14:textId="77777777" w:rsidR="00344A21" w:rsidRDefault="00344A21" w:rsidP="005F5D35">
      <w:pPr>
        <w:jc w:val="both"/>
        <w:rPr>
          <w:sz w:val="22"/>
          <w:szCs w:val="22"/>
        </w:rPr>
      </w:pPr>
    </w:p>
    <w:p w14:paraId="74A9CA8A" w14:textId="1CBE7937" w:rsidR="009579B8" w:rsidRDefault="00EF4AB1" w:rsidP="005F5D35">
      <w:pPr>
        <w:jc w:val="both"/>
        <w:rPr>
          <w:sz w:val="22"/>
          <w:szCs w:val="22"/>
        </w:rPr>
      </w:pPr>
      <w:r w:rsidRPr="00EF4AB1">
        <w:rPr>
          <w:sz w:val="22"/>
          <w:szCs w:val="22"/>
        </w:rPr>
        <w:t>Another risk</w:t>
      </w:r>
      <w:r w:rsidR="00772A72">
        <w:rPr>
          <w:sz w:val="22"/>
          <w:szCs w:val="22"/>
        </w:rPr>
        <w:t xml:space="preserve"> is that sometimes in computer labs, computers are</w:t>
      </w:r>
      <w:r w:rsidRPr="00EF4AB1">
        <w:rPr>
          <w:sz w:val="22"/>
          <w:szCs w:val="22"/>
        </w:rPr>
        <w:t xml:space="preserve"> </w:t>
      </w:r>
      <w:r w:rsidR="003A1744">
        <w:rPr>
          <w:sz w:val="22"/>
          <w:szCs w:val="22"/>
        </w:rPr>
        <w:t>suddenly</w:t>
      </w:r>
      <w:r w:rsidRPr="00EF4AB1">
        <w:rPr>
          <w:sz w:val="22"/>
          <w:szCs w:val="22"/>
        </w:rPr>
        <w:t xml:space="preserve"> shut down</w:t>
      </w:r>
      <w:r w:rsidR="001F1665">
        <w:rPr>
          <w:sz w:val="22"/>
          <w:szCs w:val="22"/>
        </w:rPr>
        <w:t xml:space="preserve">. </w:t>
      </w:r>
      <w:r w:rsidR="003A1744">
        <w:rPr>
          <w:sz w:val="22"/>
          <w:szCs w:val="22"/>
        </w:rPr>
        <w:t>So, when an exam-taker seems disconnected in examiner’s computer, they</w:t>
      </w:r>
      <w:r w:rsidRPr="00EF4AB1">
        <w:rPr>
          <w:sz w:val="22"/>
          <w:szCs w:val="22"/>
        </w:rPr>
        <w:t xml:space="preserve"> will be seen red and disconnected in examiner's panel. When </w:t>
      </w:r>
      <w:r w:rsidR="003A1744">
        <w:rPr>
          <w:sz w:val="22"/>
          <w:szCs w:val="22"/>
        </w:rPr>
        <w:t>exam-takers</w:t>
      </w:r>
      <w:r w:rsidRPr="00EF4AB1">
        <w:rPr>
          <w:sz w:val="22"/>
          <w:szCs w:val="22"/>
        </w:rPr>
        <w:t xml:space="preserve"> again open the program, </w:t>
      </w:r>
      <w:r w:rsidR="003A1744">
        <w:rPr>
          <w:sz w:val="22"/>
          <w:szCs w:val="22"/>
        </w:rPr>
        <w:t>they</w:t>
      </w:r>
      <w:r w:rsidRPr="00EF4AB1">
        <w:rPr>
          <w:sz w:val="22"/>
          <w:szCs w:val="22"/>
        </w:rPr>
        <w:t xml:space="preserve"> will be seen connected and </w:t>
      </w:r>
      <w:r w:rsidR="003A1744">
        <w:rPr>
          <w:sz w:val="22"/>
          <w:szCs w:val="22"/>
        </w:rPr>
        <w:t xml:space="preserve">green and </w:t>
      </w:r>
      <w:r w:rsidRPr="00EF4AB1">
        <w:rPr>
          <w:sz w:val="22"/>
          <w:szCs w:val="22"/>
        </w:rPr>
        <w:t xml:space="preserve">will </w:t>
      </w:r>
      <w:r w:rsidR="003A1744">
        <w:rPr>
          <w:sz w:val="22"/>
          <w:szCs w:val="22"/>
        </w:rPr>
        <w:t xml:space="preserve">be </w:t>
      </w:r>
      <w:r w:rsidRPr="00EF4AB1">
        <w:rPr>
          <w:sz w:val="22"/>
          <w:szCs w:val="22"/>
        </w:rPr>
        <w:t xml:space="preserve">able to continue </w:t>
      </w:r>
      <w:r w:rsidR="003A1744">
        <w:rPr>
          <w:sz w:val="22"/>
          <w:szCs w:val="22"/>
        </w:rPr>
        <w:t>the</w:t>
      </w:r>
      <w:r w:rsidRPr="00EF4AB1">
        <w:rPr>
          <w:sz w:val="22"/>
          <w:szCs w:val="22"/>
        </w:rPr>
        <w:t xml:space="preserve"> exam</w:t>
      </w:r>
      <w:r w:rsidR="003A1744">
        <w:rPr>
          <w:sz w:val="22"/>
          <w:szCs w:val="22"/>
        </w:rPr>
        <w:t xml:space="preserve"> from </w:t>
      </w:r>
      <w:r w:rsidR="003A1744" w:rsidRPr="003A1744">
        <w:rPr>
          <w:sz w:val="22"/>
          <w:szCs w:val="22"/>
        </w:rPr>
        <w:t xml:space="preserve">where </w:t>
      </w:r>
      <w:r w:rsidR="003A1744">
        <w:rPr>
          <w:sz w:val="22"/>
          <w:szCs w:val="22"/>
        </w:rPr>
        <w:t xml:space="preserve">they </w:t>
      </w:r>
      <w:r w:rsidR="003A1744" w:rsidRPr="003A1744">
        <w:rPr>
          <w:sz w:val="22"/>
          <w:szCs w:val="22"/>
        </w:rPr>
        <w:t xml:space="preserve">left </w:t>
      </w:r>
      <w:r w:rsidR="005F5D35" w:rsidRPr="003A1744">
        <w:rPr>
          <w:sz w:val="22"/>
          <w:szCs w:val="22"/>
        </w:rPr>
        <w:t>off</w:t>
      </w:r>
      <w:r w:rsidR="005F5D35">
        <w:rPr>
          <w:sz w:val="22"/>
          <w:szCs w:val="22"/>
        </w:rPr>
        <w:t>.</w:t>
      </w:r>
    </w:p>
    <w:p w14:paraId="4EE2F54D" w14:textId="73E96209" w:rsidR="001F1665" w:rsidRDefault="001F1665" w:rsidP="005F5D35">
      <w:pPr>
        <w:jc w:val="both"/>
        <w:rPr>
          <w:sz w:val="22"/>
          <w:szCs w:val="22"/>
        </w:rPr>
      </w:pPr>
    </w:p>
    <w:p w14:paraId="5B62F605" w14:textId="08EE3F50" w:rsidR="001F1665" w:rsidRDefault="001F1665" w:rsidP="005F5D35">
      <w:pPr>
        <w:jc w:val="both"/>
        <w:rPr>
          <w:sz w:val="22"/>
          <w:szCs w:val="22"/>
        </w:rPr>
      </w:pPr>
      <w:r>
        <w:rPr>
          <w:sz w:val="22"/>
          <w:szCs w:val="22"/>
        </w:rPr>
        <w:t xml:space="preserve">Lastly, if an exam-taker tries to kill the process from task manager, examiner will </w:t>
      </w:r>
      <w:r w:rsidR="005F5D35">
        <w:rPr>
          <w:sz w:val="22"/>
          <w:szCs w:val="22"/>
        </w:rPr>
        <w:t>lose</w:t>
      </w:r>
      <w:r>
        <w:rPr>
          <w:sz w:val="22"/>
          <w:szCs w:val="22"/>
        </w:rPr>
        <w:t xml:space="preserve"> the connection with exam-taker and exam-taker will be able to use USB, </w:t>
      </w:r>
      <w:proofErr w:type="gramStart"/>
      <w:r>
        <w:rPr>
          <w:sz w:val="22"/>
          <w:szCs w:val="22"/>
        </w:rPr>
        <w:t>internet</w:t>
      </w:r>
      <w:proofErr w:type="gramEnd"/>
      <w:r>
        <w:rPr>
          <w:sz w:val="22"/>
          <w:szCs w:val="22"/>
        </w:rPr>
        <w:t xml:space="preserve"> or other stuff. So,</w:t>
      </w:r>
      <w:r w:rsidR="005022CE">
        <w:rPr>
          <w:sz w:val="22"/>
          <w:szCs w:val="22"/>
        </w:rPr>
        <w:t xml:space="preserve"> </w:t>
      </w:r>
      <w:r>
        <w:rPr>
          <w:sz w:val="22"/>
          <w:szCs w:val="22"/>
        </w:rPr>
        <w:t>to avoid this situation, IT department of the university should be called before the exam and admin will block the usage of task manager.</w:t>
      </w:r>
    </w:p>
    <w:p w14:paraId="30CBF789" w14:textId="132713AE" w:rsidR="008F0A60" w:rsidRDefault="008F0A60">
      <w:pPr>
        <w:widowControl/>
        <w:autoSpaceDN/>
        <w:adjustRightInd/>
        <w:spacing w:after="200" w:line="276" w:lineRule="auto"/>
        <w:rPr>
          <w:sz w:val="22"/>
          <w:szCs w:val="22"/>
        </w:rPr>
      </w:pPr>
      <w:r>
        <w:rPr>
          <w:sz w:val="22"/>
          <w:szCs w:val="22"/>
        </w:rPr>
        <w:br w:type="page"/>
      </w:r>
    </w:p>
    <w:p w14:paraId="5D2AB94D" w14:textId="77777777" w:rsidR="008E7BD8" w:rsidRDefault="008E7BD8" w:rsidP="009579B8">
      <w:pPr>
        <w:rPr>
          <w:sz w:val="22"/>
          <w:szCs w:val="22"/>
        </w:rPr>
      </w:pPr>
    </w:p>
    <w:p w14:paraId="1BE40FB9" w14:textId="77777777" w:rsidR="009579B8" w:rsidRPr="008C1E97" w:rsidRDefault="009579B8" w:rsidP="009579B8">
      <w:pPr>
        <w:pStyle w:val="mh2"/>
        <w:rPr>
          <w:i w:val="0"/>
        </w:rPr>
      </w:pPr>
      <w:bookmarkStart w:id="19" w:name="_Toc66229366"/>
      <w:r w:rsidRPr="008C1E97">
        <w:rPr>
          <w:i w:val="0"/>
        </w:rPr>
        <w:t>Gantt Chart</w:t>
      </w:r>
      <w:bookmarkEnd w:id="19"/>
      <w:r w:rsidRPr="008C1E97">
        <w:rPr>
          <w:i w:val="0"/>
        </w:rPr>
        <w:t xml:space="preserve"> </w:t>
      </w:r>
    </w:p>
    <w:p w14:paraId="1533BFE3" w14:textId="7D5521AE" w:rsidR="00436F57" w:rsidRDefault="00436F57" w:rsidP="009579B8">
      <w:pPr>
        <w:tabs>
          <w:tab w:val="left" w:pos="870"/>
        </w:tabs>
        <w:jc w:val="both"/>
        <w:rPr>
          <w:sz w:val="22"/>
          <w:szCs w:val="22"/>
        </w:rPr>
      </w:pPr>
    </w:p>
    <w:p w14:paraId="45FA1595" w14:textId="1D2C4891" w:rsidR="00436F57" w:rsidRDefault="00BB3CF8" w:rsidP="009579B8">
      <w:pPr>
        <w:tabs>
          <w:tab w:val="left" w:pos="870"/>
        </w:tabs>
        <w:jc w:val="both"/>
        <w:rPr>
          <w:sz w:val="22"/>
          <w:szCs w:val="22"/>
        </w:rPr>
      </w:pPr>
      <w:r>
        <w:rPr>
          <w:noProof/>
        </w:rPr>
        <w:drawing>
          <wp:inline distT="0" distB="0" distL="0" distR="0" wp14:anchorId="77888D94" wp14:editId="69272110">
            <wp:extent cx="6120130" cy="40144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014470"/>
                    </a:xfrm>
                    <a:prstGeom prst="rect">
                      <a:avLst/>
                    </a:prstGeom>
                    <a:noFill/>
                    <a:ln>
                      <a:noFill/>
                    </a:ln>
                  </pic:spPr>
                </pic:pic>
              </a:graphicData>
            </a:graphic>
          </wp:inline>
        </w:drawing>
      </w:r>
    </w:p>
    <w:p w14:paraId="067EB891" w14:textId="6D7F566B" w:rsidR="00436F57" w:rsidRDefault="00436F57" w:rsidP="009579B8">
      <w:pPr>
        <w:tabs>
          <w:tab w:val="left" w:pos="870"/>
        </w:tabs>
        <w:jc w:val="both"/>
        <w:rPr>
          <w:sz w:val="22"/>
          <w:szCs w:val="22"/>
        </w:rPr>
      </w:pPr>
    </w:p>
    <w:p w14:paraId="49232FEC" w14:textId="1453F5BD" w:rsidR="00436F57" w:rsidRPr="008E7C05" w:rsidRDefault="005F5D35" w:rsidP="009579B8">
      <w:pPr>
        <w:tabs>
          <w:tab w:val="left" w:pos="870"/>
        </w:tabs>
        <w:jc w:val="both"/>
        <w:rPr>
          <w:sz w:val="22"/>
          <w:szCs w:val="22"/>
        </w:rPr>
      </w:pPr>
      <w:r>
        <w:rPr>
          <w:noProof/>
        </w:rPr>
        <w:drawing>
          <wp:inline distT="0" distB="0" distL="0" distR="0" wp14:anchorId="7407070F" wp14:editId="5B0A41E0">
            <wp:extent cx="6120130" cy="3629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629660"/>
                    </a:xfrm>
                    <a:prstGeom prst="rect">
                      <a:avLst/>
                    </a:prstGeom>
                  </pic:spPr>
                </pic:pic>
              </a:graphicData>
            </a:graphic>
          </wp:inline>
        </w:drawing>
      </w:r>
    </w:p>
    <w:p w14:paraId="3A81BA97" w14:textId="77777777" w:rsidR="008E7C05" w:rsidRDefault="008E7C05" w:rsidP="009579B8">
      <w:pPr>
        <w:tabs>
          <w:tab w:val="left" w:pos="870"/>
        </w:tabs>
        <w:jc w:val="both"/>
        <w:rPr>
          <w:sz w:val="22"/>
          <w:szCs w:val="22"/>
        </w:rPr>
      </w:pPr>
    </w:p>
    <w:p w14:paraId="1DE00D85" w14:textId="4B139690" w:rsidR="008F0A60" w:rsidRDefault="008F0A60">
      <w:pPr>
        <w:widowControl/>
        <w:autoSpaceDN/>
        <w:adjustRightInd/>
        <w:spacing w:after="200" w:line="276" w:lineRule="auto"/>
        <w:rPr>
          <w:sz w:val="22"/>
          <w:szCs w:val="22"/>
        </w:rPr>
      </w:pPr>
      <w:r>
        <w:rPr>
          <w:sz w:val="22"/>
          <w:szCs w:val="22"/>
        </w:rPr>
        <w:br w:type="page"/>
      </w:r>
    </w:p>
    <w:p w14:paraId="4983F91D" w14:textId="77777777" w:rsidR="008E7BD8" w:rsidRDefault="008E7BD8" w:rsidP="009579B8">
      <w:pPr>
        <w:tabs>
          <w:tab w:val="left" w:pos="870"/>
        </w:tabs>
        <w:jc w:val="both"/>
        <w:rPr>
          <w:sz w:val="22"/>
          <w:szCs w:val="22"/>
        </w:rPr>
      </w:pPr>
    </w:p>
    <w:p w14:paraId="377378EA" w14:textId="77777777" w:rsidR="00F05435" w:rsidRPr="00A20AEB" w:rsidRDefault="00C014A5" w:rsidP="00C2218C">
      <w:pPr>
        <w:pStyle w:val="mh1"/>
        <w:rPr>
          <w:sz w:val="30"/>
          <w:szCs w:val="30"/>
        </w:rPr>
      </w:pPr>
      <w:bookmarkStart w:id="20" w:name="_Toc66229367"/>
      <w:r w:rsidRPr="00A20AEB">
        <w:rPr>
          <w:sz w:val="30"/>
          <w:szCs w:val="30"/>
        </w:rPr>
        <w:t xml:space="preserve">Economical and </w:t>
      </w:r>
      <w:r w:rsidR="00F05435" w:rsidRPr="00A20AEB">
        <w:rPr>
          <w:sz w:val="30"/>
          <w:szCs w:val="30"/>
        </w:rPr>
        <w:t>Ethical Issues</w:t>
      </w:r>
      <w:bookmarkEnd w:id="20"/>
    </w:p>
    <w:p w14:paraId="63F27B6D" w14:textId="77777777" w:rsidR="00052F5E" w:rsidRDefault="00052F5E" w:rsidP="00052F5E">
      <w:pPr>
        <w:jc w:val="both"/>
        <w:rPr>
          <w:b/>
          <w:bCs/>
          <w:i/>
          <w:iCs/>
        </w:rPr>
      </w:pPr>
    </w:p>
    <w:p w14:paraId="1B175167" w14:textId="77777777" w:rsidR="00FC7B17" w:rsidRPr="00FC7B17" w:rsidRDefault="00FC7B17" w:rsidP="00FC7B17">
      <w:pPr>
        <w:jc w:val="both"/>
        <w:rPr>
          <w:b/>
          <w:bCs/>
          <w:sz w:val="22"/>
          <w:szCs w:val="22"/>
        </w:rPr>
      </w:pPr>
      <w:proofErr w:type="spellStart"/>
      <w:r w:rsidRPr="00FC7B17">
        <w:rPr>
          <w:b/>
          <w:bCs/>
          <w:sz w:val="22"/>
          <w:szCs w:val="22"/>
        </w:rPr>
        <w:t>Economical</w:t>
      </w:r>
      <w:proofErr w:type="spellEnd"/>
      <w:r w:rsidRPr="00FC7B17">
        <w:rPr>
          <w:b/>
          <w:bCs/>
          <w:sz w:val="22"/>
          <w:szCs w:val="22"/>
        </w:rPr>
        <w:t xml:space="preserve"> Issues:</w:t>
      </w:r>
    </w:p>
    <w:p w14:paraId="689AA3AC" w14:textId="77777777" w:rsidR="00FC7B17" w:rsidRPr="00FC7B17" w:rsidRDefault="00FC7B17" w:rsidP="00FC7B17">
      <w:pPr>
        <w:jc w:val="both"/>
        <w:rPr>
          <w:sz w:val="22"/>
          <w:szCs w:val="22"/>
        </w:rPr>
      </w:pPr>
    </w:p>
    <w:p w14:paraId="0F85F3B9" w14:textId="5CB0E860" w:rsidR="00FC7B17" w:rsidRPr="00FC7B17" w:rsidRDefault="00FC7B17" w:rsidP="00FC7B17">
      <w:pPr>
        <w:jc w:val="both"/>
        <w:rPr>
          <w:sz w:val="22"/>
          <w:szCs w:val="22"/>
        </w:rPr>
      </w:pPr>
      <w:r w:rsidRPr="00FC7B17">
        <w:rPr>
          <w:sz w:val="22"/>
          <w:szCs w:val="22"/>
        </w:rPr>
        <w:t>The product will be used in computer labs of the university and since it does</w:t>
      </w:r>
      <w:r>
        <w:rPr>
          <w:sz w:val="22"/>
          <w:szCs w:val="22"/>
        </w:rPr>
        <w:t xml:space="preserve"> not</w:t>
      </w:r>
      <w:r w:rsidRPr="00FC7B17">
        <w:rPr>
          <w:sz w:val="22"/>
          <w:szCs w:val="22"/>
        </w:rPr>
        <w:t xml:space="preserve"> consist of any hardware part, no capital is needed. In other words, this project depends neither on the</w:t>
      </w:r>
      <w:r>
        <w:rPr>
          <w:sz w:val="22"/>
          <w:szCs w:val="22"/>
        </w:rPr>
        <w:t xml:space="preserve"> </w:t>
      </w:r>
      <w:r w:rsidRPr="00FC7B17">
        <w:rPr>
          <w:sz w:val="22"/>
          <w:szCs w:val="22"/>
        </w:rPr>
        <w:t>financial situation</w:t>
      </w:r>
      <w:r>
        <w:rPr>
          <w:sz w:val="22"/>
          <w:szCs w:val="22"/>
        </w:rPr>
        <w:t xml:space="preserve"> of</w:t>
      </w:r>
      <w:r w:rsidRPr="00FC7B17">
        <w:rPr>
          <w:sz w:val="22"/>
          <w:szCs w:val="22"/>
        </w:rPr>
        <w:t xml:space="preserve"> developers nor the users</w:t>
      </w:r>
      <w:r>
        <w:rPr>
          <w:sz w:val="22"/>
          <w:szCs w:val="22"/>
        </w:rPr>
        <w:t>.</w:t>
      </w:r>
    </w:p>
    <w:p w14:paraId="20E3CBD0" w14:textId="77777777" w:rsidR="00FC7B17" w:rsidRPr="00FC7B17" w:rsidRDefault="00FC7B17" w:rsidP="00FC7B17">
      <w:pPr>
        <w:jc w:val="both"/>
        <w:rPr>
          <w:sz w:val="22"/>
          <w:szCs w:val="22"/>
        </w:rPr>
      </w:pPr>
    </w:p>
    <w:p w14:paraId="3334D3F8" w14:textId="77777777" w:rsidR="00B52DC1" w:rsidRDefault="00FC7B17" w:rsidP="00FC7B17">
      <w:pPr>
        <w:jc w:val="both"/>
        <w:rPr>
          <w:sz w:val="22"/>
          <w:szCs w:val="22"/>
        </w:rPr>
      </w:pPr>
      <w:r w:rsidRPr="00B52DC1">
        <w:rPr>
          <w:b/>
          <w:bCs/>
          <w:sz w:val="22"/>
          <w:szCs w:val="22"/>
        </w:rPr>
        <w:t>Realistic constraints</w:t>
      </w:r>
      <w:r w:rsidRPr="00FC7B17">
        <w:rPr>
          <w:sz w:val="22"/>
          <w:szCs w:val="22"/>
        </w:rPr>
        <w:t xml:space="preserve">: </w:t>
      </w:r>
    </w:p>
    <w:p w14:paraId="5E0EA89A" w14:textId="0AA99D84" w:rsidR="00FC7B17" w:rsidRPr="00FC7B17" w:rsidRDefault="00B52DC1" w:rsidP="00FC7B17">
      <w:pPr>
        <w:jc w:val="both"/>
        <w:rPr>
          <w:sz w:val="22"/>
          <w:szCs w:val="22"/>
        </w:rPr>
      </w:pPr>
      <w:r>
        <w:rPr>
          <w:sz w:val="22"/>
          <w:szCs w:val="22"/>
        </w:rPr>
        <w:t>W</w:t>
      </w:r>
      <w:r w:rsidR="00FC7B17" w:rsidRPr="00FC7B17">
        <w:rPr>
          <w:sz w:val="22"/>
          <w:szCs w:val="22"/>
        </w:rPr>
        <w:t>e can explore this in four different ways:</w:t>
      </w:r>
      <w:r w:rsidR="00FC7B17">
        <w:rPr>
          <w:sz w:val="22"/>
          <w:szCs w:val="22"/>
        </w:rPr>
        <w:t xml:space="preserve"> R</w:t>
      </w:r>
      <w:r w:rsidR="00FC7B17" w:rsidRPr="00FC7B17">
        <w:rPr>
          <w:sz w:val="22"/>
          <w:szCs w:val="22"/>
        </w:rPr>
        <w:t xml:space="preserve">eliability, </w:t>
      </w:r>
      <w:r w:rsidR="00FC7B17">
        <w:rPr>
          <w:sz w:val="22"/>
          <w:szCs w:val="22"/>
        </w:rPr>
        <w:t>U</w:t>
      </w:r>
      <w:r w:rsidR="00FC7B17" w:rsidRPr="00FC7B17">
        <w:rPr>
          <w:sz w:val="22"/>
          <w:szCs w:val="22"/>
        </w:rPr>
        <w:t xml:space="preserve">sability, </w:t>
      </w:r>
      <w:r w:rsidR="00FC7B17">
        <w:rPr>
          <w:sz w:val="22"/>
          <w:szCs w:val="22"/>
        </w:rPr>
        <w:t>L</w:t>
      </w:r>
      <w:r w:rsidR="00FC7B17" w:rsidRPr="00FC7B17">
        <w:rPr>
          <w:sz w:val="22"/>
          <w:szCs w:val="22"/>
        </w:rPr>
        <w:t xml:space="preserve">earnability, </w:t>
      </w:r>
      <w:r w:rsidR="00FC7B17">
        <w:rPr>
          <w:sz w:val="22"/>
          <w:szCs w:val="22"/>
        </w:rPr>
        <w:t>A</w:t>
      </w:r>
      <w:r w:rsidR="00FC7B17" w:rsidRPr="00FC7B17">
        <w:rPr>
          <w:sz w:val="22"/>
          <w:szCs w:val="22"/>
        </w:rPr>
        <w:t>vailability.</w:t>
      </w:r>
    </w:p>
    <w:p w14:paraId="2BE07583" w14:textId="77777777" w:rsidR="00FC7B17" w:rsidRDefault="00FC7B17" w:rsidP="00FC7B17">
      <w:pPr>
        <w:jc w:val="both"/>
        <w:rPr>
          <w:sz w:val="22"/>
          <w:szCs w:val="22"/>
        </w:rPr>
      </w:pPr>
    </w:p>
    <w:p w14:paraId="73670511" w14:textId="3139330D" w:rsidR="00FC7B17" w:rsidRPr="00FC7B17" w:rsidRDefault="00FC7B17" w:rsidP="00FC7B17">
      <w:pPr>
        <w:jc w:val="both"/>
        <w:rPr>
          <w:sz w:val="22"/>
          <w:szCs w:val="22"/>
        </w:rPr>
      </w:pPr>
      <w:r w:rsidRPr="00FC7B17">
        <w:rPr>
          <w:sz w:val="22"/>
          <w:szCs w:val="22"/>
        </w:rPr>
        <w:t>Usability: Our system has been designed to be straightforward and user friendly. The user interface consists of push buttons, time specifying parts, and LEDs. Our program's language is English</w:t>
      </w:r>
      <w:r w:rsidR="005C36B1">
        <w:rPr>
          <w:sz w:val="22"/>
          <w:szCs w:val="22"/>
        </w:rPr>
        <w:t>.</w:t>
      </w:r>
      <w:r w:rsidRPr="00FC7B17">
        <w:rPr>
          <w:sz w:val="22"/>
          <w:szCs w:val="22"/>
        </w:rPr>
        <w:t xml:space="preserve"> </w:t>
      </w:r>
      <w:r w:rsidR="005C36B1">
        <w:rPr>
          <w:sz w:val="22"/>
          <w:szCs w:val="22"/>
        </w:rPr>
        <w:t>T</w:t>
      </w:r>
      <w:r w:rsidRPr="00FC7B17">
        <w:rPr>
          <w:sz w:val="22"/>
          <w:szCs w:val="22"/>
        </w:rPr>
        <w:t>herefore, the exam-takers and examiners are required to have pre-intermediate or higher English knowledge.</w:t>
      </w:r>
    </w:p>
    <w:p w14:paraId="25965DE9" w14:textId="77777777" w:rsidR="00DE65BF" w:rsidRDefault="00DE65BF" w:rsidP="00FC7B17">
      <w:pPr>
        <w:jc w:val="both"/>
        <w:rPr>
          <w:sz w:val="22"/>
          <w:szCs w:val="22"/>
        </w:rPr>
      </w:pPr>
    </w:p>
    <w:p w14:paraId="523A574F" w14:textId="5E914490" w:rsidR="00FC7B17" w:rsidRPr="00FC7B17" w:rsidRDefault="00FC7B17" w:rsidP="00FC7B17">
      <w:pPr>
        <w:jc w:val="both"/>
        <w:rPr>
          <w:sz w:val="22"/>
          <w:szCs w:val="22"/>
        </w:rPr>
      </w:pPr>
      <w:r w:rsidRPr="00FC7B17">
        <w:rPr>
          <w:sz w:val="22"/>
          <w:szCs w:val="22"/>
        </w:rPr>
        <w:t>Reliability: All actions will be logged. Admin will be able to check every action</w:t>
      </w:r>
      <w:r w:rsidR="00DE65BF">
        <w:rPr>
          <w:sz w:val="22"/>
          <w:szCs w:val="22"/>
        </w:rPr>
        <w:t xml:space="preserve"> by looking to database.</w:t>
      </w:r>
    </w:p>
    <w:p w14:paraId="5AAC79F5" w14:textId="77777777" w:rsidR="00DE65BF" w:rsidRDefault="00DE65BF" w:rsidP="00FC7B17">
      <w:pPr>
        <w:jc w:val="both"/>
        <w:rPr>
          <w:sz w:val="22"/>
          <w:szCs w:val="22"/>
        </w:rPr>
      </w:pPr>
    </w:p>
    <w:p w14:paraId="23344E8A" w14:textId="0D503FCE" w:rsidR="00FC7B17" w:rsidRPr="00FC7B17" w:rsidRDefault="00FC7B17" w:rsidP="00FC7B17">
      <w:pPr>
        <w:jc w:val="both"/>
        <w:rPr>
          <w:sz w:val="22"/>
          <w:szCs w:val="22"/>
        </w:rPr>
      </w:pPr>
      <w:r w:rsidRPr="00FC7B17">
        <w:rPr>
          <w:sz w:val="22"/>
          <w:szCs w:val="22"/>
        </w:rPr>
        <w:t>Availability: Our system depends on main examiner computer. When the examiner logs in to program, other clients will be able to connect to the system. The system will be able to run without internet connection.</w:t>
      </w:r>
    </w:p>
    <w:p w14:paraId="50334C6E" w14:textId="77777777" w:rsidR="00DE65BF" w:rsidRDefault="00DE65BF" w:rsidP="00FC7B17">
      <w:pPr>
        <w:jc w:val="both"/>
        <w:rPr>
          <w:sz w:val="22"/>
          <w:szCs w:val="22"/>
        </w:rPr>
      </w:pPr>
    </w:p>
    <w:p w14:paraId="046921D9" w14:textId="5C9934D7" w:rsidR="004D7000" w:rsidRDefault="00FC7B17" w:rsidP="00FC7B17">
      <w:pPr>
        <w:jc w:val="both"/>
        <w:rPr>
          <w:sz w:val="22"/>
          <w:szCs w:val="22"/>
        </w:rPr>
      </w:pPr>
      <w:r w:rsidRPr="00FC7B17">
        <w:rPr>
          <w:sz w:val="22"/>
          <w:szCs w:val="22"/>
        </w:rPr>
        <w:t xml:space="preserve">Learnability: Computer labs play </w:t>
      </w:r>
      <w:r w:rsidR="007258F9">
        <w:rPr>
          <w:sz w:val="22"/>
          <w:szCs w:val="22"/>
        </w:rPr>
        <w:t>significant</w:t>
      </w:r>
      <w:r w:rsidRPr="00FC7B17">
        <w:rPr>
          <w:sz w:val="22"/>
          <w:szCs w:val="22"/>
        </w:rPr>
        <w:t xml:space="preserve"> role in the education process not only for computer engineering department, but</w:t>
      </w:r>
      <w:r w:rsidR="00F96D33">
        <w:rPr>
          <w:sz w:val="22"/>
          <w:szCs w:val="22"/>
        </w:rPr>
        <w:t xml:space="preserve"> also </w:t>
      </w:r>
      <w:r w:rsidRPr="00FC7B17">
        <w:rPr>
          <w:sz w:val="22"/>
          <w:szCs w:val="22"/>
        </w:rPr>
        <w:t>for every</w:t>
      </w:r>
      <w:r w:rsidR="00F96D33">
        <w:rPr>
          <w:sz w:val="22"/>
          <w:szCs w:val="22"/>
        </w:rPr>
        <w:t xml:space="preserve"> </w:t>
      </w:r>
      <w:r w:rsidRPr="00FC7B17">
        <w:rPr>
          <w:sz w:val="22"/>
          <w:szCs w:val="22"/>
        </w:rPr>
        <w:t>department</w:t>
      </w:r>
      <w:r w:rsidR="00F96D33">
        <w:rPr>
          <w:sz w:val="22"/>
          <w:szCs w:val="22"/>
        </w:rPr>
        <w:t xml:space="preserve"> that are</w:t>
      </w:r>
      <w:r w:rsidR="00F96D33" w:rsidRPr="00F96D33">
        <w:rPr>
          <w:sz w:val="22"/>
          <w:szCs w:val="22"/>
        </w:rPr>
        <w:t xml:space="preserve"> planning to do a computer exam</w:t>
      </w:r>
      <w:r w:rsidRPr="00FC7B17">
        <w:rPr>
          <w:sz w:val="22"/>
          <w:szCs w:val="22"/>
        </w:rPr>
        <w:t xml:space="preserve">. Therefore, this program will be user-friendly and straightforward that non-engineer students and teachers will execute the </w:t>
      </w:r>
      <w:r w:rsidR="00F96D33">
        <w:rPr>
          <w:sz w:val="22"/>
          <w:szCs w:val="22"/>
        </w:rPr>
        <w:t xml:space="preserve">computer </w:t>
      </w:r>
      <w:r w:rsidRPr="00FC7B17">
        <w:rPr>
          <w:sz w:val="22"/>
          <w:szCs w:val="22"/>
        </w:rPr>
        <w:t xml:space="preserve">lab </w:t>
      </w:r>
      <w:r w:rsidR="00F96D33">
        <w:rPr>
          <w:sz w:val="22"/>
          <w:szCs w:val="22"/>
        </w:rPr>
        <w:t xml:space="preserve">exam </w:t>
      </w:r>
      <w:r w:rsidRPr="00FC7B17">
        <w:rPr>
          <w:sz w:val="22"/>
          <w:szCs w:val="22"/>
        </w:rPr>
        <w:t>process smoothly.</w:t>
      </w:r>
    </w:p>
    <w:p w14:paraId="0D0ABF19" w14:textId="77777777" w:rsidR="00874FDF" w:rsidRDefault="00874FDF" w:rsidP="004D7000">
      <w:pPr>
        <w:jc w:val="both"/>
        <w:rPr>
          <w:b/>
          <w:bCs/>
          <w:sz w:val="22"/>
          <w:szCs w:val="22"/>
        </w:rPr>
      </w:pPr>
    </w:p>
    <w:p w14:paraId="09B01842" w14:textId="6609478C" w:rsidR="004D7000" w:rsidRDefault="004D7000" w:rsidP="004D7000">
      <w:pPr>
        <w:jc w:val="both"/>
        <w:rPr>
          <w:b/>
          <w:bCs/>
          <w:sz w:val="22"/>
          <w:szCs w:val="22"/>
        </w:rPr>
      </w:pPr>
      <w:r w:rsidRPr="004D7000">
        <w:rPr>
          <w:b/>
          <w:bCs/>
          <w:sz w:val="22"/>
          <w:szCs w:val="22"/>
        </w:rPr>
        <w:t>Ethical Issues:</w:t>
      </w:r>
    </w:p>
    <w:p w14:paraId="65B24A51" w14:textId="77777777" w:rsidR="00D9246A" w:rsidRPr="004D7000" w:rsidRDefault="00D9246A" w:rsidP="004D7000">
      <w:pPr>
        <w:jc w:val="both"/>
        <w:rPr>
          <w:b/>
          <w:bCs/>
          <w:sz w:val="22"/>
          <w:szCs w:val="22"/>
        </w:rPr>
      </w:pPr>
    </w:p>
    <w:p w14:paraId="67D02124" w14:textId="7E6BD3FA" w:rsidR="004D7000" w:rsidRPr="004D7000" w:rsidRDefault="004D7000" w:rsidP="004D7000">
      <w:pPr>
        <w:jc w:val="both"/>
        <w:rPr>
          <w:sz w:val="22"/>
          <w:szCs w:val="22"/>
        </w:rPr>
      </w:pPr>
      <w:r>
        <w:rPr>
          <w:sz w:val="22"/>
          <w:szCs w:val="22"/>
        </w:rPr>
        <w:t>W</w:t>
      </w:r>
      <w:r w:rsidRPr="004D7000">
        <w:rPr>
          <w:sz w:val="22"/>
          <w:szCs w:val="22"/>
        </w:rPr>
        <w:t>e decided to</w:t>
      </w:r>
      <w:r>
        <w:rPr>
          <w:sz w:val="22"/>
          <w:szCs w:val="22"/>
        </w:rPr>
        <w:t xml:space="preserve"> </w:t>
      </w:r>
      <w:r w:rsidRPr="004D7000">
        <w:rPr>
          <w:sz w:val="22"/>
          <w:szCs w:val="22"/>
        </w:rPr>
        <w:t>follow the following rule</w:t>
      </w:r>
      <w:r>
        <w:rPr>
          <w:sz w:val="22"/>
          <w:szCs w:val="22"/>
        </w:rPr>
        <w:t>s</w:t>
      </w:r>
      <w:r w:rsidRPr="004D7000">
        <w:rPr>
          <w:sz w:val="22"/>
          <w:szCs w:val="22"/>
        </w:rPr>
        <w:t xml:space="preserve"> of this code during our project</w:t>
      </w:r>
      <w:r>
        <w:rPr>
          <w:sz w:val="22"/>
          <w:szCs w:val="22"/>
        </w:rPr>
        <w:t xml:space="preserve"> [2]:</w:t>
      </w:r>
    </w:p>
    <w:p w14:paraId="369443B6" w14:textId="77777777" w:rsidR="004D7000" w:rsidRPr="004D7000" w:rsidRDefault="004D7000" w:rsidP="004D7000">
      <w:pPr>
        <w:jc w:val="both"/>
        <w:rPr>
          <w:sz w:val="22"/>
          <w:szCs w:val="22"/>
        </w:rPr>
      </w:pPr>
      <w:r w:rsidRPr="004D7000">
        <w:rPr>
          <w:sz w:val="22"/>
          <w:szCs w:val="22"/>
        </w:rPr>
        <w:t>3.08. Ensure that specifications for software on which they work have been well documented, satisfy the users requirements and have the appropriate approvals.</w:t>
      </w:r>
    </w:p>
    <w:p w14:paraId="70F66A97" w14:textId="77777777" w:rsidR="004D7000" w:rsidRPr="004D7000" w:rsidRDefault="004D7000" w:rsidP="004D7000">
      <w:pPr>
        <w:jc w:val="both"/>
        <w:rPr>
          <w:sz w:val="22"/>
          <w:szCs w:val="22"/>
        </w:rPr>
      </w:pPr>
      <w:r w:rsidRPr="004D7000">
        <w:rPr>
          <w:sz w:val="22"/>
          <w:szCs w:val="22"/>
        </w:rPr>
        <w:t>3.10. Ensure adequate testing, debugging, and review of software and related documents on which they work.</w:t>
      </w:r>
    </w:p>
    <w:p w14:paraId="38641C04" w14:textId="77777777" w:rsidR="004D7000" w:rsidRPr="004D7000" w:rsidRDefault="004D7000" w:rsidP="004D7000">
      <w:pPr>
        <w:jc w:val="both"/>
        <w:rPr>
          <w:sz w:val="22"/>
          <w:szCs w:val="22"/>
        </w:rPr>
      </w:pPr>
      <w:r w:rsidRPr="004D7000">
        <w:rPr>
          <w:sz w:val="22"/>
          <w:szCs w:val="22"/>
        </w:rPr>
        <w:t>3.12. Work to develop software and related documents that respect the privacy of those who will be affected by that software.</w:t>
      </w:r>
    </w:p>
    <w:p w14:paraId="05E8942A" w14:textId="7FAF24CC" w:rsidR="008E7BD8" w:rsidRDefault="004D7000" w:rsidP="004D7000">
      <w:pPr>
        <w:jc w:val="both"/>
        <w:rPr>
          <w:sz w:val="22"/>
          <w:szCs w:val="22"/>
        </w:rPr>
      </w:pPr>
      <w:r w:rsidRPr="004D7000">
        <w:rPr>
          <w:sz w:val="22"/>
          <w:szCs w:val="22"/>
        </w:rPr>
        <w:t>5.11. Not ask a software engineer to do anything inconsistent with this Code.</w:t>
      </w:r>
    </w:p>
    <w:p w14:paraId="08EB03C3" w14:textId="77777777" w:rsidR="00105ACD" w:rsidRDefault="00105ACD" w:rsidP="00105ACD">
      <w:pPr>
        <w:jc w:val="both"/>
        <w:rPr>
          <w:sz w:val="22"/>
          <w:szCs w:val="22"/>
        </w:rPr>
      </w:pPr>
    </w:p>
    <w:p w14:paraId="724B9E42" w14:textId="5CE18E91" w:rsidR="00D9246A" w:rsidRDefault="00085526" w:rsidP="008F0A60">
      <w:pPr>
        <w:widowControl/>
        <w:autoSpaceDN/>
        <w:adjustRightInd/>
        <w:spacing w:after="200" w:line="276" w:lineRule="auto"/>
        <w:jc w:val="both"/>
        <w:rPr>
          <w:sz w:val="22"/>
          <w:szCs w:val="22"/>
        </w:rPr>
      </w:pPr>
      <w:r w:rsidRPr="00085526">
        <w:rPr>
          <w:sz w:val="22"/>
          <w:szCs w:val="22"/>
        </w:rPr>
        <w:t xml:space="preserve">By following these rules, all examiners and exam-takers' actions will only be seen by the admin checking up the logs and the database. </w:t>
      </w:r>
      <w:r>
        <w:rPr>
          <w:sz w:val="22"/>
          <w:szCs w:val="22"/>
        </w:rPr>
        <w:t xml:space="preserve">As we figured out the </w:t>
      </w:r>
      <w:r w:rsidRPr="00085526">
        <w:rPr>
          <w:sz w:val="22"/>
          <w:szCs w:val="22"/>
        </w:rPr>
        <w:t>shortcomings in the current system</w:t>
      </w:r>
      <w:r>
        <w:rPr>
          <w:sz w:val="22"/>
          <w:szCs w:val="22"/>
        </w:rPr>
        <w:t>,</w:t>
      </w:r>
      <w:r w:rsidRPr="00085526">
        <w:rPr>
          <w:sz w:val="22"/>
          <w:szCs w:val="22"/>
        </w:rPr>
        <w:t xml:space="preserve"> </w:t>
      </w:r>
      <w:r>
        <w:rPr>
          <w:sz w:val="22"/>
          <w:szCs w:val="22"/>
        </w:rPr>
        <w:t>t</w:t>
      </w:r>
      <w:r w:rsidRPr="00085526">
        <w:rPr>
          <w:sz w:val="22"/>
          <w:szCs w:val="22"/>
        </w:rPr>
        <w:t xml:space="preserve">his program will provide all the </w:t>
      </w:r>
      <w:r>
        <w:rPr>
          <w:sz w:val="22"/>
          <w:szCs w:val="22"/>
        </w:rPr>
        <w:t>new</w:t>
      </w:r>
      <w:r w:rsidRPr="00085526">
        <w:rPr>
          <w:sz w:val="22"/>
          <w:szCs w:val="22"/>
        </w:rPr>
        <w:t xml:space="preserve"> features</w:t>
      </w:r>
      <w:r>
        <w:rPr>
          <w:sz w:val="22"/>
          <w:szCs w:val="22"/>
        </w:rPr>
        <w:t xml:space="preserve"> we have decided </w:t>
      </w:r>
      <w:r w:rsidRPr="00085526">
        <w:rPr>
          <w:sz w:val="22"/>
          <w:szCs w:val="22"/>
        </w:rPr>
        <w:t>for both examiners and exam-takers. If an</w:t>
      </w:r>
      <w:r>
        <w:rPr>
          <w:sz w:val="22"/>
          <w:szCs w:val="22"/>
        </w:rPr>
        <w:t>y</w:t>
      </w:r>
      <w:r w:rsidRPr="00085526">
        <w:rPr>
          <w:sz w:val="22"/>
          <w:szCs w:val="22"/>
        </w:rPr>
        <w:t xml:space="preserve"> error</w:t>
      </w:r>
      <w:r>
        <w:rPr>
          <w:sz w:val="22"/>
          <w:szCs w:val="22"/>
        </w:rPr>
        <w:t>s</w:t>
      </w:r>
      <w:r w:rsidRPr="00085526">
        <w:rPr>
          <w:sz w:val="22"/>
          <w:szCs w:val="22"/>
        </w:rPr>
        <w:t xml:space="preserve">, </w:t>
      </w:r>
      <w:proofErr w:type="gramStart"/>
      <w:r w:rsidRPr="00085526">
        <w:rPr>
          <w:sz w:val="22"/>
          <w:szCs w:val="22"/>
        </w:rPr>
        <w:t>bug</w:t>
      </w:r>
      <w:r>
        <w:rPr>
          <w:sz w:val="22"/>
          <w:szCs w:val="22"/>
        </w:rPr>
        <w:t>s</w:t>
      </w:r>
      <w:proofErr w:type="gramEnd"/>
      <w:r w:rsidRPr="00085526">
        <w:rPr>
          <w:sz w:val="22"/>
          <w:szCs w:val="22"/>
        </w:rPr>
        <w:t xml:space="preserve"> or update</w:t>
      </w:r>
      <w:r>
        <w:rPr>
          <w:sz w:val="22"/>
          <w:szCs w:val="22"/>
        </w:rPr>
        <w:t>s</w:t>
      </w:r>
      <w:r w:rsidRPr="00085526">
        <w:rPr>
          <w:sz w:val="22"/>
          <w:szCs w:val="22"/>
        </w:rPr>
        <w:t xml:space="preserve"> </w:t>
      </w:r>
      <w:r>
        <w:rPr>
          <w:sz w:val="22"/>
          <w:szCs w:val="22"/>
        </w:rPr>
        <w:t>are encountered</w:t>
      </w:r>
      <w:r w:rsidRPr="00085526">
        <w:rPr>
          <w:sz w:val="22"/>
          <w:szCs w:val="22"/>
        </w:rPr>
        <w:t>, IT department</w:t>
      </w:r>
      <w:r>
        <w:rPr>
          <w:sz w:val="22"/>
          <w:szCs w:val="22"/>
        </w:rPr>
        <w:t xml:space="preserve"> of the university</w:t>
      </w:r>
      <w:r w:rsidRPr="00085526">
        <w:rPr>
          <w:sz w:val="22"/>
          <w:szCs w:val="22"/>
        </w:rPr>
        <w:t xml:space="preserve"> will only have right to fix it. Our project advisor, I</w:t>
      </w:r>
      <w:r w:rsidR="00E13575">
        <w:rPr>
          <w:sz w:val="22"/>
          <w:szCs w:val="22"/>
        </w:rPr>
        <w:t>T</w:t>
      </w:r>
      <w:r w:rsidRPr="00085526">
        <w:rPr>
          <w:sz w:val="22"/>
          <w:szCs w:val="22"/>
        </w:rPr>
        <w:t xml:space="preserve"> department or the developers of this project will not disrupt the code for the benefit of themselves.</w:t>
      </w:r>
    </w:p>
    <w:p w14:paraId="4DF8FC63" w14:textId="77777777" w:rsidR="00085526" w:rsidRDefault="00085526">
      <w:pPr>
        <w:widowControl/>
        <w:autoSpaceDN/>
        <w:adjustRightInd/>
        <w:spacing w:after="200" w:line="276" w:lineRule="auto"/>
        <w:rPr>
          <w:sz w:val="22"/>
          <w:szCs w:val="22"/>
        </w:rPr>
      </w:pPr>
    </w:p>
    <w:p w14:paraId="563E8565" w14:textId="08F68372" w:rsidR="008F0A60" w:rsidRDefault="008F0A60">
      <w:pPr>
        <w:widowControl/>
        <w:autoSpaceDN/>
        <w:adjustRightInd/>
        <w:spacing w:after="200" w:line="276" w:lineRule="auto"/>
        <w:rPr>
          <w:sz w:val="22"/>
          <w:szCs w:val="22"/>
        </w:rPr>
      </w:pPr>
      <w:r>
        <w:rPr>
          <w:sz w:val="22"/>
          <w:szCs w:val="22"/>
        </w:rPr>
        <w:br w:type="page"/>
      </w:r>
    </w:p>
    <w:p w14:paraId="741D5672" w14:textId="77777777" w:rsidR="00105ACD" w:rsidRPr="007E2641" w:rsidRDefault="00105ACD" w:rsidP="00105ACD">
      <w:pPr>
        <w:jc w:val="both"/>
        <w:rPr>
          <w:sz w:val="22"/>
          <w:szCs w:val="22"/>
        </w:rPr>
      </w:pPr>
    </w:p>
    <w:p w14:paraId="4688D025" w14:textId="77777777" w:rsidR="00E9224B" w:rsidRPr="00A20AEB" w:rsidRDefault="00E9224B" w:rsidP="00E9224B">
      <w:pPr>
        <w:pStyle w:val="mh1"/>
        <w:rPr>
          <w:sz w:val="30"/>
          <w:szCs w:val="30"/>
        </w:rPr>
      </w:pPr>
      <w:bookmarkStart w:id="21" w:name="_Toc66229368"/>
      <w:r w:rsidRPr="00A20AEB">
        <w:rPr>
          <w:sz w:val="30"/>
          <w:szCs w:val="30"/>
          <w:lang w:val="en-US" w:eastAsia="en-US"/>
        </w:rPr>
        <w:t>References</w:t>
      </w:r>
      <w:bookmarkEnd w:id="21"/>
    </w:p>
    <w:p w14:paraId="09A600D3" w14:textId="77777777" w:rsidR="00E9224B" w:rsidRDefault="00E9224B" w:rsidP="00E9224B">
      <w:pPr>
        <w:widowControl/>
        <w:autoSpaceDE w:val="0"/>
        <w:rPr>
          <w:rFonts w:ascii="NimbusRomNo9L-Regu" w:hAnsi="NimbusRomNo9L-Regu" w:cs="NimbusRomNo9L-Regu"/>
          <w:sz w:val="22"/>
          <w:szCs w:val="22"/>
          <w:lang w:val="en-US" w:eastAsia="en-US"/>
        </w:rPr>
      </w:pPr>
    </w:p>
    <w:p w14:paraId="2E4BFD92" w14:textId="77777777" w:rsidR="00E9224B" w:rsidRDefault="00E9224B">
      <w:pPr>
        <w:rPr>
          <w:sz w:val="22"/>
          <w:szCs w:val="22"/>
        </w:rPr>
      </w:pPr>
    </w:p>
    <w:p w14:paraId="344B853C" w14:textId="22D3349C" w:rsidR="00434FEA" w:rsidRDefault="008F0AFC">
      <w:pPr>
        <w:rPr>
          <w:sz w:val="22"/>
          <w:szCs w:val="22"/>
        </w:rPr>
      </w:pPr>
      <w:r>
        <w:rPr>
          <w:sz w:val="22"/>
          <w:szCs w:val="22"/>
        </w:rPr>
        <w:t xml:space="preserve">[1] </w:t>
      </w:r>
      <w:r w:rsidRPr="008F0AFC">
        <w:rPr>
          <w:sz w:val="22"/>
          <w:szCs w:val="22"/>
        </w:rPr>
        <w:t xml:space="preserve">The Best 7 Free and </w:t>
      </w:r>
      <w:proofErr w:type="gramStart"/>
      <w:r w:rsidRPr="008F0AFC">
        <w:rPr>
          <w:sz w:val="22"/>
          <w:szCs w:val="22"/>
        </w:rPr>
        <w:t>Open Source</w:t>
      </w:r>
      <w:proofErr w:type="gramEnd"/>
      <w:r w:rsidRPr="008F0AFC">
        <w:rPr>
          <w:sz w:val="22"/>
          <w:szCs w:val="22"/>
        </w:rPr>
        <w:t xml:space="preserve"> Exam Software Solutions</w:t>
      </w:r>
      <w:r>
        <w:rPr>
          <w:sz w:val="22"/>
          <w:szCs w:val="22"/>
        </w:rPr>
        <w:t xml:space="preserve">, </w:t>
      </w:r>
      <w:r w:rsidRPr="008F0AFC">
        <w:rPr>
          <w:sz w:val="22"/>
          <w:szCs w:val="22"/>
        </w:rPr>
        <w:t>Retrieved March 0</w:t>
      </w:r>
      <w:r>
        <w:rPr>
          <w:sz w:val="22"/>
          <w:szCs w:val="22"/>
        </w:rPr>
        <w:t>9</w:t>
      </w:r>
      <w:r w:rsidRPr="008F0AFC">
        <w:rPr>
          <w:sz w:val="22"/>
          <w:szCs w:val="22"/>
        </w:rPr>
        <w:t>, 2021,</w:t>
      </w:r>
      <w:r>
        <w:rPr>
          <w:sz w:val="22"/>
          <w:szCs w:val="22"/>
        </w:rPr>
        <w:t xml:space="preserve"> from</w:t>
      </w:r>
    </w:p>
    <w:p w14:paraId="1B960E54" w14:textId="63F57BF3" w:rsidR="008F0AFC" w:rsidRDefault="008F0AFC">
      <w:pPr>
        <w:rPr>
          <w:sz w:val="22"/>
          <w:szCs w:val="22"/>
        </w:rPr>
      </w:pPr>
      <w:r w:rsidRPr="008F0AFC">
        <w:rPr>
          <w:sz w:val="22"/>
          <w:szCs w:val="22"/>
        </w:rPr>
        <w:t>https://www.goodfirms.co/blog/best-free-open-source-exam-software-solutions</w:t>
      </w:r>
    </w:p>
    <w:p w14:paraId="7D221F59" w14:textId="77777777" w:rsidR="004D7000" w:rsidRDefault="004D7000">
      <w:pPr>
        <w:rPr>
          <w:sz w:val="22"/>
          <w:szCs w:val="22"/>
        </w:rPr>
      </w:pPr>
    </w:p>
    <w:p w14:paraId="70D7AAF1" w14:textId="77777777" w:rsidR="004D7000" w:rsidRDefault="004D7000">
      <w:pPr>
        <w:rPr>
          <w:sz w:val="22"/>
          <w:szCs w:val="22"/>
        </w:rPr>
      </w:pPr>
      <w:r>
        <w:rPr>
          <w:sz w:val="22"/>
          <w:szCs w:val="22"/>
        </w:rPr>
        <w:t xml:space="preserve">[2] </w:t>
      </w:r>
      <w:r w:rsidRPr="004D7000">
        <w:rPr>
          <w:sz w:val="22"/>
          <w:szCs w:val="22"/>
        </w:rPr>
        <w:t>Code of Ethics</w:t>
      </w:r>
      <w:r>
        <w:rPr>
          <w:sz w:val="22"/>
          <w:szCs w:val="22"/>
        </w:rPr>
        <w:t xml:space="preserve">, </w:t>
      </w:r>
      <w:r w:rsidRPr="004D7000">
        <w:rPr>
          <w:sz w:val="22"/>
          <w:szCs w:val="22"/>
        </w:rPr>
        <w:t>IEEE-CS/ACM Joint Task Force on Software Engineering Ethics and Professional Practices</w:t>
      </w:r>
      <w:r>
        <w:rPr>
          <w:sz w:val="22"/>
          <w:szCs w:val="22"/>
        </w:rPr>
        <w:t xml:space="preserve">, </w:t>
      </w:r>
      <w:r w:rsidRPr="008F0AFC">
        <w:rPr>
          <w:sz w:val="22"/>
          <w:szCs w:val="22"/>
        </w:rPr>
        <w:t>Retrieved March 0</w:t>
      </w:r>
      <w:r>
        <w:rPr>
          <w:sz w:val="22"/>
          <w:szCs w:val="22"/>
        </w:rPr>
        <w:t>9</w:t>
      </w:r>
      <w:r w:rsidRPr="008F0AFC">
        <w:rPr>
          <w:sz w:val="22"/>
          <w:szCs w:val="22"/>
        </w:rPr>
        <w:t>, 2021,</w:t>
      </w:r>
      <w:r>
        <w:rPr>
          <w:sz w:val="22"/>
          <w:szCs w:val="22"/>
        </w:rPr>
        <w:t xml:space="preserve"> from  </w:t>
      </w:r>
    </w:p>
    <w:p w14:paraId="5BA10E3D" w14:textId="1435D922" w:rsidR="008F0AFC" w:rsidRDefault="004D7000">
      <w:pPr>
        <w:rPr>
          <w:sz w:val="22"/>
          <w:szCs w:val="22"/>
        </w:rPr>
      </w:pPr>
      <w:r w:rsidRPr="004D7000">
        <w:rPr>
          <w:sz w:val="22"/>
          <w:szCs w:val="22"/>
        </w:rPr>
        <w:t>https://www.computer.org/education/code-of-ethics</w:t>
      </w:r>
    </w:p>
    <w:sectPr w:rsidR="008F0AFC" w:rsidSect="00186B60">
      <w:headerReference w:type="even" r:id="rId11"/>
      <w:headerReference w:type="default" r:id="rId12"/>
      <w:footerReference w:type="default" r:id="rId13"/>
      <w:pgSz w:w="11906" w:h="16838"/>
      <w:pgMar w:top="1134" w:right="1134" w:bottom="1134" w:left="1134" w:header="709" w:footer="709"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97615" w14:textId="77777777" w:rsidR="00101C76" w:rsidRDefault="00101C76">
      <w:r>
        <w:separator/>
      </w:r>
    </w:p>
  </w:endnote>
  <w:endnote w:type="continuationSeparator" w:id="0">
    <w:p w14:paraId="1CFB4B25" w14:textId="77777777" w:rsidR="00101C76" w:rsidRDefault="00101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ndale Mono">
    <w:charset w:val="00"/>
    <w:family w:val="auto"/>
    <w:pitch w:val="variable"/>
    <w:sig w:usb0="00000287" w:usb1="00000000" w:usb2="00000000" w:usb3="00000000" w:csb0="0000009F" w:csb1="00000000"/>
  </w:font>
  <w:font w:name="Garamond, serif">
    <w:altName w:val="Times New Roman"/>
    <w:charset w:val="00"/>
    <w:family w:val="auto"/>
    <w:pitch w:val="default"/>
  </w:font>
  <w:font w:name="NimbusRomNo9L-Regu">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17A02" w14:textId="77777777" w:rsidR="00797887" w:rsidRPr="00443131" w:rsidRDefault="00797887" w:rsidP="00443131">
    <w:pPr>
      <w:pStyle w:val="Footer"/>
      <w:jc w:val="center"/>
      <w:rPr>
        <w:sz w:val="20"/>
        <w:szCs w:val="20"/>
        <w:lang w:val="en-US"/>
      </w:rPr>
    </w:pPr>
    <w:r>
      <w:rPr>
        <w:sz w:val="20"/>
        <w:szCs w:val="20"/>
        <w:lang w:val="en-US"/>
      </w:rPr>
      <w:t xml:space="preserve">COMP 491 Proposal: page </w:t>
    </w:r>
    <w:r>
      <w:rPr>
        <w:sz w:val="20"/>
        <w:szCs w:val="20"/>
        <w:lang w:val="en-US"/>
      </w:rPr>
      <w:fldChar w:fldCharType="begin"/>
    </w:r>
    <w:r>
      <w:rPr>
        <w:sz w:val="20"/>
        <w:szCs w:val="20"/>
        <w:lang w:val="en-US"/>
      </w:rPr>
      <w:instrText xml:space="preserve"> PAGE  \* Arabic  \* MERGEFORMAT </w:instrText>
    </w:r>
    <w:r>
      <w:rPr>
        <w:sz w:val="20"/>
        <w:szCs w:val="20"/>
        <w:lang w:val="en-US"/>
      </w:rPr>
      <w:fldChar w:fldCharType="separate"/>
    </w:r>
    <w:r>
      <w:rPr>
        <w:noProof/>
        <w:sz w:val="20"/>
        <w:szCs w:val="20"/>
        <w:lang w:val="en-US"/>
      </w:rPr>
      <w:t>1</w:t>
    </w:r>
    <w:r>
      <w:rPr>
        <w:sz w:val="20"/>
        <w:szCs w:val="20"/>
        <w:lang w:val="en-US"/>
      </w:rPr>
      <w:fldChar w:fldCharType="end"/>
    </w:r>
    <w:r>
      <w:rPr>
        <w:sz w:val="20"/>
        <w:szCs w:val="20"/>
        <w:lang w:val="en-US"/>
      </w:rPr>
      <w:t xml:space="preserve"> of </w:t>
    </w:r>
    <w:fldSimple w:instr="NUMPAGES  \* Arabic  \* MERGEFORMAT">
      <w:r w:rsidRPr="008261D4">
        <w:rPr>
          <w:noProof/>
          <w:sz w:val="20"/>
          <w:szCs w:val="20"/>
          <w:lang w:val="en-US"/>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1CD3C" w14:textId="77777777" w:rsidR="00101C76" w:rsidRDefault="00101C76">
      <w:r>
        <w:separator/>
      </w:r>
    </w:p>
  </w:footnote>
  <w:footnote w:type="continuationSeparator" w:id="0">
    <w:p w14:paraId="41C9425C" w14:textId="77777777" w:rsidR="00101C76" w:rsidRDefault="00101C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CDAFB" w14:textId="77777777" w:rsidR="00797887" w:rsidRPr="003D6401" w:rsidRDefault="00797887" w:rsidP="0020374C">
    <w:pPr>
      <w:pStyle w:val="Header"/>
      <w:tabs>
        <w:tab w:val="clear" w:pos="4320"/>
        <w:tab w:val="clear" w:pos="8640"/>
        <w:tab w:val="center" w:pos="4153"/>
        <w:tab w:val="right" w:pos="9364"/>
      </w:tabs>
      <w:rPr>
        <w:sz w:val="18"/>
        <w:szCs w:val="20"/>
        <w:lang w:val="en-US"/>
      </w:rPr>
    </w:pPr>
    <w:proofErr w:type="spellStart"/>
    <w:r w:rsidRPr="003D6401">
      <w:rPr>
        <w:sz w:val="18"/>
        <w:szCs w:val="20"/>
        <w:lang w:val="en-US"/>
      </w:rPr>
      <w:t>Koç</w:t>
    </w:r>
    <w:proofErr w:type="spellEnd"/>
    <w:r w:rsidRPr="003D6401">
      <w:rPr>
        <w:sz w:val="18"/>
        <w:szCs w:val="20"/>
        <w:lang w:val="en-US"/>
      </w:rPr>
      <w:t xml:space="preserve"> University</w:t>
    </w:r>
    <w:r w:rsidRPr="003D6401">
      <w:rPr>
        <w:sz w:val="18"/>
        <w:szCs w:val="20"/>
        <w:lang w:val="en-US"/>
      </w:rPr>
      <w:tab/>
    </w:r>
    <w:r w:rsidRPr="003D6401">
      <w:rPr>
        <w:sz w:val="18"/>
        <w:szCs w:val="20"/>
        <w:lang w:val="en-US"/>
      </w:rPr>
      <w:tab/>
      <w:t xml:space="preserve">COMP 491 Computer </w:t>
    </w:r>
    <w:r>
      <w:rPr>
        <w:sz w:val="18"/>
        <w:szCs w:val="20"/>
        <w:lang w:val="en-US"/>
      </w:rPr>
      <w:t>Engineering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0C4AF" w14:textId="77777777" w:rsidR="00797887" w:rsidRPr="00E03EAC" w:rsidRDefault="00797887">
    <w:pPr>
      <w:pStyle w:val="Header"/>
      <w:tabs>
        <w:tab w:val="clear" w:pos="4320"/>
        <w:tab w:val="clear" w:pos="8640"/>
        <w:tab w:val="center" w:pos="4153"/>
        <w:tab w:val="right" w:pos="9364"/>
      </w:tabs>
      <w:rPr>
        <w:sz w:val="18"/>
        <w:szCs w:val="18"/>
        <w:lang w:val="en-US"/>
      </w:rPr>
    </w:pPr>
    <w:bookmarkStart w:id="22" w:name="DDE_LINK"/>
    <w:proofErr w:type="spellStart"/>
    <w:r w:rsidRPr="00E03EAC">
      <w:rPr>
        <w:sz w:val="18"/>
        <w:szCs w:val="18"/>
        <w:lang w:val="en-US"/>
      </w:rPr>
      <w:t>Koç</w:t>
    </w:r>
    <w:proofErr w:type="spellEnd"/>
    <w:r w:rsidRPr="00E03EAC">
      <w:rPr>
        <w:sz w:val="18"/>
        <w:szCs w:val="18"/>
        <w:lang w:val="en-US"/>
      </w:rPr>
      <w:t xml:space="preserve"> University</w:t>
    </w:r>
    <w:r w:rsidRPr="00E03EAC">
      <w:rPr>
        <w:sz w:val="18"/>
        <w:szCs w:val="18"/>
        <w:lang w:val="en-US"/>
      </w:rPr>
      <w:tab/>
    </w:r>
    <w:r w:rsidRPr="00E03EAC">
      <w:rPr>
        <w:sz w:val="18"/>
        <w:szCs w:val="18"/>
        <w:lang w:val="en-US"/>
      </w:rPr>
      <w:tab/>
    </w:r>
    <w:bookmarkEnd w:id="22"/>
    <w:r w:rsidRPr="00E03EAC">
      <w:rPr>
        <w:sz w:val="18"/>
        <w:szCs w:val="18"/>
        <w:lang w:val="en-US"/>
      </w:rPr>
      <w:t>COMP 491 Computer Engineering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RTF_Num 2"/>
    <w:lvl w:ilvl="0">
      <w:start w:val="500"/>
      <w:numFmt w:val="lowerRoman"/>
      <w:lvlText w:val="%1)"/>
      <w:lvlJc w:val="left"/>
      <w:pPr>
        <w:ind w:left="360" w:hanging="360"/>
      </w:pPr>
      <w:rPr>
        <w:rFonts w:ascii="Symbol" w:hAnsi="Symbol" w:cs="Symbol"/>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00000002"/>
    <w:multiLevelType w:val="multilevel"/>
    <w:tmpl w:val="00000002"/>
    <w:name w:val="RTF_Num 3"/>
    <w:lvl w:ilvl="0">
      <w:start w:val="1"/>
      <w:numFmt w:val="bullet"/>
      <w:lvlText w:val="•"/>
      <w:lvlJc w:val="left"/>
      <w:pPr>
        <w:ind w:left="360" w:hanging="360"/>
      </w:pPr>
      <w:rPr>
        <w:rFonts w:ascii="OpenSymbol" w:eastAsia="OpenSymbol"/>
      </w:rPr>
    </w:lvl>
    <w:lvl w:ilvl="1">
      <w:start w:val="1"/>
      <w:numFmt w:val="bullet"/>
      <w:lvlText w:val="◦"/>
      <w:lvlJc w:val="left"/>
      <w:pPr>
        <w:ind w:left="720" w:hanging="360"/>
      </w:pPr>
      <w:rPr>
        <w:rFonts w:ascii="OpenSymbol" w:eastAsia="OpenSymbol"/>
      </w:rPr>
    </w:lvl>
    <w:lvl w:ilvl="2">
      <w:start w:val="1"/>
      <w:numFmt w:val="bullet"/>
      <w:lvlText w:val="▪"/>
      <w:lvlJc w:val="left"/>
      <w:pPr>
        <w:ind w:left="1080" w:hanging="360"/>
      </w:pPr>
      <w:rPr>
        <w:rFonts w:ascii="OpenSymbol" w:eastAsia="OpenSymbol"/>
      </w:rPr>
    </w:lvl>
    <w:lvl w:ilvl="3">
      <w:start w:val="1"/>
      <w:numFmt w:val="bullet"/>
      <w:lvlText w:val="•"/>
      <w:lvlJc w:val="left"/>
      <w:pPr>
        <w:ind w:left="1440" w:hanging="360"/>
      </w:pPr>
      <w:rPr>
        <w:rFonts w:ascii="OpenSymbol" w:eastAsia="OpenSymbol"/>
      </w:rPr>
    </w:lvl>
    <w:lvl w:ilvl="4">
      <w:start w:val="1"/>
      <w:numFmt w:val="bullet"/>
      <w:lvlText w:val="◦"/>
      <w:lvlJc w:val="left"/>
      <w:pPr>
        <w:ind w:left="1800" w:hanging="360"/>
      </w:pPr>
      <w:rPr>
        <w:rFonts w:ascii="OpenSymbol" w:eastAsia="OpenSymbol"/>
      </w:rPr>
    </w:lvl>
    <w:lvl w:ilvl="5">
      <w:start w:val="1"/>
      <w:numFmt w:val="bullet"/>
      <w:lvlText w:val="▪"/>
      <w:lvlJc w:val="left"/>
      <w:pPr>
        <w:ind w:left="2160" w:hanging="360"/>
      </w:pPr>
      <w:rPr>
        <w:rFonts w:ascii="OpenSymbol" w:eastAsia="OpenSymbol"/>
      </w:rPr>
    </w:lvl>
    <w:lvl w:ilvl="6">
      <w:start w:val="1"/>
      <w:numFmt w:val="bullet"/>
      <w:lvlText w:val="•"/>
      <w:lvlJc w:val="left"/>
      <w:pPr>
        <w:ind w:left="2520" w:hanging="360"/>
      </w:pPr>
      <w:rPr>
        <w:rFonts w:ascii="OpenSymbol" w:eastAsia="OpenSymbol"/>
      </w:rPr>
    </w:lvl>
    <w:lvl w:ilvl="7">
      <w:start w:val="1"/>
      <w:numFmt w:val="bullet"/>
      <w:lvlText w:val="◦"/>
      <w:lvlJc w:val="left"/>
      <w:pPr>
        <w:ind w:left="2880" w:hanging="360"/>
      </w:pPr>
      <w:rPr>
        <w:rFonts w:ascii="OpenSymbol" w:eastAsia="OpenSymbol"/>
      </w:rPr>
    </w:lvl>
    <w:lvl w:ilvl="8">
      <w:start w:val="1"/>
      <w:numFmt w:val="bullet"/>
      <w:lvlText w:val="▪"/>
      <w:lvlJc w:val="left"/>
      <w:pPr>
        <w:ind w:left="3240" w:hanging="360"/>
      </w:pPr>
      <w:rPr>
        <w:rFonts w:ascii="OpenSymbol" w:eastAsia="OpenSymbol"/>
      </w:rPr>
    </w:lvl>
  </w:abstractNum>
  <w:abstractNum w:abstractNumId="2" w15:restartNumberingAfterBreak="0">
    <w:nsid w:val="00000004"/>
    <w:multiLevelType w:val="multilevel"/>
    <w:tmpl w:val="00000004"/>
    <w:name w:val="RTF_Num 4"/>
    <w:lvl w:ilvl="0">
      <w:start w:val="1"/>
      <w:numFmt w:val="bullet"/>
      <w:lvlText w:val=""/>
      <w:lvlJc w:val="left"/>
      <w:pPr>
        <w:ind w:left="1080" w:hanging="360"/>
      </w:pPr>
      <w:rPr>
        <w:rFonts w:ascii="Symbol" w:hAnsi="Symbol"/>
      </w:rPr>
    </w:lvl>
    <w:lvl w:ilvl="1">
      <w:start w:val="1"/>
      <w:numFmt w:val="bullet"/>
      <w:lvlText w:val="o"/>
      <w:lvlJc w:val="left"/>
      <w:pPr>
        <w:ind w:left="1800" w:hanging="360"/>
      </w:pPr>
      <w:rPr>
        <w:rFonts w:ascii="Courier New" w:hAnsi="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rPr>
    </w:lvl>
    <w:lvl w:ilvl="8">
      <w:start w:val="1"/>
      <w:numFmt w:val="bullet"/>
      <w:lvlText w:val=""/>
      <w:lvlJc w:val="left"/>
      <w:pPr>
        <w:ind w:left="6840" w:hanging="360"/>
      </w:pPr>
      <w:rPr>
        <w:rFonts w:ascii="Wingdings" w:hAnsi="Wingdings"/>
      </w:rPr>
    </w:lvl>
  </w:abstractNum>
  <w:abstractNum w:abstractNumId="3" w15:restartNumberingAfterBreak="0">
    <w:nsid w:val="00000005"/>
    <w:multiLevelType w:val="hybridMultilevel"/>
    <w:tmpl w:val="00000005"/>
    <w:name w:val="RTF_Num 5"/>
    <w:lvl w:ilvl="0" w:tplc="E13E8892">
      <w:start w:val="1"/>
      <w:numFmt w:val="bullet"/>
      <w:lvlText w:val=""/>
      <w:lvlJc w:val="left"/>
      <w:pPr>
        <w:ind w:left="360" w:hanging="360"/>
      </w:pPr>
      <w:rPr>
        <w:rFonts w:ascii="Symbol" w:hAnsi="Symbol"/>
      </w:rPr>
    </w:lvl>
    <w:lvl w:ilvl="1" w:tplc="EBAEF110">
      <w:start w:val="1"/>
      <w:numFmt w:val="bullet"/>
      <w:lvlText w:val="o"/>
      <w:lvlJc w:val="left"/>
      <w:pPr>
        <w:ind w:left="1080" w:hanging="360"/>
      </w:pPr>
      <w:rPr>
        <w:rFonts w:ascii="Courier New" w:hAnsi="Courier New"/>
      </w:rPr>
    </w:lvl>
    <w:lvl w:ilvl="2" w:tplc="99F00D3C">
      <w:start w:val="1"/>
      <w:numFmt w:val="bullet"/>
      <w:lvlText w:val=""/>
      <w:lvlJc w:val="left"/>
      <w:pPr>
        <w:ind w:left="1800" w:hanging="360"/>
      </w:pPr>
      <w:rPr>
        <w:rFonts w:ascii="Wingdings" w:hAnsi="Wingdings"/>
      </w:rPr>
    </w:lvl>
    <w:lvl w:ilvl="3" w:tplc="0FA6A4DE">
      <w:start w:val="1"/>
      <w:numFmt w:val="bullet"/>
      <w:lvlText w:val=""/>
      <w:lvlJc w:val="left"/>
      <w:pPr>
        <w:ind w:left="2520" w:hanging="360"/>
      </w:pPr>
      <w:rPr>
        <w:rFonts w:ascii="Symbol" w:hAnsi="Symbol"/>
      </w:rPr>
    </w:lvl>
    <w:lvl w:ilvl="4" w:tplc="799A9254">
      <w:start w:val="1"/>
      <w:numFmt w:val="bullet"/>
      <w:lvlText w:val="o"/>
      <w:lvlJc w:val="left"/>
      <w:pPr>
        <w:ind w:left="3240" w:hanging="360"/>
      </w:pPr>
      <w:rPr>
        <w:rFonts w:ascii="Courier New" w:hAnsi="Courier New"/>
      </w:rPr>
    </w:lvl>
    <w:lvl w:ilvl="5" w:tplc="0A82936A">
      <w:start w:val="1"/>
      <w:numFmt w:val="bullet"/>
      <w:lvlText w:val=""/>
      <w:lvlJc w:val="left"/>
      <w:pPr>
        <w:ind w:left="3960" w:hanging="360"/>
      </w:pPr>
      <w:rPr>
        <w:rFonts w:ascii="Wingdings" w:hAnsi="Wingdings"/>
      </w:rPr>
    </w:lvl>
    <w:lvl w:ilvl="6" w:tplc="DE5E5D02">
      <w:start w:val="1"/>
      <w:numFmt w:val="bullet"/>
      <w:lvlText w:val=""/>
      <w:lvlJc w:val="left"/>
      <w:pPr>
        <w:ind w:left="4680" w:hanging="360"/>
      </w:pPr>
      <w:rPr>
        <w:rFonts w:ascii="Symbol" w:hAnsi="Symbol"/>
      </w:rPr>
    </w:lvl>
    <w:lvl w:ilvl="7" w:tplc="7158C318">
      <w:start w:val="1"/>
      <w:numFmt w:val="bullet"/>
      <w:lvlText w:val="o"/>
      <w:lvlJc w:val="left"/>
      <w:pPr>
        <w:ind w:left="5400" w:hanging="360"/>
      </w:pPr>
      <w:rPr>
        <w:rFonts w:ascii="Courier New" w:hAnsi="Courier New"/>
      </w:rPr>
    </w:lvl>
    <w:lvl w:ilvl="8" w:tplc="F8E8855A">
      <w:start w:val="1"/>
      <w:numFmt w:val="bullet"/>
      <w:lvlText w:val=""/>
      <w:lvlJc w:val="left"/>
      <w:pPr>
        <w:ind w:left="6120" w:hanging="360"/>
      </w:pPr>
      <w:rPr>
        <w:rFonts w:ascii="Wingdings" w:hAnsi="Wingdings"/>
      </w:rPr>
    </w:lvl>
  </w:abstractNum>
  <w:abstractNum w:abstractNumId="4" w15:restartNumberingAfterBreak="0">
    <w:nsid w:val="00000006"/>
    <w:multiLevelType w:val="multilevel"/>
    <w:tmpl w:val="00000006"/>
    <w:name w:val="RTF_Num 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5" w15:restartNumberingAfterBreak="0">
    <w:nsid w:val="00000007"/>
    <w:multiLevelType w:val="hybridMultilevel"/>
    <w:tmpl w:val="00000007"/>
    <w:name w:val="RTF_Num 7"/>
    <w:lvl w:ilvl="0" w:tplc="28D02C4A">
      <w:numFmt w:val="bullet"/>
      <w:lvlText w:val=""/>
      <w:lvlJc w:val="left"/>
      <w:pPr>
        <w:ind w:left="720" w:hanging="360"/>
      </w:pPr>
      <w:rPr>
        <w:rFonts w:ascii="Symbol" w:hAnsi="Symbol"/>
      </w:rPr>
    </w:lvl>
    <w:lvl w:ilvl="1" w:tplc="60EA6D08">
      <w:start w:val="1"/>
      <w:numFmt w:val="bullet"/>
      <w:lvlText w:val="o"/>
      <w:lvlJc w:val="left"/>
      <w:pPr>
        <w:ind w:left="1440" w:hanging="360"/>
      </w:pPr>
      <w:rPr>
        <w:rFonts w:ascii="Courier New" w:hAnsi="Courier New"/>
      </w:rPr>
    </w:lvl>
    <w:lvl w:ilvl="2" w:tplc="2D72E5EA">
      <w:start w:val="1"/>
      <w:numFmt w:val="bullet"/>
      <w:lvlText w:val=""/>
      <w:lvlJc w:val="left"/>
      <w:pPr>
        <w:ind w:left="2160" w:hanging="360"/>
      </w:pPr>
      <w:rPr>
        <w:rFonts w:ascii="Symbol" w:hAnsi="Symbol"/>
      </w:rPr>
    </w:lvl>
    <w:lvl w:ilvl="3" w:tplc="F3709E86">
      <w:start w:val="1"/>
      <w:numFmt w:val="bullet"/>
      <w:lvlText w:val=""/>
      <w:lvlJc w:val="left"/>
      <w:pPr>
        <w:ind w:left="2880" w:hanging="360"/>
      </w:pPr>
      <w:rPr>
        <w:rFonts w:ascii="Symbol" w:hAnsi="Symbol"/>
      </w:rPr>
    </w:lvl>
    <w:lvl w:ilvl="4" w:tplc="EE863D02">
      <w:start w:val="1"/>
      <w:numFmt w:val="bullet"/>
      <w:lvlText w:val="o"/>
      <w:lvlJc w:val="left"/>
      <w:pPr>
        <w:ind w:left="3600" w:hanging="360"/>
      </w:pPr>
      <w:rPr>
        <w:rFonts w:ascii="Courier New" w:hAnsi="Courier New"/>
      </w:rPr>
    </w:lvl>
    <w:lvl w:ilvl="5" w:tplc="FAA2A836">
      <w:start w:val="1"/>
      <w:numFmt w:val="bullet"/>
      <w:lvlText w:val=""/>
      <w:lvlJc w:val="left"/>
      <w:pPr>
        <w:ind w:left="4320" w:hanging="360"/>
      </w:pPr>
      <w:rPr>
        <w:rFonts w:ascii="Wingdings" w:hAnsi="Wingdings"/>
      </w:rPr>
    </w:lvl>
    <w:lvl w:ilvl="6" w:tplc="A1ACEF34">
      <w:start w:val="1"/>
      <w:numFmt w:val="bullet"/>
      <w:lvlText w:val=""/>
      <w:lvlJc w:val="left"/>
      <w:pPr>
        <w:ind w:left="5040" w:hanging="360"/>
      </w:pPr>
      <w:rPr>
        <w:rFonts w:ascii="Symbol" w:hAnsi="Symbol"/>
      </w:rPr>
    </w:lvl>
    <w:lvl w:ilvl="7" w:tplc="612EB40A">
      <w:start w:val="1"/>
      <w:numFmt w:val="bullet"/>
      <w:lvlText w:val="o"/>
      <w:lvlJc w:val="left"/>
      <w:pPr>
        <w:ind w:left="5760" w:hanging="360"/>
      </w:pPr>
      <w:rPr>
        <w:rFonts w:ascii="Courier New" w:hAnsi="Courier New"/>
      </w:rPr>
    </w:lvl>
    <w:lvl w:ilvl="8" w:tplc="6E342418">
      <w:start w:val="1"/>
      <w:numFmt w:val="bullet"/>
      <w:lvlText w:val=""/>
      <w:lvlJc w:val="left"/>
      <w:pPr>
        <w:ind w:left="6480" w:hanging="360"/>
      </w:pPr>
      <w:rPr>
        <w:rFonts w:ascii="Wingdings" w:hAnsi="Wingdings"/>
      </w:rPr>
    </w:lvl>
  </w:abstractNum>
  <w:abstractNum w:abstractNumId="6" w15:restartNumberingAfterBreak="0">
    <w:nsid w:val="00000008"/>
    <w:multiLevelType w:val="multilevel"/>
    <w:tmpl w:val="00000008"/>
    <w:name w:val="RTF_Num 8"/>
    <w:lvl w:ilvl="0">
      <w:numFmt w:val="bullet"/>
      <w:lvlText w:val=""/>
      <w:lvlJc w:val="left"/>
      <w:rPr>
        <w:rFonts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0EA3D58"/>
    <w:multiLevelType w:val="hybridMultilevel"/>
    <w:tmpl w:val="0D34E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2162DB9"/>
    <w:multiLevelType w:val="hybridMultilevel"/>
    <w:tmpl w:val="9ED26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2F3824"/>
    <w:multiLevelType w:val="hybridMultilevel"/>
    <w:tmpl w:val="5CFEF2A4"/>
    <w:lvl w:ilvl="0" w:tplc="83EC5A30">
      <w:start w:val="1"/>
      <w:numFmt w:val="bullet"/>
      <w:lvlText w:val="-"/>
      <w:lvlJc w:val="left"/>
      <w:pPr>
        <w:tabs>
          <w:tab w:val="num" w:pos="720"/>
        </w:tabs>
        <w:ind w:left="720" w:hanging="360"/>
      </w:pPr>
      <w:rPr>
        <w:rFonts w:ascii="Arial Narrow" w:eastAsia="Times New Roman" w:hAnsi="Arial Narrow"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7A739B3"/>
    <w:multiLevelType w:val="hybridMultilevel"/>
    <w:tmpl w:val="626095C6"/>
    <w:lvl w:ilvl="0" w:tplc="0E92731E">
      <w:start w:val="1"/>
      <w:numFmt w:val="bullet"/>
      <w:pStyle w:val="bullet1"/>
      <w:lvlText w:val=""/>
      <w:lvlJc w:val="left"/>
      <w:pPr>
        <w:tabs>
          <w:tab w:val="num" w:pos="360"/>
        </w:tabs>
        <w:ind w:left="360" w:hanging="360"/>
      </w:pPr>
      <w:rPr>
        <w:rFonts w:ascii="Symbol" w:hAnsi="Symbol" w:hint="default"/>
        <w:color w:val="auto"/>
      </w:rPr>
    </w:lvl>
    <w:lvl w:ilvl="1" w:tplc="802A50F0">
      <w:start w:val="1"/>
      <w:numFmt w:val="lowerLetter"/>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C193B01"/>
    <w:multiLevelType w:val="hybridMultilevel"/>
    <w:tmpl w:val="B7026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C7F1475"/>
    <w:multiLevelType w:val="hybridMultilevel"/>
    <w:tmpl w:val="1D6E6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1DE2CB9"/>
    <w:multiLevelType w:val="hybridMultilevel"/>
    <w:tmpl w:val="0802B000"/>
    <w:lvl w:ilvl="0" w:tplc="08090001">
      <w:start w:val="1"/>
      <w:numFmt w:val="bullet"/>
      <w:lvlText w:val=""/>
      <w:lvlJc w:val="left"/>
      <w:pPr>
        <w:tabs>
          <w:tab w:val="num" w:pos="720"/>
        </w:tabs>
        <w:ind w:left="720" w:hanging="360"/>
      </w:pPr>
      <w:rPr>
        <w:rFonts w:ascii="Symbol" w:hAnsi="Symbol" w:hint="default"/>
      </w:rPr>
    </w:lvl>
    <w:lvl w:ilvl="1" w:tplc="0809000F"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2E16800"/>
    <w:multiLevelType w:val="hybridMultilevel"/>
    <w:tmpl w:val="3B905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3124A18"/>
    <w:multiLevelType w:val="hybridMultilevel"/>
    <w:tmpl w:val="C53AC202"/>
    <w:lvl w:ilvl="0" w:tplc="C23ADD80">
      <w:start w:val="1"/>
      <w:numFmt w:val="bullet"/>
      <w:lvlText w:val=""/>
      <w:lvlJc w:val="left"/>
      <w:pPr>
        <w:tabs>
          <w:tab w:val="num" w:pos="360"/>
        </w:tabs>
        <w:ind w:left="34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6EB6F09"/>
    <w:multiLevelType w:val="hybridMultilevel"/>
    <w:tmpl w:val="167ABA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185F38FC"/>
    <w:multiLevelType w:val="hybridMultilevel"/>
    <w:tmpl w:val="B488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EE0707"/>
    <w:multiLevelType w:val="hybridMultilevel"/>
    <w:tmpl w:val="BA68A874"/>
    <w:lvl w:ilvl="0" w:tplc="B822955C">
      <w:start w:val="1"/>
      <w:numFmt w:val="decimal"/>
      <w:lvlText w:val="%1."/>
      <w:lvlJc w:val="left"/>
      <w:pPr>
        <w:ind w:left="360" w:hanging="360"/>
      </w:pPr>
      <w:rPr>
        <w:rFonts w:cs="Times New Roman" w:hint="default"/>
      </w:rPr>
    </w:lvl>
    <w:lvl w:ilvl="1" w:tplc="92822088">
      <w:start w:val="1"/>
      <w:numFmt w:val="lowerLetter"/>
      <w:lvlText w:val="%2)"/>
      <w:lvlJc w:val="left"/>
      <w:pPr>
        <w:ind w:left="720" w:hanging="360"/>
      </w:pPr>
      <w:rPr>
        <w:rFonts w:cs="Times New Roman" w:hint="default"/>
      </w:rPr>
    </w:lvl>
    <w:lvl w:ilvl="2" w:tplc="460CBC96">
      <w:start w:val="1"/>
      <w:numFmt w:val="lowerRoman"/>
      <w:lvlText w:val="%3)"/>
      <w:lvlJc w:val="left"/>
      <w:pPr>
        <w:ind w:left="1080" w:hanging="360"/>
      </w:pPr>
      <w:rPr>
        <w:rFonts w:cs="Times New Roman" w:hint="default"/>
      </w:rPr>
    </w:lvl>
    <w:lvl w:ilvl="3" w:tplc="7EDC20D4">
      <w:start w:val="1"/>
      <w:numFmt w:val="decimal"/>
      <w:lvlText w:val="(%4)"/>
      <w:lvlJc w:val="left"/>
      <w:pPr>
        <w:ind w:left="1440" w:hanging="360"/>
      </w:pPr>
      <w:rPr>
        <w:rFonts w:cs="Times New Roman" w:hint="default"/>
      </w:rPr>
    </w:lvl>
    <w:lvl w:ilvl="4" w:tplc="E69A2B06">
      <w:start w:val="1"/>
      <w:numFmt w:val="lowerLetter"/>
      <w:lvlText w:val="(%5)"/>
      <w:lvlJc w:val="left"/>
      <w:pPr>
        <w:ind w:left="1800" w:hanging="360"/>
      </w:pPr>
      <w:rPr>
        <w:rFonts w:cs="Times New Roman" w:hint="default"/>
      </w:rPr>
    </w:lvl>
    <w:lvl w:ilvl="5" w:tplc="E5D0FAFE">
      <w:start w:val="1"/>
      <w:numFmt w:val="lowerRoman"/>
      <w:lvlText w:val="(%6)"/>
      <w:lvlJc w:val="left"/>
      <w:pPr>
        <w:ind w:left="2160" w:hanging="360"/>
      </w:pPr>
      <w:rPr>
        <w:rFonts w:cs="Times New Roman" w:hint="default"/>
      </w:rPr>
    </w:lvl>
    <w:lvl w:ilvl="6" w:tplc="ADC4B622">
      <w:start w:val="1"/>
      <w:numFmt w:val="decimal"/>
      <w:lvlText w:val="%7."/>
      <w:lvlJc w:val="left"/>
      <w:pPr>
        <w:ind w:left="2520" w:hanging="360"/>
      </w:pPr>
      <w:rPr>
        <w:rFonts w:cs="Times New Roman" w:hint="default"/>
      </w:rPr>
    </w:lvl>
    <w:lvl w:ilvl="7" w:tplc="BA4EC9CC">
      <w:start w:val="1"/>
      <w:numFmt w:val="lowerLetter"/>
      <w:lvlText w:val="%8."/>
      <w:lvlJc w:val="left"/>
      <w:pPr>
        <w:ind w:left="2880" w:hanging="360"/>
      </w:pPr>
      <w:rPr>
        <w:rFonts w:cs="Times New Roman" w:hint="default"/>
      </w:rPr>
    </w:lvl>
    <w:lvl w:ilvl="8" w:tplc="0F848C5E">
      <w:start w:val="1"/>
      <w:numFmt w:val="lowerRoman"/>
      <w:lvlText w:val="%9."/>
      <w:lvlJc w:val="left"/>
      <w:pPr>
        <w:ind w:left="3240" w:hanging="360"/>
      </w:pPr>
      <w:rPr>
        <w:rFonts w:cs="Times New Roman" w:hint="default"/>
      </w:rPr>
    </w:lvl>
  </w:abstractNum>
  <w:abstractNum w:abstractNumId="19" w15:restartNumberingAfterBreak="0">
    <w:nsid w:val="1FFF332F"/>
    <w:multiLevelType w:val="hybridMultilevel"/>
    <w:tmpl w:val="9844CE8A"/>
    <w:lvl w:ilvl="0" w:tplc="C23ADD80">
      <w:start w:val="1"/>
      <w:numFmt w:val="bullet"/>
      <w:lvlText w:val=""/>
      <w:lvlJc w:val="left"/>
      <w:pPr>
        <w:tabs>
          <w:tab w:val="num" w:pos="360"/>
        </w:tabs>
        <w:ind w:left="340" w:hanging="34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25CE77A0"/>
    <w:multiLevelType w:val="hybridMultilevel"/>
    <w:tmpl w:val="EE88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72359B"/>
    <w:multiLevelType w:val="hybridMultilevel"/>
    <w:tmpl w:val="500E9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1B122FA"/>
    <w:multiLevelType w:val="hybridMultilevel"/>
    <w:tmpl w:val="10F63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4492189"/>
    <w:multiLevelType w:val="hybridMultilevel"/>
    <w:tmpl w:val="6D8E5A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344D1EE9"/>
    <w:multiLevelType w:val="multilevel"/>
    <w:tmpl w:val="22F44556"/>
    <w:lvl w:ilvl="0">
      <w:start w:val="1"/>
      <w:numFmt w:val="decimal"/>
      <w:lvlText w:val="%1"/>
      <w:lvlJc w:val="left"/>
      <w:pPr>
        <w:ind w:left="720" w:hanging="720"/>
      </w:pPr>
      <w:rPr>
        <w:rFonts w:cs="Times New Roman" w:hint="default"/>
      </w:rPr>
    </w:lvl>
    <w:lvl w:ilvl="1">
      <w:start w:val="1"/>
      <w:numFmt w:val="decimal"/>
      <w:pStyle w:val="A1"/>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5" w15:restartNumberingAfterBreak="0">
    <w:nsid w:val="34F676A6"/>
    <w:multiLevelType w:val="hybridMultilevel"/>
    <w:tmpl w:val="3CE4625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3552550A"/>
    <w:multiLevelType w:val="hybridMultilevel"/>
    <w:tmpl w:val="6AC21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57F7AAD"/>
    <w:multiLevelType w:val="hybridMultilevel"/>
    <w:tmpl w:val="975638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8" w15:restartNumberingAfterBreak="0">
    <w:nsid w:val="380567B1"/>
    <w:multiLevelType w:val="hybridMultilevel"/>
    <w:tmpl w:val="0409001D"/>
    <w:lvl w:ilvl="0" w:tplc="AB4020B6">
      <w:start w:val="1"/>
      <w:numFmt w:val="decimal"/>
      <w:lvlText w:val="%1)"/>
      <w:lvlJc w:val="left"/>
      <w:pPr>
        <w:ind w:left="720" w:hanging="360"/>
      </w:pPr>
      <w:rPr>
        <w:rFonts w:cs="Times New Roman" w:hint="default"/>
      </w:rPr>
    </w:lvl>
    <w:lvl w:ilvl="1" w:tplc="417E0AB0">
      <w:start w:val="1"/>
      <w:numFmt w:val="lowerLetter"/>
      <w:lvlText w:val="%2)"/>
      <w:lvlJc w:val="left"/>
      <w:pPr>
        <w:ind w:left="1080" w:hanging="360"/>
      </w:pPr>
      <w:rPr>
        <w:rFonts w:cs="Times New Roman" w:hint="default"/>
      </w:rPr>
    </w:lvl>
    <w:lvl w:ilvl="2" w:tplc="64D250DC">
      <w:start w:val="1"/>
      <w:numFmt w:val="lowerRoman"/>
      <w:lvlText w:val="%3)"/>
      <w:lvlJc w:val="left"/>
      <w:pPr>
        <w:ind w:left="1440" w:hanging="360"/>
      </w:pPr>
      <w:rPr>
        <w:rFonts w:cs="Times New Roman" w:hint="default"/>
      </w:rPr>
    </w:lvl>
    <w:lvl w:ilvl="3" w:tplc="7CBCAC2A">
      <w:start w:val="1"/>
      <w:numFmt w:val="decimal"/>
      <w:lvlText w:val="(%4)"/>
      <w:lvlJc w:val="left"/>
      <w:pPr>
        <w:ind w:left="1800" w:hanging="360"/>
      </w:pPr>
      <w:rPr>
        <w:rFonts w:cs="Times New Roman" w:hint="default"/>
      </w:rPr>
    </w:lvl>
    <w:lvl w:ilvl="4" w:tplc="39805648">
      <w:start w:val="1"/>
      <w:numFmt w:val="lowerLetter"/>
      <w:lvlText w:val="(%5)"/>
      <w:lvlJc w:val="left"/>
      <w:pPr>
        <w:ind w:left="2160" w:hanging="360"/>
      </w:pPr>
      <w:rPr>
        <w:rFonts w:cs="Times New Roman" w:hint="default"/>
      </w:rPr>
    </w:lvl>
    <w:lvl w:ilvl="5" w:tplc="5DC6FF46">
      <w:start w:val="1"/>
      <w:numFmt w:val="lowerRoman"/>
      <w:lvlText w:val="(%6)"/>
      <w:lvlJc w:val="left"/>
      <w:pPr>
        <w:ind w:left="2520" w:hanging="360"/>
      </w:pPr>
      <w:rPr>
        <w:rFonts w:cs="Times New Roman" w:hint="default"/>
      </w:rPr>
    </w:lvl>
    <w:lvl w:ilvl="6" w:tplc="D73A5382">
      <w:start w:val="1"/>
      <w:numFmt w:val="decimal"/>
      <w:lvlText w:val="%7."/>
      <w:lvlJc w:val="left"/>
      <w:pPr>
        <w:ind w:left="2880" w:hanging="360"/>
      </w:pPr>
      <w:rPr>
        <w:rFonts w:cs="Times New Roman" w:hint="default"/>
      </w:rPr>
    </w:lvl>
    <w:lvl w:ilvl="7" w:tplc="18909BCC">
      <w:start w:val="1"/>
      <w:numFmt w:val="lowerLetter"/>
      <w:lvlText w:val="%8."/>
      <w:lvlJc w:val="left"/>
      <w:pPr>
        <w:ind w:left="3240" w:hanging="360"/>
      </w:pPr>
      <w:rPr>
        <w:rFonts w:cs="Times New Roman" w:hint="default"/>
      </w:rPr>
    </w:lvl>
    <w:lvl w:ilvl="8" w:tplc="5CE412DC">
      <w:start w:val="1"/>
      <w:numFmt w:val="lowerRoman"/>
      <w:lvlText w:val="%9."/>
      <w:lvlJc w:val="left"/>
      <w:pPr>
        <w:ind w:left="3600" w:hanging="360"/>
      </w:pPr>
      <w:rPr>
        <w:rFonts w:cs="Times New Roman" w:hint="default"/>
      </w:rPr>
    </w:lvl>
  </w:abstractNum>
  <w:abstractNum w:abstractNumId="29" w15:restartNumberingAfterBreak="0">
    <w:nsid w:val="38960021"/>
    <w:multiLevelType w:val="hybridMultilevel"/>
    <w:tmpl w:val="0308B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B9A3218"/>
    <w:multiLevelType w:val="hybridMultilevel"/>
    <w:tmpl w:val="0D5261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BAA301D"/>
    <w:multiLevelType w:val="hybridMultilevel"/>
    <w:tmpl w:val="1B9EE078"/>
    <w:lvl w:ilvl="0" w:tplc="04090001">
      <w:start w:val="1"/>
      <w:numFmt w:val="bullet"/>
      <w:lvlText w:val=""/>
      <w:lvlJc w:val="left"/>
      <w:pPr>
        <w:tabs>
          <w:tab w:val="num" w:pos="1005"/>
        </w:tabs>
        <w:ind w:left="1005" w:hanging="360"/>
      </w:pPr>
      <w:rPr>
        <w:rFonts w:ascii="Symbol" w:hAnsi="Symbol" w:hint="default"/>
      </w:rPr>
    </w:lvl>
    <w:lvl w:ilvl="1" w:tplc="04090003">
      <w:start w:val="1"/>
      <w:numFmt w:val="bullet"/>
      <w:lvlText w:val="o"/>
      <w:lvlJc w:val="left"/>
      <w:pPr>
        <w:tabs>
          <w:tab w:val="num" w:pos="1725"/>
        </w:tabs>
        <w:ind w:left="1725" w:hanging="360"/>
      </w:pPr>
      <w:rPr>
        <w:rFonts w:ascii="Courier New" w:hAnsi="Courier New" w:hint="default"/>
      </w:rPr>
    </w:lvl>
    <w:lvl w:ilvl="2" w:tplc="04090005">
      <w:start w:val="1"/>
      <w:numFmt w:val="bullet"/>
      <w:lvlText w:val=""/>
      <w:lvlJc w:val="left"/>
      <w:pPr>
        <w:tabs>
          <w:tab w:val="num" w:pos="2445"/>
        </w:tabs>
        <w:ind w:left="2445" w:hanging="360"/>
      </w:pPr>
      <w:rPr>
        <w:rFonts w:ascii="Wingdings" w:hAnsi="Wingdings" w:hint="default"/>
      </w:rPr>
    </w:lvl>
    <w:lvl w:ilvl="3" w:tplc="04090001">
      <w:start w:val="1"/>
      <w:numFmt w:val="bullet"/>
      <w:lvlText w:val=""/>
      <w:lvlJc w:val="left"/>
      <w:pPr>
        <w:tabs>
          <w:tab w:val="num" w:pos="3165"/>
        </w:tabs>
        <w:ind w:left="3165" w:hanging="360"/>
      </w:pPr>
      <w:rPr>
        <w:rFonts w:ascii="Symbol" w:hAnsi="Symbol" w:hint="default"/>
      </w:rPr>
    </w:lvl>
    <w:lvl w:ilvl="4" w:tplc="04090003">
      <w:start w:val="1"/>
      <w:numFmt w:val="bullet"/>
      <w:lvlText w:val="o"/>
      <w:lvlJc w:val="left"/>
      <w:pPr>
        <w:tabs>
          <w:tab w:val="num" w:pos="3885"/>
        </w:tabs>
        <w:ind w:left="3885" w:hanging="360"/>
      </w:pPr>
      <w:rPr>
        <w:rFonts w:ascii="Courier New" w:hAnsi="Courier New" w:hint="default"/>
      </w:rPr>
    </w:lvl>
    <w:lvl w:ilvl="5" w:tplc="04090005">
      <w:start w:val="1"/>
      <w:numFmt w:val="bullet"/>
      <w:lvlText w:val=""/>
      <w:lvlJc w:val="left"/>
      <w:pPr>
        <w:tabs>
          <w:tab w:val="num" w:pos="4605"/>
        </w:tabs>
        <w:ind w:left="4605" w:hanging="360"/>
      </w:pPr>
      <w:rPr>
        <w:rFonts w:ascii="Wingdings" w:hAnsi="Wingdings" w:hint="default"/>
      </w:rPr>
    </w:lvl>
    <w:lvl w:ilvl="6" w:tplc="04090001">
      <w:start w:val="1"/>
      <w:numFmt w:val="bullet"/>
      <w:lvlText w:val=""/>
      <w:lvlJc w:val="left"/>
      <w:pPr>
        <w:tabs>
          <w:tab w:val="num" w:pos="5325"/>
        </w:tabs>
        <w:ind w:left="5325" w:hanging="360"/>
      </w:pPr>
      <w:rPr>
        <w:rFonts w:ascii="Symbol" w:hAnsi="Symbol" w:hint="default"/>
      </w:rPr>
    </w:lvl>
    <w:lvl w:ilvl="7" w:tplc="04090003">
      <w:start w:val="1"/>
      <w:numFmt w:val="bullet"/>
      <w:lvlText w:val="o"/>
      <w:lvlJc w:val="left"/>
      <w:pPr>
        <w:tabs>
          <w:tab w:val="num" w:pos="6045"/>
        </w:tabs>
        <w:ind w:left="6045" w:hanging="360"/>
      </w:pPr>
      <w:rPr>
        <w:rFonts w:ascii="Courier New" w:hAnsi="Courier New" w:hint="default"/>
      </w:rPr>
    </w:lvl>
    <w:lvl w:ilvl="8" w:tplc="04090005">
      <w:start w:val="1"/>
      <w:numFmt w:val="bullet"/>
      <w:lvlText w:val=""/>
      <w:lvlJc w:val="left"/>
      <w:pPr>
        <w:tabs>
          <w:tab w:val="num" w:pos="6765"/>
        </w:tabs>
        <w:ind w:left="6765" w:hanging="360"/>
      </w:pPr>
      <w:rPr>
        <w:rFonts w:ascii="Wingdings" w:hAnsi="Wingdings" w:hint="default"/>
      </w:rPr>
    </w:lvl>
  </w:abstractNum>
  <w:abstractNum w:abstractNumId="32" w15:restartNumberingAfterBreak="0">
    <w:nsid w:val="3C6D6B9A"/>
    <w:multiLevelType w:val="hybridMultilevel"/>
    <w:tmpl w:val="C23C0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CFD78A7"/>
    <w:multiLevelType w:val="hybridMultilevel"/>
    <w:tmpl w:val="F2BA5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DBF1163"/>
    <w:multiLevelType w:val="hybridMultilevel"/>
    <w:tmpl w:val="693A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189546A"/>
    <w:multiLevelType w:val="hybridMultilevel"/>
    <w:tmpl w:val="703E7A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6" w15:restartNumberingAfterBreak="0">
    <w:nsid w:val="43636511"/>
    <w:multiLevelType w:val="hybridMultilevel"/>
    <w:tmpl w:val="08F8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82E5ED0"/>
    <w:multiLevelType w:val="hybridMultilevel"/>
    <w:tmpl w:val="5DAE3A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8" w15:restartNumberingAfterBreak="0">
    <w:nsid w:val="4B4319D0"/>
    <w:multiLevelType w:val="hybridMultilevel"/>
    <w:tmpl w:val="CA70A40A"/>
    <w:lvl w:ilvl="0" w:tplc="C23ADD80">
      <w:start w:val="1"/>
      <w:numFmt w:val="bullet"/>
      <w:lvlText w:val=""/>
      <w:lvlJc w:val="left"/>
      <w:pPr>
        <w:tabs>
          <w:tab w:val="num" w:pos="360"/>
        </w:tabs>
        <w:ind w:left="340" w:hanging="340"/>
      </w:pPr>
      <w:rPr>
        <w:rFonts w:ascii="Symbol" w:hAnsi="Symbol" w:cs="Symbol" w:hint="default"/>
      </w:rPr>
    </w:lvl>
    <w:lvl w:ilvl="1" w:tplc="04090003">
      <w:start w:val="1"/>
      <w:numFmt w:val="bullet"/>
      <w:lvlText w:val="o"/>
      <w:lvlJc w:val="left"/>
      <w:pPr>
        <w:tabs>
          <w:tab w:val="num" w:pos="986"/>
        </w:tabs>
        <w:ind w:left="986" w:hanging="360"/>
      </w:pPr>
      <w:rPr>
        <w:rFonts w:ascii="Courier New" w:hAnsi="Courier New" w:cs="Courier New" w:hint="default"/>
      </w:rPr>
    </w:lvl>
    <w:lvl w:ilvl="2" w:tplc="04090005">
      <w:start w:val="1"/>
      <w:numFmt w:val="bullet"/>
      <w:lvlText w:val=""/>
      <w:lvlJc w:val="left"/>
      <w:pPr>
        <w:tabs>
          <w:tab w:val="num" w:pos="1706"/>
        </w:tabs>
        <w:ind w:left="1706" w:hanging="360"/>
      </w:pPr>
      <w:rPr>
        <w:rFonts w:ascii="Wingdings" w:hAnsi="Wingdings" w:cs="Wingdings" w:hint="default"/>
      </w:rPr>
    </w:lvl>
    <w:lvl w:ilvl="3" w:tplc="04090001">
      <w:start w:val="1"/>
      <w:numFmt w:val="bullet"/>
      <w:lvlText w:val=""/>
      <w:lvlJc w:val="left"/>
      <w:pPr>
        <w:tabs>
          <w:tab w:val="num" w:pos="2426"/>
        </w:tabs>
        <w:ind w:left="2426" w:hanging="360"/>
      </w:pPr>
      <w:rPr>
        <w:rFonts w:ascii="Symbol" w:hAnsi="Symbol" w:cs="Symbol" w:hint="default"/>
      </w:rPr>
    </w:lvl>
    <w:lvl w:ilvl="4" w:tplc="04090003">
      <w:start w:val="1"/>
      <w:numFmt w:val="bullet"/>
      <w:lvlText w:val="o"/>
      <w:lvlJc w:val="left"/>
      <w:pPr>
        <w:tabs>
          <w:tab w:val="num" w:pos="3146"/>
        </w:tabs>
        <w:ind w:left="3146" w:hanging="360"/>
      </w:pPr>
      <w:rPr>
        <w:rFonts w:ascii="Courier New" w:hAnsi="Courier New" w:cs="Courier New" w:hint="default"/>
      </w:rPr>
    </w:lvl>
    <w:lvl w:ilvl="5" w:tplc="04090005">
      <w:start w:val="1"/>
      <w:numFmt w:val="bullet"/>
      <w:lvlText w:val=""/>
      <w:lvlJc w:val="left"/>
      <w:pPr>
        <w:tabs>
          <w:tab w:val="num" w:pos="3866"/>
        </w:tabs>
        <w:ind w:left="3866" w:hanging="360"/>
      </w:pPr>
      <w:rPr>
        <w:rFonts w:ascii="Wingdings" w:hAnsi="Wingdings" w:cs="Wingdings" w:hint="default"/>
      </w:rPr>
    </w:lvl>
    <w:lvl w:ilvl="6" w:tplc="04090001">
      <w:start w:val="1"/>
      <w:numFmt w:val="bullet"/>
      <w:lvlText w:val=""/>
      <w:lvlJc w:val="left"/>
      <w:pPr>
        <w:tabs>
          <w:tab w:val="num" w:pos="4586"/>
        </w:tabs>
        <w:ind w:left="4586" w:hanging="360"/>
      </w:pPr>
      <w:rPr>
        <w:rFonts w:ascii="Symbol" w:hAnsi="Symbol" w:cs="Symbol" w:hint="default"/>
      </w:rPr>
    </w:lvl>
    <w:lvl w:ilvl="7" w:tplc="04090003">
      <w:start w:val="1"/>
      <w:numFmt w:val="bullet"/>
      <w:lvlText w:val="o"/>
      <w:lvlJc w:val="left"/>
      <w:pPr>
        <w:tabs>
          <w:tab w:val="num" w:pos="5306"/>
        </w:tabs>
        <w:ind w:left="5306" w:hanging="360"/>
      </w:pPr>
      <w:rPr>
        <w:rFonts w:ascii="Courier New" w:hAnsi="Courier New" w:cs="Courier New" w:hint="default"/>
      </w:rPr>
    </w:lvl>
    <w:lvl w:ilvl="8" w:tplc="04090005">
      <w:start w:val="1"/>
      <w:numFmt w:val="bullet"/>
      <w:lvlText w:val=""/>
      <w:lvlJc w:val="left"/>
      <w:pPr>
        <w:tabs>
          <w:tab w:val="num" w:pos="6026"/>
        </w:tabs>
        <w:ind w:left="6026" w:hanging="360"/>
      </w:pPr>
      <w:rPr>
        <w:rFonts w:ascii="Wingdings" w:hAnsi="Wingdings" w:cs="Wingdings" w:hint="default"/>
      </w:rPr>
    </w:lvl>
  </w:abstractNum>
  <w:abstractNum w:abstractNumId="39" w15:restartNumberingAfterBreak="0">
    <w:nsid w:val="4C0C3CE5"/>
    <w:multiLevelType w:val="hybridMultilevel"/>
    <w:tmpl w:val="9BEA10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hint="default"/>
      </w:rPr>
    </w:lvl>
    <w:lvl w:ilvl="8" w:tplc="040C0005">
      <w:start w:val="1"/>
      <w:numFmt w:val="bullet"/>
      <w:lvlText w:val=""/>
      <w:lvlJc w:val="left"/>
      <w:pPr>
        <w:ind w:left="6480" w:hanging="360"/>
      </w:pPr>
      <w:rPr>
        <w:rFonts w:ascii="Wingdings" w:hAnsi="Wingdings" w:hint="default"/>
      </w:rPr>
    </w:lvl>
  </w:abstractNum>
  <w:abstractNum w:abstractNumId="40" w15:restartNumberingAfterBreak="0">
    <w:nsid w:val="53D028C6"/>
    <w:multiLevelType w:val="hybridMultilevel"/>
    <w:tmpl w:val="C1B60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6AB2472"/>
    <w:multiLevelType w:val="hybridMultilevel"/>
    <w:tmpl w:val="41B2AB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42" w15:restartNumberingAfterBreak="0">
    <w:nsid w:val="59FF4378"/>
    <w:multiLevelType w:val="hybridMultilevel"/>
    <w:tmpl w:val="995CCD8E"/>
    <w:lvl w:ilvl="0" w:tplc="0AB8797E">
      <w:start w:val="1"/>
      <w:numFmt w:val="decimal"/>
      <w:pStyle w:val="A0"/>
      <w:lvlText w:val="%1."/>
      <w:lvlJc w:val="left"/>
      <w:pPr>
        <w:ind w:left="360" w:hanging="360"/>
      </w:pPr>
      <w:rPr>
        <w:rFonts w:cs="Times New Roman" w:hint="default"/>
      </w:rPr>
    </w:lvl>
    <w:lvl w:ilvl="1" w:tplc="3E34BCAE">
      <w:start w:val="1"/>
      <w:numFmt w:val="lowerLetter"/>
      <w:lvlText w:val="%2)"/>
      <w:lvlJc w:val="left"/>
      <w:pPr>
        <w:ind w:left="720" w:hanging="360"/>
      </w:pPr>
      <w:rPr>
        <w:rFonts w:cs="Times New Roman" w:hint="default"/>
      </w:rPr>
    </w:lvl>
    <w:lvl w:ilvl="2" w:tplc="E95C1268">
      <w:start w:val="1"/>
      <w:numFmt w:val="lowerRoman"/>
      <w:lvlText w:val="%3)"/>
      <w:lvlJc w:val="left"/>
      <w:pPr>
        <w:ind w:left="1080" w:hanging="360"/>
      </w:pPr>
      <w:rPr>
        <w:rFonts w:cs="Times New Roman" w:hint="default"/>
      </w:rPr>
    </w:lvl>
    <w:lvl w:ilvl="3" w:tplc="69B47E28">
      <w:start w:val="1"/>
      <w:numFmt w:val="decimal"/>
      <w:lvlText w:val="(%4)"/>
      <w:lvlJc w:val="left"/>
      <w:pPr>
        <w:ind w:left="1440" w:hanging="360"/>
      </w:pPr>
      <w:rPr>
        <w:rFonts w:cs="Times New Roman" w:hint="default"/>
      </w:rPr>
    </w:lvl>
    <w:lvl w:ilvl="4" w:tplc="39F4CE9E">
      <w:start w:val="1"/>
      <w:numFmt w:val="lowerLetter"/>
      <w:lvlText w:val="(%5)"/>
      <w:lvlJc w:val="left"/>
      <w:pPr>
        <w:ind w:left="1800" w:hanging="360"/>
      </w:pPr>
      <w:rPr>
        <w:rFonts w:cs="Times New Roman" w:hint="default"/>
      </w:rPr>
    </w:lvl>
    <w:lvl w:ilvl="5" w:tplc="1DBABB6C">
      <w:start w:val="1"/>
      <w:numFmt w:val="lowerRoman"/>
      <w:lvlText w:val="(%6)"/>
      <w:lvlJc w:val="left"/>
      <w:pPr>
        <w:ind w:left="2160" w:hanging="360"/>
      </w:pPr>
      <w:rPr>
        <w:rFonts w:cs="Times New Roman" w:hint="default"/>
      </w:rPr>
    </w:lvl>
    <w:lvl w:ilvl="6" w:tplc="D49CF604">
      <w:start w:val="1"/>
      <w:numFmt w:val="decimal"/>
      <w:lvlText w:val="%7."/>
      <w:lvlJc w:val="left"/>
      <w:pPr>
        <w:ind w:left="2520" w:hanging="360"/>
      </w:pPr>
      <w:rPr>
        <w:rFonts w:cs="Times New Roman" w:hint="default"/>
      </w:rPr>
    </w:lvl>
    <w:lvl w:ilvl="7" w:tplc="AF7011A6">
      <w:start w:val="1"/>
      <w:numFmt w:val="lowerLetter"/>
      <w:lvlText w:val="%8."/>
      <w:lvlJc w:val="left"/>
      <w:pPr>
        <w:ind w:left="2880" w:hanging="360"/>
      </w:pPr>
      <w:rPr>
        <w:rFonts w:cs="Times New Roman" w:hint="default"/>
      </w:rPr>
    </w:lvl>
    <w:lvl w:ilvl="8" w:tplc="9516D3E2">
      <w:start w:val="1"/>
      <w:numFmt w:val="lowerRoman"/>
      <w:lvlText w:val="%9."/>
      <w:lvlJc w:val="left"/>
      <w:pPr>
        <w:ind w:left="3240" w:hanging="360"/>
      </w:pPr>
      <w:rPr>
        <w:rFonts w:cs="Times New Roman" w:hint="default"/>
      </w:rPr>
    </w:lvl>
  </w:abstractNum>
  <w:abstractNum w:abstractNumId="43" w15:restartNumberingAfterBreak="0">
    <w:nsid w:val="5B8A7EAC"/>
    <w:multiLevelType w:val="hybridMultilevel"/>
    <w:tmpl w:val="F2D47858"/>
    <w:lvl w:ilvl="0" w:tplc="08090011">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4" w15:restartNumberingAfterBreak="0">
    <w:nsid w:val="5E7911E5"/>
    <w:multiLevelType w:val="hybridMultilevel"/>
    <w:tmpl w:val="A6CA1A8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615135DE"/>
    <w:multiLevelType w:val="hybridMultilevel"/>
    <w:tmpl w:val="1834D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91E61C0"/>
    <w:multiLevelType w:val="hybridMultilevel"/>
    <w:tmpl w:val="CD82B2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47" w15:restartNumberingAfterBreak="0">
    <w:nsid w:val="6B0166BC"/>
    <w:multiLevelType w:val="hybridMultilevel"/>
    <w:tmpl w:val="330E0096"/>
    <w:lvl w:ilvl="0" w:tplc="C23ADD80">
      <w:start w:val="1"/>
      <w:numFmt w:val="bullet"/>
      <w:lvlText w:val=""/>
      <w:lvlJc w:val="left"/>
      <w:pPr>
        <w:tabs>
          <w:tab w:val="num" w:pos="360"/>
        </w:tabs>
        <w:ind w:left="340" w:hanging="34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8" w15:restartNumberingAfterBreak="0">
    <w:nsid w:val="6BF43B70"/>
    <w:multiLevelType w:val="multilevel"/>
    <w:tmpl w:val="DB8E6EC2"/>
    <w:lvl w:ilvl="0">
      <w:start w:val="1"/>
      <w:numFmt w:val="decimal"/>
      <w:pStyle w:val="mh1"/>
      <w:lvlText w:val="Section %1"/>
      <w:lvlJc w:val="left"/>
      <w:pPr>
        <w:tabs>
          <w:tab w:val="num" w:pos="1701"/>
        </w:tabs>
        <w:ind w:left="1701" w:hanging="1701"/>
      </w:pPr>
      <w:rPr>
        <w:rFonts w:ascii="Times New Roman" w:hAnsi="Times New Roman" w:cs="Times New Roman" w:hint="default"/>
        <w:b/>
        <w:bCs/>
        <w:i w:val="0"/>
        <w:iCs w:val="0"/>
        <w:sz w:val="36"/>
        <w:szCs w:val="36"/>
      </w:rPr>
    </w:lvl>
    <w:lvl w:ilvl="1">
      <w:start w:val="1"/>
      <w:numFmt w:val="decimal"/>
      <w:pStyle w:val="mh2"/>
      <w:lvlText w:val="%1.%2"/>
      <w:lvlJc w:val="left"/>
      <w:pPr>
        <w:tabs>
          <w:tab w:val="num" w:pos="960"/>
        </w:tabs>
        <w:ind w:left="960" w:hanging="690"/>
      </w:pPr>
      <w:rPr>
        <w:rFonts w:ascii="Times New Roman" w:hAnsi="Times New Roman" w:cs="Times New Roman" w:hint="default"/>
        <w:i w:val="0"/>
        <w:sz w:val="28"/>
        <w:szCs w:val="28"/>
      </w:rPr>
    </w:lvl>
    <w:lvl w:ilvl="2">
      <w:start w:val="1"/>
      <w:numFmt w:val="decimal"/>
      <w:pStyle w:val="mh3"/>
      <w:lvlText w:val="%1.%2.%3"/>
      <w:lvlJc w:val="left"/>
      <w:pPr>
        <w:tabs>
          <w:tab w:val="num" w:pos="720"/>
        </w:tabs>
        <w:ind w:left="720" w:hanging="720"/>
      </w:pPr>
      <w:rPr>
        <w:rFonts w:ascii="Times New Roman" w:hAnsi="Times New Roman" w:cs="Times New Roman" w:hint="default"/>
      </w:rPr>
    </w:lvl>
    <w:lvl w:ilvl="3">
      <w:start w:val="1"/>
      <w:numFmt w:val="decimal"/>
      <w:pStyle w:val="mh4"/>
      <w:lvlText w:val="%1.%2.%3.%4"/>
      <w:lvlJc w:val="left"/>
      <w:pPr>
        <w:tabs>
          <w:tab w:val="num" w:pos="720"/>
        </w:tabs>
        <w:ind w:left="720" w:hanging="720"/>
      </w:pPr>
      <w:rPr>
        <w:rFonts w:ascii="Times New Roman" w:hAnsi="Times New Roman" w:cs="Times New Roman" w:hint="default"/>
      </w:rPr>
    </w:lvl>
    <w:lvl w:ilvl="4">
      <w:start w:val="1"/>
      <w:numFmt w:val="decimal"/>
      <w:lvlText w:val="%1.%2.%3.%4.%5"/>
      <w:lvlJc w:val="left"/>
      <w:pPr>
        <w:tabs>
          <w:tab w:val="num" w:pos="1080"/>
        </w:tabs>
        <w:ind w:left="1080" w:hanging="1080"/>
      </w:pPr>
      <w:rPr>
        <w:rFonts w:ascii="Arial" w:hAnsi="Arial" w:cs="Arial" w:hint="default"/>
      </w:rPr>
    </w:lvl>
    <w:lvl w:ilvl="5">
      <w:start w:val="1"/>
      <w:numFmt w:val="decimal"/>
      <w:lvlText w:val="%1.%2.%3.%4.%5.%6"/>
      <w:lvlJc w:val="left"/>
      <w:pPr>
        <w:tabs>
          <w:tab w:val="num" w:pos="1080"/>
        </w:tabs>
        <w:ind w:left="1080" w:hanging="1080"/>
      </w:pPr>
      <w:rPr>
        <w:rFonts w:ascii="Arial" w:hAnsi="Arial" w:cs="Arial" w:hint="default"/>
      </w:rPr>
    </w:lvl>
    <w:lvl w:ilvl="6">
      <w:start w:val="1"/>
      <w:numFmt w:val="decimal"/>
      <w:lvlText w:val="%1.%2.%3.%4.%5.%6.%7"/>
      <w:lvlJc w:val="left"/>
      <w:pPr>
        <w:tabs>
          <w:tab w:val="num" w:pos="1440"/>
        </w:tabs>
        <w:ind w:left="1440" w:hanging="1440"/>
      </w:pPr>
      <w:rPr>
        <w:rFonts w:ascii="Arial" w:hAnsi="Arial" w:cs="Arial" w:hint="default"/>
      </w:rPr>
    </w:lvl>
    <w:lvl w:ilvl="7">
      <w:start w:val="1"/>
      <w:numFmt w:val="decimal"/>
      <w:lvlText w:val="%1.%2.%3.%4.%5.%6.%7.%8"/>
      <w:lvlJc w:val="left"/>
      <w:pPr>
        <w:tabs>
          <w:tab w:val="num" w:pos="1440"/>
        </w:tabs>
        <w:ind w:left="1440" w:hanging="1440"/>
      </w:pPr>
      <w:rPr>
        <w:rFonts w:ascii="Arial" w:hAnsi="Arial" w:cs="Arial" w:hint="default"/>
      </w:rPr>
    </w:lvl>
    <w:lvl w:ilvl="8">
      <w:start w:val="1"/>
      <w:numFmt w:val="decimal"/>
      <w:lvlText w:val="%1.%2.%3.%4.%5.%6.%7.%8.%9"/>
      <w:lvlJc w:val="left"/>
      <w:pPr>
        <w:tabs>
          <w:tab w:val="num" w:pos="1440"/>
        </w:tabs>
        <w:ind w:left="1440" w:hanging="1440"/>
      </w:pPr>
      <w:rPr>
        <w:rFonts w:ascii="Arial" w:hAnsi="Arial" w:cs="Arial" w:hint="default"/>
      </w:rPr>
    </w:lvl>
  </w:abstractNum>
  <w:abstractNum w:abstractNumId="49" w15:restartNumberingAfterBreak="0">
    <w:nsid w:val="6C320EAA"/>
    <w:multiLevelType w:val="multilevel"/>
    <w:tmpl w:val="8444ABE6"/>
    <w:lvl w:ilvl="0">
      <w:start w:val="1"/>
      <w:numFmt w:val="decimal"/>
      <w:lvlText w:val="%1"/>
      <w:lvlJc w:val="left"/>
      <w:pPr>
        <w:ind w:left="960" w:hanging="480"/>
      </w:pPr>
      <w:rPr>
        <w:rFonts w:cs="Times New Roman" w:hint="default"/>
      </w:rPr>
    </w:lvl>
    <w:lvl w:ilvl="1">
      <w:start w:val="2"/>
      <w:numFmt w:val="decimal"/>
      <w:lvlText w:val="%1.%2"/>
      <w:lvlJc w:val="left"/>
      <w:pPr>
        <w:ind w:left="960" w:hanging="480"/>
      </w:pPr>
      <w:rPr>
        <w:rFonts w:cs="Times New Roman" w:hint="default"/>
      </w:rPr>
    </w:lvl>
    <w:lvl w:ilvl="2">
      <w:start w:val="1"/>
      <w:numFmt w:val="decimal"/>
      <w:lvlText w:val="%1.%2.%3"/>
      <w:lvlJc w:val="left"/>
      <w:pPr>
        <w:ind w:left="1200" w:hanging="720"/>
      </w:pPr>
      <w:rPr>
        <w:rFonts w:cs="Times New Roman" w:hint="default"/>
      </w:rPr>
    </w:lvl>
    <w:lvl w:ilvl="3">
      <w:start w:val="1"/>
      <w:numFmt w:val="decimal"/>
      <w:lvlText w:val="%1.%2.%3.%4"/>
      <w:lvlJc w:val="left"/>
      <w:pPr>
        <w:ind w:left="1200" w:hanging="720"/>
      </w:pPr>
      <w:rPr>
        <w:rFonts w:cs="Times New Roman" w:hint="default"/>
      </w:rPr>
    </w:lvl>
    <w:lvl w:ilvl="4">
      <w:start w:val="1"/>
      <w:numFmt w:val="decimal"/>
      <w:lvlText w:val="%1.%2.%3.%4.%5"/>
      <w:lvlJc w:val="left"/>
      <w:pPr>
        <w:ind w:left="1560" w:hanging="1080"/>
      </w:pPr>
      <w:rPr>
        <w:rFonts w:cs="Times New Roman" w:hint="default"/>
      </w:rPr>
    </w:lvl>
    <w:lvl w:ilvl="5">
      <w:start w:val="1"/>
      <w:numFmt w:val="decimal"/>
      <w:lvlText w:val="%1.%2.%3.%4.%5.%6"/>
      <w:lvlJc w:val="left"/>
      <w:pPr>
        <w:ind w:left="1560" w:hanging="1080"/>
      </w:pPr>
      <w:rPr>
        <w:rFonts w:cs="Times New Roman" w:hint="default"/>
      </w:rPr>
    </w:lvl>
    <w:lvl w:ilvl="6">
      <w:start w:val="1"/>
      <w:numFmt w:val="decimal"/>
      <w:lvlText w:val="%1.%2.%3.%4.%5.%6.%7"/>
      <w:lvlJc w:val="left"/>
      <w:pPr>
        <w:ind w:left="1920" w:hanging="1440"/>
      </w:pPr>
      <w:rPr>
        <w:rFonts w:cs="Times New Roman" w:hint="default"/>
      </w:rPr>
    </w:lvl>
    <w:lvl w:ilvl="7">
      <w:start w:val="1"/>
      <w:numFmt w:val="decimal"/>
      <w:lvlText w:val="%1.%2.%3.%4.%5.%6.%7.%8"/>
      <w:lvlJc w:val="left"/>
      <w:pPr>
        <w:ind w:left="1920" w:hanging="1440"/>
      </w:pPr>
      <w:rPr>
        <w:rFonts w:cs="Times New Roman" w:hint="default"/>
      </w:rPr>
    </w:lvl>
    <w:lvl w:ilvl="8">
      <w:start w:val="1"/>
      <w:numFmt w:val="decimal"/>
      <w:lvlText w:val="%1.%2.%3.%4.%5.%6.%7.%8.%9"/>
      <w:lvlJc w:val="left"/>
      <w:pPr>
        <w:ind w:left="1920" w:hanging="1440"/>
      </w:pPr>
      <w:rPr>
        <w:rFonts w:cs="Times New Roman" w:hint="default"/>
      </w:rPr>
    </w:lvl>
  </w:abstractNum>
  <w:abstractNum w:abstractNumId="50" w15:restartNumberingAfterBreak="0">
    <w:nsid w:val="6CDF0620"/>
    <w:multiLevelType w:val="hybridMultilevel"/>
    <w:tmpl w:val="20F26A0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1" w15:restartNumberingAfterBreak="0">
    <w:nsid w:val="6D5A656A"/>
    <w:multiLevelType w:val="hybridMultilevel"/>
    <w:tmpl w:val="BD063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6D837FC6"/>
    <w:multiLevelType w:val="hybridMultilevel"/>
    <w:tmpl w:val="0E86666A"/>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53" w15:restartNumberingAfterBreak="0">
    <w:nsid w:val="753C3FFC"/>
    <w:multiLevelType w:val="hybridMultilevel"/>
    <w:tmpl w:val="9AFEA8E0"/>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54" w15:restartNumberingAfterBreak="0">
    <w:nsid w:val="7CE7077E"/>
    <w:multiLevelType w:val="hybridMultilevel"/>
    <w:tmpl w:val="E3D05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7DE47562"/>
    <w:multiLevelType w:val="hybridMultilevel"/>
    <w:tmpl w:val="E7FC35DE"/>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56" w15:restartNumberingAfterBreak="0">
    <w:nsid w:val="7EE271BF"/>
    <w:multiLevelType w:val="hybridMultilevel"/>
    <w:tmpl w:val="F9F6F1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8"/>
  </w:num>
  <w:num w:numId="3">
    <w:abstractNumId w:val="31"/>
  </w:num>
  <w:num w:numId="4">
    <w:abstractNumId w:val="24"/>
  </w:num>
  <w:num w:numId="5">
    <w:abstractNumId w:val="15"/>
  </w:num>
  <w:num w:numId="6">
    <w:abstractNumId w:val="28"/>
  </w:num>
  <w:num w:numId="7">
    <w:abstractNumId w:val="46"/>
  </w:num>
  <w:num w:numId="8">
    <w:abstractNumId w:val="27"/>
  </w:num>
  <w:num w:numId="9">
    <w:abstractNumId w:val="35"/>
  </w:num>
  <w:num w:numId="10">
    <w:abstractNumId w:val="52"/>
  </w:num>
  <w:num w:numId="11">
    <w:abstractNumId w:val="25"/>
  </w:num>
  <w:num w:numId="12">
    <w:abstractNumId w:val="55"/>
  </w:num>
  <w:num w:numId="13">
    <w:abstractNumId w:val="49"/>
  </w:num>
  <w:num w:numId="14">
    <w:abstractNumId w:val="51"/>
  </w:num>
  <w:num w:numId="15">
    <w:abstractNumId w:val="22"/>
  </w:num>
  <w:num w:numId="16">
    <w:abstractNumId w:val="39"/>
  </w:num>
  <w:num w:numId="17">
    <w:abstractNumId w:val="16"/>
  </w:num>
  <w:num w:numId="18">
    <w:abstractNumId w:val="37"/>
  </w:num>
  <w:num w:numId="19">
    <w:abstractNumId w:val="23"/>
  </w:num>
  <w:num w:numId="20">
    <w:abstractNumId w:val="41"/>
  </w:num>
  <w:num w:numId="21">
    <w:abstractNumId w:val="42"/>
  </w:num>
  <w:num w:numId="22">
    <w:abstractNumId w:val="48"/>
  </w:num>
  <w:num w:numId="23">
    <w:abstractNumId w:val="9"/>
  </w:num>
  <w:num w:numId="24">
    <w:abstractNumId w:val="13"/>
  </w:num>
  <w:num w:numId="25">
    <w:abstractNumId w:val="29"/>
  </w:num>
  <w:num w:numId="26">
    <w:abstractNumId w:val="43"/>
  </w:num>
  <w:num w:numId="27">
    <w:abstractNumId w:val="50"/>
  </w:num>
  <w:num w:numId="28">
    <w:abstractNumId w:val="44"/>
  </w:num>
  <w:num w:numId="29">
    <w:abstractNumId w:val="36"/>
  </w:num>
  <w:num w:numId="30">
    <w:abstractNumId w:val="14"/>
  </w:num>
  <w:num w:numId="31">
    <w:abstractNumId w:val="10"/>
  </w:num>
  <w:num w:numId="32">
    <w:abstractNumId w:val="26"/>
  </w:num>
  <w:num w:numId="33">
    <w:abstractNumId w:val="34"/>
  </w:num>
  <w:num w:numId="34">
    <w:abstractNumId w:val="17"/>
  </w:num>
  <w:num w:numId="35">
    <w:abstractNumId w:val="40"/>
  </w:num>
  <w:num w:numId="36">
    <w:abstractNumId w:val="19"/>
  </w:num>
  <w:num w:numId="37">
    <w:abstractNumId w:val="53"/>
  </w:num>
  <w:num w:numId="38">
    <w:abstractNumId w:val="8"/>
  </w:num>
  <w:num w:numId="39">
    <w:abstractNumId w:val="38"/>
  </w:num>
  <w:num w:numId="40">
    <w:abstractNumId w:val="47"/>
  </w:num>
  <w:num w:numId="41">
    <w:abstractNumId w:val="32"/>
  </w:num>
  <w:num w:numId="42">
    <w:abstractNumId w:val="30"/>
  </w:num>
  <w:num w:numId="43">
    <w:abstractNumId w:val="56"/>
  </w:num>
  <w:num w:numId="44">
    <w:abstractNumId w:val="54"/>
  </w:num>
  <w:num w:numId="45">
    <w:abstractNumId w:val="21"/>
  </w:num>
  <w:num w:numId="46">
    <w:abstractNumId w:val="11"/>
  </w:num>
  <w:num w:numId="47">
    <w:abstractNumId w:val="33"/>
  </w:num>
  <w:num w:numId="48">
    <w:abstractNumId w:val="12"/>
  </w:num>
  <w:num w:numId="49">
    <w:abstractNumId w:val="45"/>
  </w:num>
  <w:num w:numId="50">
    <w:abstractNumId w:val="20"/>
  </w:num>
  <w:num w:numId="51">
    <w:abstractNumId w:val="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bordersDoNotSurroundHeader/>
  <w:bordersDoNotSurroundFooter/>
  <w:proofState w:spelling="clean" w:grammar="clean"/>
  <w:defaultTabStop w:val="720"/>
  <w:hyphenationZone w:val="425"/>
  <w:doNotHyphenateCaps/>
  <w:evenAndOddHeader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5C6"/>
    <w:rsid w:val="00000162"/>
    <w:rsid w:val="000007B6"/>
    <w:rsid w:val="000043E5"/>
    <w:rsid w:val="00010881"/>
    <w:rsid w:val="000125B0"/>
    <w:rsid w:val="00016350"/>
    <w:rsid w:val="0001671C"/>
    <w:rsid w:val="00020E38"/>
    <w:rsid w:val="00020FFE"/>
    <w:rsid w:val="00021233"/>
    <w:rsid w:val="00021F1E"/>
    <w:rsid w:val="0002251B"/>
    <w:rsid w:val="00022FD7"/>
    <w:rsid w:val="000238A9"/>
    <w:rsid w:val="00023C8B"/>
    <w:rsid w:val="00023FEC"/>
    <w:rsid w:val="00024911"/>
    <w:rsid w:val="00024C86"/>
    <w:rsid w:val="00032625"/>
    <w:rsid w:val="00032BE4"/>
    <w:rsid w:val="00033BA4"/>
    <w:rsid w:val="00033CD7"/>
    <w:rsid w:val="00034837"/>
    <w:rsid w:val="00034990"/>
    <w:rsid w:val="00040065"/>
    <w:rsid w:val="00040445"/>
    <w:rsid w:val="00040989"/>
    <w:rsid w:val="00042076"/>
    <w:rsid w:val="000427A7"/>
    <w:rsid w:val="00043648"/>
    <w:rsid w:val="00044111"/>
    <w:rsid w:val="000445C6"/>
    <w:rsid w:val="00044673"/>
    <w:rsid w:val="0004568F"/>
    <w:rsid w:val="00047703"/>
    <w:rsid w:val="00047E31"/>
    <w:rsid w:val="000502A4"/>
    <w:rsid w:val="00050D35"/>
    <w:rsid w:val="000527AC"/>
    <w:rsid w:val="00052F5E"/>
    <w:rsid w:val="00054E4C"/>
    <w:rsid w:val="00055691"/>
    <w:rsid w:val="00056EE6"/>
    <w:rsid w:val="0005774D"/>
    <w:rsid w:val="000647A5"/>
    <w:rsid w:val="00065352"/>
    <w:rsid w:val="00065470"/>
    <w:rsid w:val="00070617"/>
    <w:rsid w:val="00070742"/>
    <w:rsid w:val="000709BE"/>
    <w:rsid w:val="00070DDF"/>
    <w:rsid w:val="000719E7"/>
    <w:rsid w:val="000747F7"/>
    <w:rsid w:val="00077501"/>
    <w:rsid w:val="00077FFA"/>
    <w:rsid w:val="00081BBA"/>
    <w:rsid w:val="00083D83"/>
    <w:rsid w:val="0008480A"/>
    <w:rsid w:val="00084DFA"/>
    <w:rsid w:val="00085526"/>
    <w:rsid w:val="00085B06"/>
    <w:rsid w:val="00085C44"/>
    <w:rsid w:val="00086749"/>
    <w:rsid w:val="000878C3"/>
    <w:rsid w:val="00087D5A"/>
    <w:rsid w:val="0009044A"/>
    <w:rsid w:val="00090DD3"/>
    <w:rsid w:val="00094DE3"/>
    <w:rsid w:val="00096EF2"/>
    <w:rsid w:val="00097E01"/>
    <w:rsid w:val="000A1744"/>
    <w:rsid w:val="000A1A71"/>
    <w:rsid w:val="000A2221"/>
    <w:rsid w:val="000A38CB"/>
    <w:rsid w:val="000A5025"/>
    <w:rsid w:val="000B1631"/>
    <w:rsid w:val="000B1D46"/>
    <w:rsid w:val="000B3C37"/>
    <w:rsid w:val="000B68C0"/>
    <w:rsid w:val="000C181D"/>
    <w:rsid w:val="000C4216"/>
    <w:rsid w:val="000C461D"/>
    <w:rsid w:val="000C5564"/>
    <w:rsid w:val="000C7181"/>
    <w:rsid w:val="000D02BE"/>
    <w:rsid w:val="000D04FB"/>
    <w:rsid w:val="000D2A49"/>
    <w:rsid w:val="000D5263"/>
    <w:rsid w:val="000D5AED"/>
    <w:rsid w:val="000D5E16"/>
    <w:rsid w:val="000D6C70"/>
    <w:rsid w:val="000E153D"/>
    <w:rsid w:val="000E161F"/>
    <w:rsid w:val="000E18A4"/>
    <w:rsid w:val="000E44BA"/>
    <w:rsid w:val="000E5D0B"/>
    <w:rsid w:val="000E6BA9"/>
    <w:rsid w:val="000F082D"/>
    <w:rsid w:val="001010D2"/>
    <w:rsid w:val="00101685"/>
    <w:rsid w:val="00101C76"/>
    <w:rsid w:val="00102103"/>
    <w:rsid w:val="00102BD8"/>
    <w:rsid w:val="0010402B"/>
    <w:rsid w:val="00104249"/>
    <w:rsid w:val="00105366"/>
    <w:rsid w:val="00105ACD"/>
    <w:rsid w:val="00105EEF"/>
    <w:rsid w:val="001060C0"/>
    <w:rsid w:val="00107CFD"/>
    <w:rsid w:val="001103C7"/>
    <w:rsid w:val="00110CFF"/>
    <w:rsid w:val="00111577"/>
    <w:rsid w:val="00112B69"/>
    <w:rsid w:val="00113FF4"/>
    <w:rsid w:val="0011477B"/>
    <w:rsid w:val="00115F17"/>
    <w:rsid w:val="00117820"/>
    <w:rsid w:val="00122B7A"/>
    <w:rsid w:val="0012431F"/>
    <w:rsid w:val="001253E0"/>
    <w:rsid w:val="001254E2"/>
    <w:rsid w:val="0012586C"/>
    <w:rsid w:val="001275A0"/>
    <w:rsid w:val="001333B2"/>
    <w:rsid w:val="00133E8B"/>
    <w:rsid w:val="001355B5"/>
    <w:rsid w:val="00135D01"/>
    <w:rsid w:val="00136998"/>
    <w:rsid w:val="0014069A"/>
    <w:rsid w:val="00142158"/>
    <w:rsid w:val="001421EC"/>
    <w:rsid w:val="00142802"/>
    <w:rsid w:val="00144BB6"/>
    <w:rsid w:val="00144D1F"/>
    <w:rsid w:val="00145BBE"/>
    <w:rsid w:val="00147403"/>
    <w:rsid w:val="00147EA6"/>
    <w:rsid w:val="00147EE3"/>
    <w:rsid w:val="0015342F"/>
    <w:rsid w:val="00153CBB"/>
    <w:rsid w:val="00156066"/>
    <w:rsid w:val="001577FE"/>
    <w:rsid w:val="001607E3"/>
    <w:rsid w:val="00163582"/>
    <w:rsid w:val="00170A31"/>
    <w:rsid w:val="00171BDE"/>
    <w:rsid w:val="00173F76"/>
    <w:rsid w:val="00182E9B"/>
    <w:rsid w:val="00183928"/>
    <w:rsid w:val="00186B60"/>
    <w:rsid w:val="00187E9E"/>
    <w:rsid w:val="0019240B"/>
    <w:rsid w:val="00195A83"/>
    <w:rsid w:val="00195CE4"/>
    <w:rsid w:val="001A00E1"/>
    <w:rsid w:val="001A0792"/>
    <w:rsid w:val="001A147A"/>
    <w:rsid w:val="001A20CD"/>
    <w:rsid w:val="001A3254"/>
    <w:rsid w:val="001A35B6"/>
    <w:rsid w:val="001A35DF"/>
    <w:rsid w:val="001A591D"/>
    <w:rsid w:val="001A664C"/>
    <w:rsid w:val="001A6C4B"/>
    <w:rsid w:val="001B1802"/>
    <w:rsid w:val="001B25ED"/>
    <w:rsid w:val="001B262A"/>
    <w:rsid w:val="001B2D73"/>
    <w:rsid w:val="001B4A66"/>
    <w:rsid w:val="001B60D3"/>
    <w:rsid w:val="001B6E6D"/>
    <w:rsid w:val="001B7269"/>
    <w:rsid w:val="001B7E35"/>
    <w:rsid w:val="001C112B"/>
    <w:rsid w:val="001C424C"/>
    <w:rsid w:val="001C44FE"/>
    <w:rsid w:val="001C71B8"/>
    <w:rsid w:val="001D026A"/>
    <w:rsid w:val="001D1B5A"/>
    <w:rsid w:val="001D2867"/>
    <w:rsid w:val="001D42F3"/>
    <w:rsid w:val="001D59CA"/>
    <w:rsid w:val="001D7124"/>
    <w:rsid w:val="001E289E"/>
    <w:rsid w:val="001E2BA2"/>
    <w:rsid w:val="001E3D0C"/>
    <w:rsid w:val="001E5DD7"/>
    <w:rsid w:val="001E774D"/>
    <w:rsid w:val="001E7B82"/>
    <w:rsid w:val="001F02B4"/>
    <w:rsid w:val="001F0377"/>
    <w:rsid w:val="001F05B3"/>
    <w:rsid w:val="001F1665"/>
    <w:rsid w:val="001F5526"/>
    <w:rsid w:val="001F62F1"/>
    <w:rsid w:val="001F70FA"/>
    <w:rsid w:val="00202199"/>
    <w:rsid w:val="0020374C"/>
    <w:rsid w:val="00205D25"/>
    <w:rsid w:val="00206E63"/>
    <w:rsid w:val="00213A14"/>
    <w:rsid w:val="00216765"/>
    <w:rsid w:val="00217601"/>
    <w:rsid w:val="002205CC"/>
    <w:rsid w:val="00220C9C"/>
    <w:rsid w:val="00221368"/>
    <w:rsid w:val="00221AB0"/>
    <w:rsid w:val="00222BAF"/>
    <w:rsid w:val="00222BB7"/>
    <w:rsid w:val="00224B58"/>
    <w:rsid w:val="00225298"/>
    <w:rsid w:val="00225DA1"/>
    <w:rsid w:val="00227EAD"/>
    <w:rsid w:val="002315A5"/>
    <w:rsid w:val="0023241C"/>
    <w:rsid w:val="00236CDC"/>
    <w:rsid w:val="00237032"/>
    <w:rsid w:val="0023776C"/>
    <w:rsid w:val="00237AE6"/>
    <w:rsid w:val="00237F3C"/>
    <w:rsid w:val="002401D0"/>
    <w:rsid w:val="002422FE"/>
    <w:rsid w:val="0024292D"/>
    <w:rsid w:val="002447E0"/>
    <w:rsid w:val="00244A04"/>
    <w:rsid w:val="00245BDB"/>
    <w:rsid w:val="00246BCE"/>
    <w:rsid w:val="00256BED"/>
    <w:rsid w:val="00257330"/>
    <w:rsid w:val="00257CFE"/>
    <w:rsid w:val="00260E29"/>
    <w:rsid w:val="002615A7"/>
    <w:rsid w:val="00263726"/>
    <w:rsid w:val="00263E24"/>
    <w:rsid w:val="00265B11"/>
    <w:rsid w:val="00265C52"/>
    <w:rsid w:val="00266CAF"/>
    <w:rsid w:val="00270477"/>
    <w:rsid w:val="0027050F"/>
    <w:rsid w:val="00270985"/>
    <w:rsid w:val="00270F1A"/>
    <w:rsid w:val="00271806"/>
    <w:rsid w:val="002748E7"/>
    <w:rsid w:val="002752E0"/>
    <w:rsid w:val="0027615E"/>
    <w:rsid w:val="00277788"/>
    <w:rsid w:val="0028072C"/>
    <w:rsid w:val="00280D4B"/>
    <w:rsid w:val="00281097"/>
    <w:rsid w:val="00281E9A"/>
    <w:rsid w:val="00282BC6"/>
    <w:rsid w:val="00284738"/>
    <w:rsid w:val="00284A1F"/>
    <w:rsid w:val="00284CF4"/>
    <w:rsid w:val="002875D4"/>
    <w:rsid w:val="00290311"/>
    <w:rsid w:val="002954F3"/>
    <w:rsid w:val="002957CC"/>
    <w:rsid w:val="00295B41"/>
    <w:rsid w:val="00296806"/>
    <w:rsid w:val="002A0D37"/>
    <w:rsid w:val="002A4A1A"/>
    <w:rsid w:val="002A5A8A"/>
    <w:rsid w:val="002A7659"/>
    <w:rsid w:val="002B2513"/>
    <w:rsid w:val="002B3CAA"/>
    <w:rsid w:val="002C03D4"/>
    <w:rsid w:val="002C0B21"/>
    <w:rsid w:val="002C66A1"/>
    <w:rsid w:val="002D06EB"/>
    <w:rsid w:val="002D249A"/>
    <w:rsid w:val="002D6A26"/>
    <w:rsid w:val="002E48EB"/>
    <w:rsid w:val="002E538B"/>
    <w:rsid w:val="002E5FB3"/>
    <w:rsid w:val="002E60D0"/>
    <w:rsid w:val="002E6FB7"/>
    <w:rsid w:val="002F0F0A"/>
    <w:rsid w:val="002F1CEF"/>
    <w:rsid w:val="002F22AE"/>
    <w:rsid w:val="002F462A"/>
    <w:rsid w:val="002F60CB"/>
    <w:rsid w:val="002F7B18"/>
    <w:rsid w:val="003031D2"/>
    <w:rsid w:val="003034C0"/>
    <w:rsid w:val="00307157"/>
    <w:rsid w:val="00307DC6"/>
    <w:rsid w:val="00311767"/>
    <w:rsid w:val="00311F1F"/>
    <w:rsid w:val="003125B0"/>
    <w:rsid w:val="00312879"/>
    <w:rsid w:val="0031341E"/>
    <w:rsid w:val="003135FE"/>
    <w:rsid w:val="003139E8"/>
    <w:rsid w:val="00313DBC"/>
    <w:rsid w:val="00314467"/>
    <w:rsid w:val="00316C36"/>
    <w:rsid w:val="00317A4B"/>
    <w:rsid w:val="00320287"/>
    <w:rsid w:val="00320B85"/>
    <w:rsid w:val="003235C7"/>
    <w:rsid w:val="003239D2"/>
    <w:rsid w:val="00324175"/>
    <w:rsid w:val="00326EB4"/>
    <w:rsid w:val="003276DA"/>
    <w:rsid w:val="003277E1"/>
    <w:rsid w:val="00327A6B"/>
    <w:rsid w:val="00327B74"/>
    <w:rsid w:val="0033189D"/>
    <w:rsid w:val="0033290B"/>
    <w:rsid w:val="00332AB0"/>
    <w:rsid w:val="00334BB6"/>
    <w:rsid w:val="003351C4"/>
    <w:rsid w:val="0034001C"/>
    <w:rsid w:val="00340D5D"/>
    <w:rsid w:val="00342331"/>
    <w:rsid w:val="0034316A"/>
    <w:rsid w:val="0034361D"/>
    <w:rsid w:val="00343CE5"/>
    <w:rsid w:val="00344A21"/>
    <w:rsid w:val="003457E6"/>
    <w:rsid w:val="00350E6F"/>
    <w:rsid w:val="00354717"/>
    <w:rsid w:val="003572F9"/>
    <w:rsid w:val="003610BE"/>
    <w:rsid w:val="00361DDB"/>
    <w:rsid w:val="003634D3"/>
    <w:rsid w:val="00365126"/>
    <w:rsid w:val="00367DA2"/>
    <w:rsid w:val="00367FA4"/>
    <w:rsid w:val="003713A8"/>
    <w:rsid w:val="003732C6"/>
    <w:rsid w:val="00376B63"/>
    <w:rsid w:val="00376D55"/>
    <w:rsid w:val="003772D5"/>
    <w:rsid w:val="003774DE"/>
    <w:rsid w:val="00380C49"/>
    <w:rsid w:val="00382DD4"/>
    <w:rsid w:val="00385417"/>
    <w:rsid w:val="00387838"/>
    <w:rsid w:val="00390DFA"/>
    <w:rsid w:val="00391ECA"/>
    <w:rsid w:val="00392F7C"/>
    <w:rsid w:val="00394034"/>
    <w:rsid w:val="00394081"/>
    <w:rsid w:val="003961DF"/>
    <w:rsid w:val="00397638"/>
    <w:rsid w:val="0039771A"/>
    <w:rsid w:val="003A0371"/>
    <w:rsid w:val="003A1744"/>
    <w:rsid w:val="003A558B"/>
    <w:rsid w:val="003A59AF"/>
    <w:rsid w:val="003A7AB8"/>
    <w:rsid w:val="003B03BF"/>
    <w:rsid w:val="003B6991"/>
    <w:rsid w:val="003B7400"/>
    <w:rsid w:val="003C0207"/>
    <w:rsid w:val="003C56C0"/>
    <w:rsid w:val="003C6D89"/>
    <w:rsid w:val="003C74F7"/>
    <w:rsid w:val="003D0D9B"/>
    <w:rsid w:val="003D3650"/>
    <w:rsid w:val="003D5AD1"/>
    <w:rsid w:val="003D6401"/>
    <w:rsid w:val="003D6991"/>
    <w:rsid w:val="003D6AA5"/>
    <w:rsid w:val="003E2DDB"/>
    <w:rsid w:val="003E3D1F"/>
    <w:rsid w:val="003E4F28"/>
    <w:rsid w:val="003F0BB6"/>
    <w:rsid w:val="003F1052"/>
    <w:rsid w:val="003F2A13"/>
    <w:rsid w:val="003F3B09"/>
    <w:rsid w:val="003F4603"/>
    <w:rsid w:val="003F679D"/>
    <w:rsid w:val="00403D1C"/>
    <w:rsid w:val="00403DB1"/>
    <w:rsid w:val="00404B5D"/>
    <w:rsid w:val="0040732C"/>
    <w:rsid w:val="00407DFE"/>
    <w:rsid w:val="004128E5"/>
    <w:rsid w:val="00413AB1"/>
    <w:rsid w:val="004140AB"/>
    <w:rsid w:val="004148A4"/>
    <w:rsid w:val="004155CE"/>
    <w:rsid w:val="0041688B"/>
    <w:rsid w:val="00417C14"/>
    <w:rsid w:val="00417C35"/>
    <w:rsid w:val="00417E00"/>
    <w:rsid w:val="004201D5"/>
    <w:rsid w:val="004213F6"/>
    <w:rsid w:val="00422194"/>
    <w:rsid w:val="00422B0C"/>
    <w:rsid w:val="00424778"/>
    <w:rsid w:val="00430536"/>
    <w:rsid w:val="004326B3"/>
    <w:rsid w:val="00433B01"/>
    <w:rsid w:val="00434FEA"/>
    <w:rsid w:val="00436F57"/>
    <w:rsid w:val="00437223"/>
    <w:rsid w:val="00440458"/>
    <w:rsid w:val="00440E80"/>
    <w:rsid w:val="00441982"/>
    <w:rsid w:val="004422D5"/>
    <w:rsid w:val="00442AF9"/>
    <w:rsid w:val="00442C15"/>
    <w:rsid w:val="00443131"/>
    <w:rsid w:val="004433EF"/>
    <w:rsid w:val="004435A8"/>
    <w:rsid w:val="00443FEF"/>
    <w:rsid w:val="004459FA"/>
    <w:rsid w:val="00446CC9"/>
    <w:rsid w:val="00447788"/>
    <w:rsid w:val="00447AB7"/>
    <w:rsid w:val="00451CB5"/>
    <w:rsid w:val="00454182"/>
    <w:rsid w:val="00461E9A"/>
    <w:rsid w:val="0046518B"/>
    <w:rsid w:val="0047204C"/>
    <w:rsid w:val="0047356C"/>
    <w:rsid w:val="00473823"/>
    <w:rsid w:val="00475A2A"/>
    <w:rsid w:val="0047692D"/>
    <w:rsid w:val="0047786A"/>
    <w:rsid w:val="0048214A"/>
    <w:rsid w:val="0048282D"/>
    <w:rsid w:val="0048390A"/>
    <w:rsid w:val="00486945"/>
    <w:rsid w:val="00486BB5"/>
    <w:rsid w:val="00491703"/>
    <w:rsid w:val="004923B4"/>
    <w:rsid w:val="004924D7"/>
    <w:rsid w:val="004A0B6D"/>
    <w:rsid w:val="004A0F96"/>
    <w:rsid w:val="004A2E0A"/>
    <w:rsid w:val="004A45F7"/>
    <w:rsid w:val="004A51C6"/>
    <w:rsid w:val="004A59BC"/>
    <w:rsid w:val="004A6632"/>
    <w:rsid w:val="004A78D9"/>
    <w:rsid w:val="004B064F"/>
    <w:rsid w:val="004B1206"/>
    <w:rsid w:val="004B5B39"/>
    <w:rsid w:val="004B7CBD"/>
    <w:rsid w:val="004C056E"/>
    <w:rsid w:val="004C0AED"/>
    <w:rsid w:val="004C0BB9"/>
    <w:rsid w:val="004C2A81"/>
    <w:rsid w:val="004C2CF6"/>
    <w:rsid w:val="004C5429"/>
    <w:rsid w:val="004C5819"/>
    <w:rsid w:val="004D179A"/>
    <w:rsid w:val="004D28DF"/>
    <w:rsid w:val="004D3B65"/>
    <w:rsid w:val="004D3C82"/>
    <w:rsid w:val="004D44DC"/>
    <w:rsid w:val="004D6A5B"/>
    <w:rsid w:val="004D7000"/>
    <w:rsid w:val="004E05E0"/>
    <w:rsid w:val="004E430A"/>
    <w:rsid w:val="004E4B35"/>
    <w:rsid w:val="004E4CCA"/>
    <w:rsid w:val="004E5078"/>
    <w:rsid w:val="004E71A7"/>
    <w:rsid w:val="004E75AE"/>
    <w:rsid w:val="004E7921"/>
    <w:rsid w:val="004F2418"/>
    <w:rsid w:val="004F2D34"/>
    <w:rsid w:val="004F4959"/>
    <w:rsid w:val="004F76D4"/>
    <w:rsid w:val="00500130"/>
    <w:rsid w:val="00500692"/>
    <w:rsid w:val="00501C12"/>
    <w:rsid w:val="005022CE"/>
    <w:rsid w:val="005027EB"/>
    <w:rsid w:val="00503307"/>
    <w:rsid w:val="0050353E"/>
    <w:rsid w:val="00506628"/>
    <w:rsid w:val="005119B5"/>
    <w:rsid w:val="0051207D"/>
    <w:rsid w:val="00512F53"/>
    <w:rsid w:val="00513FB9"/>
    <w:rsid w:val="00517B8B"/>
    <w:rsid w:val="00517C1B"/>
    <w:rsid w:val="005202F8"/>
    <w:rsid w:val="00520D24"/>
    <w:rsid w:val="00520D48"/>
    <w:rsid w:val="00521592"/>
    <w:rsid w:val="00522FE7"/>
    <w:rsid w:val="00524A91"/>
    <w:rsid w:val="00530E5C"/>
    <w:rsid w:val="00531662"/>
    <w:rsid w:val="00532050"/>
    <w:rsid w:val="005351C3"/>
    <w:rsid w:val="00537EA0"/>
    <w:rsid w:val="00544FC4"/>
    <w:rsid w:val="00546557"/>
    <w:rsid w:val="0054680F"/>
    <w:rsid w:val="0055299C"/>
    <w:rsid w:val="00555890"/>
    <w:rsid w:val="005558E4"/>
    <w:rsid w:val="00555988"/>
    <w:rsid w:val="0056111C"/>
    <w:rsid w:val="00562030"/>
    <w:rsid w:val="00564226"/>
    <w:rsid w:val="0056459E"/>
    <w:rsid w:val="0056698D"/>
    <w:rsid w:val="00567171"/>
    <w:rsid w:val="00567275"/>
    <w:rsid w:val="00572850"/>
    <w:rsid w:val="00572A77"/>
    <w:rsid w:val="00573C3A"/>
    <w:rsid w:val="00574066"/>
    <w:rsid w:val="005743DF"/>
    <w:rsid w:val="005747AD"/>
    <w:rsid w:val="00581F81"/>
    <w:rsid w:val="00582700"/>
    <w:rsid w:val="00587E68"/>
    <w:rsid w:val="005903CF"/>
    <w:rsid w:val="00590DBE"/>
    <w:rsid w:val="00592EED"/>
    <w:rsid w:val="00595AAF"/>
    <w:rsid w:val="00596575"/>
    <w:rsid w:val="005972C5"/>
    <w:rsid w:val="005A0F9F"/>
    <w:rsid w:val="005A1307"/>
    <w:rsid w:val="005A3C36"/>
    <w:rsid w:val="005A5A73"/>
    <w:rsid w:val="005A7857"/>
    <w:rsid w:val="005B24E6"/>
    <w:rsid w:val="005B30E5"/>
    <w:rsid w:val="005B5764"/>
    <w:rsid w:val="005B5A05"/>
    <w:rsid w:val="005B7037"/>
    <w:rsid w:val="005B76C1"/>
    <w:rsid w:val="005B78E9"/>
    <w:rsid w:val="005B7C51"/>
    <w:rsid w:val="005C1760"/>
    <w:rsid w:val="005C36B1"/>
    <w:rsid w:val="005C3ADB"/>
    <w:rsid w:val="005C4B47"/>
    <w:rsid w:val="005C59F2"/>
    <w:rsid w:val="005C64A5"/>
    <w:rsid w:val="005C6617"/>
    <w:rsid w:val="005C7605"/>
    <w:rsid w:val="005C7ACC"/>
    <w:rsid w:val="005C7EE7"/>
    <w:rsid w:val="005D0E68"/>
    <w:rsid w:val="005D0EE0"/>
    <w:rsid w:val="005D1B38"/>
    <w:rsid w:val="005D2304"/>
    <w:rsid w:val="005D3013"/>
    <w:rsid w:val="005D4601"/>
    <w:rsid w:val="005D4932"/>
    <w:rsid w:val="005D5415"/>
    <w:rsid w:val="005D6292"/>
    <w:rsid w:val="005D6848"/>
    <w:rsid w:val="005D7839"/>
    <w:rsid w:val="005E1022"/>
    <w:rsid w:val="005E176A"/>
    <w:rsid w:val="005E2DE1"/>
    <w:rsid w:val="005E440C"/>
    <w:rsid w:val="005E5086"/>
    <w:rsid w:val="005E658D"/>
    <w:rsid w:val="005F166B"/>
    <w:rsid w:val="005F16CE"/>
    <w:rsid w:val="005F2D69"/>
    <w:rsid w:val="005F4C53"/>
    <w:rsid w:val="005F50E4"/>
    <w:rsid w:val="005F5D35"/>
    <w:rsid w:val="006008D5"/>
    <w:rsid w:val="00600B68"/>
    <w:rsid w:val="00601882"/>
    <w:rsid w:val="00605AF6"/>
    <w:rsid w:val="00606A52"/>
    <w:rsid w:val="00607519"/>
    <w:rsid w:val="006122B2"/>
    <w:rsid w:val="00612FBF"/>
    <w:rsid w:val="00613FEC"/>
    <w:rsid w:val="00614282"/>
    <w:rsid w:val="00614818"/>
    <w:rsid w:val="0061785C"/>
    <w:rsid w:val="00617984"/>
    <w:rsid w:val="00617E26"/>
    <w:rsid w:val="00620AE7"/>
    <w:rsid w:val="0062146D"/>
    <w:rsid w:val="00621ED2"/>
    <w:rsid w:val="00630EDE"/>
    <w:rsid w:val="00631764"/>
    <w:rsid w:val="0063507F"/>
    <w:rsid w:val="006353AA"/>
    <w:rsid w:val="0063582E"/>
    <w:rsid w:val="00640869"/>
    <w:rsid w:val="00642EDF"/>
    <w:rsid w:val="0064347F"/>
    <w:rsid w:val="00643CEF"/>
    <w:rsid w:val="00644F58"/>
    <w:rsid w:val="006467CD"/>
    <w:rsid w:val="0064689E"/>
    <w:rsid w:val="00646B92"/>
    <w:rsid w:val="00647F90"/>
    <w:rsid w:val="00650D94"/>
    <w:rsid w:val="006514A9"/>
    <w:rsid w:val="00651518"/>
    <w:rsid w:val="006577A8"/>
    <w:rsid w:val="00657A77"/>
    <w:rsid w:val="0066026F"/>
    <w:rsid w:val="00661C74"/>
    <w:rsid w:val="006651D7"/>
    <w:rsid w:val="00667938"/>
    <w:rsid w:val="00667AE4"/>
    <w:rsid w:val="006710A8"/>
    <w:rsid w:val="00672959"/>
    <w:rsid w:val="00673500"/>
    <w:rsid w:val="00674756"/>
    <w:rsid w:val="00674840"/>
    <w:rsid w:val="00674AD5"/>
    <w:rsid w:val="006750F0"/>
    <w:rsid w:val="006810A5"/>
    <w:rsid w:val="0068178B"/>
    <w:rsid w:val="0068290F"/>
    <w:rsid w:val="006840D3"/>
    <w:rsid w:val="006847AE"/>
    <w:rsid w:val="00685F74"/>
    <w:rsid w:val="00691195"/>
    <w:rsid w:val="00693110"/>
    <w:rsid w:val="00697B5C"/>
    <w:rsid w:val="006A310C"/>
    <w:rsid w:val="006A3A2B"/>
    <w:rsid w:val="006A4079"/>
    <w:rsid w:val="006A4C69"/>
    <w:rsid w:val="006A6A38"/>
    <w:rsid w:val="006A79C5"/>
    <w:rsid w:val="006B036F"/>
    <w:rsid w:val="006B1346"/>
    <w:rsid w:val="006B1FEB"/>
    <w:rsid w:val="006B22DB"/>
    <w:rsid w:val="006B6531"/>
    <w:rsid w:val="006C20DE"/>
    <w:rsid w:val="006C2966"/>
    <w:rsid w:val="006C3C58"/>
    <w:rsid w:val="006C6110"/>
    <w:rsid w:val="006C6B71"/>
    <w:rsid w:val="006C6D29"/>
    <w:rsid w:val="006D36E2"/>
    <w:rsid w:val="006D45A1"/>
    <w:rsid w:val="006D4C1E"/>
    <w:rsid w:val="006D51A7"/>
    <w:rsid w:val="006D69F3"/>
    <w:rsid w:val="006E061E"/>
    <w:rsid w:val="006E0CE6"/>
    <w:rsid w:val="006E1207"/>
    <w:rsid w:val="006E3B09"/>
    <w:rsid w:val="006E61CC"/>
    <w:rsid w:val="006E63AB"/>
    <w:rsid w:val="006E6F9F"/>
    <w:rsid w:val="006F0396"/>
    <w:rsid w:val="006F1335"/>
    <w:rsid w:val="006F3EC7"/>
    <w:rsid w:val="006F420D"/>
    <w:rsid w:val="006F4EA4"/>
    <w:rsid w:val="006F56F7"/>
    <w:rsid w:val="006F6096"/>
    <w:rsid w:val="006F7919"/>
    <w:rsid w:val="00701B95"/>
    <w:rsid w:val="00702FAD"/>
    <w:rsid w:val="007047E8"/>
    <w:rsid w:val="00705B55"/>
    <w:rsid w:val="00706954"/>
    <w:rsid w:val="00707625"/>
    <w:rsid w:val="007079BE"/>
    <w:rsid w:val="00713612"/>
    <w:rsid w:val="00714D51"/>
    <w:rsid w:val="00715990"/>
    <w:rsid w:val="0071685B"/>
    <w:rsid w:val="007217F9"/>
    <w:rsid w:val="00722114"/>
    <w:rsid w:val="00722D37"/>
    <w:rsid w:val="00723E0C"/>
    <w:rsid w:val="00724937"/>
    <w:rsid w:val="00724F49"/>
    <w:rsid w:val="007258F9"/>
    <w:rsid w:val="00725A89"/>
    <w:rsid w:val="00726CC7"/>
    <w:rsid w:val="007275E8"/>
    <w:rsid w:val="007276B4"/>
    <w:rsid w:val="00727E0C"/>
    <w:rsid w:val="00730643"/>
    <w:rsid w:val="00733F42"/>
    <w:rsid w:val="007342CB"/>
    <w:rsid w:val="00735DEA"/>
    <w:rsid w:val="00737AC7"/>
    <w:rsid w:val="00737FF7"/>
    <w:rsid w:val="007411F3"/>
    <w:rsid w:val="007414F3"/>
    <w:rsid w:val="007440BE"/>
    <w:rsid w:val="00744511"/>
    <w:rsid w:val="00747DB9"/>
    <w:rsid w:val="0075354F"/>
    <w:rsid w:val="00755CFD"/>
    <w:rsid w:val="00761703"/>
    <w:rsid w:val="00763423"/>
    <w:rsid w:val="00764299"/>
    <w:rsid w:val="00765D87"/>
    <w:rsid w:val="007671A9"/>
    <w:rsid w:val="00771B0B"/>
    <w:rsid w:val="00772166"/>
    <w:rsid w:val="007721B1"/>
    <w:rsid w:val="007721E5"/>
    <w:rsid w:val="00772A72"/>
    <w:rsid w:val="00776F4E"/>
    <w:rsid w:val="00782198"/>
    <w:rsid w:val="00785C8F"/>
    <w:rsid w:val="00790FAB"/>
    <w:rsid w:val="007914D6"/>
    <w:rsid w:val="00791C2E"/>
    <w:rsid w:val="007959A1"/>
    <w:rsid w:val="00797887"/>
    <w:rsid w:val="00797FFD"/>
    <w:rsid w:val="007A1728"/>
    <w:rsid w:val="007A53FE"/>
    <w:rsid w:val="007A771F"/>
    <w:rsid w:val="007A7BB5"/>
    <w:rsid w:val="007B1248"/>
    <w:rsid w:val="007B3294"/>
    <w:rsid w:val="007B3E86"/>
    <w:rsid w:val="007B6D6C"/>
    <w:rsid w:val="007C22FF"/>
    <w:rsid w:val="007C2A0F"/>
    <w:rsid w:val="007C41BC"/>
    <w:rsid w:val="007C4377"/>
    <w:rsid w:val="007C5F5F"/>
    <w:rsid w:val="007C71B4"/>
    <w:rsid w:val="007C79F5"/>
    <w:rsid w:val="007C7D5B"/>
    <w:rsid w:val="007D00A1"/>
    <w:rsid w:val="007D26A0"/>
    <w:rsid w:val="007D3FF1"/>
    <w:rsid w:val="007D48CA"/>
    <w:rsid w:val="007D5786"/>
    <w:rsid w:val="007D6923"/>
    <w:rsid w:val="007D7DA1"/>
    <w:rsid w:val="007E2283"/>
    <w:rsid w:val="007E3E5E"/>
    <w:rsid w:val="007E5631"/>
    <w:rsid w:val="007F0D08"/>
    <w:rsid w:val="007F0F27"/>
    <w:rsid w:val="007F103C"/>
    <w:rsid w:val="007F2404"/>
    <w:rsid w:val="007F60FD"/>
    <w:rsid w:val="00800749"/>
    <w:rsid w:val="0080304B"/>
    <w:rsid w:val="008040C6"/>
    <w:rsid w:val="00812A6A"/>
    <w:rsid w:val="00815D00"/>
    <w:rsid w:val="00816853"/>
    <w:rsid w:val="00816BD2"/>
    <w:rsid w:val="00823A00"/>
    <w:rsid w:val="008245C2"/>
    <w:rsid w:val="008261D4"/>
    <w:rsid w:val="0082645C"/>
    <w:rsid w:val="00827277"/>
    <w:rsid w:val="00827A0B"/>
    <w:rsid w:val="00831790"/>
    <w:rsid w:val="008327E8"/>
    <w:rsid w:val="00833675"/>
    <w:rsid w:val="008419C2"/>
    <w:rsid w:val="0084202E"/>
    <w:rsid w:val="00842877"/>
    <w:rsid w:val="008461AE"/>
    <w:rsid w:val="00847E13"/>
    <w:rsid w:val="00850487"/>
    <w:rsid w:val="00851800"/>
    <w:rsid w:val="00851B58"/>
    <w:rsid w:val="00853138"/>
    <w:rsid w:val="008539F9"/>
    <w:rsid w:val="00854843"/>
    <w:rsid w:val="00855F37"/>
    <w:rsid w:val="008578DB"/>
    <w:rsid w:val="00861752"/>
    <w:rsid w:val="008624C8"/>
    <w:rsid w:val="008634CA"/>
    <w:rsid w:val="00863556"/>
    <w:rsid w:val="00863A2A"/>
    <w:rsid w:val="00863B92"/>
    <w:rsid w:val="008716F8"/>
    <w:rsid w:val="008718A5"/>
    <w:rsid w:val="0087225F"/>
    <w:rsid w:val="008746BC"/>
    <w:rsid w:val="00874FDF"/>
    <w:rsid w:val="00876D6E"/>
    <w:rsid w:val="00877134"/>
    <w:rsid w:val="00882D22"/>
    <w:rsid w:val="00885F70"/>
    <w:rsid w:val="008872CD"/>
    <w:rsid w:val="008908B3"/>
    <w:rsid w:val="008908D0"/>
    <w:rsid w:val="00890938"/>
    <w:rsid w:val="00891C10"/>
    <w:rsid w:val="008924F1"/>
    <w:rsid w:val="00895B04"/>
    <w:rsid w:val="008967AA"/>
    <w:rsid w:val="008A08ED"/>
    <w:rsid w:val="008A3B32"/>
    <w:rsid w:val="008A42D1"/>
    <w:rsid w:val="008A53E0"/>
    <w:rsid w:val="008A6B9C"/>
    <w:rsid w:val="008A6EA3"/>
    <w:rsid w:val="008B08C3"/>
    <w:rsid w:val="008B1891"/>
    <w:rsid w:val="008B29AD"/>
    <w:rsid w:val="008B3031"/>
    <w:rsid w:val="008B4BEE"/>
    <w:rsid w:val="008B68DC"/>
    <w:rsid w:val="008B742B"/>
    <w:rsid w:val="008C0594"/>
    <w:rsid w:val="008C1E97"/>
    <w:rsid w:val="008C314A"/>
    <w:rsid w:val="008C321B"/>
    <w:rsid w:val="008C3A29"/>
    <w:rsid w:val="008C3D3B"/>
    <w:rsid w:val="008C4780"/>
    <w:rsid w:val="008C4D14"/>
    <w:rsid w:val="008C4E93"/>
    <w:rsid w:val="008C5E61"/>
    <w:rsid w:val="008C674B"/>
    <w:rsid w:val="008D09E9"/>
    <w:rsid w:val="008D4057"/>
    <w:rsid w:val="008D59A7"/>
    <w:rsid w:val="008E0DF0"/>
    <w:rsid w:val="008E23D8"/>
    <w:rsid w:val="008E5B54"/>
    <w:rsid w:val="008E61CC"/>
    <w:rsid w:val="008E64E8"/>
    <w:rsid w:val="008E7BD8"/>
    <w:rsid w:val="008E7C05"/>
    <w:rsid w:val="008E7FAD"/>
    <w:rsid w:val="008F0A60"/>
    <w:rsid w:val="008F0AFC"/>
    <w:rsid w:val="008F1E61"/>
    <w:rsid w:val="008F2963"/>
    <w:rsid w:val="008F6904"/>
    <w:rsid w:val="00900047"/>
    <w:rsid w:val="00900DFB"/>
    <w:rsid w:val="00902A37"/>
    <w:rsid w:val="0090344D"/>
    <w:rsid w:val="00904338"/>
    <w:rsid w:val="0090498D"/>
    <w:rsid w:val="00905976"/>
    <w:rsid w:val="00911A2D"/>
    <w:rsid w:val="00915F10"/>
    <w:rsid w:val="00920637"/>
    <w:rsid w:val="00921103"/>
    <w:rsid w:val="009232AC"/>
    <w:rsid w:val="00925B01"/>
    <w:rsid w:val="00925CF2"/>
    <w:rsid w:val="009271A4"/>
    <w:rsid w:val="00935C4D"/>
    <w:rsid w:val="0093682B"/>
    <w:rsid w:val="009404AC"/>
    <w:rsid w:val="00940CF7"/>
    <w:rsid w:val="0094137A"/>
    <w:rsid w:val="00947B2A"/>
    <w:rsid w:val="0095082B"/>
    <w:rsid w:val="00954FC1"/>
    <w:rsid w:val="009579B8"/>
    <w:rsid w:val="00957DD2"/>
    <w:rsid w:val="00957DD3"/>
    <w:rsid w:val="00960B1D"/>
    <w:rsid w:val="009616A2"/>
    <w:rsid w:val="00962140"/>
    <w:rsid w:val="00965A2C"/>
    <w:rsid w:val="00965A74"/>
    <w:rsid w:val="009665FC"/>
    <w:rsid w:val="00967C32"/>
    <w:rsid w:val="00970CDE"/>
    <w:rsid w:val="009726A1"/>
    <w:rsid w:val="00972B76"/>
    <w:rsid w:val="00980B61"/>
    <w:rsid w:val="00980D2C"/>
    <w:rsid w:val="009875FD"/>
    <w:rsid w:val="00991266"/>
    <w:rsid w:val="00993394"/>
    <w:rsid w:val="00994E2E"/>
    <w:rsid w:val="00995F53"/>
    <w:rsid w:val="009971C4"/>
    <w:rsid w:val="009A131A"/>
    <w:rsid w:val="009A2482"/>
    <w:rsid w:val="009A269B"/>
    <w:rsid w:val="009A2C3E"/>
    <w:rsid w:val="009B1117"/>
    <w:rsid w:val="009B1AB0"/>
    <w:rsid w:val="009B772A"/>
    <w:rsid w:val="009C14DF"/>
    <w:rsid w:val="009C15FA"/>
    <w:rsid w:val="009C216A"/>
    <w:rsid w:val="009C2898"/>
    <w:rsid w:val="009C7257"/>
    <w:rsid w:val="009C73D7"/>
    <w:rsid w:val="009D090D"/>
    <w:rsid w:val="009D2AB9"/>
    <w:rsid w:val="009D304A"/>
    <w:rsid w:val="009D3480"/>
    <w:rsid w:val="009D445B"/>
    <w:rsid w:val="009D447C"/>
    <w:rsid w:val="009D4D1E"/>
    <w:rsid w:val="009D7194"/>
    <w:rsid w:val="009E40F7"/>
    <w:rsid w:val="009E421D"/>
    <w:rsid w:val="009E42A5"/>
    <w:rsid w:val="009E49C2"/>
    <w:rsid w:val="009E5024"/>
    <w:rsid w:val="009E56A0"/>
    <w:rsid w:val="009E5781"/>
    <w:rsid w:val="009E60A2"/>
    <w:rsid w:val="009E733A"/>
    <w:rsid w:val="009E74FE"/>
    <w:rsid w:val="009F24A2"/>
    <w:rsid w:val="009F2AB2"/>
    <w:rsid w:val="009F2BF9"/>
    <w:rsid w:val="009F3231"/>
    <w:rsid w:val="009F3A92"/>
    <w:rsid w:val="009F7CD7"/>
    <w:rsid w:val="00A024DF"/>
    <w:rsid w:val="00A03C88"/>
    <w:rsid w:val="00A04637"/>
    <w:rsid w:val="00A078C8"/>
    <w:rsid w:val="00A07BA4"/>
    <w:rsid w:val="00A121CC"/>
    <w:rsid w:val="00A130C3"/>
    <w:rsid w:val="00A145A4"/>
    <w:rsid w:val="00A20AEB"/>
    <w:rsid w:val="00A21BEC"/>
    <w:rsid w:val="00A220EB"/>
    <w:rsid w:val="00A23527"/>
    <w:rsid w:val="00A27FA7"/>
    <w:rsid w:val="00A303CD"/>
    <w:rsid w:val="00A30873"/>
    <w:rsid w:val="00A32DA2"/>
    <w:rsid w:val="00A32DE2"/>
    <w:rsid w:val="00A34841"/>
    <w:rsid w:val="00A37482"/>
    <w:rsid w:val="00A40146"/>
    <w:rsid w:val="00A4027F"/>
    <w:rsid w:val="00A417AC"/>
    <w:rsid w:val="00A42EDC"/>
    <w:rsid w:val="00A45F81"/>
    <w:rsid w:val="00A47E6E"/>
    <w:rsid w:val="00A52063"/>
    <w:rsid w:val="00A52A9E"/>
    <w:rsid w:val="00A532F7"/>
    <w:rsid w:val="00A54C61"/>
    <w:rsid w:val="00A551C9"/>
    <w:rsid w:val="00A5614B"/>
    <w:rsid w:val="00A56BFA"/>
    <w:rsid w:val="00A57DB4"/>
    <w:rsid w:val="00A62264"/>
    <w:rsid w:val="00A62E91"/>
    <w:rsid w:val="00A643DB"/>
    <w:rsid w:val="00A64C76"/>
    <w:rsid w:val="00A713FA"/>
    <w:rsid w:val="00A73707"/>
    <w:rsid w:val="00A75004"/>
    <w:rsid w:val="00A75929"/>
    <w:rsid w:val="00A75B44"/>
    <w:rsid w:val="00A761D4"/>
    <w:rsid w:val="00A81845"/>
    <w:rsid w:val="00A82E93"/>
    <w:rsid w:val="00A83048"/>
    <w:rsid w:val="00A91D39"/>
    <w:rsid w:val="00A9222F"/>
    <w:rsid w:val="00A940DC"/>
    <w:rsid w:val="00A940EF"/>
    <w:rsid w:val="00A9487F"/>
    <w:rsid w:val="00A94A64"/>
    <w:rsid w:val="00A96711"/>
    <w:rsid w:val="00A970FC"/>
    <w:rsid w:val="00A97626"/>
    <w:rsid w:val="00AA435A"/>
    <w:rsid w:val="00AB5634"/>
    <w:rsid w:val="00AB58DB"/>
    <w:rsid w:val="00AB7E1D"/>
    <w:rsid w:val="00AC5352"/>
    <w:rsid w:val="00AC636C"/>
    <w:rsid w:val="00AC6F52"/>
    <w:rsid w:val="00AC72E0"/>
    <w:rsid w:val="00AC7406"/>
    <w:rsid w:val="00AD0E41"/>
    <w:rsid w:val="00AD23C0"/>
    <w:rsid w:val="00AD421F"/>
    <w:rsid w:val="00AD51CE"/>
    <w:rsid w:val="00AD61B7"/>
    <w:rsid w:val="00AD67D2"/>
    <w:rsid w:val="00AD6B8E"/>
    <w:rsid w:val="00AE1144"/>
    <w:rsid w:val="00AE351E"/>
    <w:rsid w:val="00AE42A0"/>
    <w:rsid w:val="00AF0887"/>
    <w:rsid w:val="00AF2D23"/>
    <w:rsid w:val="00AF379E"/>
    <w:rsid w:val="00AF7C7C"/>
    <w:rsid w:val="00B014E7"/>
    <w:rsid w:val="00B04BB3"/>
    <w:rsid w:val="00B05E2A"/>
    <w:rsid w:val="00B06055"/>
    <w:rsid w:val="00B12F09"/>
    <w:rsid w:val="00B135CD"/>
    <w:rsid w:val="00B14E5D"/>
    <w:rsid w:val="00B16B14"/>
    <w:rsid w:val="00B20324"/>
    <w:rsid w:val="00B222C1"/>
    <w:rsid w:val="00B25380"/>
    <w:rsid w:val="00B25ECC"/>
    <w:rsid w:val="00B30B65"/>
    <w:rsid w:val="00B314B8"/>
    <w:rsid w:val="00B31B99"/>
    <w:rsid w:val="00B34618"/>
    <w:rsid w:val="00B346D9"/>
    <w:rsid w:val="00B36211"/>
    <w:rsid w:val="00B404E2"/>
    <w:rsid w:val="00B41D1C"/>
    <w:rsid w:val="00B462CD"/>
    <w:rsid w:val="00B463AF"/>
    <w:rsid w:val="00B47AF6"/>
    <w:rsid w:val="00B52D71"/>
    <w:rsid w:val="00B52DC1"/>
    <w:rsid w:val="00B542E5"/>
    <w:rsid w:val="00B61195"/>
    <w:rsid w:val="00B621D9"/>
    <w:rsid w:val="00B629DE"/>
    <w:rsid w:val="00B63DC3"/>
    <w:rsid w:val="00B642CE"/>
    <w:rsid w:val="00B64A4E"/>
    <w:rsid w:val="00B64F87"/>
    <w:rsid w:val="00B652D5"/>
    <w:rsid w:val="00B6781B"/>
    <w:rsid w:val="00B67D0C"/>
    <w:rsid w:val="00B67EFE"/>
    <w:rsid w:val="00B756D2"/>
    <w:rsid w:val="00B75B10"/>
    <w:rsid w:val="00B77446"/>
    <w:rsid w:val="00B77C5F"/>
    <w:rsid w:val="00B802E0"/>
    <w:rsid w:val="00B83137"/>
    <w:rsid w:val="00B83CAE"/>
    <w:rsid w:val="00B845DF"/>
    <w:rsid w:val="00B86BB2"/>
    <w:rsid w:val="00B86C8E"/>
    <w:rsid w:val="00B927A8"/>
    <w:rsid w:val="00B95C41"/>
    <w:rsid w:val="00BA0DDF"/>
    <w:rsid w:val="00BA2946"/>
    <w:rsid w:val="00BA2DF7"/>
    <w:rsid w:val="00BA5C37"/>
    <w:rsid w:val="00BA7F32"/>
    <w:rsid w:val="00BB03AA"/>
    <w:rsid w:val="00BB3CF8"/>
    <w:rsid w:val="00BB6DEE"/>
    <w:rsid w:val="00BC3CBB"/>
    <w:rsid w:val="00BC3D15"/>
    <w:rsid w:val="00BC4E75"/>
    <w:rsid w:val="00BC7051"/>
    <w:rsid w:val="00BC7D79"/>
    <w:rsid w:val="00BD0641"/>
    <w:rsid w:val="00BD1BF5"/>
    <w:rsid w:val="00BD2B7B"/>
    <w:rsid w:val="00BD3FF4"/>
    <w:rsid w:val="00BD54C9"/>
    <w:rsid w:val="00BD5C88"/>
    <w:rsid w:val="00BD659E"/>
    <w:rsid w:val="00BD7544"/>
    <w:rsid w:val="00BE0545"/>
    <w:rsid w:val="00BE1BD6"/>
    <w:rsid w:val="00BE2DD9"/>
    <w:rsid w:val="00BE3AD3"/>
    <w:rsid w:val="00BF0425"/>
    <w:rsid w:val="00BF0778"/>
    <w:rsid w:val="00C014A5"/>
    <w:rsid w:val="00C016B2"/>
    <w:rsid w:val="00C02268"/>
    <w:rsid w:val="00C056B5"/>
    <w:rsid w:val="00C1004F"/>
    <w:rsid w:val="00C10531"/>
    <w:rsid w:val="00C10AFE"/>
    <w:rsid w:val="00C10FB6"/>
    <w:rsid w:val="00C1199D"/>
    <w:rsid w:val="00C133BA"/>
    <w:rsid w:val="00C13931"/>
    <w:rsid w:val="00C14CC0"/>
    <w:rsid w:val="00C17302"/>
    <w:rsid w:val="00C20D1F"/>
    <w:rsid w:val="00C20FC2"/>
    <w:rsid w:val="00C21A0B"/>
    <w:rsid w:val="00C2218C"/>
    <w:rsid w:val="00C22BC1"/>
    <w:rsid w:val="00C25AE3"/>
    <w:rsid w:val="00C2686E"/>
    <w:rsid w:val="00C30B80"/>
    <w:rsid w:val="00C3101D"/>
    <w:rsid w:val="00C320D0"/>
    <w:rsid w:val="00C32184"/>
    <w:rsid w:val="00C32C1B"/>
    <w:rsid w:val="00C34496"/>
    <w:rsid w:val="00C35C3A"/>
    <w:rsid w:val="00C41D7F"/>
    <w:rsid w:val="00C44E85"/>
    <w:rsid w:val="00C51EAA"/>
    <w:rsid w:val="00C53287"/>
    <w:rsid w:val="00C54154"/>
    <w:rsid w:val="00C545FF"/>
    <w:rsid w:val="00C5727B"/>
    <w:rsid w:val="00C57B56"/>
    <w:rsid w:val="00C60319"/>
    <w:rsid w:val="00C61945"/>
    <w:rsid w:val="00C61A3E"/>
    <w:rsid w:val="00C62CF1"/>
    <w:rsid w:val="00C63304"/>
    <w:rsid w:val="00C6558D"/>
    <w:rsid w:val="00C67E4A"/>
    <w:rsid w:val="00C715F1"/>
    <w:rsid w:val="00C719F3"/>
    <w:rsid w:val="00C71A0C"/>
    <w:rsid w:val="00C72799"/>
    <w:rsid w:val="00C75927"/>
    <w:rsid w:val="00C75D9F"/>
    <w:rsid w:val="00C75F64"/>
    <w:rsid w:val="00C761E9"/>
    <w:rsid w:val="00C762EE"/>
    <w:rsid w:val="00C76425"/>
    <w:rsid w:val="00C82736"/>
    <w:rsid w:val="00C829AB"/>
    <w:rsid w:val="00C85289"/>
    <w:rsid w:val="00C857EC"/>
    <w:rsid w:val="00C86584"/>
    <w:rsid w:val="00C86FB7"/>
    <w:rsid w:val="00C876E0"/>
    <w:rsid w:val="00C91FB8"/>
    <w:rsid w:val="00C929B5"/>
    <w:rsid w:val="00C930E6"/>
    <w:rsid w:val="00C95EE4"/>
    <w:rsid w:val="00C96B31"/>
    <w:rsid w:val="00C96C00"/>
    <w:rsid w:val="00C97C23"/>
    <w:rsid w:val="00CA04EB"/>
    <w:rsid w:val="00CA4F34"/>
    <w:rsid w:val="00CA50ED"/>
    <w:rsid w:val="00CA55EF"/>
    <w:rsid w:val="00CB14E1"/>
    <w:rsid w:val="00CB160C"/>
    <w:rsid w:val="00CB17E8"/>
    <w:rsid w:val="00CB1BD4"/>
    <w:rsid w:val="00CB2218"/>
    <w:rsid w:val="00CB56AC"/>
    <w:rsid w:val="00CB5D7B"/>
    <w:rsid w:val="00CB608A"/>
    <w:rsid w:val="00CB748F"/>
    <w:rsid w:val="00CB7763"/>
    <w:rsid w:val="00CC2CCF"/>
    <w:rsid w:val="00CC5F4B"/>
    <w:rsid w:val="00CD5D6F"/>
    <w:rsid w:val="00CD6810"/>
    <w:rsid w:val="00CD6F99"/>
    <w:rsid w:val="00CD75A2"/>
    <w:rsid w:val="00CE0953"/>
    <w:rsid w:val="00CE3F08"/>
    <w:rsid w:val="00CE54A6"/>
    <w:rsid w:val="00CE7104"/>
    <w:rsid w:val="00CF13C0"/>
    <w:rsid w:val="00CF1F2D"/>
    <w:rsid w:val="00CF379B"/>
    <w:rsid w:val="00CF39A3"/>
    <w:rsid w:val="00CF6913"/>
    <w:rsid w:val="00D00FA5"/>
    <w:rsid w:val="00D011E7"/>
    <w:rsid w:val="00D027CE"/>
    <w:rsid w:val="00D04DD5"/>
    <w:rsid w:val="00D07EC3"/>
    <w:rsid w:val="00D11D16"/>
    <w:rsid w:val="00D11FCD"/>
    <w:rsid w:val="00D13E8C"/>
    <w:rsid w:val="00D15663"/>
    <w:rsid w:val="00D235B2"/>
    <w:rsid w:val="00D23AC1"/>
    <w:rsid w:val="00D26045"/>
    <w:rsid w:val="00D416D0"/>
    <w:rsid w:val="00D452F5"/>
    <w:rsid w:val="00D47695"/>
    <w:rsid w:val="00D47E79"/>
    <w:rsid w:val="00D54902"/>
    <w:rsid w:val="00D55084"/>
    <w:rsid w:val="00D550AA"/>
    <w:rsid w:val="00D55F01"/>
    <w:rsid w:val="00D564BD"/>
    <w:rsid w:val="00D56E4C"/>
    <w:rsid w:val="00D602EF"/>
    <w:rsid w:val="00D60525"/>
    <w:rsid w:val="00D60B5A"/>
    <w:rsid w:val="00D631EC"/>
    <w:rsid w:val="00D64BAD"/>
    <w:rsid w:val="00D66D6A"/>
    <w:rsid w:val="00D66E43"/>
    <w:rsid w:val="00D67300"/>
    <w:rsid w:val="00D7085B"/>
    <w:rsid w:val="00D70A48"/>
    <w:rsid w:val="00D70B55"/>
    <w:rsid w:val="00D817CE"/>
    <w:rsid w:val="00D83FAA"/>
    <w:rsid w:val="00D916AE"/>
    <w:rsid w:val="00D91E08"/>
    <w:rsid w:val="00D9246A"/>
    <w:rsid w:val="00D94453"/>
    <w:rsid w:val="00D95DD8"/>
    <w:rsid w:val="00D965D6"/>
    <w:rsid w:val="00D97540"/>
    <w:rsid w:val="00DA0668"/>
    <w:rsid w:val="00DA1EA9"/>
    <w:rsid w:val="00DA42D2"/>
    <w:rsid w:val="00DA5A1F"/>
    <w:rsid w:val="00DB0FBC"/>
    <w:rsid w:val="00DB24A6"/>
    <w:rsid w:val="00DB311E"/>
    <w:rsid w:val="00DB3928"/>
    <w:rsid w:val="00DB5EE3"/>
    <w:rsid w:val="00DB7F53"/>
    <w:rsid w:val="00DC25CA"/>
    <w:rsid w:val="00DC3050"/>
    <w:rsid w:val="00DC3451"/>
    <w:rsid w:val="00DC4113"/>
    <w:rsid w:val="00DC4575"/>
    <w:rsid w:val="00DC642C"/>
    <w:rsid w:val="00DC69B3"/>
    <w:rsid w:val="00DC705D"/>
    <w:rsid w:val="00DC7C43"/>
    <w:rsid w:val="00DD2685"/>
    <w:rsid w:val="00DD2C18"/>
    <w:rsid w:val="00DD446C"/>
    <w:rsid w:val="00DE0372"/>
    <w:rsid w:val="00DE13E3"/>
    <w:rsid w:val="00DE25DD"/>
    <w:rsid w:val="00DE2DC2"/>
    <w:rsid w:val="00DE5D58"/>
    <w:rsid w:val="00DE5F3F"/>
    <w:rsid w:val="00DE65BF"/>
    <w:rsid w:val="00DE75A8"/>
    <w:rsid w:val="00DF375F"/>
    <w:rsid w:val="00DF4598"/>
    <w:rsid w:val="00DF5EF4"/>
    <w:rsid w:val="00DF79B3"/>
    <w:rsid w:val="00DF7F11"/>
    <w:rsid w:val="00DF7F38"/>
    <w:rsid w:val="00E006D8"/>
    <w:rsid w:val="00E007B4"/>
    <w:rsid w:val="00E024ED"/>
    <w:rsid w:val="00E031FC"/>
    <w:rsid w:val="00E03D5A"/>
    <w:rsid w:val="00E03EAC"/>
    <w:rsid w:val="00E069F0"/>
    <w:rsid w:val="00E07844"/>
    <w:rsid w:val="00E100DF"/>
    <w:rsid w:val="00E12703"/>
    <w:rsid w:val="00E13575"/>
    <w:rsid w:val="00E155BE"/>
    <w:rsid w:val="00E16668"/>
    <w:rsid w:val="00E16E07"/>
    <w:rsid w:val="00E271AA"/>
    <w:rsid w:val="00E3219F"/>
    <w:rsid w:val="00E366EB"/>
    <w:rsid w:val="00E36C08"/>
    <w:rsid w:val="00E36E70"/>
    <w:rsid w:val="00E4110A"/>
    <w:rsid w:val="00E41324"/>
    <w:rsid w:val="00E42BEC"/>
    <w:rsid w:val="00E44868"/>
    <w:rsid w:val="00E459F7"/>
    <w:rsid w:val="00E473AA"/>
    <w:rsid w:val="00E534FD"/>
    <w:rsid w:val="00E53C21"/>
    <w:rsid w:val="00E54B85"/>
    <w:rsid w:val="00E5727E"/>
    <w:rsid w:val="00E625F7"/>
    <w:rsid w:val="00E6286B"/>
    <w:rsid w:val="00E66FC3"/>
    <w:rsid w:val="00E6730E"/>
    <w:rsid w:val="00E70835"/>
    <w:rsid w:val="00E72DFC"/>
    <w:rsid w:val="00E75BAF"/>
    <w:rsid w:val="00E76155"/>
    <w:rsid w:val="00E763A1"/>
    <w:rsid w:val="00E77882"/>
    <w:rsid w:val="00E77D6A"/>
    <w:rsid w:val="00E80F9F"/>
    <w:rsid w:val="00E857E3"/>
    <w:rsid w:val="00E90719"/>
    <w:rsid w:val="00E91112"/>
    <w:rsid w:val="00E9224B"/>
    <w:rsid w:val="00E94222"/>
    <w:rsid w:val="00E96BFD"/>
    <w:rsid w:val="00E97E57"/>
    <w:rsid w:val="00EA1DDE"/>
    <w:rsid w:val="00EA2A32"/>
    <w:rsid w:val="00EA5EF3"/>
    <w:rsid w:val="00EA7CA4"/>
    <w:rsid w:val="00EB3293"/>
    <w:rsid w:val="00EB4DF2"/>
    <w:rsid w:val="00EB4F6C"/>
    <w:rsid w:val="00EB51E6"/>
    <w:rsid w:val="00EB6A96"/>
    <w:rsid w:val="00EB702A"/>
    <w:rsid w:val="00EB77AB"/>
    <w:rsid w:val="00EC22EB"/>
    <w:rsid w:val="00EC23A0"/>
    <w:rsid w:val="00EC2480"/>
    <w:rsid w:val="00EC3D99"/>
    <w:rsid w:val="00EC5D35"/>
    <w:rsid w:val="00EC6186"/>
    <w:rsid w:val="00ED3A0C"/>
    <w:rsid w:val="00ED3C57"/>
    <w:rsid w:val="00ED4D15"/>
    <w:rsid w:val="00ED4F30"/>
    <w:rsid w:val="00ED4F56"/>
    <w:rsid w:val="00ED5D33"/>
    <w:rsid w:val="00EE1680"/>
    <w:rsid w:val="00EE3835"/>
    <w:rsid w:val="00EE39C8"/>
    <w:rsid w:val="00EE3FE8"/>
    <w:rsid w:val="00EF1A7B"/>
    <w:rsid w:val="00EF4AB1"/>
    <w:rsid w:val="00EF6007"/>
    <w:rsid w:val="00EF6478"/>
    <w:rsid w:val="00EF70CA"/>
    <w:rsid w:val="00EF7884"/>
    <w:rsid w:val="00F0514C"/>
    <w:rsid w:val="00F052C2"/>
    <w:rsid w:val="00F05435"/>
    <w:rsid w:val="00F0544F"/>
    <w:rsid w:val="00F0580E"/>
    <w:rsid w:val="00F063BE"/>
    <w:rsid w:val="00F10CA0"/>
    <w:rsid w:val="00F11DF3"/>
    <w:rsid w:val="00F13064"/>
    <w:rsid w:val="00F13F00"/>
    <w:rsid w:val="00F1459A"/>
    <w:rsid w:val="00F16AAD"/>
    <w:rsid w:val="00F1774F"/>
    <w:rsid w:val="00F20586"/>
    <w:rsid w:val="00F20833"/>
    <w:rsid w:val="00F20D0B"/>
    <w:rsid w:val="00F2204F"/>
    <w:rsid w:val="00F25621"/>
    <w:rsid w:val="00F25A02"/>
    <w:rsid w:val="00F26DD1"/>
    <w:rsid w:val="00F2796C"/>
    <w:rsid w:val="00F30034"/>
    <w:rsid w:val="00F30C1F"/>
    <w:rsid w:val="00F3246C"/>
    <w:rsid w:val="00F41500"/>
    <w:rsid w:val="00F42B8A"/>
    <w:rsid w:val="00F42F91"/>
    <w:rsid w:val="00F476CA"/>
    <w:rsid w:val="00F529A9"/>
    <w:rsid w:val="00F52C62"/>
    <w:rsid w:val="00F550A4"/>
    <w:rsid w:val="00F553DD"/>
    <w:rsid w:val="00F60456"/>
    <w:rsid w:val="00F61BE9"/>
    <w:rsid w:val="00F63F50"/>
    <w:rsid w:val="00F648CE"/>
    <w:rsid w:val="00F64E0C"/>
    <w:rsid w:val="00F66B7E"/>
    <w:rsid w:val="00F67991"/>
    <w:rsid w:val="00F67B39"/>
    <w:rsid w:val="00F67C21"/>
    <w:rsid w:val="00F67E30"/>
    <w:rsid w:val="00F7120E"/>
    <w:rsid w:val="00F718ED"/>
    <w:rsid w:val="00F7391C"/>
    <w:rsid w:val="00F740E9"/>
    <w:rsid w:val="00F76648"/>
    <w:rsid w:val="00F76761"/>
    <w:rsid w:val="00F7677D"/>
    <w:rsid w:val="00F76CA7"/>
    <w:rsid w:val="00F772F2"/>
    <w:rsid w:val="00F775F4"/>
    <w:rsid w:val="00F814A8"/>
    <w:rsid w:val="00F815FE"/>
    <w:rsid w:val="00F8542C"/>
    <w:rsid w:val="00F9587F"/>
    <w:rsid w:val="00F96D33"/>
    <w:rsid w:val="00FA270A"/>
    <w:rsid w:val="00FA7BB1"/>
    <w:rsid w:val="00FA7C92"/>
    <w:rsid w:val="00FB0F7D"/>
    <w:rsid w:val="00FB1C84"/>
    <w:rsid w:val="00FB4B8C"/>
    <w:rsid w:val="00FB6760"/>
    <w:rsid w:val="00FB7260"/>
    <w:rsid w:val="00FC153F"/>
    <w:rsid w:val="00FC1F33"/>
    <w:rsid w:val="00FC1F96"/>
    <w:rsid w:val="00FC2AB2"/>
    <w:rsid w:val="00FC7B17"/>
    <w:rsid w:val="00FC7E92"/>
    <w:rsid w:val="00FD3729"/>
    <w:rsid w:val="00FD434F"/>
    <w:rsid w:val="00FD45CD"/>
    <w:rsid w:val="00FD6F35"/>
    <w:rsid w:val="00FE25D2"/>
    <w:rsid w:val="00FE26C0"/>
    <w:rsid w:val="00FE4863"/>
    <w:rsid w:val="00FE6A1F"/>
    <w:rsid w:val="00FE75F5"/>
    <w:rsid w:val="00FF259F"/>
    <w:rsid w:val="00FF305D"/>
    <w:rsid w:val="00FF5638"/>
    <w:rsid w:val="00FF5B7F"/>
    <w:rsid w:val="00FF78A5"/>
    <w:rsid w:val="11E30754"/>
    <w:rsid w:val="6CCF2D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845E79"/>
  <w15:docId w15:val="{671ED75E-ACD6-4501-9735-131C298D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46D"/>
    <w:pPr>
      <w:widowControl w:val="0"/>
      <w:autoSpaceDN w:val="0"/>
      <w:adjustRightInd w:val="0"/>
      <w:spacing w:after="0" w:line="240" w:lineRule="auto"/>
    </w:pPr>
    <w:rPr>
      <w:sz w:val="24"/>
      <w:szCs w:val="24"/>
      <w:lang w:val="en-GB" w:eastAsia="en-GB"/>
    </w:rPr>
  </w:style>
  <w:style w:type="paragraph" w:styleId="Heading1">
    <w:name w:val="heading 1"/>
    <w:basedOn w:val="Normal"/>
    <w:next w:val="Normal"/>
    <w:link w:val="Heading1Char"/>
    <w:uiPriority w:val="99"/>
    <w:qFormat/>
    <w:locked/>
    <w:rsid w:val="00C51EA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47204C"/>
    <w:pPr>
      <w:keepNext/>
      <w:keepLines/>
      <w:spacing w:after="120"/>
      <w:ind w:left="697" w:hanging="697"/>
      <w:jc w:val="both"/>
      <w:outlineLvl w:val="1"/>
    </w:pPr>
    <w:rPr>
      <w:b/>
      <w:bCs/>
      <w:i/>
      <w:iCs/>
      <w:sz w:val="28"/>
      <w:szCs w:val="28"/>
    </w:rPr>
  </w:style>
  <w:style w:type="paragraph" w:styleId="Heading3">
    <w:name w:val="heading 3"/>
    <w:basedOn w:val="Normal"/>
    <w:next w:val="Normal"/>
    <w:link w:val="Heading3Char"/>
    <w:uiPriority w:val="99"/>
    <w:qFormat/>
    <w:rsid w:val="0047204C"/>
    <w:pPr>
      <w:keepNext/>
      <w:tabs>
        <w:tab w:val="left" w:pos="737"/>
      </w:tabs>
      <w:ind w:left="737" w:hanging="737"/>
      <w:outlineLvl w:val="2"/>
    </w:pPr>
    <w:rPr>
      <w:b/>
      <w:bCs/>
    </w:rPr>
  </w:style>
  <w:style w:type="paragraph" w:styleId="Heading5">
    <w:name w:val="heading 5"/>
    <w:basedOn w:val="Normal"/>
    <w:next w:val="Normal"/>
    <w:link w:val="Heading5Char"/>
    <w:uiPriority w:val="99"/>
    <w:qFormat/>
    <w:locked/>
    <w:rsid w:val="005E440C"/>
    <w:pPr>
      <w:spacing w:before="240" w:after="60"/>
      <w:outlineLvl w:val="4"/>
    </w:pPr>
    <w:rPr>
      <w:rFonts w:ascii="Calibri" w:hAnsi="Calibri" w:cs="Calibri"/>
      <w:b/>
      <w:bCs/>
      <w:i/>
      <w:iCs/>
      <w:sz w:val="26"/>
      <w:szCs w:val="26"/>
    </w:rPr>
  </w:style>
  <w:style w:type="paragraph" w:styleId="Heading6">
    <w:name w:val="heading 6"/>
    <w:basedOn w:val="Normal"/>
    <w:next w:val="Normal"/>
    <w:link w:val="Heading6Char"/>
    <w:uiPriority w:val="99"/>
    <w:qFormat/>
    <w:locked/>
    <w:rsid w:val="00544FC4"/>
    <w:pPr>
      <w:widowControl/>
      <w:autoSpaceDN/>
      <w:adjustRightInd/>
      <w:spacing w:before="240" w:after="60"/>
      <w:outlineLvl w:val="5"/>
    </w:pPr>
    <w:rPr>
      <w:b/>
      <w:bCs/>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7204C"/>
    <w:rPr>
      <w:rFonts w:asciiTheme="majorHAnsi" w:eastAsiaTheme="majorEastAsia" w:hAnsiTheme="majorHAnsi" w:cstheme="majorBidi"/>
      <w:b/>
      <w:bCs/>
      <w:kern w:val="32"/>
      <w:sz w:val="32"/>
      <w:szCs w:val="32"/>
      <w:lang w:val="en-GB" w:eastAsia="en-GB"/>
    </w:rPr>
  </w:style>
  <w:style w:type="character" w:customStyle="1" w:styleId="Heading2Char">
    <w:name w:val="Heading 2 Char"/>
    <w:basedOn w:val="DefaultParagraphFont"/>
    <w:link w:val="Heading2"/>
    <w:uiPriority w:val="99"/>
    <w:semiHidden/>
    <w:locked/>
    <w:rsid w:val="0047204C"/>
    <w:rPr>
      <w:rFonts w:ascii="Cambria" w:hAnsi="Cambria" w:cs="Cambria"/>
      <w:b/>
      <w:bCs/>
      <w:i/>
      <w:iCs/>
      <w:sz w:val="28"/>
      <w:szCs w:val="28"/>
      <w:lang w:val="en-GB" w:eastAsia="en-GB"/>
    </w:rPr>
  </w:style>
  <w:style w:type="character" w:customStyle="1" w:styleId="Heading3Char">
    <w:name w:val="Heading 3 Char"/>
    <w:basedOn w:val="DefaultParagraphFont"/>
    <w:link w:val="Heading3"/>
    <w:uiPriority w:val="99"/>
    <w:locked/>
    <w:rsid w:val="0047204C"/>
    <w:rPr>
      <w:rFonts w:ascii="Cambria" w:hAnsi="Cambria" w:cs="Cambria"/>
      <w:b/>
      <w:bCs/>
      <w:sz w:val="26"/>
      <w:szCs w:val="26"/>
      <w:lang w:val="en-GB" w:eastAsia="en-GB"/>
    </w:rPr>
  </w:style>
  <w:style w:type="character" w:customStyle="1" w:styleId="Heading5Char">
    <w:name w:val="Heading 5 Char"/>
    <w:basedOn w:val="DefaultParagraphFont"/>
    <w:link w:val="Heading5"/>
    <w:uiPriority w:val="99"/>
    <w:locked/>
    <w:rsid w:val="005E440C"/>
    <w:rPr>
      <w:rFonts w:ascii="Calibri" w:hAnsi="Calibri" w:cs="Calibri"/>
      <w:b/>
      <w:bCs/>
      <w:i/>
      <w:iCs/>
      <w:sz w:val="26"/>
      <w:szCs w:val="26"/>
      <w:lang w:val="en-GB" w:eastAsia="en-GB"/>
    </w:rPr>
  </w:style>
  <w:style w:type="character" w:customStyle="1" w:styleId="Heading6Char">
    <w:name w:val="Heading 6 Char"/>
    <w:basedOn w:val="DefaultParagraphFont"/>
    <w:link w:val="Heading6"/>
    <w:uiPriority w:val="99"/>
    <w:semiHidden/>
    <w:locked/>
    <w:rsid w:val="0047204C"/>
    <w:rPr>
      <w:rFonts w:ascii="Calibri" w:hAnsi="Calibri" w:cs="Calibri"/>
      <w:b/>
      <w:bCs/>
      <w:lang w:val="en-GB" w:eastAsia="en-GB"/>
    </w:rPr>
  </w:style>
  <w:style w:type="paragraph" w:customStyle="1" w:styleId="Heading">
    <w:name w:val="Heading"/>
    <w:basedOn w:val="Normal"/>
    <w:next w:val="BodyText"/>
    <w:uiPriority w:val="99"/>
    <w:rsid w:val="0047204C"/>
    <w:pPr>
      <w:keepNext/>
      <w:spacing w:before="240" w:after="120"/>
    </w:pPr>
    <w:rPr>
      <w:rFonts w:ascii="Arial" w:hAnsi="Arial" w:cs="Arial"/>
      <w:sz w:val="28"/>
      <w:szCs w:val="28"/>
    </w:rPr>
  </w:style>
  <w:style w:type="paragraph" w:styleId="BodyText">
    <w:name w:val="Body Text"/>
    <w:basedOn w:val="Normal"/>
    <w:link w:val="BodyTextChar"/>
    <w:uiPriority w:val="99"/>
    <w:rsid w:val="0047204C"/>
    <w:pPr>
      <w:spacing w:after="120"/>
    </w:pPr>
  </w:style>
  <w:style w:type="character" w:customStyle="1" w:styleId="BodyTextChar">
    <w:name w:val="Body Text Char"/>
    <w:basedOn w:val="DefaultParagraphFont"/>
    <w:link w:val="BodyText"/>
    <w:uiPriority w:val="99"/>
    <w:semiHidden/>
    <w:locked/>
    <w:rsid w:val="0047204C"/>
    <w:rPr>
      <w:rFonts w:cs="Times New Roman"/>
      <w:sz w:val="24"/>
      <w:szCs w:val="24"/>
      <w:lang w:val="en-GB" w:eastAsia="en-GB"/>
    </w:rPr>
  </w:style>
  <w:style w:type="paragraph" w:styleId="List">
    <w:name w:val="List"/>
    <w:basedOn w:val="BodyText"/>
    <w:uiPriority w:val="99"/>
    <w:rsid w:val="0047204C"/>
  </w:style>
  <w:style w:type="paragraph" w:styleId="Caption">
    <w:name w:val="caption"/>
    <w:basedOn w:val="Normal"/>
    <w:uiPriority w:val="35"/>
    <w:qFormat/>
    <w:rsid w:val="0047204C"/>
    <w:pPr>
      <w:spacing w:before="120" w:after="120"/>
    </w:pPr>
    <w:rPr>
      <w:i/>
      <w:iCs/>
    </w:rPr>
  </w:style>
  <w:style w:type="paragraph" w:customStyle="1" w:styleId="Index">
    <w:name w:val="Index"/>
    <w:basedOn w:val="Normal"/>
    <w:uiPriority w:val="99"/>
    <w:rsid w:val="0047204C"/>
  </w:style>
  <w:style w:type="paragraph" w:customStyle="1" w:styleId="WW-caption">
    <w:name w:val="WW-caption"/>
    <w:basedOn w:val="Normal"/>
    <w:uiPriority w:val="99"/>
    <w:rsid w:val="0047204C"/>
    <w:pPr>
      <w:spacing w:before="120" w:after="120"/>
    </w:pPr>
    <w:rPr>
      <w:i/>
      <w:iCs/>
    </w:rPr>
  </w:style>
  <w:style w:type="paragraph" w:customStyle="1" w:styleId="WW-caption1">
    <w:name w:val="WW-caption1"/>
    <w:basedOn w:val="Normal"/>
    <w:uiPriority w:val="99"/>
    <w:rsid w:val="0047204C"/>
    <w:pPr>
      <w:spacing w:before="120" w:after="120"/>
    </w:pPr>
    <w:rPr>
      <w:i/>
      <w:iCs/>
    </w:rPr>
  </w:style>
  <w:style w:type="paragraph" w:customStyle="1" w:styleId="WW-caption11">
    <w:name w:val="WW-caption11"/>
    <w:basedOn w:val="Normal"/>
    <w:uiPriority w:val="99"/>
    <w:rsid w:val="0047204C"/>
    <w:pPr>
      <w:spacing w:before="120" w:after="120"/>
    </w:pPr>
    <w:rPr>
      <w:i/>
      <w:iCs/>
    </w:rPr>
  </w:style>
  <w:style w:type="paragraph" w:customStyle="1" w:styleId="WW-caption111">
    <w:name w:val="WW-caption111"/>
    <w:basedOn w:val="Normal"/>
    <w:uiPriority w:val="99"/>
    <w:rsid w:val="0047204C"/>
    <w:pPr>
      <w:spacing w:before="120" w:after="120"/>
    </w:pPr>
    <w:rPr>
      <w:i/>
      <w:iCs/>
    </w:rPr>
  </w:style>
  <w:style w:type="paragraph" w:customStyle="1" w:styleId="WW-caption1111">
    <w:name w:val="WW-caption1111"/>
    <w:basedOn w:val="Normal"/>
    <w:uiPriority w:val="99"/>
    <w:rsid w:val="0047204C"/>
    <w:pPr>
      <w:spacing w:before="120" w:after="120"/>
    </w:pPr>
    <w:rPr>
      <w:i/>
      <w:iCs/>
    </w:rPr>
  </w:style>
  <w:style w:type="paragraph" w:customStyle="1" w:styleId="WW-caption11111">
    <w:name w:val="WW-caption11111"/>
    <w:basedOn w:val="Normal"/>
    <w:uiPriority w:val="99"/>
    <w:rsid w:val="0047204C"/>
    <w:pPr>
      <w:spacing w:before="120" w:after="120"/>
    </w:pPr>
    <w:rPr>
      <w:i/>
      <w:iCs/>
    </w:rPr>
  </w:style>
  <w:style w:type="paragraph" w:styleId="BalloonText">
    <w:name w:val="Balloon Text"/>
    <w:basedOn w:val="Normal"/>
    <w:link w:val="BalloonTextChar"/>
    <w:uiPriority w:val="99"/>
    <w:semiHidden/>
    <w:rsid w:val="0047204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7204C"/>
    <w:rPr>
      <w:rFonts w:ascii="Tahoma" w:hAnsi="Tahoma" w:cs="Tahoma"/>
      <w:sz w:val="16"/>
      <w:szCs w:val="16"/>
      <w:lang w:val="en-GB" w:eastAsia="en-GB"/>
    </w:rPr>
  </w:style>
  <w:style w:type="paragraph" w:styleId="FootnoteText">
    <w:name w:val="footnote text"/>
    <w:aliases w:val="Schriftart: 9 pt,Schriftart: 10 pt,Schriftart: 8 pt,WB-Fußnotentext,fn,Footnotes,Footnote ak"/>
    <w:basedOn w:val="Normal"/>
    <w:link w:val="FootnoteTextChar"/>
    <w:uiPriority w:val="99"/>
    <w:semiHidden/>
    <w:rsid w:val="0047204C"/>
    <w:pPr>
      <w:ind w:left="283" w:hanging="283"/>
    </w:pPr>
    <w:rPr>
      <w:sz w:val="20"/>
      <w:szCs w:val="20"/>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uiPriority w:val="99"/>
    <w:semiHidden/>
    <w:locked/>
    <w:rsid w:val="0047204C"/>
    <w:rPr>
      <w:rFonts w:cs="Times New Roman"/>
      <w:sz w:val="20"/>
      <w:szCs w:val="20"/>
      <w:lang w:val="en-GB" w:eastAsia="en-GB"/>
    </w:rPr>
  </w:style>
  <w:style w:type="paragraph" w:customStyle="1" w:styleId="Text1">
    <w:name w:val="Text 1"/>
    <w:basedOn w:val="Normal"/>
    <w:uiPriority w:val="99"/>
    <w:rsid w:val="0047204C"/>
    <w:pPr>
      <w:spacing w:after="240"/>
      <w:ind w:left="482"/>
      <w:jc w:val="both"/>
    </w:pPr>
    <w:rPr>
      <w:sz w:val="22"/>
      <w:szCs w:val="22"/>
    </w:rPr>
  </w:style>
  <w:style w:type="paragraph" w:customStyle="1" w:styleId="BodyText1">
    <w:name w:val="Body Text1"/>
    <w:basedOn w:val="Normal"/>
    <w:uiPriority w:val="99"/>
    <w:rsid w:val="0047204C"/>
    <w:pPr>
      <w:ind w:left="2880"/>
      <w:jc w:val="both"/>
    </w:pPr>
    <w:rPr>
      <w:sz w:val="22"/>
      <w:szCs w:val="22"/>
    </w:rPr>
  </w:style>
  <w:style w:type="paragraph" w:customStyle="1" w:styleId="box">
    <w:name w:val="box"/>
    <w:basedOn w:val="Normal"/>
    <w:uiPriority w:val="99"/>
    <w:rsid w:val="0047204C"/>
    <w:pPr>
      <w:spacing w:before="120" w:after="120"/>
      <w:jc w:val="both"/>
    </w:pPr>
    <w:rPr>
      <w:sz w:val="32"/>
      <w:szCs w:val="32"/>
    </w:rPr>
  </w:style>
  <w:style w:type="paragraph" w:styleId="TOC5">
    <w:name w:val="toc 5"/>
    <w:basedOn w:val="Normal"/>
    <w:next w:val="Normal"/>
    <w:autoRedefine/>
    <w:uiPriority w:val="99"/>
    <w:semiHidden/>
    <w:rsid w:val="0047204C"/>
    <w:pPr>
      <w:ind w:left="960"/>
    </w:pPr>
    <w:rPr>
      <w:sz w:val="18"/>
      <w:szCs w:val="18"/>
    </w:rPr>
  </w:style>
  <w:style w:type="paragraph" w:styleId="NormalWeb">
    <w:name w:val="Normal (Web)"/>
    <w:basedOn w:val="Normal"/>
    <w:uiPriority w:val="99"/>
    <w:rsid w:val="0047204C"/>
    <w:pPr>
      <w:spacing w:before="100" w:after="100"/>
    </w:pPr>
    <w:rPr>
      <w:color w:val="000000"/>
      <w:lang w:val="en-US" w:eastAsia="en-US"/>
    </w:rPr>
  </w:style>
  <w:style w:type="paragraph" w:customStyle="1" w:styleId="CharCharChar1CharCharCharChar">
    <w:name w:val="Char Char Char1 Char Char Char Char"/>
    <w:basedOn w:val="Normal"/>
    <w:uiPriority w:val="99"/>
    <w:rsid w:val="0047204C"/>
    <w:rPr>
      <w:lang w:val="pl-PL" w:eastAsia="pl-PL"/>
    </w:rPr>
  </w:style>
  <w:style w:type="paragraph" w:styleId="Header">
    <w:name w:val="header"/>
    <w:basedOn w:val="Normal"/>
    <w:link w:val="HeaderChar"/>
    <w:uiPriority w:val="99"/>
    <w:rsid w:val="0047204C"/>
    <w:pPr>
      <w:tabs>
        <w:tab w:val="center" w:pos="4320"/>
        <w:tab w:val="right" w:pos="8640"/>
      </w:tabs>
    </w:pPr>
  </w:style>
  <w:style w:type="character" w:customStyle="1" w:styleId="HeaderChar">
    <w:name w:val="Header Char"/>
    <w:basedOn w:val="DefaultParagraphFont"/>
    <w:link w:val="Header"/>
    <w:uiPriority w:val="99"/>
    <w:semiHidden/>
    <w:locked/>
    <w:rsid w:val="0047204C"/>
    <w:rPr>
      <w:rFonts w:cs="Times New Roman"/>
      <w:sz w:val="24"/>
      <w:szCs w:val="24"/>
      <w:lang w:val="en-GB" w:eastAsia="en-GB"/>
    </w:rPr>
  </w:style>
  <w:style w:type="paragraph" w:styleId="Footer">
    <w:name w:val="footer"/>
    <w:basedOn w:val="Normal"/>
    <w:link w:val="FooterChar"/>
    <w:uiPriority w:val="99"/>
    <w:rsid w:val="0047204C"/>
    <w:pPr>
      <w:tabs>
        <w:tab w:val="center" w:pos="4320"/>
        <w:tab w:val="right" w:pos="8640"/>
      </w:tabs>
    </w:pPr>
  </w:style>
  <w:style w:type="character" w:customStyle="1" w:styleId="FooterChar">
    <w:name w:val="Footer Char"/>
    <w:basedOn w:val="DefaultParagraphFont"/>
    <w:link w:val="Footer"/>
    <w:uiPriority w:val="99"/>
    <w:semiHidden/>
    <w:locked/>
    <w:rsid w:val="0047204C"/>
    <w:rPr>
      <w:rFonts w:cs="Times New Roman"/>
      <w:sz w:val="24"/>
      <w:szCs w:val="24"/>
      <w:lang w:val="en-GB" w:eastAsia="en-GB"/>
    </w:rPr>
  </w:style>
  <w:style w:type="paragraph" w:customStyle="1" w:styleId="WW-header">
    <w:name w:val="WW-header"/>
    <w:basedOn w:val="Normal"/>
    <w:uiPriority w:val="99"/>
    <w:rsid w:val="0047204C"/>
    <w:pPr>
      <w:tabs>
        <w:tab w:val="center" w:pos="4819"/>
        <w:tab w:val="right" w:pos="9638"/>
      </w:tabs>
    </w:pPr>
  </w:style>
  <w:style w:type="paragraph" w:customStyle="1" w:styleId="WW-footer">
    <w:name w:val="WW-footer"/>
    <w:basedOn w:val="Normal"/>
    <w:uiPriority w:val="99"/>
    <w:rsid w:val="0047204C"/>
    <w:pPr>
      <w:tabs>
        <w:tab w:val="center" w:pos="4819"/>
        <w:tab w:val="right" w:pos="9638"/>
      </w:tabs>
    </w:pPr>
  </w:style>
  <w:style w:type="paragraph" w:customStyle="1" w:styleId="TableContents">
    <w:name w:val="Table Contents"/>
    <w:basedOn w:val="Normal"/>
    <w:uiPriority w:val="99"/>
    <w:rsid w:val="0047204C"/>
  </w:style>
  <w:style w:type="paragraph" w:customStyle="1" w:styleId="TableHeading">
    <w:name w:val="Table Heading"/>
    <w:basedOn w:val="TableContents"/>
    <w:uiPriority w:val="99"/>
    <w:rsid w:val="0047204C"/>
    <w:pPr>
      <w:jc w:val="center"/>
    </w:pPr>
    <w:rPr>
      <w:b/>
      <w:bCs/>
    </w:rPr>
  </w:style>
  <w:style w:type="paragraph" w:customStyle="1" w:styleId="WW-footnotetext">
    <w:name w:val="WW-footnote text"/>
    <w:basedOn w:val="Normal"/>
    <w:uiPriority w:val="99"/>
    <w:rsid w:val="0047204C"/>
    <w:pPr>
      <w:ind w:left="283" w:hanging="283"/>
    </w:pPr>
    <w:rPr>
      <w:sz w:val="20"/>
      <w:szCs w:val="20"/>
    </w:rPr>
  </w:style>
  <w:style w:type="paragraph" w:customStyle="1" w:styleId="WW-header1">
    <w:name w:val="WW-header1"/>
    <w:basedOn w:val="Normal"/>
    <w:uiPriority w:val="99"/>
    <w:rsid w:val="0047204C"/>
    <w:pPr>
      <w:tabs>
        <w:tab w:val="center" w:pos="4320"/>
        <w:tab w:val="right" w:pos="8640"/>
      </w:tabs>
    </w:pPr>
  </w:style>
  <w:style w:type="paragraph" w:customStyle="1" w:styleId="WW-footer1">
    <w:name w:val="WW-footer1"/>
    <w:basedOn w:val="Normal"/>
    <w:uiPriority w:val="99"/>
    <w:rsid w:val="0047204C"/>
    <w:pPr>
      <w:tabs>
        <w:tab w:val="center" w:pos="4320"/>
        <w:tab w:val="right" w:pos="8640"/>
      </w:tabs>
    </w:pPr>
  </w:style>
  <w:style w:type="paragraph" w:customStyle="1" w:styleId="WW-footnotetext1">
    <w:name w:val="WW-footnote text1"/>
    <w:basedOn w:val="Normal"/>
    <w:uiPriority w:val="99"/>
    <w:rsid w:val="0047204C"/>
    <w:pPr>
      <w:ind w:left="283" w:hanging="283"/>
    </w:pPr>
    <w:rPr>
      <w:sz w:val="20"/>
      <w:szCs w:val="20"/>
    </w:rPr>
  </w:style>
  <w:style w:type="paragraph" w:styleId="BodyText2">
    <w:name w:val="Body Text 2"/>
    <w:basedOn w:val="Normal"/>
    <w:link w:val="BodyText2Char"/>
    <w:uiPriority w:val="99"/>
    <w:rsid w:val="0047204C"/>
    <w:pPr>
      <w:jc w:val="both"/>
    </w:pPr>
  </w:style>
  <w:style w:type="character" w:customStyle="1" w:styleId="BodyText2Char">
    <w:name w:val="Body Text 2 Char"/>
    <w:basedOn w:val="DefaultParagraphFont"/>
    <w:link w:val="BodyText2"/>
    <w:uiPriority w:val="99"/>
    <w:semiHidden/>
    <w:locked/>
    <w:rsid w:val="0047204C"/>
    <w:rPr>
      <w:rFonts w:cs="Times New Roman"/>
      <w:sz w:val="24"/>
      <w:szCs w:val="24"/>
      <w:lang w:val="en-GB" w:eastAsia="en-GB"/>
    </w:rPr>
  </w:style>
  <w:style w:type="paragraph" w:customStyle="1" w:styleId="WW-header12">
    <w:name w:val="WW-header12"/>
    <w:basedOn w:val="Normal"/>
    <w:uiPriority w:val="99"/>
    <w:rsid w:val="0047204C"/>
    <w:pPr>
      <w:tabs>
        <w:tab w:val="center" w:pos="4320"/>
        <w:tab w:val="right" w:pos="8640"/>
      </w:tabs>
    </w:pPr>
  </w:style>
  <w:style w:type="paragraph" w:customStyle="1" w:styleId="WW-footer12">
    <w:name w:val="WW-footer12"/>
    <w:basedOn w:val="Normal"/>
    <w:uiPriority w:val="99"/>
    <w:rsid w:val="0047204C"/>
    <w:pPr>
      <w:tabs>
        <w:tab w:val="center" w:pos="4320"/>
        <w:tab w:val="right" w:pos="8640"/>
      </w:tabs>
    </w:pPr>
  </w:style>
  <w:style w:type="paragraph" w:customStyle="1" w:styleId="WW-footnotetext12">
    <w:name w:val="WW-footnote text12"/>
    <w:basedOn w:val="Normal"/>
    <w:uiPriority w:val="99"/>
    <w:rsid w:val="0047204C"/>
    <w:pPr>
      <w:ind w:left="283" w:hanging="283"/>
    </w:pPr>
    <w:rPr>
      <w:sz w:val="20"/>
      <w:szCs w:val="20"/>
    </w:rPr>
  </w:style>
  <w:style w:type="paragraph" w:customStyle="1" w:styleId="WW-header123">
    <w:name w:val="WW-header123"/>
    <w:basedOn w:val="Normal"/>
    <w:uiPriority w:val="99"/>
    <w:rsid w:val="0047204C"/>
    <w:pPr>
      <w:tabs>
        <w:tab w:val="center" w:pos="4320"/>
        <w:tab w:val="right" w:pos="8640"/>
      </w:tabs>
    </w:pPr>
  </w:style>
  <w:style w:type="paragraph" w:customStyle="1" w:styleId="WW-footer123">
    <w:name w:val="WW-footer123"/>
    <w:basedOn w:val="Normal"/>
    <w:uiPriority w:val="99"/>
    <w:rsid w:val="0047204C"/>
    <w:pPr>
      <w:tabs>
        <w:tab w:val="center" w:pos="4320"/>
        <w:tab w:val="right" w:pos="8640"/>
      </w:tabs>
    </w:pPr>
  </w:style>
  <w:style w:type="paragraph" w:customStyle="1" w:styleId="WW-footnotetext123">
    <w:name w:val="WW-footnote text123"/>
    <w:basedOn w:val="Normal"/>
    <w:uiPriority w:val="99"/>
    <w:rsid w:val="0047204C"/>
    <w:pPr>
      <w:ind w:left="283" w:hanging="283"/>
    </w:pPr>
    <w:rPr>
      <w:sz w:val="20"/>
      <w:szCs w:val="20"/>
    </w:rPr>
  </w:style>
  <w:style w:type="paragraph" w:customStyle="1" w:styleId="WW-header1234">
    <w:name w:val="WW-header1234"/>
    <w:basedOn w:val="Normal"/>
    <w:uiPriority w:val="99"/>
    <w:rsid w:val="0047204C"/>
    <w:pPr>
      <w:tabs>
        <w:tab w:val="center" w:pos="4320"/>
        <w:tab w:val="right" w:pos="8640"/>
      </w:tabs>
    </w:pPr>
  </w:style>
  <w:style w:type="paragraph" w:customStyle="1" w:styleId="WW-footer1234">
    <w:name w:val="WW-footer1234"/>
    <w:basedOn w:val="Normal"/>
    <w:uiPriority w:val="99"/>
    <w:rsid w:val="0047204C"/>
    <w:pPr>
      <w:tabs>
        <w:tab w:val="center" w:pos="4320"/>
        <w:tab w:val="right" w:pos="8640"/>
      </w:tabs>
    </w:pPr>
  </w:style>
  <w:style w:type="paragraph" w:customStyle="1" w:styleId="WW-footnotetext1234">
    <w:name w:val="WW-footnote text1234"/>
    <w:basedOn w:val="Normal"/>
    <w:uiPriority w:val="99"/>
    <w:rsid w:val="0047204C"/>
    <w:pPr>
      <w:ind w:left="283" w:hanging="283"/>
    </w:pPr>
    <w:rPr>
      <w:sz w:val="20"/>
      <w:szCs w:val="20"/>
    </w:rPr>
  </w:style>
  <w:style w:type="paragraph" w:customStyle="1" w:styleId="WW-header12345">
    <w:name w:val="WW-header12345"/>
    <w:basedOn w:val="Normal"/>
    <w:uiPriority w:val="99"/>
    <w:rsid w:val="0047204C"/>
    <w:pPr>
      <w:tabs>
        <w:tab w:val="center" w:pos="4320"/>
        <w:tab w:val="right" w:pos="8640"/>
      </w:tabs>
    </w:pPr>
  </w:style>
  <w:style w:type="paragraph" w:customStyle="1" w:styleId="WW-footer12345">
    <w:name w:val="WW-footer12345"/>
    <w:basedOn w:val="Normal"/>
    <w:uiPriority w:val="99"/>
    <w:rsid w:val="0047204C"/>
    <w:pPr>
      <w:tabs>
        <w:tab w:val="center" w:pos="4320"/>
        <w:tab w:val="right" w:pos="8640"/>
      </w:tabs>
    </w:pPr>
  </w:style>
  <w:style w:type="paragraph" w:customStyle="1" w:styleId="WW-footnotetext12345">
    <w:name w:val="WW-footnote text12345"/>
    <w:basedOn w:val="Normal"/>
    <w:uiPriority w:val="99"/>
    <w:rsid w:val="0047204C"/>
    <w:pPr>
      <w:ind w:left="283" w:hanging="283"/>
    </w:pPr>
    <w:rPr>
      <w:sz w:val="20"/>
      <w:szCs w:val="20"/>
    </w:rPr>
  </w:style>
  <w:style w:type="paragraph" w:customStyle="1" w:styleId="PreformattedText">
    <w:name w:val="Preformatted Text"/>
    <w:basedOn w:val="Normal"/>
    <w:uiPriority w:val="99"/>
    <w:rsid w:val="0047204C"/>
    <w:rPr>
      <w:rFonts w:ascii="Andale Mono" w:hAnsi="Andale Mono" w:cs="Andale Mono"/>
      <w:sz w:val="20"/>
      <w:szCs w:val="20"/>
    </w:rPr>
  </w:style>
  <w:style w:type="paragraph" w:customStyle="1" w:styleId="WW-header123456">
    <w:name w:val="WW-header123456"/>
    <w:basedOn w:val="Normal"/>
    <w:uiPriority w:val="99"/>
    <w:rsid w:val="0047204C"/>
    <w:pPr>
      <w:tabs>
        <w:tab w:val="center" w:pos="4320"/>
        <w:tab w:val="right" w:pos="8640"/>
      </w:tabs>
    </w:pPr>
  </w:style>
  <w:style w:type="paragraph" w:customStyle="1" w:styleId="WW-footer123456">
    <w:name w:val="WW-footer123456"/>
    <w:basedOn w:val="Normal"/>
    <w:uiPriority w:val="99"/>
    <w:rsid w:val="0047204C"/>
    <w:pPr>
      <w:tabs>
        <w:tab w:val="center" w:pos="4320"/>
        <w:tab w:val="right" w:pos="8640"/>
      </w:tabs>
    </w:pPr>
  </w:style>
  <w:style w:type="paragraph" w:customStyle="1" w:styleId="WW-footnotetext123456">
    <w:name w:val="WW-footnote text123456"/>
    <w:basedOn w:val="Normal"/>
    <w:uiPriority w:val="99"/>
    <w:rsid w:val="0047204C"/>
    <w:pPr>
      <w:ind w:left="283" w:hanging="283"/>
    </w:pPr>
    <w:rPr>
      <w:sz w:val="20"/>
      <w:szCs w:val="20"/>
    </w:rPr>
  </w:style>
  <w:style w:type="character" w:customStyle="1" w:styleId="RTFNum21">
    <w:name w:val="RTF_Num 2 1"/>
    <w:uiPriority w:val="99"/>
    <w:rsid w:val="0047204C"/>
    <w:rPr>
      <w:rFonts w:ascii="Symbol" w:hAnsi="Symbol"/>
      <w:lang w:val="en-GB" w:eastAsia="en-GB"/>
    </w:rPr>
  </w:style>
  <w:style w:type="character" w:customStyle="1" w:styleId="RTFNum22">
    <w:name w:val="RTF_Num 2 2"/>
    <w:uiPriority w:val="99"/>
    <w:rsid w:val="0047204C"/>
    <w:rPr>
      <w:rFonts w:ascii="Symbol" w:hAnsi="Symbol"/>
    </w:rPr>
  </w:style>
  <w:style w:type="character" w:customStyle="1" w:styleId="RTFNum23">
    <w:name w:val="RTF_Num 2 3"/>
    <w:uiPriority w:val="99"/>
    <w:rsid w:val="0047204C"/>
    <w:rPr>
      <w:rFonts w:ascii="Symbol" w:hAnsi="Symbol"/>
    </w:rPr>
  </w:style>
  <w:style w:type="character" w:customStyle="1" w:styleId="RTFNum24">
    <w:name w:val="RTF_Num 2 4"/>
    <w:uiPriority w:val="99"/>
    <w:rsid w:val="0047204C"/>
    <w:rPr>
      <w:rFonts w:ascii="Symbol" w:hAnsi="Symbol"/>
    </w:rPr>
  </w:style>
  <w:style w:type="character" w:customStyle="1" w:styleId="RTFNum25">
    <w:name w:val="RTF_Num 2 5"/>
    <w:uiPriority w:val="99"/>
    <w:rsid w:val="0047204C"/>
    <w:rPr>
      <w:rFonts w:ascii="Symbol" w:hAnsi="Symbol"/>
    </w:rPr>
  </w:style>
  <w:style w:type="character" w:customStyle="1" w:styleId="RTFNum26">
    <w:name w:val="RTF_Num 2 6"/>
    <w:uiPriority w:val="99"/>
    <w:rsid w:val="0047204C"/>
    <w:rPr>
      <w:rFonts w:ascii="Symbol" w:hAnsi="Symbol"/>
    </w:rPr>
  </w:style>
  <w:style w:type="character" w:customStyle="1" w:styleId="RTFNum27">
    <w:name w:val="RTF_Num 2 7"/>
    <w:uiPriority w:val="99"/>
    <w:rsid w:val="0047204C"/>
    <w:rPr>
      <w:rFonts w:ascii="Symbol" w:hAnsi="Symbol"/>
    </w:rPr>
  </w:style>
  <w:style w:type="character" w:customStyle="1" w:styleId="RTFNum28">
    <w:name w:val="RTF_Num 2 8"/>
    <w:uiPriority w:val="99"/>
    <w:rsid w:val="0047204C"/>
    <w:rPr>
      <w:rFonts w:ascii="Symbol" w:hAnsi="Symbol"/>
    </w:rPr>
  </w:style>
  <w:style w:type="character" w:customStyle="1" w:styleId="RTFNum29">
    <w:name w:val="RTF_Num 2 9"/>
    <w:uiPriority w:val="99"/>
    <w:rsid w:val="0047204C"/>
    <w:rPr>
      <w:rFonts w:ascii="Symbol" w:hAnsi="Symbol"/>
    </w:rPr>
  </w:style>
  <w:style w:type="character" w:customStyle="1" w:styleId="RTFNum210">
    <w:name w:val="RTF_Num 2 10"/>
    <w:uiPriority w:val="99"/>
    <w:rsid w:val="0047204C"/>
    <w:rPr>
      <w:rFonts w:ascii="Symbol" w:hAnsi="Symbol"/>
    </w:rPr>
  </w:style>
  <w:style w:type="character" w:customStyle="1" w:styleId="RTFNum217">
    <w:name w:val="RTF_Num 2 17"/>
    <w:uiPriority w:val="99"/>
    <w:rsid w:val="0047204C"/>
    <w:rPr>
      <w:rFonts w:ascii="Symbol" w:hAnsi="Symbol"/>
      <w:lang w:val="en-GB" w:eastAsia="en-GB"/>
    </w:rPr>
  </w:style>
  <w:style w:type="character" w:customStyle="1" w:styleId="RTFNum226">
    <w:name w:val="RTF_Num 2 26"/>
    <w:uiPriority w:val="99"/>
    <w:rsid w:val="0047204C"/>
    <w:rPr>
      <w:rFonts w:ascii="Courier New" w:hAnsi="Courier New"/>
      <w:lang w:val="en-GB" w:eastAsia="en-GB"/>
    </w:rPr>
  </w:style>
  <w:style w:type="character" w:customStyle="1" w:styleId="RTFNum236">
    <w:name w:val="RTF_Num 2 36"/>
    <w:uiPriority w:val="99"/>
    <w:rsid w:val="0047204C"/>
    <w:rPr>
      <w:rFonts w:ascii="Symbol" w:hAnsi="Symbol"/>
      <w:lang w:val="en-GB" w:eastAsia="en-GB"/>
    </w:rPr>
  </w:style>
  <w:style w:type="character" w:customStyle="1" w:styleId="RTFNum246">
    <w:name w:val="RTF_Num 2 46"/>
    <w:uiPriority w:val="99"/>
    <w:rsid w:val="0047204C"/>
    <w:rPr>
      <w:rFonts w:ascii="Symbol" w:hAnsi="Symbol"/>
      <w:lang w:val="en-GB" w:eastAsia="en-GB"/>
    </w:rPr>
  </w:style>
  <w:style w:type="character" w:customStyle="1" w:styleId="RTFNum256">
    <w:name w:val="RTF_Num 2 56"/>
    <w:uiPriority w:val="99"/>
    <w:rsid w:val="0047204C"/>
    <w:rPr>
      <w:rFonts w:ascii="Courier New" w:hAnsi="Courier New"/>
      <w:lang w:val="en-GB" w:eastAsia="en-GB"/>
    </w:rPr>
  </w:style>
  <w:style w:type="character" w:customStyle="1" w:styleId="RTFNum266">
    <w:name w:val="RTF_Num 2 66"/>
    <w:uiPriority w:val="99"/>
    <w:rsid w:val="0047204C"/>
    <w:rPr>
      <w:rFonts w:ascii="Wingdings" w:hAnsi="Wingdings"/>
      <w:lang w:val="en-GB" w:eastAsia="en-GB"/>
    </w:rPr>
  </w:style>
  <w:style w:type="character" w:customStyle="1" w:styleId="RTFNum276">
    <w:name w:val="RTF_Num 2 76"/>
    <w:uiPriority w:val="99"/>
    <w:rsid w:val="0047204C"/>
    <w:rPr>
      <w:rFonts w:ascii="Symbol" w:hAnsi="Symbol"/>
      <w:lang w:val="en-GB" w:eastAsia="en-GB"/>
    </w:rPr>
  </w:style>
  <w:style w:type="character" w:customStyle="1" w:styleId="RTFNum286">
    <w:name w:val="RTF_Num 2 86"/>
    <w:uiPriority w:val="99"/>
    <w:rsid w:val="0047204C"/>
    <w:rPr>
      <w:rFonts w:ascii="Courier New" w:hAnsi="Courier New"/>
      <w:lang w:val="en-GB" w:eastAsia="en-GB"/>
    </w:rPr>
  </w:style>
  <w:style w:type="character" w:customStyle="1" w:styleId="RTFNum296">
    <w:name w:val="RTF_Num 2 96"/>
    <w:uiPriority w:val="99"/>
    <w:rsid w:val="0047204C"/>
    <w:rPr>
      <w:rFonts w:ascii="Wingdings" w:hAnsi="Wingdings"/>
      <w:lang w:val="en-GB" w:eastAsia="en-GB"/>
    </w:rPr>
  </w:style>
  <w:style w:type="character" w:customStyle="1" w:styleId="RTFNum216">
    <w:name w:val="RTF_Num 2 16"/>
    <w:uiPriority w:val="99"/>
    <w:rsid w:val="0047204C"/>
    <w:rPr>
      <w:rFonts w:ascii="Symbol" w:hAnsi="Symbol"/>
      <w:lang w:val="en-GB" w:eastAsia="en-GB"/>
    </w:rPr>
  </w:style>
  <w:style w:type="character" w:customStyle="1" w:styleId="RTFNum225">
    <w:name w:val="RTF_Num 2 25"/>
    <w:uiPriority w:val="99"/>
    <w:rsid w:val="0047204C"/>
    <w:rPr>
      <w:rFonts w:ascii="Courier New" w:hAnsi="Courier New"/>
      <w:lang w:val="en-GB" w:eastAsia="en-GB"/>
    </w:rPr>
  </w:style>
  <w:style w:type="character" w:customStyle="1" w:styleId="RTFNum235">
    <w:name w:val="RTF_Num 2 35"/>
    <w:uiPriority w:val="99"/>
    <w:rsid w:val="0047204C"/>
    <w:rPr>
      <w:rFonts w:ascii="Wingdings" w:hAnsi="Wingdings"/>
      <w:lang w:val="en-GB" w:eastAsia="en-GB"/>
    </w:rPr>
  </w:style>
  <w:style w:type="character" w:customStyle="1" w:styleId="RTFNum245">
    <w:name w:val="RTF_Num 2 45"/>
    <w:uiPriority w:val="99"/>
    <w:rsid w:val="0047204C"/>
    <w:rPr>
      <w:rFonts w:ascii="Symbol" w:hAnsi="Symbol"/>
      <w:lang w:val="en-GB" w:eastAsia="en-GB"/>
    </w:rPr>
  </w:style>
  <w:style w:type="character" w:customStyle="1" w:styleId="RTFNum255">
    <w:name w:val="RTF_Num 2 55"/>
    <w:uiPriority w:val="99"/>
    <w:rsid w:val="0047204C"/>
    <w:rPr>
      <w:rFonts w:ascii="Courier New" w:hAnsi="Courier New"/>
      <w:lang w:val="en-GB" w:eastAsia="en-GB"/>
    </w:rPr>
  </w:style>
  <w:style w:type="character" w:customStyle="1" w:styleId="RTFNum265">
    <w:name w:val="RTF_Num 2 65"/>
    <w:uiPriority w:val="99"/>
    <w:rsid w:val="0047204C"/>
    <w:rPr>
      <w:rFonts w:ascii="Wingdings" w:hAnsi="Wingdings"/>
      <w:lang w:val="en-GB" w:eastAsia="en-GB"/>
    </w:rPr>
  </w:style>
  <w:style w:type="character" w:customStyle="1" w:styleId="RTFNum275">
    <w:name w:val="RTF_Num 2 75"/>
    <w:uiPriority w:val="99"/>
    <w:rsid w:val="0047204C"/>
    <w:rPr>
      <w:rFonts w:ascii="Symbol" w:hAnsi="Symbol"/>
      <w:lang w:val="en-GB" w:eastAsia="en-GB"/>
    </w:rPr>
  </w:style>
  <w:style w:type="character" w:customStyle="1" w:styleId="RTFNum285">
    <w:name w:val="RTF_Num 2 85"/>
    <w:uiPriority w:val="99"/>
    <w:rsid w:val="0047204C"/>
    <w:rPr>
      <w:rFonts w:ascii="Courier New" w:hAnsi="Courier New"/>
      <w:lang w:val="en-GB" w:eastAsia="en-GB"/>
    </w:rPr>
  </w:style>
  <w:style w:type="character" w:customStyle="1" w:styleId="RTFNum295">
    <w:name w:val="RTF_Num 2 95"/>
    <w:uiPriority w:val="99"/>
    <w:rsid w:val="0047204C"/>
    <w:rPr>
      <w:rFonts w:ascii="Wingdings" w:hAnsi="Wingdings"/>
      <w:lang w:val="en-GB" w:eastAsia="en-GB"/>
    </w:rPr>
  </w:style>
  <w:style w:type="character" w:customStyle="1" w:styleId="RTFNum215">
    <w:name w:val="RTF_Num 2 15"/>
    <w:uiPriority w:val="99"/>
    <w:rsid w:val="0047204C"/>
    <w:rPr>
      <w:rFonts w:ascii="Symbol" w:hAnsi="Symbol"/>
      <w:lang w:val="en-GB" w:eastAsia="en-GB"/>
    </w:rPr>
  </w:style>
  <w:style w:type="character" w:customStyle="1" w:styleId="RTFNum224">
    <w:name w:val="RTF_Num 2 24"/>
    <w:uiPriority w:val="99"/>
    <w:rsid w:val="0047204C"/>
    <w:rPr>
      <w:rFonts w:ascii="Courier New" w:hAnsi="Courier New"/>
      <w:lang w:val="en-GB" w:eastAsia="en-GB"/>
    </w:rPr>
  </w:style>
  <w:style w:type="character" w:customStyle="1" w:styleId="RTFNum234">
    <w:name w:val="RTF_Num 2 34"/>
    <w:uiPriority w:val="99"/>
    <w:rsid w:val="0047204C"/>
    <w:rPr>
      <w:rFonts w:ascii="Wingdings" w:hAnsi="Wingdings"/>
      <w:lang w:val="en-GB" w:eastAsia="en-GB"/>
    </w:rPr>
  </w:style>
  <w:style w:type="character" w:customStyle="1" w:styleId="RTFNum244">
    <w:name w:val="RTF_Num 2 44"/>
    <w:uiPriority w:val="99"/>
    <w:rsid w:val="0047204C"/>
    <w:rPr>
      <w:rFonts w:ascii="Symbol" w:hAnsi="Symbol"/>
      <w:lang w:val="en-GB" w:eastAsia="en-GB"/>
    </w:rPr>
  </w:style>
  <w:style w:type="character" w:customStyle="1" w:styleId="RTFNum254">
    <w:name w:val="RTF_Num 2 54"/>
    <w:uiPriority w:val="99"/>
    <w:rsid w:val="0047204C"/>
    <w:rPr>
      <w:rFonts w:ascii="Courier New" w:hAnsi="Courier New"/>
      <w:lang w:val="en-GB" w:eastAsia="en-GB"/>
    </w:rPr>
  </w:style>
  <w:style w:type="character" w:customStyle="1" w:styleId="RTFNum264">
    <w:name w:val="RTF_Num 2 64"/>
    <w:uiPriority w:val="99"/>
    <w:rsid w:val="0047204C"/>
    <w:rPr>
      <w:rFonts w:ascii="Wingdings" w:hAnsi="Wingdings"/>
      <w:lang w:val="en-GB" w:eastAsia="en-GB"/>
    </w:rPr>
  </w:style>
  <w:style w:type="character" w:customStyle="1" w:styleId="RTFNum274">
    <w:name w:val="RTF_Num 2 74"/>
    <w:uiPriority w:val="99"/>
    <w:rsid w:val="0047204C"/>
    <w:rPr>
      <w:rFonts w:ascii="Symbol" w:hAnsi="Symbol"/>
      <w:lang w:val="en-GB" w:eastAsia="en-GB"/>
    </w:rPr>
  </w:style>
  <w:style w:type="character" w:customStyle="1" w:styleId="RTFNum284">
    <w:name w:val="RTF_Num 2 84"/>
    <w:uiPriority w:val="99"/>
    <w:rsid w:val="0047204C"/>
    <w:rPr>
      <w:rFonts w:ascii="Courier New" w:hAnsi="Courier New"/>
      <w:lang w:val="en-GB" w:eastAsia="en-GB"/>
    </w:rPr>
  </w:style>
  <w:style w:type="character" w:customStyle="1" w:styleId="RTFNum294">
    <w:name w:val="RTF_Num 2 94"/>
    <w:uiPriority w:val="99"/>
    <w:rsid w:val="0047204C"/>
    <w:rPr>
      <w:rFonts w:ascii="Wingdings" w:hAnsi="Wingdings"/>
      <w:lang w:val="en-GB" w:eastAsia="en-GB"/>
    </w:rPr>
  </w:style>
  <w:style w:type="character" w:customStyle="1" w:styleId="RTFNum214">
    <w:name w:val="RTF_Num 2 14"/>
    <w:uiPriority w:val="99"/>
    <w:rsid w:val="0047204C"/>
    <w:rPr>
      <w:rFonts w:ascii="Symbol" w:hAnsi="Symbol"/>
    </w:rPr>
  </w:style>
  <w:style w:type="character" w:customStyle="1" w:styleId="RTFNum223">
    <w:name w:val="RTF_Num 2 23"/>
    <w:uiPriority w:val="99"/>
    <w:rsid w:val="0047204C"/>
    <w:rPr>
      <w:rFonts w:ascii="Courier New" w:hAnsi="Courier New"/>
    </w:rPr>
  </w:style>
  <w:style w:type="character" w:customStyle="1" w:styleId="RTFNum233">
    <w:name w:val="RTF_Num 2 33"/>
    <w:uiPriority w:val="99"/>
    <w:rsid w:val="0047204C"/>
    <w:rPr>
      <w:rFonts w:ascii="Wingdings" w:hAnsi="Wingdings"/>
    </w:rPr>
  </w:style>
  <w:style w:type="character" w:customStyle="1" w:styleId="RTFNum243">
    <w:name w:val="RTF_Num 2 43"/>
    <w:uiPriority w:val="99"/>
    <w:rsid w:val="0047204C"/>
    <w:rPr>
      <w:rFonts w:ascii="Symbol" w:hAnsi="Symbol"/>
    </w:rPr>
  </w:style>
  <w:style w:type="character" w:customStyle="1" w:styleId="RTFNum253">
    <w:name w:val="RTF_Num 2 53"/>
    <w:uiPriority w:val="99"/>
    <w:rsid w:val="0047204C"/>
    <w:rPr>
      <w:rFonts w:ascii="Courier New" w:hAnsi="Courier New"/>
    </w:rPr>
  </w:style>
  <w:style w:type="character" w:customStyle="1" w:styleId="RTFNum263">
    <w:name w:val="RTF_Num 2 63"/>
    <w:uiPriority w:val="99"/>
    <w:rsid w:val="0047204C"/>
    <w:rPr>
      <w:rFonts w:ascii="Wingdings" w:hAnsi="Wingdings"/>
    </w:rPr>
  </w:style>
  <w:style w:type="character" w:customStyle="1" w:styleId="RTFNum273">
    <w:name w:val="RTF_Num 2 73"/>
    <w:uiPriority w:val="99"/>
    <w:rsid w:val="0047204C"/>
    <w:rPr>
      <w:rFonts w:ascii="Symbol" w:hAnsi="Symbol"/>
    </w:rPr>
  </w:style>
  <w:style w:type="character" w:customStyle="1" w:styleId="RTFNum283">
    <w:name w:val="RTF_Num 2 83"/>
    <w:uiPriority w:val="99"/>
    <w:rsid w:val="0047204C"/>
    <w:rPr>
      <w:rFonts w:ascii="Courier New" w:hAnsi="Courier New"/>
    </w:rPr>
  </w:style>
  <w:style w:type="character" w:customStyle="1" w:styleId="RTFNum293">
    <w:name w:val="RTF_Num 2 93"/>
    <w:uiPriority w:val="99"/>
    <w:rsid w:val="0047204C"/>
    <w:rPr>
      <w:rFonts w:ascii="Wingdings" w:hAnsi="Wingdings"/>
    </w:rPr>
  </w:style>
  <w:style w:type="character" w:customStyle="1" w:styleId="RTFNum213">
    <w:name w:val="RTF_Num 2 13"/>
    <w:uiPriority w:val="99"/>
    <w:rsid w:val="0047204C"/>
    <w:rPr>
      <w:rFonts w:ascii="Symbol" w:hAnsi="Symbol"/>
      <w:lang w:val="en-GB" w:eastAsia="en-GB"/>
    </w:rPr>
  </w:style>
  <w:style w:type="character" w:customStyle="1" w:styleId="RTFNum222">
    <w:name w:val="RTF_Num 2 22"/>
    <w:uiPriority w:val="99"/>
    <w:rsid w:val="0047204C"/>
    <w:rPr>
      <w:rFonts w:ascii="Courier New" w:hAnsi="Courier New"/>
      <w:lang w:val="en-GB" w:eastAsia="en-GB"/>
    </w:rPr>
  </w:style>
  <w:style w:type="character" w:customStyle="1" w:styleId="RTFNum232">
    <w:name w:val="RTF_Num 2 32"/>
    <w:uiPriority w:val="99"/>
    <w:rsid w:val="0047204C"/>
    <w:rPr>
      <w:rFonts w:ascii="Symbol" w:hAnsi="Symbol"/>
      <w:lang w:val="en-GB" w:eastAsia="en-GB"/>
    </w:rPr>
  </w:style>
  <w:style w:type="character" w:customStyle="1" w:styleId="RTFNum242">
    <w:name w:val="RTF_Num 2 42"/>
    <w:uiPriority w:val="99"/>
    <w:rsid w:val="0047204C"/>
    <w:rPr>
      <w:rFonts w:ascii="Symbol" w:hAnsi="Symbol"/>
      <w:lang w:val="en-GB" w:eastAsia="en-GB"/>
    </w:rPr>
  </w:style>
  <w:style w:type="character" w:customStyle="1" w:styleId="RTFNum252">
    <w:name w:val="RTF_Num 2 52"/>
    <w:uiPriority w:val="99"/>
    <w:rsid w:val="0047204C"/>
    <w:rPr>
      <w:rFonts w:ascii="Courier New" w:hAnsi="Courier New"/>
      <w:lang w:val="en-GB" w:eastAsia="en-GB"/>
    </w:rPr>
  </w:style>
  <w:style w:type="character" w:customStyle="1" w:styleId="RTFNum262">
    <w:name w:val="RTF_Num 2 62"/>
    <w:uiPriority w:val="99"/>
    <w:rsid w:val="0047204C"/>
    <w:rPr>
      <w:rFonts w:ascii="Wingdings" w:hAnsi="Wingdings"/>
      <w:lang w:val="en-GB" w:eastAsia="en-GB"/>
    </w:rPr>
  </w:style>
  <w:style w:type="character" w:customStyle="1" w:styleId="RTFNum272">
    <w:name w:val="RTF_Num 2 72"/>
    <w:uiPriority w:val="99"/>
    <w:rsid w:val="0047204C"/>
    <w:rPr>
      <w:rFonts w:ascii="Symbol" w:hAnsi="Symbol"/>
      <w:lang w:val="en-GB" w:eastAsia="en-GB"/>
    </w:rPr>
  </w:style>
  <w:style w:type="character" w:customStyle="1" w:styleId="RTFNum282">
    <w:name w:val="RTF_Num 2 82"/>
    <w:uiPriority w:val="99"/>
    <w:rsid w:val="0047204C"/>
    <w:rPr>
      <w:rFonts w:ascii="Courier New" w:hAnsi="Courier New"/>
      <w:lang w:val="en-GB" w:eastAsia="en-GB"/>
    </w:rPr>
  </w:style>
  <w:style w:type="character" w:customStyle="1" w:styleId="RTFNum292">
    <w:name w:val="RTF_Num 2 92"/>
    <w:uiPriority w:val="99"/>
    <w:rsid w:val="0047204C"/>
    <w:rPr>
      <w:rFonts w:ascii="Wingdings" w:hAnsi="Wingdings"/>
      <w:lang w:val="en-GB" w:eastAsia="en-GB"/>
    </w:rPr>
  </w:style>
  <w:style w:type="character" w:customStyle="1" w:styleId="RTFNum212">
    <w:name w:val="RTF_Num 2 12"/>
    <w:uiPriority w:val="99"/>
    <w:rsid w:val="0047204C"/>
    <w:rPr>
      <w:rFonts w:ascii="OpenSymbol" w:eastAsia="OpenSymbol" w:hAnsi="OpenSymbol"/>
      <w:lang w:val="en-GB" w:eastAsia="en-GB"/>
    </w:rPr>
  </w:style>
  <w:style w:type="character" w:customStyle="1" w:styleId="RTFNum221">
    <w:name w:val="RTF_Num 2 21"/>
    <w:uiPriority w:val="99"/>
    <w:rsid w:val="0047204C"/>
    <w:rPr>
      <w:rFonts w:ascii="OpenSymbol" w:eastAsia="OpenSymbol" w:hAnsi="OpenSymbol"/>
      <w:lang w:val="en-GB" w:eastAsia="en-GB"/>
    </w:rPr>
  </w:style>
  <w:style w:type="character" w:customStyle="1" w:styleId="RTFNum231">
    <w:name w:val="RTF_Num 2 31"/>
    <w:uiPriority w:val="99"/>
    <w:rsid w:val="0047204C"/>
    <w:rPr>
      <w:rFonts w:ascii="OpenSymbol" w:eastAsia="OpenSymbol" w:hAnsi="OpenSymbol"/>
      <w:lang w:val="en-GB" w:eastAsia="en-GB"/>
    </w:rPr>
  </w:style>
  <w:style w:type="character" w:customStyle="1" w:styleId="RTFNum241">
    <w:name w:val="RTF_Num 2 41"/>
    <w:uiPriority w:val="99"/>
    <w:rsid w:val="0047204C"/>
    <w:rPr>
      <w:rFonts w:ascii="OpenSymbol" w:eastAsia="OpenSymbol" w:hAnsi="OpenSymbol"/>
      <w:lang w:val="en-GB" w:eastAsia="en-GB"/>
    </w:rPr>
  </w:style>
  <w:style w:type="character" w:customStyle="1" w:styleId="RTFNum251">
    <w:name w:val="RTF_Num 2 51"/>
    <w:uiPriority w:val="99"/>
    <w:rsid w:val="0047204C"/>
    <w:rPr>
      <w:rFonts w:ascii="OpenSymbol" w:eastAsia="OpenSymbol" w:hAnsi="OpenSymbol"/>
      <w:lang w:val="en-GB" w:eastAsia="en-GB"/>
    </w:rPr>
  </w:style>
  <w:style w:type="character" w:customStyle="1" w:styleId="RTFNum261">
    <w:name w:val="RTF_Num 2 61"/>
    <w:uiPriority w:val="99"/>
    <w:rsid w:val="0047204C"/>
    <w:rPr>
      <w:rFonts w:ascii="OpenSymbol" w:eastAsia="OpenSymbol" w:hAnsi="OpenSymbol"/>
      <w:lang w:val="en-GB" w:eastAsia="en-GB"/>
    </w:rPr>
  </w:style>
  <w:style w:type="character" w:customStyle="1" w:styleId="RTFNum271">
    <w:name w:val="RTF_Num 2 71"/>
    <w:uiPriority w:val="99"/>
    <w:rsid w:val="0047204C"/>
    <w:rPr>
      <w:rFonts w:ascii="OpenSymbol" w:eastAsia="OpenSymbol" w:hAnsi="OpenSymbol"/>
      <w:lang w:val="en-GB" w:eastAsia="en-GB"/>
    </w:rPr>
  </w:style>
  <w:style w:type="character" w:customStyle="1" w:styleId="RTFNum281">
    <w:name w:val="RTF_Num 2 81"/>
    <w:uiPriority w:val="99"/>
    <w:rsid w:val="0047204C"/>
    <w:rPr>
      <w:rFonts w:ascii="OpenSymbol" w:eastAsia="OpenSymbol" w:hAnsi="OpenSymbol"/>
      <w:lang w:val="en-GB" w:eastAsia="en-GB"/>
    </w:rPr>
  </w:style>
  <w:style w:type="character" w:customStyle="1" w:styleId="RTFNum291">
    <w:name w:val="RTF_Num 2 91"/>
    <w:uiPriority w:val="99"/>
    <w:rsid w:val="0047204C"/>
    <w:rPr>
      <w:rFonts w:ascii="OpenSymbol" w:eastAsia="OpenSymbol" w:hAnsi="OpenSymbol"/>
      <w:lang w:val="en-GB" w:eastAsia="en-GB"/>
    </w:rPr>
  </w:style>
  <w:style w:type="character" w:customStyle="1" w:styleId="RTFNum2101">
    <w:name w:val="RTF_Num 2 101"/>
    <w:uiPriority w:val="99"/>
    <w:rsid w:val="0047204C"/>
    <w:rPr>
      <w:rFonts w:ascii="OpenSymbol" w:eastAsia="OpenSymbol" w:hAnsi="OpenSymbol"/>
    </w:rPr>
  </w:style>
  <w:style w:type="character" w:customStyle="1" w:styleId="RTFNum211">
    <w:name w:val="RTF_Num 2 11"/>
    <w:uiPriority w:val="99"/>
    <w:rsid w:val="0047204C"/>
    <w:rPr>
      <w:rFonts w:ascii="Symbol" w:hAnsi="Symbol"/>
      <w:lang w:val="en-GB" w:eastAsia="en-GB"/>
    </w:rPr>
  </w:style>
  <w:style w:type="character" w:customStyle="1" w:styleId="RTFNum31">
    <w:name w:val="RTF_Num 3 1"/>
    <w:uiPriority w:val="99"/>
    <w:rsid w:val="0047204C"/>
    <w:rPr>
      <w:rFonts w:ascii="Symbol" w:hAnsi="Symbol"/>
      <w:lang w:val="en-GB" w:eastAsia="en-GB"/>
    </w:rPr>
  </w:style>
  <w:style w:type="character" w:customStyle="1" w:styleId="RTFNum32">
    <w:name w:val="RTF_Num 3 2"/>
    <w:uiPriority w:val="99"/>
    <w:rsid w:val="0047204C"/>
    <w:rPr>
      <w:rFonts w:ascii="Courier New" w:hAnsi="Courier New"/>
      <w:lang w:val="en-GB" w:eastAsia="en-GB"/>
    </w:rPr>
  </w:style>
  <w:style w:type="character" w:customStyle="1" w:styleId="RTFNum33">
    <w:name w:val="RTF_Num 3 3"/>
    <w:uiPriority w:val="99"/>
    <w:rsid w:val="0047204C"/>
    <w:rPr>
      <w:rFonts w:ascii="Wingdings" w:hAnsi="Wingdings"/>
      <w:lang w:val="en-GB" w:eastAsia="en-GB"/>
    </w:rPr>
  </w:style>
  <w:style w:type="character" w:customStyle="1" w:styleId="RTFNum34">
    <w:name w:val="RTF_Num 3 4"/>
    <w:uiPriority w:val="99"/>
    <w:rsid w:val="0047204C"/>
    <w:rPr>
      <w:rFonts w:ascii="Symbol" w:hAnsi="Symbol"/>
      <w:lang w:val="en-GB" w:eastAsia="en-GB"/>
    </w:rPr>
  </w:style>
  <w:style w:type="character" w:customStyle="1" w:styleId="RTFNum35">
    <w:name w:val="RTF_Num 3 5"/>
    <w:uiPriority w:val="99"/>
    <w:rsid w:val="0047204C"/>
    <w:rPr>
      <w:rFonts w:ascii="Courier New" w:hAnsi="Courier New"/>
      <w:lang w:val="en-GB" w:eastAsia="en-GB"/>
    </w:rPr>
  </w:style>
  <w:style w:type="character" w:customStyle="1" w:styleId="RTFNum36">
    <w:name w:val="RTF_Num 3 6"/>
    <w:uiPriority w:val="99"/>
    <w:rsid w:val="0047204C"/>
    <w:rPr>
      <w:rFonts w:ascii="Wingdings" w:hAnsi="Wingdings"/>
      <w:lang w:val="en-GB" w:eastAsia="en-GB"/>
    </w:rPr>
  </w:style>
  <w:style w:type="character" w:customStyle="1" w:styleId="RTFNum37">
    <w:name w:val="RTF_Num 3 7"/>
    <w:uiPriority w:val="99"/>
    <w:rsid w:val="0047204C"/>
    <w:rPr>
      <w:rFonts w:ascii="Symbol" w:hAnsi="Symbol"/>
      <w:lang w:val="en-GB" w:eastAsia="en-GB"/>
    </w:rPr>
  </w:style>
  <w:style w:type="character" w:customStyle="1" w:styleId="RTFNum38">
    <w:name w:val="RTF_Num 3 8"/>
    <w:uiPriority w:val="99"/>
    <w:rsid w:val="0047204C"/>
    <w:rPr>
      <w:rFonts w:ascii="Courier New" w:hAnsi="Courier New"/>
      <w:lang w:val="en-GB" w:eastAsia="en-GB"/>
    </w:rPr>
  </w:style>
  <w:style w:type="character" w:customStyle="1" w:styleId="RTFNum39">
    <w:name w:val="RTF_Num 3 9"/>
    <w:uiPriority w:val="99"/>
    <w:rsid w:val="0047204C"/>
    <w:rPr>
      <w:rFonts w:ascii="Wingdings" w:hAnsi="Wingdings"/>
      <w:lang w:val="en-GB" w:eastAsia="en-GB"/>
    </w:rPr>
  </w:style>
  <w:style w:type="character" w:customStyle="1" w:styleId="RTFNum310">
    <w:name w:val="RTF_Num 3 10"/>
    <w:uiPriority w:val="99"/>
    <w:rsid w:val="0047204C"/>
    <w:rPr>
      <w:rFonts w:ascii="OpenSymbol" w:eastAsia="OpenSymbol" w:hAnsi="OpenSymbol"/>
    </w:rPr>
  </w:style>
  <w:style w:type="character" w:customStyle="1" w:styleId="RTFNum41">
    <w:name w:val="RTF_Num 4 1"/>
    <w:uiPriority w:val="99"/>
    <w:rsid w:val="0047204C"/>
    <w:rPr>
      <w:rFonts w:ascii="Symbol" w:hAnsi="Symbol"/>
      <w:lang w:val="en-GB" w:eastAsia="en-GB"/>
    </w:rPr>
  </w:style>
  <w:style w:type="character" w:customStyle="1" w:styleId="RTFNum42">
    <w:name w:val="RTF_Num 4 2"/>
    <w:uiPriority w:val="99"/>
    <w:rsid w:val="0047204C"/>
    <w:rPr>
      <w:rFonts w:ascii="Courier New" w:hAnsi="Courier New"/>
      <w:lang w:val="en-GB" w:eastAsia="en-GB"/>
    </w:rPr>
  </w:style>
  <w:style w:type="character" w:customStyle="1" w:styleId="RTFNum43">
    <w:name w:val="RTF_Num 4 3"/>
    <w:uiPriority w:val="99"/>
    <w:rsid w:val="0047204C"/>
    <w:rPr>
      <w:rFonts w:ascii="Symbol" w:hAnsi="Symbol"/>
      <w:lang w:val="en-GB" w:eastAsia="en-GB"/>
    </w:rPr>
  </w:style>
  <w:style w:type="character" w:customStyle="1" w:styleId="RTFNum44">
    <w:name w:val="RTF_Num 4 4"/>
    <w:uiPriority w:val="99"/>
    <w:rsid w:val="0047204C"/>
    <w:rPr>
      <w:rFonts w:ascii="Symbol" w:hAnsi="Symbol"/>
      <w:lang w:val="en-GB" w:eastAsia="en-GB"/>
    </w:rPr>
  </w:style>
  <w:style w:type="character" w:customStyle="1" w:styleId="RTFNum45">
    <w:name w:val="RTF_Num 4 5"/>
    <w:uiPriority w:val="99"/>
    <w:rsid w:val="0047204C"/>
    <w:rPr>
      <w:rFonts w:ascii="Courier New" w:hAnsi="Courier New"/>
      <w:lang w:val="en-GB" w:eastAsia="en-GB"/>
    </w:rPr>
  </w:style>
  <w:style w:type="character" w:customStyle="1" w:styleId="RTFNum46">
    <w:name w:val="RTF_Num 4 6"/>
    <w:uiPriority w:val="99"/>
    <w:rsid w:val="0047204C"/>
    <w:rPr>
      <w:rFonts w:ascii="Wingdings" w:hAnsi="Wingdings"/>
      <w:lang w:val="en-GB" w:eastAsia="en-GB"/>
    </w:rPr>
  </w:style>
  <w:style w:type="character" w:customStyle="1" w:styleId="RTFNum47">
    <w:name w:val="RTF_Num 4 7"/>
    <w:uiPriority w:val="99"/>
    <w:rsid w:val="0047204C"/>
    <w:rPr>
      <w:rFonts w:ascii="Symbol" w:hAnsi="Symbol"/>
      <w:lang w:val="en-GB" w:eastAsia="en-GB"/>
    </w:rPr>
  </w:style>
  <w:style w:type="character" w:customStyle="1" w:styleId="RTFNum48">
    <w:name w:val="RTF_Num 4 8"/>
    <w:uiPriority w:val="99"/>
    <w:rsid w:val="0047204C"/>
    <w:rPr>
      <w:rFonts w:ascii="Courier New" w:hAnsi="Courier New"/>
      <w:lang w:val="en-GB" w:eastAsia="en-GB"/>
    </w:rPr>
  </w:style>
  <w:style w:type="character" w:customStyle="1" w:styleId="RTFNum49">
    <w:name w:val="RTF_Num 4 9"/>
    <w:uiPriority w:val="99"/>
    <w:rsid w:val="0047204C"/>
    <w:rPr>
      <w:rFonts w:ascii="Wingdings" w:hAnsi="Wingdings"/>
      <w:lang w:val="en-GB" w:eastAsia="en-GB"/>
    </w:rPr>
  </w:style>
  <w:style w:type="character" w:customStyle="1" w:styleId="WW-RTFNum41">
    <w:name w:val="WW-RTF_Num 4 1"/>
    <w:uiPriority w:val="99"/>
    <w:rsid w:val="0047204C"/>
    <w:rPr>
      <w:rFonts w:ascii="Symbol" w:hAnsi="Symbol"/>
    </w:rPr>
  </w:style>
  <w:style w:type="character" w:customStyle="1" w:styleId="WW-RTFNum42">
    <w:name w:val="WW-RTF_Num 4 2"/>
    <w:uiPriority w:val="99"/>
    <w:rsid w:val="0047204C"/>
    <w:rPr>
      <w:rFonts w:ascii="Courier New" w:hAnsi="Courier New"/>
    </w:rPr>
  </w:style>
  <w:style w:type="character" w:customStyle="1" w:styleId="WW-RTFNum43">
    <w:name w:val="WW-RTF_Num 4 3"/>
    <w:uiPriority w:val="99"/>
    <w:rsid w:val="0047204C"/>
    <w:rPr>
      <w:rFonts w:ascii="Wingdings" w:hAnsi="Wingdings"/>
    </w:rPr>
  </w:style>
  <w:style w:type="character" w:customStyle="1" w:styleId="WW-RTFNum44">
    <w:name w:val="WW-RTF_Num 4 4"/>
    <w:uiPriority w:val="99"/>
    <w:rsid w:val="0047204C"/>
    <w:rPr>
      <w:rFonts w:ascii="Symbol" w:hAnsi="Symbol"/>
    </w:rPr>
  </w:style>
  <w:style w:type="character" w:customStyle="1" w:styleId="WW-RTFNum45">
    <w:name w:val="WW-RTF_Num 4 5"/>
    <w:uiPriority w:val="99"/>
    <w:rsid w:val="0047204C"/>
    <w:rPr>
      <w:rFonts w:ascii="Courier New" w:hAnsi="Courier New"/>
    </w:rPr>
  </w:style>
  <w:style w:type="character" w:customStyle="1" w:styleId="WW-RTFNum46">
    <w:name w:val="WW-RTF_Num 4 6"/>
    <w:uiPriority w:val="99"/>
    <w:rsid w:val="0047204C"/>
    <w:rPr>
      <w:rFonts w:ascii="Wingdings" w:hAnsi="Wingdings"/>
    </w:rPr>
  </w:style>
  <w:style w:type="character" w:customStyle="1" w:styleId="WW-RTFNum47">
    <w:name w:val="WW-RTF_Num 4 7"/>
    <w:uiPriority w:val="99"/>
    <w:rsid w:val="0047204C"/>
    <w:rPr>
      <w:rFonts w:ascii="Symbol" w:hAnsi="Symbol"/>
    </w:rPr>
  </w:style>
  <w:style w:type="character" w:customStyle="1" w:styleId="WW-RTFNum48">
    <w:name w:val="WW-RTF_Num 4 8"/>
    <w:uiPriority w:val="99"/>
    <w:rsid w:val="0047204C"/>
    <w:rPr>
      <w:rFonts w:ascii="Courier New" w:hAnsi="Courier New"/>
    </w:rPr>
  </w:style>
  <w:style w:type="character" w:customStyle="1" w:styleId="WW-RTFNum49">
    <w:name w:val="WW-RTF_Num 4 9"/>
    <w:uiPriority w:val="99"/>
    <w:rsid w:val="0047204C"/>
    <w:rPr>
      <w:rFonts w:ascii="Wingdings" w:hAnsi="Wingdings"/>
    </w:rPr>
  </w:style>
  <w:style w:type="character" w:customStyle="1" w:styleId="RTFNum51">
    <w:name w:val="RTF_Num 5 1"/>
    <w:uiPriority w:val="99"/>
    <w:rsid w:val="0047204C"/>
    <w:rPr>
      <w:rFonts w:ascii="Symbol" w:hAnsi="Symbol"/>
      <w:lang w:val="en-GB" w:eastAsia="en-GB"/>
    </w:rPr>
  </w:style>
  <w:style w:type="character" w:customStyle="1" w:styleId="RTFNum52">
    <w:name w:val="RTF_Num 5 2"/>
    <w:uiPriority w:val="99"/>
    <w:rsid w:val="0047204C"/>
    <w:rPr>
      <w:rFonts w:ascii="Courier New" w:hAnsi="Courier New"/>
      <w:lang w:val="en-GB" w:eastAsia="en-GB"/>
    </w:rPr>
  </w:style>
  <w:style w:type="character" w:customStyle="1" w:styleId="RTFNum53">
    <w:name w:val="RTF_Num 5 3"/>
    <w:uiPriority w:val="99"/>
    <w:rsid w:val="0047204C"/>
    <w:rPr>
      <w:rFonts w:ascii="Wingdings" w:hAnsi="Wingdings"/>
      <w:lang w:val="en-GB" w:eastAsia="en-GB"/>
    </w:rPr>
  </w:style>
  <w:style w:type="character" w:customStyle="1" w:styleId="RTFNum54">
    <w:name w:val="RTF_Num 5 4"/>
    <w:uiPriority w:val="99"/>
    <w:rsid w:val="0047204C"/>
    <w:rPr>
      <w:rFonts w:ascii="Symbol" w:hAnsi="Symbol"/>
      <w:lang w:val="en-GB" w:eastAsia="en-GB"/>
    </w:rPr>
  </w:style>
  <w:style w:type="character" w:customStyle="1" w:styleId="RTFNum55">
    <w:name w:val="RTF_Num 5 5"/>
    <w:uiPriority w:val="99"/>
    <w:rsid w:val="0047204C"/>
    <w:rPr>
      <w:rFonts w:ascii="Courier New" w:hAnsi="Courier New"/>
      <w:lang w:val="en-GB" w:eastAsia="en-GB"/>
    </w:rPr>
  </w:style>
  <w:style w:type="character" w:customStyle="1" w:styleId="RTFNum56">
    <w:name w:val="RTF_Num 5 6"/>
    <w:uiPriority w:val="99"/>
    <w:rsid w:val="0047204C"/>
    <w:rPr>
      <w:rFonts w:ascii="Wingdings" w:hAnsi="Wingdings"/>
      <w:lang w:val="en-GB" w:eastAsia="en-GB"/>
    </w:rPr>
  </w:style>
  <w:style w:type="character" w:customStyle="1" w:styleId="RTFNum57">
    <w:name w:val="RTF_Num 5 7"/>
    <w:uiPriority w:val="99"/>
    <w:rsid w:val="0047204C"/>
    <w:rPr>
      <w:rFonts w:ascii="Symbol" w:hAnsi="Symbol"/>
      <w:lang w:val="en-GB" w:eastAsia="en-GB"/>
    </w:rPr>
  </w:style>
  <w:style w:type="character" w:customStyle="1" w:styleId="RTFNum58">
    <w:name w:val="RTF_Num 5 8"/>
    <w:uiPriority w:val="99"/>
    <w:rsid w:val="0047204C"/>
    <w:rPr>
      <w:rFonts w:ascii="Courier New" w:hAnsi="Courier New"/>
      <w:lang w:val="en-GB" w:eastAsia="en-GB"/>
    </w:rPr>
  </w:style>
  <w:style w:type="character" w:customStyle="1" w:styleId="RTFNum59">
    <w:name w:val="RTF_Num 5 9"/>
    <w:uiPriority w:val="99"/>
    <w:rsid w:val="0047204C"/>
    <w:rPr>
      <w:rFonts w:ascii="Wingdings" w:hAnsi="Wingdings"/>
      <w:lang w:val="en-GB" w:eastAsia="en-GB"/>
    </w:rPr>
  </w:style>
  <w:style w:type="character" w:customStyle="1" w:styleId="RTFNum61">
    <w:name w:val="RTF_Num 6 1"/>
    <w:uiPriority w:val="99"/>
    <w:rsid w:val="0047204C"/>
    <w:rPr>
      <w:rFonts w:ascii="Symbol" w:hAnsi="Symbol"/>
      <w:lang w:val="en-GB" w:eastAsia="en-GB"/>
    </w:rPr>
  </w:style>
  <w:style w:type="character" w:customStyle="1" w:styleId="RTFNum62">
    <w:name w:val="RTF_Num 6 2"/>
    <w:uiPriority w:val="99"/>
    <w:rsid w:val="0047204C"/>
    <w:rPr>
      <w:rFonts w:ascii="Courier New" w:hAnsi="Courier New"/>
      <w:lang w:val="en-GB" w:eastAsia="en-GB"/>
    </w:rPr>
  </w:style>
  <w:style w:type="character" w:customStyle="1" w:styleId="RTFNum63">
    <w:name w:val="RTF_Num 6 3"/>
    <w:uiPriority w:val="99"/>
    <w:rsid w:val="0047204C"/>
    <w:rPr>
      <w:rFonts w:ascii="Wingdings" w:hAnsi="Wingdings"/>
      <w:lang w:val="en-GB" w:eastAsia="en-GB"/>
    </w:rPr>
  </w:style>
  <w:style w:type="character" w:customStyle="1" w:styleId="RTFNum64">
    <w:name w:val="RTF_Num 6 4"/>
    <w:uiPriority w:val="99"/>
    <w:rsid w:val="0047204C"/>
    <w:rPr>
      <w:rFonts w:ascii="Symbol" w:hAnsi="Symbol"/>
      <w:lang w:val="en-GB" w:eastAsia="en-GB"/>
    </w:rPr>
  </w:style>
  <w:style w:type="character" w:customStyle="1" w:styleId="RTFNum65">
    <w:name w:val="RTF_Num 6 5"/>
    <w:uiPriority w:val="99"/>
    <w:rsid w:val="0047204C"/>
    <w:rPr>
      <w:rFonts w:ascii="Courier New" w:hAnsi="Courier New"/>
      <w:lang w:val="en-GB" w:eastAsia="en-GB"/>
    </w:rPr>
  </w:style>
  <w:style w:type="character" w:customStyle="1" w:styleId="RTFNum66">
    <w:name w:val="RTF_Num 6 6"/>
    <w:uiPriority w:val="99"/>
    <w:rsid w:val="0047204C"/>
    <w:rPr>
      <w:rFonts w:ascii="Wingdings" w:hAnsi="Wingdings"/>
      <w:lang w:val="en-GB" w:eastAsia="en-GB"/>
    </w:rPr>
  </w:style>
  <w:style w:type="character" w:customStyle="1" w:styleId="RTFNum67">
    <w:name w:val="RTF_Num 6 7"/>
    <w:uiPriority w:val="99"/>
    <w:rsid w:val="0047204C"/>
    <w:rPr>
      <w:rFonts w:ascii="Symbol" w:hAnsi="Symbol"/>
      <w:lang w:val="en-GB" w:eastAsia="en-GB"/>
    </w:rPr>
  </w:style>
  <w:style w:type="character" w:customStyle="1" w:styleId="RTFNum68">
    <w:name w:val="RTF_Num 6 8"/>
    <w:uiPriority w:val="99"/>
    <w:rsid w:val="0047204C"/>
    <w:rPr>
      <w:rFonts w:ascii="Courier New" w:hAnsi="Courier New"/>
      <w:lang w:val="en-GB" w:eastAsia="en-GB"/>
    </w:rPr>
  </w:style>
  <w:style w:type="character" w:customStyle="1" w:styleId="RTFNum69">
    <w:name w:val="RTF_Num 6 9"/>
    <w:uiPriority w:val="99"/>
    <w:rsid w:val="0047204C"/>
    <w:rPr>
      <w:rFonts w:ascii="Wingdings" w:hAnsi="Wingdings"/>
      <w:lang w:val="en-GB" w:eastAsia="en-GB"/>
    </w:rPr>
  </w:style>
  <w:style w:type="character" w:customStyle="1" w:styleId="RTFNum71">
    <w:name w:val="RTF_Num 7 1"/>
    <w:uiPriority w:val="99"/>
    <w:rsid w:val="0047204C"/>
    <w:rPr>
      <w:rFonts w:ascii="Symbol" w:hAnsi="Symbol"/>
      <w:lang w:val="en-GB" w:eastAsia="en-GB"/>
    </w:rPr>
  </w:style>
  <w:style w:type="character" w:customStyle="1" w:styleId="RTFNum72">
    <w:name w:val="RTF_Num 7 2"/>
    <w:uiPriority w:val="99"/>
    <w:rsid w:val="0047204C"/>
    <w:rPr>
      <w:rFonts w:ascii="Courier New" w:hAnsi="Courier New"/>
      <w:lang w:val="en-GB" w:eastAsia="en-GB"/>
    </w:rPr>
  </w:style>
  <w:style w:type="character" w:customStyle="1" w:styleId="RTFNum73">
    <w:name w:val="RTF_Num 7 3"/>
    <w:uiPriority w:val="99"/>
    <w:rsid w:val="0047204C"/>
    <w:rPr>
      <w:rFonts w:ascii="Symbol" w:hAnsi="Symbol"/>
      <w:lang w:val="en-GB" w:eastAsia="en-GB"/>
    </w:rPr>
  </w:style>
  <w:style w:type="character" w:customStyle="1" w:styleId="RTFNum74">
    <w:name w:val="RTF_Num 7 4"/>
    <w:uiPriority w:val="99"/>
    <w:rsid w:val="0047204C"/>
    <w:rPr>
      <w:rFonts w:ascii="Symbol" w:hAnsi="Symbol"/>
      <w:lang w:val="en-GB" w:eastAsia="en-GB"/>
    </w:rPr>
  </w:style>
  <w:style w:type="character" w:customStyle="1" w:styleId="RTFNum75">
    <w:name w:val="RTF_Num 7 5"/>
    <w:uiPriority w:val="99"/>
    <w:rsid w:val="0047204C"/>
    <w:rPr>
      <w:rFonts w:ascii="Courier New" w:hAnsi="Courier New"/>
      <w:lang w:val="en-GB" w:eastAsia="en-GB"/>
    </w:rPr>
  </w:style>
  <w:style w:type="character" w:customStyle="1" w:styleId="RTFNum76">
    <w:name w:val="RTF_Num 7 6"/>
    <w:uiPriority w:val="99"/>
    <w:rsid w:val="0047204C"/>
    <w:rPr>
      <w:rFonts w:ascii="Wingdings" w:hAnsi="Wingdings"/>
      <w:lang w:val="en-GB" w:eastAsia="en-GB"/>
    </w:rPr>
  </w:style>
  <w:style w:type="character" w:customStyle="1" w:styleId="RTFNum77">
    <w:name w:val="RTF_Num 7 7"/>
    <w:uiPriority w:val="99"/>
    <w:rsid w:val="0047204C"/>
    <w:rPr>
      <w:rFonts w:ascii="Symbol" w:hAnsi="Symbol"/>
      <w:lang w:val="en-GB" w:eastAsia="en-GB"/>
    </w:rPr>
  </w:style>
  <w:style w:type="character" w:customStyle="1" w:styleId="RTFNum78">
    <w:name w:val="RTF_Num 7 8"/>
    <w:uiPriority w:val="99"/>
    <w:rsid w:val="0047204C"/>
    <w:rPr>
      <w:rFonts w:ascii="Courier New" w:hAnsi="Courier New"/>
      <w:lang w:val="en-GB" w:eastAsia="en-GB"/>
    </w:rPr>
  </w:style>
  <w:style w:type="character" w:customStyle="1" w:styleId="RTFNum79">
    <w:name w:val="RTF_Num 7 9"/>
    <w:uiPriority w:val="99"/>
    <w:rsid w:val="0047204C"/>
    <w:rPr>
      <w:rFonts w:ascii="Wingdings" w:hAnsi="Wingdings"/>
      <w:lang w:val="en-GB" w:eastAsia="en-GB"/>
    </w:rPr>
  </w:style>
  <w:style w:type="character" w:customStyle="1" w:styleId="RTFNum81">
    <w:name w:val="RTF_Num 8 1"/>
    <w:uiPriority w:val="99"/>
    <w:rsid w:val="0047204C"/>
    <w:rPr>
      <w:rFonts w:ascii="Symbol" w:hAnsi="Symbol"/>
      <w:lang w:val="en-GB" w:eastAsia="en-GB"/>
    </w:rPr>
  </w:style>
  <w:style w:type="character" w:customStyle="1" w:styleId="RTFNum82">
    <w:name w:val="RTF_Num 8 2"/>
    <w:uiPriority w:val="99"/>
    <w:rsid w:val="0047204C"/>
    <w:rPr>
      <w:rFonts w:ascii="Symbol" w:hAnsi="Symbol"/>
    </w:rPr>
  </w:style>
  <w:style w:type="character" w:customStyle="1" w:styleId="RTFNum83">
    <w:name w:val="RTF_Num 8 3"/>
    <w:uiPriority w:val="99"/>
    <w:rsid w:val="0047204C"/>
    <w:rPr>
      <w:rFonts w:ascii="Symbol" w:hAnsi="Symbol"/>
    </w:rPr>
  </w:style>
  <w:style w:type="character" w:customStyle="1" w:styleId="RTFNum84">
    <w:name w:val="RTF_Num 8 4"/>
    <w:uiPriority w:val="99"/>
    <w:rsid w:val="0047204C"/>
    <w:rPr>
      <w:rFonts w:ascii="Symbol" w:hAnsi="Symbol"/>
    </w:rPr>
  </w:style>
  <w:style w:type="character" w:customStyle="1" w:styleId="RTFNum85">
    <w:name w:val="RTF_Num 8 5"/>
    <w:uiPriority w:val="99"/>
    <w:rsid w:val="0047204C"/>
    <w:rPr>
      <w:rFonts w:ascii="Symbol" w:hAnsi="Symbol"/>
    </w:rPr>
  </w:style>
  <w:style w:type="character" w:customStyle="1" w:styleId="RTFNum86">
    <w:name w:val="RTF_Num 8 6"/>
    <w:uiPriority w:val="99"/>
    <w:rsid w:val="0047204C"/>
    <w:rPr>
      <w:rFonts w:ascii="Symbol" w:hAnsi="Symbol"/>
    </w:rPr>
  </w:style>
  <w:style w:type="character" w:customStyle="1" w:styleId="RTFNum87">
    <w:name w:val="RTF_Num 8 7"/>
    <w:uiPriority w:val="99"/>
    <w:rsid w:val="0047204C"/>
    <w:rPr>
      <w:rFonts w:ascii="Symbol" w:hAnsi="Symbol"/>
    </w:rPr>
  </w:style>
  <w:style w:type="character" w:customStyle="1" w:styleId="RTFNum88">
    <w:name w:val="RTF_Num 8 8"/>
    <w:uiPriority w:val="99"/>
    <w:rsid w:val="0047204C"/>
    <w:rPr>
      <w:rFonts w:ascii="Symbol" w:hAnsi="Symbol"/>
    </w:rPr>
  </w:style>
  <w:style w:type="character" w:customStyle="1" w:styleId="RTFNum89">
    <w:name w:val="RTF_Num 8 9"/>
    <w:uiPriority w:val="99"/>
    <w:rsid w:val="0047204C"/>
    <w:rPr>
      <w:rFonts w:ascii="Symbol" w:hAnsi="Symbol"/>
    </w:rPr>
  </w:style>
  <w:style w:type="character" w:customStyle="1" w:styleId="RTFNum810">
    <w:name w:val="RTF_Num 8 10"/>
    <w:uiPriority w:val="99"/>
    <w:rsid w:val="0047204C"/>
    <w:rPr>
      <w:rFonts w:ascii="Symbol" w:hAnsi="Symbol"/>
    </w:rPr>
  </w:style>
  <w:style w:type="character" w:customStyle="1" w:styleId="WW-RTFNum21">
    <w:name w:val="WW-RTF_Num 2 1"/>
    <w:uiPriority w:val="99"/>
    <w:rsid w:val="0047204C"/>
    <w:rPr>
      <w:rFonts w:ascii="Symbol" w:hAnsi="Symbol"/>
    </w:rPr>
  </w:style>
  <w:style w:type="character" w:customStyle="1" w:styleId="WW-RTFNum22">
    <w:name w:val="WW-RTF_Num 2 2"/>
    <w:uiPriority w:val="99"/>
    <w:rsid w:val="0047204C"/>
    <w:rPr>
      <w:rFonts w:ascii="Courier New" w:hAnsi="Courier New"/>
    </w:rPr>
  </w:style>
  <w:style w:type="character" w:customStyle="1" w:styleId="WW-RTFNum23">
    <w:name w:val="WW-RTF_Num 2 3"/>
    <w:uiPriority w:val="99"/>
    <w:rsid w:val="0047204C"/>
    <w:rPr>
      <w:rFonts w:ascii="Symbol" w:hAnsi="Symbol"/>
    </w:rPr>
  </w:style>
  <w:style w:type="character" w:customStyle="1" w:styleId="WW-RTFNum24">
    <w:name w:val="WW-RTF_Num 2 4"/>
    <w:uiPriority w:val="99"/>
    <w:rsid w:val="0047204C"/>
    <w:rPr>
      <w:rFonts w:ascii="Symbol" w:hAnsi="Symbol"/>
    </w:rPr>
  </w:style>
  <w:style w:type="character" w:customStyle="1" w:styleId="WW-RTFNum25">
    <w:name w:val="WW-RTF_Num 2 5"/>
    <w:uiPriority w:val="99"/>
    <w:rsid w:val="0047204C"/>
    <w:rPr>
      <w:rFonts w:ascii="Courier New" w:hAnsi="Courier New"/>
    </w:rPr>
  </w:style>
  <w:style w:type="character" w:customStyle="1" w:styleId="WW-RTFNum26">
    <w:name w:val="WW-RTF_Num 2 6"/>
    <w:uiPriority w:val="99"/>
    <w:rsid w:val="0047204C"/>
    <w:rPr>
      <w:rFonts w:ascii="Wingdings" w:hAnsi="Wingdings"/>
    </w:rPr>
  </w:style>
  <w:style w:type="character" w:customStyle="1" w:styleId="WW-RTFNum27">
    <w:name w:val="WW-RTF_Num 2 7"/>
    <w:uiPriority w:val="99"/>
    <w:rsid w:val="0047204C"/>
    <w:rPr>
      <w:rFonts w:ascii="Symbol" w:hAnsi="Symbol"/>
    </w:rPr>
  </w:style>
  <w:style w:type="character" w:customStyle="1" w:styleId="WW-RTFNum28">
    <w:name w:val="WW-RTF_Num 2 8"/>
    <w:uiPriority w:val="99"/>
    <w:rsid w:val="0047204C"/>
    <w:rPr>
      <w:rFonts w:ascii="Courier New" w:hAnsi="Courier New"/>
    </w:rPr>
  </w:style>
  <w:style w:type="character" w:customStyle="1" w:styleId="WW-RTFNum29">
    <w:name w:val="WW-RTF_Num 2 9"/>
    <w:uiPriority w:val="99"/>
    <w:rsid w:val="0047204C"/>
    <w:rPr>
      <w:rFonts w:ascii="Wingdings" w:hAnsi="Wingdings"/>
    </w:rPr>
  </w:style>
  <w:style w:type="character" w:customStyle="1" w:styleId="WW-RTFNum211">
    <w:name w:val="WW-RTF_Num 2 11"/>
    <w:uiPriority w:val="99"/>
    <w:rsid w:val="0047204C"/>
    <w:rPr>
      <w:rFonts w:ascii="Symbol" w:hAnsi="Symbol"/>
    </w:rPr>
  </w:style>
  <w:style w:type="character" w:customStyle="1" w:styleId="WW-RTFNum221">
    <w:name w:val="WW-RTF_Num 2 21"/>
    <w:uiPriority w:val="99"/>
    <w:rsid w:val="0047204C"/>
    <w:rPr>
      <w:rFonts w:ascii="Courier New" w:hAnsi="Courier New"/>
    </w:rPr>
  </w:style>
  <w:style w:type="character" w:customStyle="1" w:styleId="WW-RTFNum231">
    <w:name w:val="WW-RTF_Num 2 31"/>
    <w:uiPriority w:val="99"/>
    <w:rsid w:val="0047204C"/>
    <w:rPr>
      <w:rFonts w:ascii="Wingdings" w:hAnsi="Wingdings"/>
    </w:rPr>
  </w:style>
  <w:style w:type="character" w:customStyle="1" w:styleId="WW-RTFNum241">
    <w:name w:val="WW-RTF_Num 2 41"/>
    <w:uiPriority w:val="99"/>
    <w:rsid w:val="0047204C"/>
    <w:rPr>
      <w:rFonts w:ascii="Symbol" w:hAnsi="Symbol"/>
    </w:rPr>
  </w:style>
  <w:style w:type="character" w:customStyle="1" w:styleId="WW-RTFNum251">
    <w:name w:val="WW-RTF_Num 2 51"/>
    <w:uiPriority w:val="99"/>
    <w:rsid w:val="0047204C"/>
    <w:rPr>
      <w:rFonts w:ascii="Courier New" w:hAnsi="Courier New"/>
    </w:rPr>
  </w:style>
  <w:style w:type="character" w:customStyle="1" w:styleId="WW-RTFNum261">
    <w:name w:val="WW-RTF_Num 2 61"/>
    <w:uiPriority w:val="99"/>
    <w:rsid w:val="0047204C"/>
    <w:rPr>
      <w:rFonts w:ascii="Wingdings" w:hAnsi="Wingdings"/>
    </w:rPr>
  </w:style>
  <w:style w:type="character" w:customStyle="1" w:styleId="WW-RTFNum271">
    <w:name w:val="WW-RTF_Num 2 71"/>
    <w:uiPriority w:val="99"/>
    <w:rsid w:val="0047204C"/>
    <w:rPr>
      <w:rFonts w:ascii="Symbol" w:hAnsi="Symbol"/>
    </w:rPr>
  </w:style>
  <w:style w:type="character" w:customStyle="1" w:styleId="WW-RTFNum281">
    <w:name w:val="WW-RTF_Num 2 81"/>
    <w:uiPriority w:val="99"/>
    <w:rsid w:val="0047204C"/>
    <w:rPr>
      <w:rFonts w:ascii="Courier New" w:hAnsi="Courier New"/>
    </w:rPr>
  </w:style>
  <w:style w:type="character" w:customStyle="1" w:styleId="WW-RTFNum291">
    <w:name w:val="WW-RTF_Num 2 91"/>
    <w:uiPriority w:val="99"/>
    <w:rsid w:val="0047204C"/>
    <w:rPr>
      <w:rFonts w:ascii="Wingdings" w:hAnsi="Wingdings"/>
    </w:rPr>
  </w:style>
  <w:style w:type="character" w:customStyle="1" w:styleId="WW-RTFNum2112">
    <w:name w:val="WW-RTF_Num 2 112"/>
    <w:uiPriority w:val="99"/>
    <w:rsid w:val="0047204C"/>
    <w:rPr>
      <w:rFonts w:ascii="Symbol" w:hAnsi="Symbol"/>
    </w:rPr>
  </w:style>
  <w:style w:type="character" w:customStyle="1" w:styleId="WW-RTFNum2212">
    <w:name w:val="WW-RTF_Num 2 212"/>
    <w:uiPriority w:val="99"/>
    <w:rsid w:val="0047204C"/>
    <w:rPr>
      <w:rFonts w:ascii="Courier New" w:hAnsi="Courier New"/>
    </w:rPr>
  </w:style>
  <w:style w:type="character" w:customStyle="1" w:styleId="WW-RTFNum2312">
    <w:name w:val="WW-RTF_Num 2 312"/>
    <w:uiPriority w:val="99"/>
    <w:rsid w:val="0047204C"/>
    <w:rPr>
      <w:rFonts w:ascii="Wingdings" w:hAnsi="Wingdings"/>
    </w:rPr>
  </w:style>
  <w:style w:type="character" w:customStyle="1" w:styleId="WW-RTFNum2412">
    <w:name w:val="WW-RTF_Num 2 412"/>
    <w:uiPriority w:val="99"/>
    <w:rsid w:val="0047204C"/>
    <w:rPr>
      <w:rFonts w:ascii="Symbol" w:hAnsi="Symbol"/>
    </w:rPr>
  </w:style>
  <w:style w:type="character" w:customStyle="1" w:styleId="WW-RTFNum2512">
    <w:name w:val="WW-RTF_Num 2 512"/>
    <w:uiPriority w:val="99"/>
    <w:rsid w:val="0047204C"/>
    <w:rPr>
      <w:rFonts w:ascii="Courier New" w:hAnsi="Courier New"/>
    </w:rPr>
  </w:style>
  <w:style w:type="character" w:customStyle="1" w:styleId="WW-RTFNum2612">
    <w:name w:val="WW-RTF_Num 2 612"/>
    <w:uiPriority w:val="99"/>
    <w:rsid w:val="0047204C"/>
    <w:rPr>
      <w:rFonts w:ascii="Wingdings" w:hAnsi="Wingdings"/>
    </w:rPr>
  </w:style>
  <w:style w:type="character" w:customStyle="1" w:styleId="WW-RTFNum2712">
    <w:name w:val="WW-RTF_Num 2 712"/>
    <w:uiPriority w:val="99"/>
    <w:rsid w:val="0047204C"/>
    <w:rPr>
      <w:rFonts w:ascii="Symbol" w:hAnsi="Symbol"/>
    </w:rPr>
  </w:style>
  <w:style w:type="character" w:customStyle="1" w:styleId="WW-RTFNum2812">
    <w:name w:val="WW-RTF_Num 2 812"/>
    <w:uiPriority w:val="99"/>
    <w:rsid w:val="0047204C"/>
    <w:rPr>
      <w:rFonts w:ascii="Courier New" w:hAnsi="Courier New"/>
    </w:rPr>
  </w:style>
  <w:style w:type="character" w:customStyle="1" w:styleId="WW-RTFNum2912">
    <w:name w:val="WW-RTF_Num 2 912"/>
    <w:uiPriority w:val="99"/>
    <w:rsid w:val="0047204C"/>
    <w:rPr>
      <w:rFonts w:ascii="Wingdings" w:hAnsi="Wingdings"/>
    </w:rPr>
  </w:style>
  <w:style w:type="character" w:customStyle="1" w:styleId="WW-RTFNum21123">
    <w:name w:val="WW-RTF_Num 2 1123"/>
    <w:uiPriority w:val="99"/>
    <w:rsid w:val="0047204C"/>
    <w:rPr>
      <w:rFonts w:ascii="Symbol" w:hAnsi="Symbol"/>
    </w:rPr>
  </w:style>
  <w:style w:type="character" w:customStyle="1" w:styleId="WW-RTFNum22123">
    <w:name w:val="WW-RTF_Num 2 2123"/>
    <w:uiPriority w:val="99"/>
    <w:rsid w:val="0047204C"/>
    <w:rPr>
      <w:rFonts w:ascii="Courier New" w:hAnsi="Courier New"/>
    </w:rPr>
  </w:style>
  <w:style w:type="character" w:customStyle="1" w:styleId="WW-RTFNum23123">
    <w:name w:val="WW-RTF_Num 2 3123"/>
    <w:uiPriority w:val="99"/>
    <w:rsid w:val="0047204C"/>
    <w:rPr>
      <w:rFonts w:ascii="Wingdings" w:hAnsi="Wingdings"/>
    </w:rPr>
  </w:style>
  <w:style w:type="character" w:customStyle="1" w:styleId="WW-RTFNum24123">
    <w:name w:val="WW-RTF_Num 2 4123"/>
    <w:uiPriority w:val="99"/>
    <w:rsid w:val="0047204C"/>
    <w:rPr>
      <w:rFonts w:ascii="Symbol" w:hAnsi="Symbol"/>
    </w:rPr>
  </w:style>
  <w:style w:type="character" w:customStyle="1" w:styleId="WW-RTFNum25123">
    <w:name w:val="WW-RTF_Num 2 5123"/>
    <w:uiPriority w:val="99"/>
    <w:rsid w:val="0047204C"/>
    <w:rPr>
      <w:rFonts w:ascii="Courier New" w:hAnsi="Courier New"/>
    </w:rPr>
  </w:style>
  <w:style w:type="character" w:customStyle="1" w:styleId="WW-RTFNum26123">
    <w:name w:val="WW-RTF_Num 2 6123"/>
    <w:uiPriority w:val="99"/>
    <w:rsid w:val="0047204C"/>
    <w:rPr>
      <w:rFonts w:ascii="Wingdings" w:hAnsi="Wingdings"/>
    </w:rPr>
  </w:style>
  <w:style w:type="character" w:customStyle="1" w:styleId="WW-RTFNum27123">
    <w:name w:val="WW-RTF_Num 2 7123"/>
    <w:uiPriority w:val="99"/>
    <w:rsid w:val="0047204C"/>
    <w:rPr>
      <w:rFonts w:ascii="Symbol" w:hAnsi="Symbol"/>
    </w:rPr>
  </w:style>
  <w:style w:type="character" w:customStyle="1" w:styleId="WW-RTFNum28123">
    <w:name w:val="WW-RTF_Num 2 8123"/>
    <w:uiPriority w:val="99"/>
    <w:rsid w:val="0047204C"/>
    <w:rPr>
      <w:rFonts w:ascii="Courier New" w:hAnsi="Courier New"/>
    </w:rPr>
  </w:style>
  <w:style w:type="character" w:customStyle="1" w:styleId="WW-RTFNum29123">
    <w:name w:val="WW-RTF_Num 2 9123"/>
    <w:uiPriority w:val="99"/>
    <w:rsid w:val="0047204C"/>
    <w:rPr>
      <w:rFonts w:ascii="Wingdings" w:hAnsi="Wingdings"/>
    </w:rPr>
  </w:style>
  <w:style w:type="character" w:customStyle="1" w:styleId="WW-RTFNum211234">
    <w:name w:val="WW-RTF_Num 2 11234"/>
    <w:uiPriority w:val="99"/>
    <w:rsid w:val="0047204C"/>
    <w:rPr>
      <w:b/>
      <w:sz w:val="36"/>
    </w:rPr>
  </w:style>
  <w:style w:type="character" w:customStyle="1" w:styleId="WW-RTFNum221234">
    <w:name w:val="WW-RTF_Num 2 21234"/>
    <w:uiPriority w:val="99"/>
    <w:rsid w:val="0047204C"/>
    <w:rPr>
      <w:b/>
      <w:sz w:val="28"/>
    </w:rPr>
  </w:style>
  <w:style w:type="character" w:customStyle="1" w:styleId="WW-RTFNum231234">
    <w:name w:val="WW-RTF_Num 2 31234"/>
    <w:uiPriority w:val="99"/>
    <w:rsid w:val="0047204C"/>
    <w:rPr>
      <w:b/>
    </w:rPr>
  </w:style>
  <w:style w:type="character" w:customStyle="1" w:styleId="WW-RTFNum241234">
    <w:name w:val="WW-RTF_Num 2 41234"/>
    <w:uiPriority w:val="99"/>
    <w:rsid w:val="0047204C"/>
    <w:rPr>
      <w:rFonts w:ascii="Arial" w:hAnsi="Arial"/>
    </w:rPr>
  </w:style>
  <w:style w:type="character" w:customStyle="1" w:styleId="WW-RTFNum251234">
    <w:name w:val="WW-RTF_Num 2 51234"/>
    <w:uiPriority w:val="99"/>
    <w:rsid w:val="0047204C"/>
    <w:rPr>
      <w:rFonts w:ascii="Arial" w:hAnsi="Arial"/>
    </w:rPr>
  </w:style>
  <w:style w:type="character" w:customStyle="1" w:styleId="WW-RTFNum261234">
    <w:name w:val="WW-RTF_Num 2 61234"/>
    <w:uiPriority w:val="99"/>
    <w:rsid w:val="0047204C"/>
    <w:rPr>
      <w:rFonts w:ascii="Arial" w:hAnsi="Arial"/>
    </w:rPr>
  </w:style>
  <w:style w:type="character" w:customStyle="1" w:styleId="WW-RTFNum271234">
    <w:name w:val="WW-RTF_Num 2 71234"/>
    <w:uiPriority w:val="99"/>
    <w:rsid w:val="0047204C"/>
    <w:rPr>
      <w:rFonts w:ascii="Arial" w:hAnsi="Arial"/>
    </w:rPr>
  </w:style>
  <w:style w:type="character" w:customStyle="1" w:styleId="WW-RTFNum281234">
    <w:name w:val="WW-RTF_Num 2 81234"/>
    <w:uiPriority w:val="99"/>
    <w:rsid w:val="0047204C"/>
    <w:rPr>
      <w:rFonts w:ascii="Arial" w:hAnsi="Arial"/>
    </w:rPr>
  </w:style>
  <w:style w:type="character" w:customStyle="1" w:styleId="WW-RTFNum291234">
    <w:name w:val="WW-RTF_Num 2 91234"/>
    <w:uiPriority w:val="99"/>
    <w:rsid w:val="0047204C"/>
    <w:rPr>
      <w:rFonts w:ascii="Arial" w:hAnsi="Arial"/>
    </w:rPr>
  </w:style>
  <w:style w:type="character" w:customStyle="1" w:styleId="WW-RTFNum2112345">
    <w:name w:val="WW-RTF_Num 2 112345"/>
    <w:uiPriority w:val="99"/>
    <w:rsid w:val="0047204C"/>
  </w:style>
  <w:style w:type="character" w:customStyle="1" w:styleId="WW-RTFNum2212345">
    <w:name w:val="WW-RTF_Num 2 212345"/>
    <w:uiPriority w:val="99"/>
    <w:rsid w:val="0047204C"/>
  </w:style>
  <w:style w:type="character" w:customStyle="1" w:styleId="WW-RTFNum2312345">
    <w:name w:val="WW-RTF_Num 2 312345"/>
    <w:uiPriority w:val="99"/>
    <w:rsid w:val="0047204C"/>
  </w:style>
  <w:style w:type="character" w:customStyle="1" w:styleId="WW-RTFNum2412345">
    <w:name w:val="WW-RTF_Num 2 412345"/>
    <w:uiPriority w:val="99"/>
    <w:rsid w:val="0047204C"/>
  </w:style>
  <w:style w:type="character" w:customStyle="1" w:styleId="WW-RTFNum2512345">
    <w:name w:val="WW-RTF_Num 2 512345"/>
    <w:uiPriority w:val="99"/>
    <w:rsid w:val="0047204C"/>
  </w:style>
  <w:style w:type="character" w:customStyle="1" w:styleId="WW-RTFNum2612345">
    <w:name w:val="WW-RTF_Num 2 612345"/>
    <w:uiPriority w:val="99"/>
    <w:rsid w:val="0047204C"/>
  </w:style>
  <w:style w:type="character" w:customStyle="1" w:styleId="WW-RTFNum2712345">
    <w:name w:val="WW-RTF_Num 2 712345"/>
    <w:uiPriority w:val="99"/>
    <w:rsid w:val="0047204C"/>
  </w:style>
  <w:style w:type="character" w:customStyle="1" w:styleId="WW-RTFNum2812345">
    <w:name w:val="WW-RTF_Num 2 812345"/>
    <w:uiPriority w:val="99"/>
    <w:rsid w:val="0047204C"/>
  </w:style>
  <w:style w:type="character" w:customStyle="1" w:styleId="WW-RTFNum2912345">
    <w:name w:val="WW-RTF_Num 2 912345"/>
    <w:uiPriority w:val="99"/>
    <w:rsid w:val="0047204C"/>
  </w:style>
  <w:style w:type="character" w:customStyle="1" w:styleId="WW-RTFNum2111">
    <w:name w:val="WW-RTF_Num 2 111"/>
    <w:uiPriority w:val="99"/>
    <w:rsid w:val="0047204C"/>
    <w:rPr>
      <w:rFonts w:ascii="Symbol" w:hAnsi="Symbol"/>
      <w:lang w:val="en-GB" w:eastAsia="en-GB"/>
    </w:rPr>
  </w:style>
  <w:style w:type="character" w:customStyle="1" w:styleId="WW-RTFNum2211">
    <w:name w:val="WW-RTF_Num 2 211"/>
    <w:uiPriority w:val="99"/>
    <w:rsid w:val="0047204C"/>
    <w:rPr>
      <w:rFonts w:ascii="Symbol" w:hAnsi="Symbol"/>
      <w:lang w:val="en-GB" w:eastAsia="en-GB"/>
    </w:rPr>
  </w:style>
  <w:style w:type="character" w:customStyle="1" w:styleId="WW-RTFNum2311">
    <w:name w:val="WW-RTF_Num 2 311"/>
    <w:uiPriority w:val="99"/>
    <w:rsid w:val="0047204C"/>
    <w:rPr>
      <w:rFonts w:ascii="Symbol" w:hAnsi="Symbol"/>
      <w:lang w:val="en-GB" w:eastAsia="en-GB"/>
    </w:rPr>
  </w:style>
  <w:style w:type="character" w:customStyle="1" w:styleId="WW-RTFNum2411">
    <w:name w:val="WW-RTF_Num 2 411"/>
    <w:uiPriority w:val="99"/>
    <w:rsid w:val="0047204C"/>
    <w:rPr>
      <w:rFonts w:ascii="Symbol" w:hAnsi="Symbol"/>
      <w:lang w:val="en-GB" w:eastAsia="en-GB"/>
    </w:rPr>
  </w:style>
  <w:style w:type="character" w:customStyle="1" w:styleId="WW-RTFNum2511">
    <w:name w:val="WW-RTF_Num 2 511"/>
    <w:uiPriority w:val="99"/>
    <w:rsid w:val="0047204C"/>
    <w:rPr>
      <w:rFonts w:ascii="Symbol" w:hAnsi="Symbol"/>
      <w:lang w:val="en-GB" w:eastAsia="en-GB"/>
    </w:rPr>
  </w:style>
  <w:style w:type="character" w:customStyle="1" w:styleId="WW-RTFNum2611">
    <w:name w:val="WW-RTF_Num 2 611"/>
    <w:uiPriority w:val="99"/>
    <w:rsid w:val="0047204C"/>
    <w:rPr>
      <w:rFonts w:ascii="Symbol" w:hAnsi="Symbol"/>
      <w:lang w:val="en-GB" w:eastAsia="en-GB"/>
    </w:rPr>
  </w:style>
  <w:style w:type="character" w:customStyle="1" w:styleId="WW-RTFNum2711">
    <w:name w:val="WW-RTF_Num 2 711"/>
    <w:uiPriority w:val="99"/>
    <w:rsid w:val="0047204C"/>
    <w:rPr>
      <w:rFonts w:ascii="Symbol" w:hAnsi="Symbol"/>
      <w:lang w:val="en-GB" w:eastAsia="en-GB"/>
    </w:rPr>
  </w:style>
  <w:style w:type="character" w:customStyle="1" w:styleId="WW-RTFNum2811">
    <w:name w:val="WW-RTF_Num 2 811"/>
    <w:uiPriority w:val="99"/>
    <w:rsid w:val="0047204C"/>
    <w:rPr>
      <w:rFonts w:ascii="Symbol" w:hAnsi="Symbol"/>
      <w:lang w:val="en-GB" w:eastAsia="en-GB"/>
    </w:rPr>
  </w:style>
  <w:style w:type="character" w:customStyle="1" w:styleId="WW-RTFNum2911">
    <w:name w:val="WW-RTF_Num 2 911"/>
    <w:uiPriority w:val="99"/>
    <w:rsid w:val="0047204C"/>
    <w:rPr>
      <w:rFonts w:ascii="Symbol" w:hAnsi="Symbol"/>
      <w:lang w:val="en-GB" w:eastAsia="en-GB"/>
    </w:rPr>
  </w:style>
  <w:style w:type="character" w:customStyle="1" w:styleId="WW-RTFNum21121">
    <w:name w:val="WW-RTF_Num 2 1121"/>
    <w:uiPriority w:val="99"/>
    <w:rsid w:val="0047204C"/>
    <w:rPr>
      <w:b/>
      <w:sz w:val="36"/>
    </w:rPr>
  </w:style>
  <w:style w:type="character" w:customStyle="1" w:styleId="WW-RTFNum22121">
    <w:name w:val="WW-RTF_Num 2 2121"/>
    <w:uiPriority w:val="99"/>
    <w:rsid w:val="0047204C"/>
    <w:rPr>
      <w:b/>
      <w:sz w:val="28"/>
    </w:rPr>
  </w:style>
  <w:style w:type="character" w:customStyle="1" w:styleId="WW-RTFNum23121">
    <w:name w:val="WW-RTF_Num 2 3121"/>
    <w:uiPriority w:val="99"/>
    <w:rsid w:val="0047204C"/>
    <w:rPr>
      <w:b/>
    </w:rPr>
  </w:style>
  <w:style w:type="character" w:customStyle="1" w:styleId="WW-RTFNum24121">
    <w:name w:val="WW-RTF_Num 2 4121"/>
    <w:uiPriority w:val="99"/>
    <w:rsid w:val="0047204C"/>
    <w:rPr>
      <w:rFonts w:ascii="Arial" w:hAnsi="Arial"/>
    </w:rPr>
  </w:style>
  <w:style w:type="character" w:customStyle="1" w:styleId="WW-RTFNum25121">
    <w:name w:val="WW-RTF_Num 2 5121"/>
    <w:uiPriority w:val="99"/>
    <w:rsid w:val="0047204C"/>
    <w:rPr>
      <w:rFonts w:ascii="Arial" w:hAnsi="Arial"/>
    </w:rPr>
  </w:style>
  <w:style w:type="character" w:customStyle="1" w:styleId="WW-RTFNum26121">
    <w:name w:val="WW-RTF_Num 2 6121"/>
    <w:uiPriority w:val="99"/>
    <w:rsid w:val="0047204C"/>
    <w:rPr>
      <w:rFonts w:ascii="Arial" w:hAnsi="Arial"/>
    </w:rPr>
  </w:style>
  <w:style w:type="character" w:customStyle="1" w:styleId="WW-RTFNum27121">
    <w:name w:val="WW-RTF_Num 2 7121"/>
    <w:uiPriority w:val="99"/>
    <w:rsid w:val="0047204C"/>
    <w:rPr>
      <w:rFonts w:ascii="Arial" w:hAnsi="Arial"/>
    </w:rPr>
  </w:style>
  <w:style w:type="character" w:customStyle="1" w:styleId="WW-RTFNum28121">
    <w:name w:val="WW-RTF_Num 2 8121"/>
    <w:uiPriority w:val="99"/>
    <w:rsid w:val="0047204C"/>
    <w:rPr>
      <w:rFonts w:ascii="Arial" w:hAnsi="Arial"/>
    </w:rPr>
  </w:style>
  <w:style w:type="character" w:customStyle="1" w:styleId="WW-RTFNum29121">
    <w:name w:val="WW-RTF_Num 2 9121"/>
    <w:uiPriority w:val="99"/>
    <w:rsid w:val="0047204C"/>
    <w:rPr>
      <w:rFonts w:ascii="Arial" w:hAnsi="Arial"/>
    </w:rPr>
  </w:style>
  <w:style w:type="character" w:customStyle="1" w:styleId="WW-RTFNum211231">
    <w:name w:val="WW-RTF_Num 2 11231"/>
    <w:uiPriority w:val="99"/>
    <w:rsid w:val="0047204C"/>
    <w:rPr>
      <w:rFonts w:ascii="Symbol" w:hAnsi="Symbol"/>
    </w:rPr>
  </w:style>
  <w:style w:type="character" w:customStyle="1" w:styleId="WW-RTFNum221231">
    <w:name w:val="WW-RTF_Num 2 21231"/>
    <w:uiPriority w:val="99"/>
    <w:rsid w:val="0047204C"/>
    <w:rPr>
      <w:rFonts w:ascii="Courier New" w:hAnsi="Courier New"/>
    </w:rPr>
  </w:style>
  <w:style w:type="character" w:customStyle="1" w:styleId="WW-RTFNum231231">
    <w:name w:val="WW-RTF_Num 2 31231"/>
    <w:uiPriority w:val="99"/>
    <w:rsid w:val="0047204C"/>
    <w:rPr>
      <w:rFonts w:ascii="Wingdings" w:hAnsi="Wingdings"/>
    </w:rPr>
  </w:style>
  <w:style w:type="character" w:customStyle="1" w:styleId="WW-RTFNum241231">
    <w:name w:val="WW-RTF_Num 2 41231"/>
    <w:uiPriority w:val="99"/>
    <w:rsid w:val="0047204C"/>
    <w:rPr>
      <w:rFonts w:ascii="Symbol" w:hAnsi="Symbol"/>
    </w:rPr>
  </w:style>
  <w:style w:type="character" w:customStyle="1" w:styleId="WW-RTFNum251231">
    <w:name w:val="WW-RTF_Num 2 51231"/>
    <w:uiPriority w:val="99"/>
    <w:rsid w:val="0047204C"/>
    <w:rPr>
      <w:rFonts w:ascii="Courier New" w:hAnsi="Courier New"/>
    </w:rPr>
  </w:style>
  <w:style w:type="character" w:customStyle="1" w:styleId="WW-RTFNum261231">
    <w:name w:val="WW-RTF_Num 2 61231"/>
    <w:uiPriority w:val="99"/>
    <w:rsid w:val="0047204C"/>
    <w:rPr>
      <w:rFonts w:ascii="Wingdings" w:hAnsi="Wingdings"/>
    </w:rPr>
  </w:style>
  <w:style w:type="character" w:customStyle="1" w:styleId="WW-RTFNum271231">
    <w:name w:val="WW-RTF_Num 2 71231"/>
    <w:uiPriority w:val="99"/>
    <w:rsid w:val="0047204C"/>
    <w:rPr>
      <w:rFonts w:ascii="Symbol" w:hAnsi="Symbol"/>
    </w:rPr>
  </w:style>
  <w:style w:type="character" w:customStyle="1" w:styleId="WW-RTFNum281231">
    <w:name w:val="WW-RTF_Num 2 81231"/>
    <w:uiPriority w:val="99"/>
    <w:rsid w:val="0047204C"/>
    <w:rPr>
      <w:rFonts w:ascii="Courier New" w:hAnsi="Courier New"/>
    </w:rPr>
  </w:style>
  <w:style w:type="character" w:customStyle="1" w:styleId="WW-RTFNum291231">
    <w:name w:val="WW-RTF_Num 2 91231"/>
    <w:uiPriority w:val="99"/>
    <w:rsid w:val="0047204C"/>
    <w:rPr>
      <w:rFonts w:ascii="Wingdings" w:hAnsi="Wingdings"/>
    </w:rPr>
  </w:style>
  <w:style w:type="character" w:customStyle="1" w:styleId="WW-RTFNum2112341">
    <w:name w:val="WW-RTF_Num 2 112341"/>
    <w:uiPriority w:val="99"/>
    <w:rsid w:val="0047204C"/>
    <w:rPr>
      <w:rFonts w:ascii="Symbol" w:hAnsi="Symbol"/>
    </w:rPr>
  </w:style>
  <w:style w:type="character" w:customStyle="1" w:styleId="WW-RTFNum2212341">
    <w:name w:val="WW-RTF_Num 2 212341"/>
    <w:uiPriority w:val="99"/>
    <w:rsid w:val="0047204C"/>
    <w:rPr>
      <w:rFonts w:ascii="Courier New" w:hAnsi="Courier New"/>
    </w:rPr>
  </w:style>
  <w:style w:type="character" w:customStyle="1" w:styleId="WW-RTFNum2312341">
    <w:name w:val="WW-RTF_Num 2 312341"/>
    <w:uiPriority w:val="99"/>
    <w:rsid w:val="0047204C"/>
    <w:rPr>
      <w:rFonts w:ascii="Wingdings" w:hAnsi="Wingdings"/>
    </w:rPr>
  </w:style>
  <w:style w:type="character" w:customStyle="1" w:styleId="WW-RTFNum2412341">
    <w:name w:val="WW-RTF_Num 2 412341"/>
    <w:uiPriority w:val="99"/>
    <w:rsid w:val="0047204C"/>
    <w:rPr>
      <w:rFonts w:ascii="Symbol" w:hAnsi="Symbol"/>
    </w:rPr>
  </w:style>
  <w:style w:type="character" w:customStyle="1" w:styleId="WW-RTFNum2512341">
    <w:name w:val="WW-RTF_Num 2 512341"/>
    <w:uiPriority w:val="99"/>
    <w:rsid w:val="0047204C"/>
    <w:rPr>
      <w:rFonts w:ascii="Courier New" w:hAnsi="Courier New"/>
    </w:rPr>
  </w:style>
  <w:style w:type="character" w:customStyle="1" w:styleId="WW-RTFNum2612341">
    <w:name w:val="WW-RTF_Num 2 612341"/>
    <w:uiPriority w:val="99"/>
    <w:rsid w:val="0047204C"/>
    <w:rPr>
      <w:rFonts w:ascii="Wingdings" w:hAnsi="Wingdings"/>
    </w:rPr>
  </w:style>
  <w:style w:type="character" w:customStyle="1" w:styleId="WW-RTFNum2712341">
    <w:name w:val="WW-RTF_Num 2 712341"/>
    <w:uiPriority w:val="99"/>
    <w:rsid w:val="0047204C"/>
    <w:rPr>
      <w:rFonts w:ascii="Symbol" w:hAnsi="Symbol"/>
    </w:rPr>
  </w:style>
  <w:style w:type="character" w:customStyle="1" w:styleId="WW-RTFNum2812341">
    <w:name w:val="WW-RTF_Num 2 812341"/>
    <w:uiPriority w:val="99"/>
    <w:rsid w:val="0047204C"/>
    <w:rPr>
      <w:rFonts w:ascii="Courier New" w:hAnsi="Courier New"/>
    </w:rPr>
  </w:style>
  <w:style w:type="character" w:customStyle="1" w:styleId="WW-RTFNum2912341">
    <w:name w:val="WW-RTF_Num 2 912341"/>
    <w:uiPriority w:val="99"/>
    <w:rsid w:val="0047204C"/>
    <w:rPr>
      <w:rFonts w:ascii="Wingdings" w:hAnsi="Wingdings"/>
    </w:rPr>
  </w:style>
  <w:style w:type="character" w:customStyle="1" w:styleId="WW-RTFNum21123451">
    <w:name w:val="WW-RTF_Num 2 1123451"/>
    <w:uiPriority w:val="99"/>
    <w:rsid w:val="0047204C"/>
    <w:rPr>
      <w:rFonts w:ascii="Symbol" w:hAnsi="Symbol"/>
    </w:rPr>
  </w:style>
  <w:style w:type="character" w:customStyle="1" w:styleId="WW-RTFNum22123451">
    <w:name w:val="WW-RTF_Num 2 2123451"/>
    <w:uiPriority w:val="99"/>
    <w:rsid w:val="0047204C"/>
    <w:rPr>
      <w:rFonts w:ascii="Courier New" w:hAnsi="Courier New"/>
    </w:rPr>
  </w:style>
  <w:style w:type="character" w:customStyle="1" w:styleId="WW-RTFNum23123451">
    <w:name w:val="WW-RTF_Num 2 3123451"/>
    <w:uiPriority w:val="99"/>
    <w:rsid w:val="0047204C"/>
    <w:rPr>
      <w:rFonts w:ascii="Wingdings" w:hAnsi="Wingdings"/>
    </w:rPr>
  </w:style>
  <w:style w:type="character" w:customStyle="1" w:styleId="WW-RTFNum24123451">
    <w:name w:val="WW-RTF_Num 2 4123451"/>
    <w:uiPriority w:val="99"/>
    <w:rsid w:val="0047204C"/>
    <w:rPr>
      <w:rFonts w:ascii="Symbol" w:hAnsi="Symbol"/>
    </w:rPr>
  </w:style>
  <w:style w:type="character" w:customStyle="1" w:styleId="WW-RTFNum25123451">
    <w:name w:val="WW-RTF_Num 2 5123451"/>
    <w:uiPriority w:val="99"/>
    <w:rsid w:val="0047204C"/>
    <w:rPr>
      <w:rFonts w:ascii="Courier New" w:hAnsi="Courier New"/>
    </w:rPr>
  </w:style>
  <w:style w:type="character" w:customStyle="1" w:styleId="WW-RTFNum26123451">
    <w:name w:val="WW-RTF_Num 2 6123451"/>
    <w:uiPriority w:val="99"/>
    <w:rsid w:val="0047204C"/>
    <w:rPr>
      <w:rFonts w:ascii="Wingdings" w:hAnsi="Wingdings"/>
    </w:rPr>
  </w:style>
  <w:style w:type="character" w:customStyle="1" w:styleId="WW-RTFNum27123451">
    <w:name w:val="WW-RTF_Num 2 7123451"/>
    <w:uiPriority w:val="99"/>
    <w:rsid w:val="0047204C"/>
    <w:rPr>
      <w:rFonts w:ascii="Symbol" w:hAnsi="Symbol"/>
    </w:rPr>
  </w:style>
  <w:style w:type="character" w:customStyle="1" w:styleId="WW-RTFNum28123451">
    <w:name w:val="WW-RTF_Num 2 8123451"/>
    <w:uiPriority w:val="99"/>
    <w:rsid w:val="0047204C"/>
    <w:rPr>
      <w:rFonts w:ascii="Courier New" w:hAnsi="Courier New"/>
    </w:rPr>
  </w:style>
  <w:style w:type="character" w:customStyle="1" w:styleId="WW-RTFNum29123451">
    <w:name w:val="WW-RTF_Num 2 9123451"/>
    <w:uiPriority w:val="99"/>
    <w:rsid w:val="0047204C"/>
    <w:rPr>
      <w:rFonts w:ascii="Wingdings" w:hAnsi="Wingdings"/>
    </w:rPr>
  </w:style>
  <w:style w:type="character" w:customStyle="1" w:styleId="WW-RTFNum21123456">
    <w:name w:val="WW-RTF_Num 2 1123456"/>
    <w:uiPriority w:val="99"/>
    <w:rsid w:val="0047204C"/>
    <w:rPr>
      <w:rFonts w:ascii="Symbol" w:hAnsi="Symbol"/>
    </w:rPr>
  </w:style>
  <w:style w:type="character" w:customStyle="1" w:styleId="WW-RTFNum22123456">
    <w:name w:val="WW-RTF_Num 2 2123456"/>
    <w:uiPriority w:val="99"/>
    <w:rsid w:val="0047204C"/>
    <w:rPr>
      <w:rFonts w:ascii="Courier New" w:hAnsi="Courier New"/>
    </w:rPr>
  </w:style>
  <w:style w:type="character" w:customStyle="1" w:styleId="WW-RTFNum23123456">
    <w:name w:val="WW-RTF_Num 2 3123456"/>
    <w:uiPriority w:val="99"/>
    <w:rsid w:val="0047204C"/>
    <w:rPr>
      <w:rFonts w:ascii="Symbol" w:hAnsi="Symbol"/>
    </w:rPr>
  </w:style>
  <w:style w:type="character" w:customStyle="1" w:styleId="WW-RTFNum24123456">
    <w:name w:val="WW-RTF_Num 2 4123456"/>
    <w:uiPriority w:val="99"/>
    <w:rsid w:val="0047204C"/>
    <w:rPr>
      <w:rFonts w:ascii="Symbol" w:hAnsi="Symbol"/>
    </w:rPr>
  </w:style>
  <w:style w:type="character" w:customStyle="1" w:styleId="WW-RTFNum25123456">
    <w:name w:val="WW-RTF_Num 2 5123456"/>
    <w:uiPriority w:val="99"/>
    <w:rsid w:val="0047204C"/>
    <w:rPr>
      <w:rFonts w:ascii="Courier New" w:hAnsi="Courier New"/>
    </w:rPr>
  </w:style>
  <w:style w:type="character" w:customStyle="1" w:styleId="WW-RTFNum26123456">
    <w:name w:val="WW-RTF_Num 2 6123456"/>
    <w:uiPriority w:val="99"/>
    <w:rsid w:val="0047204C"/>
    <w:rPr>
      <w:rFonts w:ascii="Wingdings" w:hAnsi="Wingdings"/>
    </w:rPr>
  </w:style>
  <w:style w:type="character" w:customStyle="1" w:styleId="WW-RTFNum27123456">
    <w:name w:val="WW-RTF_Num 2 7123456"/>
    <w:uiPriority w:val="99"/>
    <w:rsid w:val="0047204C"/>
    <w:rPr>
      <w:rFonts w:ascii="Symbol" w:hAnsi="Symbol"/>
    </w:rPr>
  </w:style>
  <w:style w:type="character" w:customStyle="1" w:styleId="WW-RTFNum28123456">
    <w:name w:val="WW-RTF_Num 2 8123456"/>
    <w:uiPriority w:val="99"/>
    <w:rsid w:val="0047204C"/>
    <w:rPr>
      <w:rFonts w:ascii="Courier New" w:hAnsi="Courier New"/>
    </w:rPr>
  </w:style>
  <w:style w:type="character" w:customStyle="1" w:styleId="WW-RTFNum29123456">
    <w:name w:val="WW-RTF_Num 2 9123456"/>
    <w:uiPriority w:val="99"/>
    <w:rsid w:val="0047204C"/>
    <w:rPr>
      <w:rFonts w:ascii="Wingdings" w:hAnsi="Wingdings"/>
    </w:rPr>
  </w:style>
  <w:style w:type="character" w:customStyle="1" w:styleId="WW-RTFNum211234567">
    <w:name w:val="WW-RTF_Num 2 11234567"/>
    <w:uiPriority w:val="99"/>
    <w:rsid w:val="0047204C"/>
    <w:rPr>
      <w:rFonts w:ascii="Symbol" w:hAnsi="Symbol"/>
      <w:lang w:val="en-GB" w:eastAsia="en-GB"/>
    </w:rPr>
  </w:style>
  <w:style w:type="character" w:customStyle="1" w:styleId="WW-RTFNum221234567">
    <w:name w:val="WW-RTF_Num 2 21234567"/>
    <w:uiPriority w:val="99"/>
    <w:rsid w:val="0047204C"/>
    <w:rPr>
      <w:rFonts w:ascii="Symbol" w:hAnsi="Symbol"/>
    </w:rPr>
  </w:style>
  <w:style w:type="character" w:customStyle="1" w:styleId="WW-RTFNum231234567">
    <w:name w:val="WW-RTF_Num 2 31234567"/>
    <w:uiPriority w:val="99"/>
    <w:rsid w:val="0047204C"/>
    <w:rPr>
      <w:rFonts w:ascii="Symbol" w:hAnsi="Symbol"/>
    </w:rPr>
  </w:style>
  <w:style w:type="character" w:customStyle="1" w:styleId="WW-RTFNum241234567">
    <w:name w:val="WW-RTF_Num 2 41234567"/>
    <w:uiPriority w:val="99"/>
    <w:rsid w:val="0047204C"/>
    <w:rPr>
      <w:rFonts w:ascii="Symbol" w:hAnsi="Symbol"/>
    </w:rPr>
  </w:style>
  <w:style w:type="character" w:customStyle="1" w:styleId="WW-RTFNum251234567">
    <w:name w:val="WW-RTF_Num 2 51234567"/>
    <w:uiPriority w:val="99"/>
    <w:rsid w:val="0047204C"/>
    <w:rPr>
      <w:rFonts w:ascii="Symbol" w:hAnsi="Symbol"/>
    </w:rPr>
  </w:style>
  <w:style w:type="character" w:customStyle="1" w:styleId="WW-RTFNum261234567">
    <w:name w:val="WW-RTF_Num 2 61234567"/>
    <w:uiPriority w:val="99"/>
    <w:rsid w:val="0047204C"/>
    <w:rPr>
      <w:rFonts w:ascii="Symbol" w:hAnsi="Symbol"/>
    </w:rPr>
  </w:style>
  <w:style w:type="character" w:customStyle="1" w:styleId="WW-RTFNum271234567">
    <w:name w:val="WW-RTF_Num 2 71234567"/>
    <w:uiPriority w:val="99"/>
    <w:rsid w:val="0047204C"/>
    <w:rPr>
      <w:rFonts w:ascii="Symbol" w:hAnsi="Symbol"/>
    </w:rPr>
  </w:style>
  <w:style w:type="character" w:customStyle="1" w:styleId="WW-RTFNum281234567">
    <w:name w:val="WW-RTF_Num 2 81234567"/>
    <w:uiPriority w:val="99"/>
    <w:rsid w:val="0047204C"/>
    <w:rPr>
      <w:rFonts w:ascii="Symbol" w:hAnsi="Symbol"/>
    </w:rPr>
  </w:style>
  <w:style w:type="character" w:customStyle="1" w:styleId="WW-RTFNum291234567">
    <w:name w:val="WW-RTF_Num 2 91234567"/>
    <w:uiPriority w:val="99"/>
    <w:rsid w:val="0047204C"/>
    <w:rPr>
      <w:rFonts w:ascii="Symbol" w:hAnsi="Symbol"/>
    </w:rPr>
  </w:style>
  <w:style w:type="character" w:customStyle="1" w:styleId="WW-RTFNum210">
    <w:name w:val="WW-RTF_Num 2 10"/>
    <w:uiPriority w:val="99"/>
    <w:rsid w:val="0047204C"/>
    <w:rPr>
      <w:rFonts w:ascii="Symbol" w:hAnsi="Symbol"/>
    </w:rPr>
  </w:style>
  <w:style w:type="character" w:customStyle="1" w:styleId="WW-RTFNum2112345678">
    <w:name w:val="WW-RTF_Num 2 112345678"/>
    <w:uiPriority w:val="99"/>
    <w:rsid w:val="0047204C"/>
    <w:rPr>
      <w:rFonts w:ascii="Symbol" w:hAnsi="Symbol"/>
    </w:rPr>
  </w:style>
  <w:style w:type="character" w:customStyle="1" w:styleId="WW-RTFNum2212345678">
    <w:name w:val="WW-RTF_Num 2 212345678"/>
    <w:uiPriority w:val="99"/>
    <w:rsid w:val="0047204C"/>
    <w:rPr>
      <w:rFonts w:ascii="Courier New" w:hAnsi="Courier New"/>
    </w:rPr>
  </w:style>
  <w:style w:type="character" w:customStyle="1" w:styleId="WW-RTFNum2312345678">
    <w:name w:val="WW-RTF_Num 2 312345678"/>
    <w:uiPriority w:val="99"/>
    <w:rsid w:val="0047204C"/>
    <w:rPr>
      <w:rFonts w:ascii="Symbol" w:hAnsi="Symbol"/>
    </w:rPr>
  </w:style>
  <w:style w:type="character" w:customStyle="1" w:styleId="WW-RTFNum2412345678">
    <w:name w:val="WW-RTF_Num 2 412345678"/>
    <w:uiPriority w:val="99"/>
    <w:rsid w:val="0047204C"/>
    <w:rPr>
      <w:rFonts w:ascii="Symbol" w:hAnsi="Symbol"/>
    </w:rPr>
  </w:style>
  <w:style w:type="character" w:customStyle="1" w:styleId="WW-RTFNum2512345678">
    <w:name w:val="WW-RTF_Num 2 512345678"/>
    <w:uiPriority w:val="99"/>
    <w:rsid w:val="0047204C"/>
    <w:rPr>
      <w:rFonts w:ascii="Courier New" w:hAnsi="Courier New"/>
    </w:rPr>
  </w:style>
  <w:style w:type="character" w:customStyle="1" w:styleId="WW-RTFNum2612345678">
    <w:name w:val="WW-RTF_Num 2 612345678"/>
    <w:uiPriority w:val="99"/>
    <w:rsid w:val="0047204C"/>
    <w:rPr>
      <w:rFonts w:ascii="Wingdings" w:hAnsi="Wingdings"/>
    </w:rPr>
  </w:style>
  <w:style w:type="character" w:customStyle="1" w:styleId="WW-RTFNum2712345678">
    <w:name w:val="WW-RTF_Num 2 712345678"/>
    <w:uiPriority w:val="99"/>
    <w:rsid w:val="0047204C"/>
    <w:rPr>
      <w:rFonts w:ascii="Symbol" w:hAnsi="Symbol"/>
    </w:rPr>
  </w:style>
  <w:style w:type="character" w:customStyle="1" w:styleId="WW-RTFNum2812345678">
    <w:name w:val="WW-RTF_Num 2 812345678"/>
    <w:uiPriority w:val="99"/>
    <w:rsid w:val="0047204C"/>
    <w:rPr>
      <w:rFonts w:ascii="Courier New" w:hAnsi="Courier New"/>
    </w:rPr>
  </w:style>
  <w:style w:type="character" w:customStyle="1" w:styleId="WW-RTFNum2912345678">
    <w:name w:val="WW-RTF_Num 2 912345678"/>
    <w:uiPriority w:val="99"/>
    <w:rsid w:val="0047204C"/>
    <w:rPr>
      <w:rFonts w:ascii="Wingdings" w:hAnsi="Wingdings"/>
    </w:rPr>
  </w:style>
  <w:style w:type="character" w:customStyle="1" w:styleId="WW-RTFNum21111">
    <w:name w:val="WW-RTF_Num 2 1111"/>
    <w:uiPriority w:val="99"/>
    <w:rsid w:val="0047204C"/>
    <w:rPr>
      <w:rFonts w:ascii="Symbol" w:hAnsi="Symbol"/>
    </w:rPr>
  </w:style>
  <w:style w:type="character" w:customStyle="1" w:styleId="WW-RTFNum22111">
    <w:name w:val="WW-RTF_Num 2 2111"/>
    <w:uiPriority w:val="99"/>
    <w:rsid w:val="0047204C"/>
    <w:rPr>
      <w:rFonts w:ascii="Courier New" w:hAnsi="Courier New"/>
    </w:rPr>
  </w:style>
  <w:style w:type="character" w:customStyle="1" w:styleId="WW-RTFNum23111">
    <w:name w:val="WW-RTF_Num 2 3111"/>
    <w:uiPriority w:val="99"/>
    <w:rsid w:val="0047204C"/>
    <w:rPr>
      <w:rFonts w:ascii="Wingdings" w:hAnsi="Wingdings"/>
    </w:rPr>
  </w:style>
  <w:style w:type="character" w:customStyle="1" w:styleId="WW-RTFNum24111">
    <w:name w:val="WW-RTF_Num 2 4111"/>
    <w:uiPriority w:val="99"/>
    <w:rsid w:val="0047204C"/>
    <w:rPr>
      <w:rFonts w:ascii="Symbol" w:hAnsi="Symbol"/>
    </w:rPr>
  </w:style>
  <w:style w:type="character" w:customStyle="1" w:styleId="WW-RTFNum25111">
    <w:name w:val="WW-RTF_Num 2 5111"/>
    <w:uiPriority w:val="99"/>
    <w:rsid w:val="0047204C"/>
    <w:rPr>
      <w:rFonts w:ascii="Courier New" w:hAnsi="Courier New"/>
    </w:rPr>
  </w:style>
  <w:style w:type="character" w:customStyle="1" w:styleId="WW-RTFNum26111">
    <w:name w:val="WW-RTF_Num 2 6111"/>
    <w:uiPriority w:val="99"/>
    <w:rsid w:val="0047204C"/>
    <w:rPr>
      <w:rFonts w:ascii="Wingdings" w:hAnsi="Wingdings"/>
    </w:rPr>
  </w:style>
  <w:style w:type="character" w:customStyle="1" w:styleId="WW-RTFNum27111">
    <w:name w:val="WW-RTF_Num 2 7111"/>
    <w:uiPriority w:val="99"/>
    <w:rsid w:val="0047204C"/>
    <w:rPr>
      <w:rFonts w:ascii="Symbol" w:hAnsi="Symbol"/>
    </w:rPr>
  </w:style>
  <w:style w:type="character" w:customStyle="1" w:styleId="WW-RTFNum28111">
    <w:name w:val="WW-RTF_Num 2 8111"/>
    <w:uiPriority w:val="99"/>
    <w:rsid w:val="0047204C"/>
    <w:rPr>
      <w:rFonts w:ascii="Courier New" w:hAnsi="Courier New"/>
    </w:rPr>
  </w:style>
  <w:style w:type="character" w:customStyle="1" w:styleId="WW-RTFNum29111">
    <w:name w:val="WW-RTF_Num 2 9111"/>
    <w:uiPriority w:val="99"/>
    <w:rsid w:val="0047204C"/>
    <w:rPr>
      <w:rFonts w:ascii="Wingdings" w:hAnsi="Wingdings"/>
    </w:rPr>
  </w:style>
  <w:style w:type="character" w:customStyle="1" w:styleId="WW-RTFNum211211">
    <w:name w:val="WW-RTF_Num 2 11211"/>
    <w:uiPriority w:val="99"/>
    <w:rsid w:val="0047204C"/>
    <w:rPr>
      <w:rFonts w:ascii="Symbol" w:hAnsi="Symbol"/>
    </w:rPr>
  </w:style>
  <w:style w:type="character" w:customStyle="1" w:styleId="WW-RTFNum221211">
    <w:name w:val="WW-RTF_Num 2 21211"/>
    <w:uiPriority w:val="99"/>
    <w:rsid w:val="0047204C"/>
    <w:rPr>
      <w:rFonts w:ascii="Courier New" w:hAnsi="Courier New"/>
    </w:rPr>
  </w:style>
  <w:style w:type="character" w:customStyle="1" w:styleId="WW-RTFNum231211">
    <w:name w:val="WW-RTF_Num 2 31211"/>
    <w:uiPriority w:val="99"/>
    <w:rsid w:val="0047204C"/>
    <w:rPr>
      <w:rFonts w:ascii="Wingdings" w:hAnsi="Wingdings"/>
    </w:rPr>
  </w:style>
  <w:style w:type="character" w:customStyle="1" w:styleId="WW-RTFNum241211">
    <w:name w:val="WW-RTF_Num 2 41211"/>
    <w:uiPriority w:val="99"/>
    <w:rsid w:val="0047204C"/>
    <w:rPr>
      <w:rFonts w:ascii="Symbol" w:hAnsi="Symbol"/>
    </w:rPr>
  </w:style>
  <w:style w:type="character" w:customStyle="1" w:styleId="WW-RTFNum251211">
    <w:name w:val="WW-RTF_Num 2 51211"/>
    <w:uiPriority w:val="99"/>
    <w:rsid w:val="0047204C"/>
    <w:rPr>
      <w:rFonts w:ascii="Courier New" w:hAnsi="Courier New"/>
    </w:rPr>
  </w:style>
  <w:style w:type="character" w:customStyle="1" w:styleId="WW-RTFNum261211">
    <w:name w:val="WW-RTF_Num 2 61211"/>
    <w:uiPriority w:val="99"/>
    <w:rsid w:val="0047204C"/>
    <w:rPr>
      <w:rFonts w:ascii="Wingdings" w:hAnsi="Wingdings"/>
    </w:rPr>
  </w:style>
  <w:style w:type="character" w:customStyle="1" w:styleId="WW-RTFNum271211">
    <w:name w:val="WW-RTF_Num 2 71211"/>
    <w:uiPriority w:val="99"/>
    <w:rsid w:val="0047204C"/>
    <w:rPr>
      <w:rFonts w:ascii="Symbol" w:hAnsi="Symbol"/>
    </w:rPr>
  </w:style>
  <w:style w:type="character" w:customStyle="1" w:styleId="WW-RTFNum281211">
    <w:name w:val="WW-RTF_Num 2 81211"/>
    <w:uiPriority w:val="99"/>
    <w:rsid w:val="0047204C"/>
    <w:rPr>
      <w:rFonts w:ascii="Courier New" w:hAnsi="Courier New"/>
    </w:rPr>
  </w:style>
  <w:style w:type="character" w:customStyle="1" w:styleId="WW-RTFNum291211">
    <w:name w:val="WW-RTF_Num 2 91211"/>
    <w:uiPriority w:val="99"/>
    <w:rsid w:val="0047204C"/>
    <w:rPr>
      <w:rFonts w:ascii="Wingdings" w:hAnsi="Wingdings"/>
    </w:rPr>
  </w:style>
  <w:style w:type="character" w:customStyle="1" w:styleId="WW-RTFNum2112311">
    <w:name w:val="WW-RTF_Num 2 112311"/>
    <w:uiPriority w:val="99"/>
    <w:rsid w:val="0047204C"/>
    <w:rPr>
      <w:rFonts w:ascii="Symbol" w:hAnsi="Symbol"/>
    </w:rPr>
  </w:style>
  <w:style w:type="character" w:customStyle="1" w:styleId="WW-RTFNum2212311">
    <w:name w:val="WW-RTF_Num 2 212311"/>
    <w:uiPriority w:val="99"/>
    <w:rsid w:val="0047204C"/>
    <w:rPr>
      <w:rFonts w:ascii="Courier New" w:hAnsi="Courier New"/>
    </w:rPr>
  </w:style>
  <w:style w:type="character" w:customStyle="1" w:styleId="WW-RTFNum2312311">
    <w:name w:val="WW-RTF_Num 2 312311"/>
    <w:uiPriority w:val="99"/>
    <w:rsid w:val="0047204C"/>
    <w:rPr>
      <w:rFonts w:ascii="Wingdings" w:hAnsi="Wingdings"/>
    </w:rPr>
  </w:style>
  <w:style w:type="character" w:customStyle="1" w:styleId="WW-RTFNum2412311">
    <w:name w:val="WW-RTF_Num 2 412311"/>
    <w:uiPriority w:val="99"/>
    <w:rsid w:val="0047204C"/>
    <w:rPr>
      <w:rFonts w:ascii="Symbol" w:hAnsi="Symbol"/>
    </w:rPr>
  </w:style>
  <w:style w:type="character" w:customStyle="1" w:styleId="WW-RTFNum2512311">
    <w:name w:val="WW-RTF_Num 2 512311"/>
    <w:uiPriority w:val="99"/>
    <w:rsid w:val="0047204C"/>
    <w:rPr>
      <w:rFonts w:ascii="Courier New" w:hAnsi="Courier New"/>
    </w:rPr>
  </w:style>
  <w:style w:type="character" w:customStyle="1" w:styleId="WW-RTFNum2612311">
    <w:name w:val="WW-RTF_Num 2 612311"/>
    <w:uiPriority w:val="99"/>
    <w:rsid w:val="0047204C"/>
    <w:rPr>
      <w:rFonts w:ascii="Wingdings" w:hAnsi="Wingdings"/>
    </w:rPr>
  </w:style>
  <w:style w:type="character" w:customStyle="1" w:styleId="WW-RTFNum2712311">
    <w:name w:val="WW-RTF_Num 2 712311"/>
    <w:uiPriority w:val="99"/>
    <w:rsid w:val="0047204C"/>
    <w:rPr>
      <w:rFonts w:ascii="Symbol" w:hAnsi="Symbol"/>
    </w:rPr>
  </w:style>
  <w:style w:type="character" w:customStyle="1" w:styleId="WW-RTFNum2812311">
    <w:name w:val="WW-RTF_Num 2 812311"/>
    <w:uiPriority w:val="99"/>
    <w:rsid w:val="0047204C"/>
    <w:rPr>
      <w:rFonts w:ascii="Courier New" w:hAnsi="Courier New"/>
    </w:rPr>
  </w:style>
  <w:style w:type="character" w:customStyle="1" w:styleId="WW-RTFNum2912311">
    <w:name w:val="WW-RTF_Num 2 912311"/>
    <w:uiPriority w:val="99"/>
    <w:rsid w:val="0047204C"/>
    <w:rPr>
      <w:rFonts w:ascii="Wingdings" w:hAnsi="Wingdings"/>
    </w:rPr>
  </w:style>
  <w:style w:type="character" w:customStyle="1" w:styleId="WW-RTFNum21123411">
    <w:name w:val="WW-RTF_Num 2 1123411"/>
    <w:uiPriority w:val="99"/>
    <w:rsid w:val="0047204C"/>
    <w:rPr>
      <w:b/>
      <w:sz w:val="36"/>
    </w:rPr>
  </w:style>
  <w:style w:type="character" w:customStyle="1" w:styleId="WW-RTFNum22123411">
    <w:name w:val="WW-RTF_Num 2 2123411"/>
    <w:uiPriority w:val="99"/>
    <w:rsid w:val="0047204C"/>
    <w:rPr>
      <w:b/>
      <w:sz w:val="28"/>
    </w:rPr>
  </w:style>
  <w:style w:type="character" w:customStyle="1" w:styleId="WW-RTFNum23123411">
    <w:name w:val="WW-RTF_Num 2 3123411"/>
    <w:uiPriority w:val="99"/>
    <w:rsid w:val="0047204C"/>
    <w:rPr>
      <w:b/>
    </w:rPr>
  </w:style>
  <w:style w:type="character" w:customStyle="1" w:styleId="WW-RTFNum24123411">
    <w:name w:val="WW-RTF_Num 2 4123411"/>
    <w:uiPriority w:val="99"/>
    <w:rsid w:val="0047204C"/>
    <w:rPr>
      <w:rFonts w:ascii="Arial" w:hAnsi="Arial"/>
    </w:rPr>
  </w:style>
  <w:style w:type="character" w:customStyle="1" w:styleId="WW-RTFNum25123411">
    <w:name w:val="WW-RTF_Num 2 5123411"/>
    <w:uiPriority w:val="99"/>
    <w:rsid w:val="0047204C"/>
    <w:rPr>
      <w:rFonts w:ascii="Arial" w:hAnsi="Arial"/>
    </w:rPr>
  </w:style>
  <w:style w:type="character" w:customStyle="1" w:styleId="WW-RTFNum26123411">
    <w:name w:val="WW-RTF_Num 2 6123411"/>
    <w:uiPriority w:val="99"/>
    <w:rsid w:val="0047204C"/>
    <w:rPr>
      <w:rFonts w:ascii="Arial" w:hAnsi="Arial"/>
    </w:rPr>
  </w:style>
  <w:style w:type="character" w:customStyle="1" w:styleId="WW-RTFNum27123411">
    <w:name w:val="WW-RTF_Num 2 7123411"/>
    <w:uiPriority w:val="99"/>
    <w:rsid w:val="0047204C"/>
    <w:rPr>
      <w:rFonts w:ascii="Arial" w:hAnsi="Arial"/>
    </w:rPr>
  </w:style>
  <w:style w:type="character" w:customStyle="1" w:styleId="WW-RTFNum28123411">
    <w:name w:val="WW-RTF_Num 2 8123411"/>
    <w:uiPriority w:val="99"/>
    <w:rsid w:val="0047204C"/>
    <w:rPr>
      <w:rFonts w:ascii="Arial" w:hAnsi="Arial"/>
    </w:rPr>
  </w:style>
  <w:style w:type="character" w:customStyle="1" w:styleId="WW-RTFNum29123411">
    <w:name w:val="WW-RTF_Num 2 9123411"/>
    <w:uiPriority w:val="99"/>
    <w:rsid w:val="0047204C"/>
    <w:rPr>
      <w:rFonts w:ascii="Arial" w:hAnsi="Arial"/>
    </w:rPr>
  </w:style>
  <w:style w:type="character" w:customStyle="1" w:styleId="WW-RTFNum211234511">
    <w:name w:val="WW-RTF_Num 2 11234511"/>
    <w:uiPriority w:val="99"/>
    <w:rsid w:val="0047204C"/>
    <w:rPr>
      <w:rFonts w:ascii="Symbol" w:hAnsi="Symbol"/>
      <w:lang w:val="en-GB" w:eastAsia="en-GB"/>
    </w:rPr>
  </w:style>
  <w:style w:type="character" w:customStyle="1" w:styleId="WW-RTFNum221234511">
    <w:name w:val="WW-RTF_Num 2 21234511"/>
    <w:uiPriority w:val="99"/>
    <w:rsid w:val="0047204C"/>
    <w:rPr>
      <w:rFonts w:ascii="Symbol" w:hAnsi="Symbol"/>
      <w:lang w:val="en-GB" w:eastAsia="en-GB"/>
    </w:rPr>
  </w:style>
  <w:style w:type="character" w:customStyle="1" w:styleId="WW-RTFNum231234511">
    <w:name w:val="WW-RTF_Num 2 31234511"/>
    <w:uiPriority w:val="99"/>
    <w:rsid w:val="0047204C"/>
    <w:rPr>
      <w:rFonts w:ascii="Symbol" w:hAnsi="Symbol"/>
      <w:lang w:val="en-GB" w:eastAsia="en-GB"/>
    </w:rPr>
  </w:style>
  <w:style w:type="character" w:customStyle="1" w:styleId="WW-RTFNum241234511">
    <w:name w:val="WW-RTF_Num 2 41234511"/>
    <w:uiPriority w:val="99"/>
    <w:rsid w:val="0047204C"/>
    <w:rPr>
      <w:rFonts w:ascii="Symbol" w:hAnsi="Symbol"/>
      <w:lang w:val="en-GB" w:eastAsia="en-GB"/>
    </w:rPr>
  </w:style>
  <w:style w:type="character" w:customStyle="1" w:styleId="WW-RTFNum251234511">
    <w:name w:val="WW-RTF_Num 2 51234511"/>
    <w:uiPriority w:val="99"/>
    <w:rsid w:val="0047204C"/>
    <w:rPr>
      <w:rFonts w:ascii="Symbol" w:hAnsi="Symbol"/>
      <w:lang w:val="en-GB" w:eastAsia="en-GB"/>
    </w:rPr>
  </w:style>
  <w:style w:type="character" w:customStyle="1" w:styleId="WW-RTFNum261234511">
    <w:name w:val="WW-RTF_Num 2 61234511"/>
    <w:uiPriority w:val="99"/>
    <w:rsid w:val="0047204C"/>
    <w:rPr>
      <w:rFonts w:ascii="Symbol" w:hAnsi="Symbol"/>
      <w:lang w:val="en-GB" w:eastAsia="en-GB"/>
    </w:rPr>
  </w:style>
  <w:style w:type="character" w:customStyle="1" w:styleId="WW-RTFNum271234511">
    <w:name w:val="WW-RTF_Num 2 71234511"/>
    <w:uiPriority w:val="99"/>
    <w:rsid w:val="0047204C"/>
    <w:rPr>
      <w:rFonts w:ascii="Symbol" w:hAnsi="Symbol"/>
      <w:lang w:val="en-GB" w:eastAsia="en-GB"/>
    </w:rPr>
  </w:style>
  <w:style w:type="character" w:customStyle="1" w:styleId="WW-RTFNum281234511">
    <w:name w:val="WW-RTF_Num 2 81234511"/>
    <w:uiPriority w:val="99"/>
    <w:rsid w:val="0047204C"/>
    <w:rPr>
      <w:rFonts w:ascii="Symbol" w:hAnsi="Symbol"/>
      <w:lang w:val="en-GB" w:eastAsia="en-GB"/>
    </w:rPr>
  </w:style>
  <w:style w:type="character" w:customStyle="1" w:styleId="WW-RTFNum291234511">
    <w:name w:val="WW-RTF_Num 2 91234511"/>
    <w:uiPriority w:val="99"/>
    <w:rsid w:val="0047204C"/>
    <w:rPr>
      <w:rFonts w:ascii="Symbol" w:hAnsi="Symbol"/>
      <w:lang w:val="en-GB" w:eastAsia="en-GB"/>
    </w:rPr>
  </w:style>
  <w:style w:type="character" w:customStyle="1" w:styleId="WW-RTFNum2101">
    <w:name w:val="WW-RTF_Num 2 101"/>
    <w:uiPriority w:val="99"/>
    <w:rsid w:val="0047204C"/>
    <w:rPr>
      <w:rFonts w:ascii="Symbol" w:hAnsi="Symbol"/>
    </w:rPr>
  </w:style>
  <w:style w:type="character" w:customStyle="1" w:styleId="WW-RTFNum211234561">
    <w:name w:val="WW-RTF_Num 2 11234561"/>
    <w:uiPriority w:val="99"/>
    <w:rsid w:val="0047204C"/>
  </w:style>
  <w:style w:type="character" w:customStyle="1" w:styleId="WW-RTFNum221234561">
    <w:name w:val="WW-RTF_Num 2 21234561"/>
    <w:uiPriority w:val="99"/>
    <w:rsid w:val="0047204C"/>
  </w:style>
  <w:style w:type="character" w:customStyle="1" w:styleId="WW-RTFNum231234561">
    <w:name w:val="WW-RTF_Num 2 31234561"/>
    <w:uiPriority w:val="99"/>
    <w:rsid w:val="0047204C"/>
  </w:style>
  <w:style w:type="character" w:customStyle="1" w:styleId="WW-RTFNum241234561">
    <w:name w:val="WW-RTF_Num 2 41234561"/>
    <w:uiPriority w:val="99"/>
    <w:rsid w:val="0047204C"/>
  </w:style>
  <w:style w:type="character" w:customStyle="1" w:styleId="WW-RTFNum251234561">
    <w:name w:val="WW-RTF_Num 2 51234561"/>
    <w:uiPriority w:val="99"/>
    <w:rsid w:val="0047204C"/>
  </w:style>
  <w:style w:type="character" w:customStyle="1" w:styleId="WW-RTFNum261234561">
    <w:name w:val="WW-RTF_Num 2 61234561"/>
    <w:uiPriority w:val="99"/>
    <w:rsid w:val="0047204C"/>
  </w:style>
  <w:style w:type="character" w:customStyle="1" w:styleId="WW-RTFNum271234561">
    <w:name w:val="WW-RTF_Num 2 71234561"/>
    <w:uiPriority w:val="99"/>
    <w:rsid w:val="0047204C"/>
  </w:style>
  <w:style w:type="character" w:customStyle="1" w:styleId="WW-RTFNum281234561">
    <w:name w:val="WW-RTF_Num 2 81234561"/>
    <w:uiPriority w:val="99"/>
    <w:rsid w:val="0047204C"/>
  </w:style>
  <w:style w:type="character" w:customStyle="1" w:styleId="WW-RTFNum291234561">
    <w:name w:val="WW-RTF_Num 2 91234561"/>
    <w:uiPriority w:val="99"/>
    <w:rsid w:val="0047204C"/>
  </w:style>
  <w:style w:type="character" w:customStyle="1" w:styleId="WW-RTFNum2112345671">
    <w:name w:val="WW-RTF_Num 2 112345671"/>
    <w:uiPriority w:val="99"/>
    <w:rsid w:val="0047204C"/>
    <w:rPr>
      <w:rFonts w:ascii="Symbol" w:hAnsi="Symbol"/>
      <w:lang w:val="en-GB" w:eastAsia="en-GB"/>
    </w:rPr>
  </w:style>
  <w:style w:type="character" w:customStyle="1" w:styleId="WW-RTFNum2212345671">
    <w:name w:val="WW-RTF_Num 2 212345671"/>
    <w:uiPriority w:val="99"/>
    <w:rsid w:val="0047204C"/>
    <w:rPr>
      <w:rFonts w:ascii="Courier New" w:hAnsi="Courier New"/>
    </w:rPr>
  </w:style>
  <w:style w:type="character" w:customStyle="1" w:styleId="WW-RTFNum2312345671">
    <w:name w:val="WW-RTF_Num 2 312345671"/>
    <w:uiPriority w:val="99"/>
    <w:rsid w:val="0047204C"/>
    <w:rPr>
      <w:rFonts w:ascii="Wingdings" w:hAnsi="Wingdings"/>
    </w:rPr>
  </w:style>
  <w:style w:type="character" w:customStyle="1" w:styleId="WW-RTFNum2412345671">
    <w:name w:val="WW-RTF_Num 2 412345671"/>
    <w:uiPriority w:val="99"/>
    <w:rsid w:val="0047204C"/>
    <w:rPr>
      <w:rFonts w:ascii="Symbol" w:hAnsi="Symbol"/>
    </w:rPr>
  </w:style>
  <w:style w:type="character" w:customStyle="1" w:styleId="WW-RTFNum2512345671">
    <w:name w:val="WW-RTF_Num 2 512345671"/>
    <w:uiPriority w:val="99"/>
    <w:rsid w:val="0047204C"/>
    <w:rPr>
      <w:rFonts w:ascii="Courier New" w:hAnsi="Courier New"/>
    </w:rPr>
  </w:style>
  <w:style w:type="character" w:customStyle="1" w:styleId="WW-RTFNum2612345671">
    <w:name w:val="WW-RTF_Num 2 612345671"/>
    <w:uiPriority w:val="99"/>
    <w:rsid w:val="0047204C"/>
    <w:rPr>
      <w:rFonts w:ascii="Wingdings" w:hAnsi="Wingdings"/>
    </w:rPr>
  </w:style>
  <w:style w:type="character" w:customStyle="1" w:styleId="WW-RTFNum2712345671">
    <w:name w:val="WW-RTF_Num 2 712345671"/>
    <w:uiPriority w:val="99"/>
    <w:rsid w:val="0047204C"/>
    <w:rPr>
      <w:rFonts w:ascii="Symbol" w:hAnsi="Symbol"/>
    </w:rPr>
  </w:style>
  <w:style w:type="character" w:customStyle="1" w:styleId="WW-RTFNum2812345671">
    <w:name w:val="WW-RTF_Num 2 812345671"/>
    <w:uiPriority w:val="99"/>
    <w:rsid w:val="0047204C"/>
    <w:rPr>
      <w:rFonts w:ascii="Courier New" w:hAnsi="Courier New"/>
    </w:rPr>
  </w:style>
  <w:style w:type="character" w:customStyle="1" w:styleId="WW-RTFNum2912345671">
    <w:name w:val="WW-RTF_Num 2 912345671"/>
    <w:uiPriority w:val="99"/>
    <w:rsid w:val="0047204C"/>
    <w:rPr>
      <w:rFonts w:ascii="Wingdings" w:hAnsi="Wingdings"/>
    </w:rPr>
  </w:style>
  <w:style w:type="character" w:customStyle="1" w:styleId="WW-RTFNum21123456781">
    <w:name w:val="WW-RTF_Num 2 1123456781"/>
    <w:uiPriority w:val="99"/>
    <w:rsid w:val="0047204C"/>
  </w:style>
  <w:style w:type="character" w:customStyle="1" w:styleId="WW-RTFNum22123456781">
    <w:name w:val="WW-RTF_Num 2 2123456781"/>
    <w:uiPriority w:val="99"/>
    <w:rsid w:val="0047204C"/>
  </w:style>
  <w:style w:type="character" w:customStyle="1" w:styleId="WW-RTFNum23123456781">
    <w:name w:val="WW-RTF_Num 2 3123456781"/>
    <w:uiPriority w:val="99"/>
    <w:rsid w:val="0047204C"/>
  </w:style>
  <w:style w:type="character" w:customStyle="1" w:styleId="WW-RTFNum24123456781">
    <w:name w:val="WW-RTF_Num 2 4123456781"/>
    <w:uiPriority w:val="99"/>
    <w:rsid w:val="0047204C"/>
  </w:style>
  <w:style w:type="character" w:customStyle="1" w:styleId="WW-RTFNum25123456781">
    <w:name w:val="WW-RTF_Num 2 5123456781"/>
    <w:uiPriority w:val="99"/>
    <w:rsid w:val="0047204C"/>
  </w:style>
  <w:style w:type="character" w:customStyle="1" w:styleId="WW-RTFNum26123456781">
    <w:name w:val="WW-RTF_Num 2 6123456781"/>
    <w:uiPriority w:val="99"/>
    <w:rsid w:val="0047204C"/>
  </w:style>
  <w:style w:type="character" w:customStyle="1" w:styleId="WW-RTFNum27123456781">
    <w:name w:val="WW-RTF_Num 2 7123456781"/>
    <w:uiPriority w:val="99"/>
    <w:rsid w:val="0047204C"/>
  </w:style>
  <w:style w:type="character" w:customStyle="1" w:styleId="WW-RTFNum28123456781">
    <w:name w:val="WW-RTF_Num 2 8123456781"/>
    <w:uiPriority w:val="99"/>
    <w:rsid w:val="0047204C"/>
  </w:style>
  <w:style w:type="character" w:customStyle="1" w:styleId="WW-RTFNum29123456781">
    <w:name w:val="WW-RTF_Num 2 9123456781"/>
    <w:uiPriority w:val="99"/>
    <w:rsid w:val="0047204C"/>
  </w:style>
  <w:style w:type="character" w:customStyle="1" w:styleId="WW-RTFNum211111">
    <w:name w:val="WW-RTF_Num 2 11111"/>
    <w:uiPriority w:val="99"/>
    <w:rsid w:val="0047204C"/>
    <w:rPr>
      <w:rFonts w:ascii="Symbol" w:hAnsi="Symbol"/>
      <w:lang w:val="en-GB" w:eastAsia="en-GB"/>
    </w:rPr>
  </w:style>
  <w:style w:type="character" w:customStyle="1" w:styleId="WW-RTFNum221111">
    <w:name w:val="WW-RTF_Num 2 21111"/>
    <w:uiPriority w:val="99"/>
    <w:rsid w:val="0047204C"/>
    <w:rPr>
      <w:rFonts w:ascii="Symbol" w:hAnsi="Symbol"/>
      <w:lang w:val="en-GB" w:eastAsia="en-GB"/>
    </w:rPr>
  </w:style>
  <w:style w:type="character" w:customStyle="1" w:styleId="WW-RTFNum231111">
    <w:name w:val="WW-RTF_Num 2 31111"/>
    <w:uiPriority w:val="99"/>
    <w:rsid w:val="0047204C"/>
    <w:rPr>
      <w:rFonts w:ascii="Symbol" w:hAnsi="Symbol"/>
      <w:lang w:val="en-GB" w:eastAsia="en-GB"/>
    </w:rPr>
  </w:style>
  <w:style w:type="character" w:customStyle="1" w:styleId="WW-RTFNum241111">
    <w:name w:val="WW-RTF_Num 2 41111"/>
    <w:uiPriority w:val="99"/>
    <w:rsid w:val="0047204C"/>
    <w:rPr>
      <w:rFonts w:ascii="Symbol" w:hAnsi="Symbol"/>
      <w:lang w:val="en-GB" w:eastAsia="en-GB"/>
    </w:rPr>
  </w:style>
  <w:style w:type="character" w:customStyle="1" w:styleId="WW-RTFNum251111">
    <w:name w:val="WW-RTF_Num 2 51111"/>
    <w:uiPriority w:val="99"/>
    <w:rsid w:val="0047204C"/>
    <w:rPr>
      <w:rFonts w:ascii="Symbol" w:hAnsi="Symbol"/>
      <w:lang w:val="en-GB" w:eastAsia="en-GB"/>
    </w:rPr>
  </w:style>
  <w:style w:type="character" w:customStyle="1" w:styleId="WW-RTFNum261111">
    <w:name w:val="WW-RTF_Num 2 61111"/>
    <w:uiPriority w:val="99"/>
    <w:rsid w:val="0047204C"/>
    <w:rPr>
      <w:rFonts w:ascii="Symbol" w:hAnsi="Symbol"/>
      <w:lang w:val="en-GB" w:eastAsia="en-GB"/>
    </w:rPr>
  </w:style>
  <w:style w:type="character" w:customStyle="1" w:styleId="WW-RTFNum271111">
    <w:name w:val="WW-RTF_Num 2 71111"/>
    <w:uiPriority w:val="99"/>
    <w:rsid w:val="0047204C"/>
    <w:rPr>
      <w:rFonts w:ascii="Symbol" w:hAnsi="Symbol"/>
      <w:lang w:val="en-GB" w:eastAsia="en-GB"/>
    </w:rPr>
  </w:style>
  <w:style w:type="character" w:customStyle="1" w:styleId="WW-RTFNum281111">
    <w:name w:val="WW-RTF_Num 2 81111"/>
    <w:uiPriority w:val="99"/>
    <w:rsid w:val="0047204C"/>
    <w:rPr>
      <w:rFonts w:ascii="Symbol" w:hAnsi="Symbol"/>
      <w:lang w:val="en-GB" w:eastAsia="en-GB"/>
    </w:rPr>
  </w:style>
  <w:style w:type="character" w:customStyle="1" w:styleId="WW-RTFNum291111">
    <w:name w:val="WW-RTF_Num 2 91111"/>
    <w:uiPriority w:val="99"/>
    <w:rsid w:val="0047204C"/>
    <w:rPr>
      <w:rFonts w:ascii="Symbol" w:hAnsi="Symbol"/>
      <w:lang w:val="en-GB" w:eastAsia="en-GB"/>
    </w:rPr>
  </w:style>
  <w:style w:type="character" w:customStyle="1" w:styleId="WW-RTFNum2112111">
    <w:name w:val="WW-RTF_Num 2 112111"/>
    <w:uiPriority w:val="99"/>
    <w:rsid w:val="0047204C"/>
    <w:rPr>
      <w:b/>
      <w:sz w:val="36"/>
    </w:rPr>
  </w:style>
  <w:style w:type="character" w:customStyle="1" w:styleId="WW-RTFNum2212111">
    <w:name w:val="WW-RTF_Num 2 212111"/>
    <w:uiPriority w:val="99"/>
    <w:rsid w:val="0047204C"/>
    <w:rPr>
      <w:b/>
      <w:sz w:val="28"/>
    </w:rPr>
  </w:style>
  <w:style w:type="character" w:customStyle="1" w:styleId="WW-RTFNum2312111">
    <w:name w:val="WW-RTF_Num 2 312111"/>
    <w:uiPriority w:val="99"/>
    <w:rsid w:val="0047204C"/>
    <w:rPr>
      <w:b/>
    </w:rPr>
  </w:style>
  <w:style w:type="character" w:customStyle="1" w:styleId="WW-RTFNum2412111">
    <w:name w:val="WW-RTF_Num 2 412111"/>
    <w:uiPriority w:val="99"/>
    <w:rsid w:val="0047204C"/>
    <w:rPr>
      <w:rFonts w:ascii="Arial" w:hAnsi="Arial"/>
    </w:rPr>
  </w:style>
  <w:style w:type="character" w:customStyle="1" w:styleId="WW-RTFNum2512111">
    <w:name w:val="WW-RTF_Num 2 512111"/>
    <w:uiPriority w:val="99"/>
    <w:rsid w:val="0047204C"/>
    <w:rPr>
      <w:rFonts w:ascii="Arial" w:hAnsi="Arial"/>
    </w:rPr>
  </w:style>
  <w:style w:type="character" w:customStyle="1" w:styleId="WW-RTFNum2612111">
    <w:name w:val="WW-RTF_Num 2 612111"/>
    <w:uiPriority w:val="99"/>
    <w:rsid w:val="0047204C"/>
    <w:rPr>
      <w:rFonts w:ascii="Arial" w:hAnsi="Arial"/>
    </w:rPr>
  </w:style>
  <w:style w:type="character" w:customStyle="1" w:styleId="WW-RTFNum2712111">
    <w:name w:val="WW-RTF_Num 2 712111"/>
    <w:uiPriority w:val="99"/>
    <w:rsid w:val="0047204C"/>
    <w:rPr>
      <w:rFonts w:ascii="Arial" w:hAnsi="Arial"/>
    </w:rPr>
  </w:style>
  <w:style w:type="character" w:customStyle="1" w:styleId="WW-RTFNum2812111">
    <w:name w:val="WW-RTF_Num 2 812111"/>
    <w:uiPriority w:val="99"/>
    <w:rsid w:val="0047204C"/>
    <w:rPr>
      <w:rFonts w:ascii="Arial" w:hAnsi="Arial"/>
    </w:rPr>
  </w:style>
  <w:style w:type="character" w:customStyle="1" w:styleId="WW-RTFNum2912111">
    <w:name w:val="WW-RTF_Num 2 912111"/>
    <w:uiPriority w:val="99"/>
    <w:rsid w:val="0047204C"/>
    <w:rPr>
      <w:rFonts w:ascii="Arial" w:hAnsi="Arial"/>
    </w:rPr>
  </w:style>
  <w:style w:type="character" w:customStyle="1" w:styleId="WW-RTFNum21123111">
    <w:name w:val="WW-RTF_Num 2 1123111"/>
    <w:uiPriority w:val="99"/>
    <w:rsid w:val="0047204C"/>
    <w:rPr>
      <w:rFonts w:ascii="Symbol" w:hAnsi="Symbol"/>
    </w:rPr>
  </w:style>
  <w:style w:type="character" w:customStyle="1" w:styleId="WW-RTFNum22123111">
    <w:name w:val="WW-RTF_Num 2 2123111"/>
    <w:uiPriority w:val="99"/>
    <w:rsid w:val="0047204C"/>
    <w:rPr>
      <w:rFonts w:ascii="Courier New" w:hAnsi="Courier New"/>
    </w:rPr>
  </w:style>
  <w:style w:type="character" w:customStyle="1" w:styleId="WW-RTFNum23123111">
    <w:name w:val="WW-RTF_Num 2 3123111"/>
    <w:uiPriority w:val="99"/>
    <w:rsid w:val="0047204C"/>
    <w:rPr>
      <w:rFonts w:ascii="Wingdings" w:hAnsi="Wingdings"/>
    </w:rPr>
  </w:style>
  <w:style w:type="character" w:customStyle="1" w:styleId="WW-RTFNum24123111">
    <w:name w:val="WW-RTF_Num 2 4123111"/>
    <w:uiPriority w:val="99"/>
    <w:rsid w:val="0047204C"/>
    <w:rPr>
      <w:rFonts w:ascii="Symbol" w:hAnsi="Symbol"/>
    </w:rPr>
  </w:style>
  <w:style w:type="character" w:customStyle="1" w:styleId="WW-RTFNum25123111">
    <w:name w:val="WW-RTF_Num 2 5123111"/>
    <w:uiPriority w:val="99"/>
    <w:rsid w:val="0047204C"/>
    <w:rPr>
      <w:rFonts w:ascii="Courier New" w:hAnsi="Courier New"/>
    </w:rPr>
  </w:style>
  <w:style w:type="character" w:customStyle="1" w:styleId="WW-RTFNum26123111">
    <w:name w:val="WW-RTF_Num 2 6123111"/>
    <w:uiPriority w:val="99"/>
    <w:rsid w:val="0047204C"/>
    <w:rPr>
      <w:rFonts w:ascii="Wingdings" w:hAnsi="Wingdings"/>
    </w:rPr>
  </w:style>
  <w:style w:type="character" w:customStyle="1" w:styleId="WW-RTFNum27123111">
    <w:name w:val="WW-RTF_Num 2 7123111"/>
    <w:uiPriority w:val="99"/>
    <w:rsid w:val="0047204C"/>
    <w:rPr>
      <w:rFonts w:ascii="Symbol" w:hAnsi="Symbol"/>
    </w:rPr>
  </w:style>
  <w:style w:type="character" w:customStyle="1" w:styleId="WW-RTFNum28123111">
    <w:name w:val="WW-RTF_Num 2 8123111"/>
    <w:uiPriority w:val="99"/>
    <w:rsid w:val="0047204C"/>
    <w:rPr>
      <w:rFonts w:ascii="Courier New" w:hAnsi="Courier New"/>
    </w:rPr>
  </w:style>
  <w:style w:type="character" w:customStyle="1" w:styleId="WW-RTFNum29123111">
    <w:name w:val="WW-RTF_Num 2 9123111"/>
    <w:uiPriority w:val="99"/>
    <w:rsid w:val="0047204C"/>
    <w:rPr>
      <w:rFonts w:ascii="Wingdings" w:hAnsi="Wingdings"/>
    </w:rPr>
  </w:style>
  <w:style w:type="character" w:customStyle="1" w:styleId="WW-RTFNum211234111">
    <w:name w:val="WW-RTF_Num 2 11234111"/>
    <w:uiPriority w:val="99"/>
    <w:rsid w:val="0047204C"/>
    <w:rPr>
      <w:rFonts w:ascii="Symbol" w:hAnsi="Symbol"/>
    </w:rPr>
  </w:style>
  <w:style w:type="character" w:customStyle="1" w:styleId="WW-RTFNum221234111">
    <w:name w:val="WW-RTF_Num 2 21234111"/>
    <w:uiPriority w:val="99"/>
    <w:rsid w:val="0047204C"/>
    <w:rPr>
      <w:rFonts w:ascii="Courier New" w:hAnsi="Courier New"/>
    </w:rPr>
  </w:style>
  <w:style w:type="character" w:customStyle="1" w:styleId="WW-RTFNum231234111">
    <w:name w:val="WW-RTF_Num 2 31234111"/>
    <w:uiPriority w:val="99"/>
    <w:rsid w:val="0047204C"/>
    <w:rPr>
      <w:rFonts w:ascii="Wingdings" w:hAnsi="Wingdings"/>
    </w:rPr>
  </w:style>
  <w:style w:type="character" w:customStyle="1" w:styleId="WW-RTFNum241234111">
    <w:name w:val="WW-RTF_Num 2 41234111"/>
    <w:uiPriority w:val="99"/>
    <w:rsid w:val="0047204C"/>
    <w:rPr>
      <w:rFonts w:ascii="Symbol" w:hAnsi="Symbol"/>
    </w:rPr>
  </w:style>
  <w:style w:type="character" w:customStyle="1" w:styleId="WW-RTFNum251234111">
    <w:name w:val="WW-RTF_Num 2 51234111"/>
    <w:uiPriority w:val="99"/>
    <w:rsid w:val="0047204C"/>
    <w:rPr>
      <w:rFonts w:ascii="Courier New" w:hAnsi="Courier New"/>
    </w:rPr>
  </w:style>
  <w:style w:type="character" w:customStyle="1" w:styleId="WW-RTFNum261234111">
    <w:name w:val="WW-RTF_Num 2 61234111"/>
    <w:uiPriority w:val="99"/>
    <w:rsid w:val="0047204C"/>
    <w:rPr>
      <w:rFonts w:ascii="Wingdings" w:hAnsi="Wingdings"/>
    </w:rPr>
  </w:style>
  <w:style w:type="character" w:customStyle="1" w:styleId="WW-RTFNum271234111">
    <w:name w:val="WW-RTF_Num 2 71234111"/>
    <w:uiPriority w:val="99"/>
    <w:rsid w:val="0047204C"/>
    <w:rPr>
      <w:rFonts w:ascii="Symbol" w:hAnsi="Symbol"/>
    </w:rPr>
  </w:style>
  <w:style w:type="character" w:customStyle="1" w:styleId="WW-RTFNum281234111">
    <w:name w:val="WW-RTF_Num 2 81234111"/>
    <w:uiPriority w:val="99"/>
    <w:rsid w:val="0047204C"/>
    <w:rPr>
      <w:rFonts w:ascii="Courier New" w:hAnsi="Courier New"/>
    </w:rPr>
  </w:style>
  <w:style w:type="character" w:customStyle="1" w:styleId="WW-RTFNum291234111">
    <w:name w:val="WW-RTF_Num 2 91234111"/>
    <w:uiPriority w:val="99"/>
    <w:rsid w:val="0047204C"/>
    <w:rPr>
      <w:rFonts w:ascii="Wingdings" w:hAnsi="Wingdings"/>
    </w:rPr>
  </w:style>
  <w:style w:type="character" w:customStyle="1" w:styleId="WW-RTFNum2112345111">
    <w:name w:val="WW-RTF_Num 2 112345111"/>
    <w:uiPriority w:val="99"/>
    <w:rsid w:val="0047204C"/>
    <w:rPr>
      <w:rFonts w:ascii="Symbol" w:hAnsi="Symbol"/>
    </w:rPr>
  </w:style>
  <w:style w:type="character" w:customStyle="1" w:styleId="WW-RTFNum2212345111">
    <w:name w:val="WW-RTF_Num 2 212345111"/>
    <w:uiPriority w:val="99"/>
    <w:rsid w:val="0047204C"/>
    <w:rPr>
      <w:rFonts w:ascii="Courier New" w:hAnsi="Courier New"/>
    </w:rPr>
  </w:style>
  <w:style w:type="character" w:customStyle="1" w:styleId="WW-RTFNum2312345111">
    <w:name w:val="WW-RTF_Num 2 312345111"/>
    <w:uiPriority w:val="99"/>
    <w:rsid w:val="0047204C"/>
    <w:rPr>
      <w:rFonts w:ascii="Wingdings" w:hAnsi="Wingdings"/>
    </w:rPr>
  </w:style>
  <w:style w:type="character" w:customStyle="1" w:styleId="WW-RTFNum2412345111">
    <w:name w:val="WW-RTF_Num 2 412345111"/>
    <w:uiPriority w:val="99"/>
    <w:rsid w:val="0047204C"/>
    <w:rPr>
      <w:rFonts w:ascii="Symbol" w:hAnsi="Symbol"/>
    </w:rPr>
  </w:style>
  <w:style w:type="character" w:customStyle="1" w:styleId="WW-RTFNum2512345111">
    <w:name w:val="WW-RTF_Num 2 512345111"/>
    <w:uiPriority w:val="99"/>
    <w:rsid w:val="0047204C"/>
    <w:rPr>
      <w:rFonts w:ascii="Courier New" w:hAnsi="Courier New"/>
    </w:rPr>
  </w:style>
  <w:style w:type="character" w:customStyle="1" w:styleId="WW-RTFNum2612345111">
    <w:name w:val="WW-RTF_Num 2 612345111"/>
    <w:uiPriority w:val="99"/>
    <w:rsid w:val="0047204C"/>
    <w:rPr>
      <w:rFonts w:ascii="Wingdings" w:hAnsi="Wingdings"/>
    </w:rPr>
  </w:style>
  <w:style w:type="character" w:customStyle="1" w:styleId="WW-RTFNum2712345111">
    <w:name w:val="WW-RTF_Num 2 712345111"/>
    <w:uiPriority w:val="99"/>
    <w:rsid w:val="0047204C"/>
    <w:rPr>
      <w:rFonts w:ascii="Symbol" w:hAnsi="Symbol"/>
    </w:rPr>
  </w:style>
  <w:style w:type="character" w:customStyle="1" w:styleId="WW-RTFNum2812345111">
    <w:name w:val="WW-RTF_Num 2 812345111"/>
    <w:uiPriority w:val="99"/>
    <w:rsid w:val="0047204C"/>
    <w:rPr>
      <w:rFonts w:ascii="Courier New" w:hAnsi="Courier New"/>
    </w:rPr>
  </w:style>
  <w:style w:type="character" w:customStyle="1" w:styleId="WW-RTFNum2912345111">
    <w:name w:val="WW-RTF_Num 2 912345111"/>
    <w:uiPriority w:val="99"/>
    <w:rsid w:val="0047204C"/>
    <w:rPr>
      <w:rFonts w:ascii="Wingdings" w:hAnsi="Wingdings"/>
    </w:rPr>
  </w:style>
  <w:style w:type="character" w:customStyle="1" w:styleId="WW-RTFNum2112345611">
    <w:name w:val="WW-RTF_Num 2 112345611"/>
    <w:uiPriority w:val="99"/>
    <w:rsid w:val="0047204C"/>
    <w:rPr>
      <w:rFonts w:ascii="Symbol" w:hAnsi="Symbol"/>
    </w:rPr>
  </w:style>
  <w:style w:type="character" w:customStyle="1" w:styleId="WW-RTFNum2212345611">
    <w:name w:val="WW-RTF_Num 2 212345611"/>
    <w:uiPriority w:val="99"/>
    <w:rsid w:val="0047204C"/>
    <w:rPr>
      <w:rFonts w:ascii="Courier New" w:hAnsi="Courier New"/>
    </w:rPr>
  </w:style>
  <w:style w:type="character" w:customStyle="1" w:styleId="WW-RTFNum2312345611">
    <w:name w:val="WW-RTF_Num 2 312345611"/>
    <w:uiPriority w:val="99"/>
    <w:rsid w:val="0047204C"/>
    <w:rPr>
      <w:rFonts w:ascii="Symbol" w:hAnsi="Symbol"/>
    </w:rPr>
  </w:style>
  <w:style w:type="character" w:customStyle="1" w:styleId="WW-RTFNum2412345611">
    <w:name w:val="WW-RTF_Num 2 412345611"/>
    <w:uiPriority w:val="99"/>
    <w:rsid w:val="0047204C"/>
    <w:rPr>
      <w:rFonts w:ascii="Symbol" w:hAnsi="Symbol"/>
    </w:rPr>
  </w:style>
  <w:style w:type="character" w:customStyle="1" w:styleId="WW-RTFNum2512345611">
    <w:name w:val="WW-RTF_Num 2 512345611"/>
    <w:uiPriority w:val="99"/>
    <w:rsid w:val="0047204C"/>
    <w:rPr>
      <w:rFonts w:ascii="Courier New" w:hAnsi="Courier New"/>
    </w:rPr>
  </w:style>
  <w:style w:type="character" w:customStyle="1" w:styleId="WW-RTFNum2612345611">
    <w:name w:val="WW-RTF_Num 2 612345611"/>
    <w:uiPriority w:val="99"/>
    <w:rsid w:val="0047204C"/>
    <w:rPr>
      <w:rFonts w:ascii="Wingdings" w:hAnsi="Wingdings"/>
    </w:rPr>
  </w:style>
  <w:style w:type="character" w:customStyle="1" w:styleId="WW-RTFNum2712345611">
    <w:name w:val="WW-RTF_Num 2 712345611"/>
    <w:uiPriority w:val="99"/>
    <w:rsid w:val="0047204C"/>
    <w:rPr>
      <w:rFonts w:ascii="Symbol" w:hAnsi="Symbol"/>
    </w:rPr>
  </w:style>
  <w:style w:type="character" w:customStyle="1" w:styleId="WW-RTFNum2812345611">
    <w:name w:val="WW-RTF_Num 2 812345611"/>
    <w:uiPriority w:val="99"/>
    <w:rsid w:val="0047204C"/>
    <w:rPr>
      <w:rFonts w:ascii="Courier New" w:hAnsi="Courier New"/>
    </w:rPr>
  </w:style>
  <w:style w:type="character" w:customStyle="1" w:styleId="WW-RTFNum2912345611">
    <w:name w:val="WW-RTF_Num 2 912345611"/>
    <w:uiPriority w:val="99"/>
    <w:rsid w:val="0047204C"/>
    <w:rPr>
      <w:rFonts w:ascii="Wingdings" w:hAnsi="Wingdings"/>
    </w:rPr>
  </w:style>
  <w:style w:type="character" w:customStyle="1" w:styleId="WW-RTFNum21123456711">
    <w:name w:val="WW-RTF_Num 2 1123456711"/>
    <w:uiPriority w:val="99"/>
    <w:rsid w:val="0047204C"/>
    <w:rPr>
      <w:rFonts w:ascii="Symbol" w:hAnsi="Symbol"/>
      <w:lang w:val="en-GB" w:eastAsia="en-GB"/>
    </w:rPr>
  </w:style>
  <w:style w:type="character" w:customStyle="1" w:styleId="WW-RTFNum22123456711">
    <w:name w:val="WW-RTF_Num 2 2123456711"/>
    <w:uiPriority w:val="99"/>
    <w:rsid w:val="0047204C"/>
    <w:rPr>
      <w:rFonts w:ascii="Symbol" w:hAnsi="Symbol"/>
    </w:rPr>
  </w:style>
  <w:style w:type="character" w:customStyle="1" w:styleId="WW-RTFNum23123456711">
    <w:name w:val="WW-RTF_Num 2 3123456711"/>
    <w:uiPriority w:val="99"/>
    <w:rsid w:val="0047204C"/>
    <w:rPr>
      <w:rFonts w:ascii="Symbol" w:hAnsi="Symbol"/>
    </w:rPr>
  </w:style>
  <w:style w:type="character" w:customStyle="1" w:styleId="WW-RTFNum24123456711">
    <w:name w:val="WW-RTF_Num 2 4123456711"/>
    <w:uiPriority w:val="99"/>
    <w:rsid w:val="0047204C"/>
    <w:rPr>
      <w:rFonts w:ascii="Symbol" w:hAnsi="Symbol"/>
    </w:rPr>
  </w:style>
  <w:style w:type="character" w:customStyle="1" w:styleId="WW-RTFNum25123456711">
    <w:name w:val="WW-RTF_Num 2 5123456711"/>
    <w:uiPriority w:val="99"/>
    <w:rsid w:val="0047204C"/>
    <w:rPr>
      <w:rFonts w:ascii="Symbol" w:hAnsi="Symbol"/>
    </w:rPr>
  </w:style>
  <w:style w:type="character" w:customStyle="1" w:styleId="WW-RTFNum26123456711">
    <w:name w:val="WW-RTF_Num 2 6123456711"/>
    <w:uiPriority w:val="99"/>
    <w:rsid w:val="0047204C"/>
    <w:rPr>
      <w:rFonts w:ascii="Symbol" w:hAnsi="Symbol"/>
    </w:rPr>
  </w:style>
  <w:style w:type="character" w:customStyle="1" w:styleId="WW-RTFNum27123456711">
    <w:name w:val="WW-RTF_Num 2 7123456711"/>
    <w:uiPriority w:val="99"/>
    <w:rsid w:val="0047204C"/>
    <w:rPr>
      <w:rFonts w:ascii="Symbol" w:hAnsi="Symbol"/>
    </w:rPr>
  </w:style>
  <w:style w:type="character" w:customStyle="1" w:styleId="WW-RTFNum28123456711">
    <w:name w:val="WW-RTF_Num 2 8123456711"/>
    <w:uiPriority w:val="99"/>
    <w:rsid w:val="0047204C"/>
    <w:rPr>
      <w:rFonts w:ascii="Symbol" w:hAnsi="Symbol"/>
    </w:rPr>
  </w:style>
  <w:style w:type="character" w:customStyle="1" w:styleId="WW-RTFNum29123456711">
    <w:name w:val="WW-RTF_Num 2 9123456711"/>
    <w:uiPriority w:val="99"/>
    <w:rsid w:val="0047204C"/>
    <w:rPr>
      <w:rFonts w:ascii="Symbol" w:hAnsi="Symbol"/>
    </w:rPr>
  </w:style>
  <w:style w:type="character" w:customStyle="1" w:styleId="WW-RTFNum21011">
    <w:name w:val="WW-RTF_Num 2 1011"/>
    <w:uiPriority w:val="99"/>
    <w:rsid w:val="0047204C"/>
    <w:rPr>
      <w:rFonts w:ascii="Symbol" w:hAnsi="Symbol"/>
    </w:rPr>
  </w:style>
  <w:style w:type="character" w:customStyle="1" w:styleId="WW-RTFNum211234567811">
    <w:name w:val="WW-RTF_Num 2 11234567811"/>
    <w:uiPriority w:val="99"/>
    <w:rsid w:val="0047204C"/>
    <w:rPr>
      <w:rFonts w:ascii="Symbol" w:hAnsi="Symbol"/>
    </w:rPr>
  </w:style>
  <w:style w:type="character" w:customStyle="1" w:styleId="WW-RTFNum221234567811">
    <w:name w:val="WW-RTF_Num 2 21234567811"/>
    <w:uiPriority w:val="99"/>
    <w:rsid w:val="0047204C"/>
    <w:rPr>
      <w:rFonts w:ascii="Courier New" w:hAnsi="Courier New"/>
    </w:rPr>
  </w:style>
  <w:style w:type="character" w:customStyle="1" w:styleId="WW-RTFNum231234567811">
    <w:name w:val="WW-RTF_Num 2 31234567811"/>
    <w:uiPriority w:val="99"/>
    <w:rsid w:val="0047204C"/>
    <w:rPr>
      <w:rFonts w:ascii="Symbol" w:hAnsi="Symbol"/>
    </w:rPr>
  </w:style>
  <w:style w:type="character" w:customStyle="1" w:styleId="WW-RTFNum241234567811">
    <w:name w:val="WW-RTF_Num 2 41234567811"/>
    <w:uiPriority w:val="99"/>
    <w:rsid w:val="0047204C"/>
    <w:rPr>
      <w:rFonts w:ascii="Symbol" w:hAnsi="Symbol"/>
    </w:rPr>
  </w:style>
  <w:style w:type="character" w:customStyle="1" w:styleId="WW-RTFNum251234567811">
    <w:name w:val="WW-RTF_Num 2 51234567811"/>
    <w:uiPriority w:val="99"/>
    <w:rsid w:val="0047204C"/>
    <w:rPr>
      <w:rFonts w:ascii="Courier New" w:hAnsi="Courier New"/>
    </w:rPr>
  </w:style>
  <w:style w:type="character" w:customStyle="1" w:styleId="WW-RTFNum261234567811">
    <w:name w:val="WW-RTF_Num 2 61234567811"/>
    <w:uiPriority w:val="99"/>
    <w:rsid w:val="0047204C"/>
    <w:rPr>
      <w:rFonts w:ascii="Wingdings" w:hAnsi="Wingdings"/>
    </w:rPr>
  </w:style>
  <w:style w:type="character" w:customStyle="1" w:styleId="WW-RTFNum271234567811">
    <w:name w:val="WW-RTF_Num 2 71234567811"/>
    <w:uiPriority w:val="99"/>
    <w:rsid w:val="0047204C"/>
    <w:rPr>
      <w:rFonts w:ascii="Symbol" w:hAnsi="Symbol"/>
    </w:rPr>
  </w:style>
  <w:style w:type="character" w:customStyle="1" w:styleId="WW-RTFNum281234567811">
    <w:name w:val="WW-RTF_Num 2 81234567811"/>
    <w:uiPriority w:val="99"/>
    <w:rsid w:val="0047204C"/>
    <w:rPr>
      <w:rFonts w:ascii="Courier New" w:hAnsi="Courier New"/>
    </w:rPr>
  </w:style>
  <w:style w:type="character" w:customStyle="1" w:styleId="WW-RTFNum291234567811">
    <w:name w:val="WW-RTF_Num 2 91234567811"/>
    <w:uiPriority w:val="99"/>
    <w:rsid w:val="0047204C"/>
    <w:rPr>
      <w:rFonts w:ascii="Wingdings" w:hAnsi="Wingdings"/>
    </w:rPr>
  </w:style>
  <w:style w:type="character" w:customStyle="1" w:styleId="WW-RTFNum2111111">
    <w:name w:val="WW-RTF_Num 2 111111"/>
    <w:uiPriority w:val="99"/>
    <w:rsid w:val="0047204C"/>
    <w:rPr>
      <w:rFonts w:ascii="Symbol" w:hAnsi="Symbol"/>
    </w:rPr>
  </w:style>
  <w:style w:type="character" w:customStyle="1" w:styleId="WW-RTFNum2211111">
    <w:name w:val="WW-RTF_Num 2 211111"/>
    <w:uiPriority w:val="99"/>
    <w:rsid w:val="0047204C"/>
    <w:rPr>
      <w:rFonts w:ascii="Courier New" w:hAnsi="Courier New"/>
    </w:rPr>
  </w:style>
  <w:style w:type="character" w:customStyle="1" w:styleId="WW-RTFNum2311111">
    <w:name w:val="WW-RTF_Num 2 311111"/>
    <w:uiPriority w:val="99"/>
    <w:rsid w:val="0047204C"/>
    <w:rPr>
      <w:rFonts w:ascii="Wingdings" w:hAnsi="Wingdings"/>
    </w:rPr>
  </w:style>
  <w:style w:type="character" w:customStyle="1" w:styleId="WW-RTFNum2411111">
    <w:name w:val="WW-RTF_Num 2 411111"/>
    <w:uiPriority w:val="99"/>
    <w:rsid w:val="0047204C"/>
    <w:rPr>
      <w:rFonts w:ascii="Symbol" w:hAnsi="Symbol"/>
    </w:rPr>
  </w:style>
  <w:style w:type="character" w:customStyle="1" w:styleId="WW-RTFNum2511111">
    <w:name w:val="WW-RTF_Num 2 511111"/>
    <w:uiPriority w:val="99"/>
    <w:rsid w:val="0047204C"/>
    <w:rPr>
      <w:rFonts w:ascii="Courier New" w:hAnsi="Courier New"/>
    </w:rPr>
  </w:style>
  <w:style w:type="character" w:customStyle="1" w:styleId="WW-RTFNum2611111">
    <w:name w:val="WW-RTF_Num 2 611111"/>
    <w:uiPriority w:val="99"/>
    <w:rsid w:val="0047204C"/>
    <w:rPr>
      <w:rFonts w:ascii="Wingdings" w:hAnsi="Wingdings"/>
    </w:rPr>
  </w:style>
  <w:style w:type="character" w:customStyle="1" w:styleId="WW-RTFNum2711111">
    <w:name w:val="WW-RTF_Num 2 711111"/>
    <w:uiPriority w:val="99"/>
    <w:rsid w:val="0047204C"/>
    <w:rPr>
      <w:rFonts w:ascii="Symbol" w:hAnsi="Symbol"/>
    </w:rPr>
  </w:style>
  <w:style w:type="character" w:customStyle="1" w:styleId="WW-RTFNum2811111">
    <w:name w:val="WW-RTF_Num 2 811111"/>
    <w:uiPriority w:val="99"/>
    <w:rsid w:val="0047204C"/>
    <w:rPr>
      <w:rFonts w:ascii="Courier New" w:hAnsi="Courier New"/>
    </w:rPr>
  </w:style>
  <w:style w:type="character" w:customStyle="1" w:styleId="WW-RTFNum2911111">
    <w:name w:val="WW-RTF_Num 2 911111"/>
    <w:uiPriority w:val="99"/>
    <w:rsid w:val="0047204C"/>
    <w:rPr>
      <w:rFonts w:ascii="Wingdings" w:hAnsi="Wingdings"/>
    </w:rPr>
  </w:style>
  <w:style w:type="character" w:customStyle="1" w:styleId="WW-RTFNum21121111">
    <w:name w:val="WW-RTF_Num 2 1121111"/>
    <w:uiPriority w:val="99"/>
    <w:rsid w:val="0047204C"/>
    <w:rPr>
      <w:rFonts w:ascii="Symbol" w:hAnsi="Symbol"/>
    </w:rPr>
  </w:style>
  <w:style w:type="character" w:customStyle="1" w:styleId="WW-RTFNum22121111">
    <w:name w:val="WW-RTF_Num 2 2121111"/>
    <w:uiPriority w:val="99"/>
    <w:rsid w:val="0047204C"/>
    <w:rPr>
      <w:rFonts w:ascii="Courier New" w:hAnsi="Courier New"/>
    </w:rPr>
  </w:style>
  <w:style w:type="character" w:customStyle="1" w:styleId="WW-RTFNum23121111">
    <w:name w:val="WW-RTF_Num 2 3121111"/>
    <w:uiPriority w:val="99"/>
    <w:rsid w:val="0047204C"/>
    <w:rPr>
      <w:rFonts w:ascii="Wingdings" w:hAnsi="Wingdings"/>
    </w:rPr>
  </w:style>
  <w:style w:type="character" w:customStyle="1" w:styleId="WW-RTFNum24121111">
    <w:name w:val="WW-RTF_Num 2 4121111"/>
    <w:uiPriority w:val="99"/>
    <w:rsid w:val="0047204C"/>
    <w:rPr>
      <w:rFonts w:ascii="Symbol" w:hAnsi="Symbol"/>
    </w:rPr>
  </w:style>
  <w:style w:type="character" w:customStyle="1" w:styleId="WW-RTFNum25121111">
    <w:name w:val="WW-RTF_Num 2 5121111"/>
    <w:uiPriority w:val="99"/>
    <w:rsid w:val="0047204C"/>
    <w:rPr>
      <w:rFonts w:ascii="Courier New" w:hAnsi="Courier New"/>
    </w:rPr>
  </w:style>
  <w:style w:type="character" w:customStyle="1" w:styleId="WW-RTFNum26121111">
    <w:name w:val="WW-RTF_Num 2 6121111"/>
    <w:uiPriority w:val="99"/>
    <w:rsid w:val="0047204C"/>
    <w:rPr>
      <w:rFonts w:ascii="Wingdings" w:hAnsi="Wingdings"/>
    </w:rPr>
  </w:style>
  <w:style w:type="character" w:customStyle="1" w:styleId="WW-RTFNum27121111">
    <w:name w:val="WW-RTF_Num 2 7121111"/>
    <w:uiPriority w:val="99"/>
    <w:rsid w:val="0047204C"/>
    <w:rPr>
      <w:rFonts w:ascii="Symbol" w:hAnsi="Symbol"/>
    </w:rPr>
  </w:style>
  <w:style w:type="character" w:customStyle="1" w:styleId="WW-RTFNum28121111">
    <w:name w:val="WW-RTF_Num 2 8121111"/>
    <w:uiPriority w:val="99"/>
    <w:rsid w:val="0047204C"/>
    <w:rPr>
      <w:rFonts w:ascii="Courier New" w:hAnsi="Courier New"/>
    </w:rPr>
  </w:style>
  <w:style w:type="character" w:customStyle="1" w:styleId="WW-RTFNum29121111">
    <w:name w:val="WW-RTF_Num 2 9121111"/>
    <w:uiPriority w:val="99"/>
    <w:rsid w:val="0047204C"/>
    <w:rPr>
      <w:rFonts w:ascii="Wingdings" w:hAnsi="Wingdings"/>
    </w:rPr>
  </w:style>
  <w:style w:type="character" w:customStyle="1" w:styleId="WW-RTFNum211231111">
    <w:name w:val="WW-RTF_Num 2 11231111"/>
    <w:uiPriority w:val="99"/>
    <w:rsid w:val="0047204C"/>
    <w:rPr>
      <w:rFonts w:ascii="Symbol" w:hAnsi="Symbol"/>
    </w:rPr>
  </w:style>
  <w:style w:type="character" w:customStyle="1" w:styleId="WW-RTFNum221231111">
    <w:name w:val="WW-RTF_Num 2 21231111"/>
    <w:uiPriority w:val="99"/>
    <w:rsid w:val="0047204C"/>
    <w:rPr>
      <w:rFonts w:ascii="Courier New" w:hAnsi="Courier New"/>
    </w:rPr>
  </w:style>
  <w:style w:type="character" w:customStyle="1" w:styleId="WW-RTFNum231231111">
    <w:name w:val="WW-RTF_Num 2 31231111"/>
    <w:uiPriority w:val="99"/>
    <w:rsid w:val="0047204C"/>
    <w:rPr>
      <w:rFonts w:ascii="Wingdings" w:hAnsi="Wingdings"/>
    </w:rPr>
  </w:style>
  <w:style w:type="character" w:customStyle="1" w:styleId="WW-RTFNum241231111">
    <w:name w:val="WW-RTF_Num 2 41231111"/>
    <w:uiPriority w:val="99"/>
    <w:rsid w:val="0047204C"/>
    <w:rPr>
      <w:rFonts w:ascii="Symbol" w:hAnsi="Symbol"/>
    </w:rPr>
  </w:style>
  <w:style w:type="character" w:customStyle="1" w:styleId="WW-RTFNum251231111">
    <w:name w:val="WW-RTF_Num 2 51231111"/>
    <w:uiPriority w:val="99"/>
    <w:rsid w:val="0047204C"/>
    <w:rPr>
      <w:rFonts w:ascii="Courier New" w:hAnsi="Courier New"/>
    </w:rPr>
  </w:style>
  <w:style w:type="character" w:customStyle="1" w:styleId="WW-RTFNum261231111">
    <w:name w:val="WW-RTF_Num 2 61231111"/>
    <w:uiPriority w:val="99"/>
    <w:rsid w:val="0047204C"/>
    <w:rPr>
      <w:rFonts w:ascii="Wingdings" w:hAnsi="Wingdings"/>
    </w:rPr>
  </w:style>
  <w:style w:type="character" w:customStyle="1" w:styleId="WW-RTFNum271231111">
    <w:name w:val="WW-RTF_Num 2 71231111"/>
    <w:uiPriority w:val="99"/>
    <w:rsid w:val="0047204C"/>
    <w:rPr>
      <w:rFonts w:ascii="Symbol" w:hAnsi="Symbol"/>
    </w:rPr>
  </w:style>
  <w:style w:type="character" w:customStyle="1" w:styleId="WW-RTFNum281231111">
    <w:name w:val="WW-RTF_Num 2 81231111"/>
    <w:uiPriority w:val="99"/>
    <w:rsid w:val="0047204C"/>
    <w:rPr>
      <w:rFonts w:ascii="Courier New" w:hAnsi="Courier New"/>
    </w:rPr>
  </w:style>
  <w:style w:type="character" w:customStyle="1" w:styleId="WW-RTFNum291231111">
    <w:name w:val="WW-RTF_Num 2 91231111"/>
    <w:uiPriority w:val="99"/>
    <w:rsid w:val="0047204C"/>
    <w:rPr>
      <w:rFonts w:ascii="Wingdings" w:hAnsi="Wingdings"/>
    </w:rPr>
  </w:style>
  <w:style w:type="character" w:styleId="FootnoteReference">
    <w:name w:val="footnote reference"/>
    <w:aliases w:val="Footnote symbol"/>
    <w:basedOn w:val="DefaultParagraphFont"/>
    <w:uiPriority w:val="99"/>
    <w:semiHidden/>
    <w:rsid w:val="0047204C"/>
    <w:rPr>
      <w:rFonts w:cs="Times New Roman"/>
      <w:position w:val="6"/>
      <w:lang w:val="en-GB" w:eastAsia="en-GB"/>
    </w:rPr>
  </w:style>
  <w:style w:type="character" w:customStyle="1" w:styleId="CharChar1">
    <w:name w:val="Char Char1"/>
    <w:basedOn w:val="DefaultParagraphFont"/>
    <w:uiPriority w:val="99"/>
    <w:rsid w:val="0047204C"/>
    <w:rPr>
      <w:rFonts w:cs="Times New Roman"/>
      <w:b/>
      <w:bCs/>
      <w:i/>
      <w:iCs/>
      <w:sz w:val="28"/>
      <w:szCs w:val="28"/>
      <w:lang w:val="en-GB" w:eastAsia="en-GB"/>
    </w:rPr>
  </w:style>
  <w:style w:type="character" w:customStyle="1" w:styleId="Text1Char">
    <w:name w:val="Text 1 Char"/>
    <w:basedOn w:val="DefaultParagraphFont"/>
    <w:uiPriority w:val="99"/>
    <w:rsid w:val="0047204C"/>
    <w:rPr>
      <w:rFonts w:cs="Times New Roman"/>
      <w:sz w:val="22"/>
      <w:szCs w:val="22"/>
      <w:lang w:val="en-GB" w:eastAsia="en-GB"/>
    </w:rPr>
  </w:style>
  <w:style w:type="character" w:customStyle="1" w:styleId="FootnoteSymbol">
    <w:name w:val="Footnote Symbol"/>
    <w:uiPriority w:val="99"/>
    <w:rsid w:val="0047204C"/>
    <w:rPr>
      <w:lang w:val="en-GB" w:eastAsia="en-GB"/>
    </w:rPr>
  </w:style>
  <w:style w:type="character" w:customStyle="1" w:styleId="Footnoteanchor">
    <w:name w:val="Footnote anchor"/>
    <w:uiPriority w:val="99"/>
    <w:rsid w:val="0047204C"/>
    <w:rPr>
      <w:lang w:val="en-GB" w:eastAsia="en-GB"/>
    </w:rPr>
  </w:style>
  <w:style w:type="character" w:customStyle="1" w:styleId="WW-FootnoteSymbol">
    <w:name w:val="WW-Footnote Symbol"/>
    <w:uiPriority w:val="99"/>
    <w:rsid w:val="0047204C"/>
  </w:style>
  <w:style w:type="character" w:customStyle="1" w:styleId="RTFNum321">
    <w:name w:val="RTF_Num 32 1"/>
    <w:uiPriority w:val="99"/>
    <w:rsid w:val="0047204C"/>
    <w:rPr>
      <w:b/>
      <w:sz w:val="36"/>
    </w:rPr>
  </w:style>
  <w:style w:type="character" w:customStyle="1" w:styleId="RTFNum322">
    <w:name w:val="RTF_Num 32 2"/>
    <w:uiPriority w:val="99"/>
    <w:rsid w:val="0047204C"/>
    <w:rPr>
      <w:b/>
      <w:sz w:val="28"/>
    </w:rPr>
  </w:style>
  <w:style w:type="character" w:customStyle="1" w:styleId="RTFNum323">
    <w:name w:val="RTF_Num 32 3"/>
    <w:uiPriority w:val="99"/>
    <w:rsid w:val="0047204C"/>
    <w:rPr>
      <w:b/>
    </w:rPr>
  </w:style>
  <w:style w:type="character" w:customStyle="1" w:styleId="RTFNum324">
    <w:name w:val="RTF_Num 32 4"/>
    <w:uiPriority w:val="99"/>
    <w:rsid w:val="0047204C"/>
    <w:rPr>
      <w:rFonts w:ascii="Arial" w:hAnsi="Arial"/>
    </w:rPr>
  </w:style>
  <w:style w:type="character" w:customStyle="1" w:styleId="RTFNum325">
    <w:name w:val="RTF_Num 32 5"/>
    <w:uiPriority w:val="99"/>
    <w:rsid w:val="0047204C"/>
    <w:rPr>
      <w:rFonts w:ascii="Arial" w:hAnsi="Arial"/>
    </w:rPr>
  </w:style>
  <w:style w:type="character" w:customStyle="1" w:styleId="RTFNum326">
    <w:name w:val="RTF_Num 32 6"/>
    <w:uiPriority w:val="99"/>
    <w:rsid w:val="0047204C"/>
    <w:rPr>
      <w:rFonts w:ascii="Arial" w:hAnsi="Arial"/>
    </w:rPr>
  </w:style>
  <w:style w:type="character" w:customStyle="1" w:styleId="RTFNum327">
    <w:name w:val="RTF_Num 32 7"/>
    <w:uiPriority w:val="99"/>
    <w:rsid w:val="0047204C"/>
    <w:rPr>
      <w:rFonts w:ascii="Arial" w:hAnsi="Arial"/>
    </w:rPr>
  </w:style>
  <w:style w:type="character" w:customStyle="1" w:styleId="RTFNum328">
    <w:name w:val="RTF_Num 32 8"/>
    <w:uiPriority w:val="99"/>
    <w:rsid w:val="0047204C"/>
    <w:rPr>
      <w:rFonts w:ascii="Arial" w:hAnsi="Arial"/>
    </w:rPr>
  </w:style>
  <w:style w:type="character" w:customStyle="1" w:styleId="RTFNum329">
    <w:name w:val="RTF_Num 32 9"/>
    <w:uiPriority w:val="99"/>
    <w:rsid w:val="0047204C"/>
    <w:rPr>
      <w:rFonts w:ascii="Arial" w:hAnsi="Arial"/>
    </w:rPr>
  </w:style>
  <w:style w:type="character" w:customStyle="1" w:styleId="RTFNum341">
    <w:name w:val="RTF_Num 34 1"/>
    <w:uiPriority w:val="99"/>
    <w:rsid w:val="0047204C"/>
  </w:style>
  <w:style w:type="character" w:customStyle="1" w:styleId="RTFNum342">
    <w:name w:val="RTF_Num 34 2"/>
    <w:uiPriority w:val="99"/>
    <w:rsid w:val="0047204C"/>
  </w:style>
  <w:style w:type="character" w:customStyle="1" w:styleId="RTFNum343">
    <w:name w:val="RTF_Num 34 3"/>
    <w:uiPriority w:val="99"/>
    <w:rsid w:val="0047204C"/>
  </w:style>
  <w:style w:type="character" w:customStyle="1" w:styleId="RTFNum344">
    <w:name w:val="RTF_Num 34 4"/>
    <w:uiPriority w:val="99"/>
    <w:rsid w:val="0047204C"/>
  </w:style>
  <w:style w:type="character" w:customStyle="1" w:styleId="RTFNum345">
    <w:name w:val="RTF_Num 34 5"/>
    <w:uiPriority w:val="99"/>
    <w:rsid w:val="0047204C"/>
  </w:style>
  <w:style w:type="character" w:customStyle="1" w:styleId="RTFNum346">
    <w:name w:val="RTF_Num 34 6"/>
    <w:uiPriority w:val="99"/>
    <w:rsid w:val="0047204C"/>
  </w:style>
  <w:style w:type="character" w:customStyle="1" w:styleId="RTFNum347">
    <w:name w:val="RTF_Num 34 7"/>
    <w:uiPriority w:val="99"/>
    <w:rsid w:val="0047204C"/>
  </w:style>
  <w:style w:type="character" w:customStyle="1" w:styleId="RTFNum348">
    <w:name w:val="RTF_Num 34 8"/>
    <w:uiPriority w:val="99"/>
    <w:rsid w:val="0047204C"/>
  </w:style>
  <w:style w:type="character" w:customStyle="1" w:styleId="RTFNum349">
    <w:name w:val="RTF_Num 34 9"/>
    <w:uiPriority w:val="99"/>
    <w:rsid w:val="0047204C"/>
  </w:style>
  <w:style w:type="character" w:customStyle="1" w:styleId="RTFNum111">
    <w:name w:val="RTF_Num 11 1"/>
    <w:uiPriority w:val="99"/>
    <w:rsid w:val="0047204C"/>
    <w:rPr>
      <w:rFonts w:ascii="Symbol" w:hAnsi="Symbol"/>
    </w:rPr>
  </w:style>
  <w:style w:type="character" w:customStyle="1" w:styleId="RTFNum112">
    <w:name w:val="RTF_Num 11 2"/>
    <w:uiPriority w:val="99"/>
    <w:rsid w:val="0047204C"/>
    <w:rPr>
      <w:rFonts w:ascii="Courier New" w:hAnsi="Courier New"/>
    </w:rPr>
  </w:style>
  <w:style w:type="character" w:customStyle="1" w:styleId="RTFNum113">
    <w:name w:val="RTF_Num 11 3"/>
    <w:uiPriority w:val="99"/>
    <w:rsid w:val="0047204C"/>
    <w:rPr>
      <w:rFonts w:ascii="Wingdings" w:hAnsi="Wingdings"/>
    </w:rPr>
  </w:style>
  <w:style w:type="character" w:customStyle="1" w:styleId="RTFNum114">
    <w:name w:val="RTF_Num 11 4"/>
    <w:uiPriority w:val="99"/>
    <w:rsid w:val="0047204C"/>
    <w:rPr>
      <w:rFonts w:ascii="Symbol" w:hAnsi="Symbol"/>
    </w:rPr>
  </w:style>
  <w:style w:type="character" w:customStyle="1" w:styleId="RTFNum115">
    <w:name w:val="RTF_Num 11 5"/>
    <w:uiPriority w:val="99"/>
    <w:rsid w:val="0047204C"/>
    <w:rPr>
      <w:rFonts w:ascii="Courier New" w:hAnsi="Courier New"/>
    </w:rPr>
  </w:style>
  <w:style w:type="character" w:customStyle="1" w:styleId="RTFNum116">
    <w:name w:val="RTF_Num 11 6"/>
    <w:uiPriority w:val="99"/>
    <w:rsid w:val="0047204C"/>
    <w:rPr>
      <w:rFonts w:ascii="Wingdings" w:hAnsi="Wingdings"/>
    </w:rPr>
  </w:style>
  <w:style w:type="character" w:customStyle="1" w:styleId="RTFNum117">
    <w:name w:val="RTF_Num 11 7"/>
    <w:uiPriority w:val="99"/>
    <w:rsid w:val="0047204C"/>
    <w:rPr>
      <w:rFonts w:ascii="Symbol" w:hAnsi="Symbol"/>
    </w:rPr>
  </w:style>
  <w:style w:type="character" w:customStyle="1" w:styleId="RTFNum118">
    <w:name w:val="RTF_Num 11 8"/>
    <w:uiPriority w:val="99"/>
    <w:rsid w:val="0047204C"/>
    <w:rPr>
      <w:rFonts w:ascii="Courier New" w:hAnsi="Courier New"/>
    </w:rPr>
  </w:style>
  <w:style w:type="character" w:customStyle="1" w:styleId="RTFNum119">
    <w:name w:val="RTF_Num 11 9"/>
    <w:uiPriority w:val="99"/>
    <w:rsid w:val="0047204C"/>
    <w:rPr>
      <w:rFonts w:ascii="Wingdings" w:hAnsi="Wingdings"/>
    </w:rPr>
  </w:style>
  <w:style w:type="character" w:customStyle="1" w:styleId="WW-FootnoteSymbol1">
    <w:name w:val="WW-Footnote Symbol1"/>
    <w:uiPriority w:val="99"/>
    <w:rsid w:val="0047204C"/>
  </w:style>
  <w:style w:type="character" w:customStyle="1" w:styleId="WW-FootnoteSymbol12">
    <w:name w:val="WW-Footnote Symbol12"/>
    <w:uiPriority w:val="99"/>
    <w:rsid w:val="0047204C"/>
  </w:style>
  <w:style w:type="character" w:customStyle="1" w:styleId="WW-FootnoteSymbol123">
    <w:name w:val="WW-Footnote Symbol123"/>
    <w:uiPriority w:val="99"/>
    <w:rsid w:val="0047204C"/>
  </w:style>
  <w:style w:type="character" w:customStyle="1" w:styleId="WW-FootnoteSymbol1234">
    <w:name w:val="WW-Footnote Symbol1234"/>
    <w:uiPriority w:val="99"/>
    <w:rsid w:val="0047204C"/>
  </w:style>
  <w:style w:type="character" w:customStyle="1" w:styleId="BulletSymbols">
    <w:name w:val="Bullet Symbols"/>
    <w:uiPriority w:val="99"/>
    <w:rsid w:val="0047204C"/>
    <w:rPr>
      <w:rFonts w:ascii="OpenSymbol" w:eastAsia="OpenSymbol" w:hAnsi="OpenSymbol"/>
    </w:rPr>
  </w:style>
  <w:style w:type="character" w:customStyle="1" w:styleId="NumberingSymbols">
    <w:name w:val="Numbering Symbols"/>
    <w:uiPriority w:val="99"/>
    <w:rsid w:val="0047204C"/>
  </w:style>
  <w:style w:type="character" w:customStyle="1" w:styleId="WW-FootnoteSymbol12345">
    <w:name w:val="WW-Footnote Symbol12345"/>
    <w:uiPriority w:val="99"/>
    <w:rsid w:val="0047204C"/>
  </w:style>
  <w:style w:type="character" w:customStyle="1" w:styleId="FootnoteSymbol1">
    <w:name w:val="Footnote Symbol1"/>
    <w:uiPriority w:val="99"/>
    <w:rsid w:val="0047204C"/>
  </w:style>
  <w:style w:type="character" w:styleId="EndnoteReference">
    <w:name w:val="endnote reference"/>
    <w:basedOn w:val="DefaultParagraphFont"/>
    <w:uiPriority w:val="99"/>
    <w:semiHidden/>
    <w:rsid w:val="000445C6"/>
    <w:rPr>
      <w:rFonts w:cs="Times New Roman"/>
      <w:vertAlign w:val="superscript"/>
    </w:rPr>
  </w:style>
  <w:style w:type="paragraph" w:styleId="BodyText3">
    <w:name w:val="Body Text 3"/>
    <w:basedOn w:val="Normal"/>
    <w:link w:val="BodyText3Char"/>
    <w:uiPriority w:val="99"/>
    <w:semiHidden/>
    <w:rsid w:val="00227EAD"/>
    <w:pPr>
      <w:spacing w:after="120"/>
    </w:pPr>
    <w:rPr>
      <w:sz w:val="16"/>
      <w:szCs w:val="16"/>
    </w:rPr>
  </w:style>
  <w:style w:type="character" w:customStyle="1" w:styleId="BodyText3Char">
    <w:name w:val="Body Text 3 Char"/>
    <w:basedOn w:val="DefaultParagraphFont"/>
    <w:link w:val="BodyText3"/>
    <w:uiPriority w:val="99"/>
    <w:semiHidden/>
    <w:locked/>
    <w:rsid w:val="00227EAD"/>
    <w:rPr>
      <w:rFonts w:cs="Times New Roman"/>
      <w:sz w:val="16"/>
      <w:szCs w:val="16"/>
      <w:lang w:val="en-GB" w:eastAsia="en-GB"/>
    </w:rPr>
  </w:style>
  <w:style w:type="paragraph" w:customStyle="1" w:styleId="Paragraphedeliste">
    <w:name w:val="Paragraphe de liste"/>
    <w:basedOn w:val="Normal"/>
    <w:uiPriority w:val="99"/>
    <w:rsid w:val="005E440C"/>
    <w:pPr>
      <w:widowControl/>
      <w:autoSpaceDN/>
      <w:adjustRightInd/>
      <w:ind w:left="720"/>
    </w:pPr>
    <w:rPr>
      <w:rFonts w:ascii="Cambria" w:hAnsi="Cambria" w:cs="Cambria"/>
      <w:lang w:val="fr-FR" w:eastAsia="en-US"/>
    </w:rPr>
  </w:style>
  <w:style w:type="table" w:styleId="TableGrid">
    <w:name w:val="Table Grid"/>
    <w:basedOn w:val="TableNormal"/>
    <w:uiPriority w:val="99"/>
    <w:locked/>
    <w:rsid w:val="005E440C"/>
    <w:pPr>
      <w:widowControl w:val="0"/>
      <w:autoSpaceDN w:val="0"/>
      <w:adjustRightInd w:val="0"/>
      <w:spacing w:after="0" w:line="240" w:lineRule="auto"/>
    </w:pPr>
    <w:rPr>
      <w:rFonts w:ascii="Calibri"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uiPriority w:val="99"/>
    <w:rsid w:val="005E440C"/>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customStyle="1" w:styleId="LightGrid-Accent11">
    <w:name w:val="Light Grid - Accent 11"/>
    <w:basedOn w:val="TableNormal"/>
    <w:uiPriority w:val="99"/>
    <w:rsid w:val="00BA7F32"/>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Cambria" w:eastAsia="Times New Roman" w:hAnsi="Cambria" w:cs="Cambria"/>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Cambria"/>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OC3">
    <w:name w:val="toc 3"/>
    <w:basedOn w:val="Normal"/>
    <w:next w:val="Normal"/>
    <w:autoRedefine/>
    <w:uiPriority w:val="39"/>
    <w:locked/>
    <w:rsid w:val="0061785C"/>
    <w:pPr>
      <w:ind w:left="480"/>
    </w:pPr>
    <w:rPr>
      <w:i/>
      <w:iCs/>
      <w:sz w:val="20"/>
      <w:szCs w:val="20"/>
    </w:rPr>
  </w:style>
  <w:style w:type="character" w:styleId="Hyperlink">
    <w:name w:val="Hyperlink"/>
    <w:basedOn w:val="DefaultParagraphFont"/>
    <w:uiPriority w:val="99"/>
    <w:rsid w:val="0061785C"/>
    <w:rPr>
      <w:rFonts w:cs="Times New Roman"/>
      <w:color w:val="0000FF"/>
      <w:u w:val="single"/>
    </w:rPr>
  </w:style>
  <w:style w:type="paragraph" w:customStyle="1" w:styleId="A1">
    <w:name w:val="A1"/>
    <w:basedOn w:val="Normal"/>
    <w:uiPriority w:val="99"/>
    <w:rsid w:val="0061785C"/>
    <w:pPr>
      <w:numPr>
        <w:ilvl w:val="1"/>
        <w:numId w:val="4"/>
      </w:numPr>
    </w:pPr>
    <w:rPr>
      <w:b/>
      <w:bCs/>
      <w:sz w:val="22"/>
      <w:szCs w:val="22"/>
    </w:rPr>
  </w:style>
  <w:style w:type="paragraph" w:customStyle="1" w:styleId="A0">
    <w:name w:val="A0"/>
    <w:basedOn w:val="Normal"/>
    <w:uiPriority w:val="99"/>
    <w:rsid w:val="0061785C"/>
    <w:pPr>
      <w:numPr>
        <w:numId w:val="21"/>
      </w:numPr>
    </w:pPr>
    <w:rPr>
      <w:b/>
      <w:bCs/>
      <w:sz w:val="22"/>
      <w:szCs w:val="22"/>
    </w:rPr>
  </w:style>
  <w:style w:type="paragraph" w:styleId="TOC1">
    <w:name w:val="toc 1"/>
    <w:basedOn w:val="Normal"/>
    <w:next w:val="Normal"/>
    <w:autoRedefine/>
    <w:uiPriority w:val="39"/>
    <w:locked/>
    <w:rsid w:val="003C0207"/>
    <w:pPr>
      <w:spacing w:before="120" w:after="120"/>
    </w:pPr>
    <w:rPr>
      <w:b/>
      <w:bCs/>
      <w:caps/>
      <w:sz w:val="20"/>
      <w:szCs w:val="20"/>
    </w:rPr>
  </w:style>
  <w:style w:type="paragraph" w:styleId="TOC2">
    <w:name w:val="toc 2"/>
    <w:basedOn w:val="Normal"/>
    <w:next w:val="Normal"/>
    <w:autoRedefine/>
    <w:uiPriority w:val="39"/>
    <w:locked/>
    <w:rsid w:val="00AF0887"/>
    <w:pPr>
      <w:tabs>
        <w:tab w:val="left" w:pos="720"/>
        <w:tab w:val="right" w:leader="dot" w:pos="9628"/>
      </w:tabs>
      <w:spacing w:after="240"/>
      <w:ind w:left="238"/>
    </w:pPr>
    <w:rPr>
      <w:smallCaps/>
      <w:sz w:val="20"/>
      <w:szCs w:val="20"/>
    </w:rPr>
  </w:style>
  <w:style w:type="paragraph" w:customStyle="1" w:styleId="mh2">
    <w:name w:val="mh2"/>
    <w:basedOn w:val="Heading2"/>
    <w:uiPriority w:val="99"/>
    <w:rsid w:val="00ED4D15"/>
    <w:pPr>
      <w:widowControl/>
      <w:numPr>
        <w:ilvl w:val="1"/>
        <w:numId w:val="22"/>
      </w:numPr>
      <w:autoSpaceDN/>
      <w:adjustRightInd/>
      <w:spacing w:after="0"/>
      <w:ind w:left="691" w:hanging="691"/>
    </w:pPr>
  </w:style>
  <w:style w:type="paragraph" w:customStyle="1" w:styleId="mh3">
    <w:name w:val="mh3"/>
    <w:basedOn w:val="Heading3"/>
    <w:link w:val="mh3Char"/>
    <w:uiPriority w:val="99"/>
    <w:rsid w:val="00115F17"/>
    <w:pPr>
      <w:widowControl/>
      <w:numPr>
        <w:ilvl w:val="2"/>
        <w:numId w:val="22"/>
      </w:numPr>
      <w:autoSpaceDN/>
      <w:adjustRightInd/>
    </w:pPr>
  </w:style>
  <w:style w:type="paragraph" w:customStyle="1" w:styleId="mh4">
    <w:name w:val="mh4"/>
    <w:basedOn w:val="Heading3"/>
    <w:uiPriority w:val="99"/>
    <w:rsid w:val="00115F17"/>
    <w:pPr>
      <w:widowControl/>
      <w:numPr>
        <w:ilvl w:val="3"/>
        <w:numId w:val="22"/>
      </w:numPr>
      <w:autoSpaceDN/>
      <w:adjustRightInd/>
    </w:pPr>
  </w:style>
  <w:style w:type="paragraph" w:customStyle="1" w:styleId="mh1">
    <w:name w:val="mh1"/>
    <w:basedOn w:val="Heading1"/>
    <w:uiPriority w:val="99"/>
    <w:rsid w:val="00115F17"/>
    <w:pPr>
      <w:widowControl/>
      <w:numPr>
        <w:numId w:val="22"/>
      </w:numPr>
      <w:autoSpaceDN/>
      <w:adjustRightInd/>
      <w:spacing w:before="0" w:after="0"/>
    </w:pPr>
  </w:style>
  <w:style w:type="paragraph" w:styleId="TOC4">
    <w:name w:val="toc 4"/>
    <w:basedOn w:val="Normal"/>
    <w:next w:val="Normal"/>
    <w:autoRedefine/>
    <w:uiPriority w:val="39"/>
    <w:locked/>
    <w:rsid w:val="00115F17"/>
    <w:pPr>
      <w:ind w:left="720"/>
    </w:pPr>
    <w:rPr>
      <w:sz w:val="18"/>
      <w:szCs w:val="18"/>
    </w:rPr>
  </w:style>
  <w:style w:type="paragraph" w:styleId="TOC6">
    <w:name w:val="toc 6"/>
    <w:basedOn w:val="Normal"/>
    <w:next w:val="Normal"/>
    <w:autoRedefine/>
    <w:uiPriority w:val="99"/>
    <w:semiHidden/>
    <w:locked/>
    <w:rsid w:val="00115F17"/>
    <w:pPr>
      <w:ind w:left="1200"/>
    </w:pPr>
    <w:rPr>
      <w:sz w:val="18"/>
      <w:szCs w:val="18"/>
    </w:rPr>
  </w:style>
  <w:style w:type="paragraph" w:styleId="TOC7">
    <w:name w:val="toc 7"/>
    <w:basedOn w:val="Normal"/>
    <w:next w:val="Normal"/>
    <w:autoRedefine/>
    <w:uiPriority w:val="99"/>
    <w:semiHidden/>
    <w:locked/>
    <w:rsid w:val="00115F17"/>
    <w:pPr>
      <w:ind w:left="1440"/>
    </w:pPr>
    <w:rPr>
      <w:sz w:val="18"/>
      <w:szCs w:val="18"/>
    </w:rPr>
  </w:style>
  <w:style w:type="paragraph" w:styleId="TOC8">
    <w:name w:val="toc 8"/>
    <w:basedOn w:val="Normal"/>
    <w:next w:val="Normal"/>
    <w:autoRedefine/>
    <w:uiPriority w:val="99"/>
    <w:semiHidden/>
    <w:locked/>
    <w:rsid w:val="00115F17"/>
    <w:pPr>
      <w:ind w:left="1680"/>
    </w:pPr>
    <w:rPr>
      <w:sz w:val="18"/>
      <w:szCs w:val="18"/>
    </w:rPr>
  </w:style>
  <w:style w:type="paragraph" w:styleId="TOC9">
    <w:name w:val="toc 9"/>
    <w:basedOn w:val="Normal"/>
    <w:next w:val="Normal"/>
    <w:autoRedefine/>
    <w:uiPriority w:val="99"/>
    <w:semiHidden/>
    <w:locked/>
    <w:rsid w:val="00115F17"/>
    <w:pPr>
      <w:ind w:left="1920"/>
    </w:pPr>
    <w:rPr>
      <w:sz w:val="18"/>
      <w:szCs w:val="18"/>
    </w:rPr>
  </w:style>
  <w:style w:type="character" w:customStyle="1" w:styleId="mh3Char">
    <w:name w:val="mh3 Char"/>
    <w:basedOn w:val="Heading3Char"/>
    <w:link w:val="mh3"/>
    <w:uiPriority w:val="99"/>
    <w:locked/>
    <w:rsid w:val="004E4CCA"/>
    <w:rPr>
      <w:rFonts w:ascii="Cambria" w:hAnsi="Cambria" w:cs="Cambria"/>
      <w:b/>
      <w:bCs/>
      <w:sz w:val="24"/>
      <w:szCs w:val="24"/>
      <w:lang w:val="en-GB" w:eastAsia="en-GB"/>
    </w:rPr>
  </w:style>
  <w:style w:type="paragraph" w:styleId="ListParagraph">
    <w:name w:val="List Paragraph"/>
    <w:basedOn w:val="Normal"/>
    <w:uiPriority w:val="34"/>
    <w:qFormat/>
    <w:rsid w:val="00935C4D"/>
    <w:pPr>
      <w:ind w:left="720"/>
    </w:pPr>
  </w:style>
  <w:style w:type="table" w:customStyle="1" w:styleId="MediumShading1-Accent11">
    <w:name w:val="Medium Shading 1 - Accent 11"/>
    <w:basedOn w:val="TableNormal"/>
    <w:uiPriority w:val="63"/>
    <w:rsid w:val="005C176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2-Accent1">
    <w:name w:val="Medium Grid 2 Accent 1"/>
    <w:basedOn w:val="TableNormal"/>
    <w:uiPriority w:val="68"/>
    <w:rsid w:val="005C17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customStyle="1" w:styleId="bullet1">
    <w:name w:val="bullet1"/>
    <w:basedOn w:val="Normal"/>
    <w:rsid w:val="00B756D2"/>
    <w:pPr>
      <w:widowControl/>
      <w:numPr>
        <w:numId w:val="31"/>
      </w:numPr>
      <w:autoSpaceDN/>
      <w:adjustRightInd/>
      <w:spacing w:after="120"/>
      <w:jc w:val="both"/>
    </w:pPr>
    <w:rPr>
      <w:rFonts w:ascii="Arial" w:hAnsi="Arial" w:cs="Arial"/>
      <w:sz w:val="22"/>
      <w:lang w:eastAsia="en-US"/>
    </w:rPr>
  </w:style>
  <w:style w:type="paragraph" w:styleId="HTMLPreformatted">
    <w:name w:val="HTML Preformatted"/>
    <w:basedOn w:val="Normal"/>
    <w:link w:val="HTMLPreformattedChar"/>
    <w:rsid w:val="00CA4F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adjustRightInd/>
    </w:pPr>
    <w:rPr>
      <w:rFonts w:ascii="Courier New" w:hAnsi="Courier New" w:cs="Courier New"/>
      <w:sz w:val="20"/>
      <w:szCs w:val="20"/>
      <w:lang w:val="el-GR" w:eastAsia="el-GR"/>
    </w:rPr>
  </w:style>
  <w:style w:type="character" w:customStyle="1" w:styleId="HTMLPreformattedChar">
    <w:name w:val="HTML Preformatted Char"/>
    <w:basedOn w:val="DefaultParagraphFont"/>
    <w:link w:val="HTMLPreformatted"/>
    <w:rsid w:val="00CA4F34"/>
    <w:rPr>
      <w:rFonts w:ascii="Courier New" w:hAnsi="Courier New" w:cs="Courier New"/>
      <w:sz w:val="20"/>
      <w:szCs w:val="20"/>
      <w:lang w:val="el-GR" w:eastAsia="el-GR"/>
    </w:rPr>
  </w:style>
  <w:style w:type="table" w:styleId="MediumGrid1-Accent1">
    <w:name w:val="Medium Grid 1 Accent 1"/>
    <w:basedOn w:val="TableNormal"/>
    <w:uiPriority w:val="67"/>
    <w:rsid w:val="00B927A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22529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ext-link1">
    <w:name w:val="text-link1"/>
    <w:basedOn w:val="DefaultParagraphFont"/>
    <w:rsid w:val="009D7194"/>
  </w:style>
  <w:style w:type="character" w:styleId="CommentReference">
    <w:name w:val="annotation reference"/>
    <w:basedOn w:val="DefaultParagraphFont"/>
    <w:semiHidden/>
    <w:rsid w:val="00D11FCD"/>
    <w:rPr>
      <w:sz w:val="16"/>
      <w:szCs w:val="16"/>
    </w:rPr>
  </w:style>
  <w:style w:type="paragraph" w:styleId="CommentText">
    <w:name w:val="annotation text"/>
    <w:basedOn w:val="Normal"/>
    <w:link w:val="CommentTextChar"/>
    <w:semiHidden/>
    <w:rsid w:val="00D11FCD"/>
    <w:rPr>
      <w:sz w:val="20"/>
      <w:szCs w:val="20"/>
    </w:rPr>
  </w:style>
  <w:style w:type="character" w:customStyle="1" w:styleId="CommentTextChar">
    <w:name w:val="Comment Text Char"/>
    <w:basedOn w:val="DefaultParagraphFont"/>
    <w:link w:val="CommentText"/>
    <w:semiHidden/>
    <w:rsid w:val="00D11FCD"/>
    <w:rPr>
      <w:sz w:val="20"/>
      <w:szCs w:val="20"/>
      <w:lang w:val="en-GB" w:eastAsia="en-GB"/>
    </w:rPr>
  </w:style>
  <w:style w:type="character" w:styleId="Emphasis">
    <w:name w:val="Emphasis"/>
    <w:basedOn w:val="DefaultParagraphFont"/>
    <w:qFormat/>
    <w:locked/>
    <w:rsid w:val="008F0AFC"/>
    <w:rPr>
      <w:i/>
      <w:iCs/>
    </w:rPr>
  </w:style>
  <w:style w:type="character" w:styleId="UnresolvedMention">
    <w:name w:val="Unresolved Mention"/>
    <w:basedOn w:val="DefaultParagraphFont"/>
    <w:uiPriority w:val="99"/>
    <w:semiHidden/>
    <w:unhideWhenUsed/>
    <w:rsid w:val="008F0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916824">
      <w:bodyDiv w:val="1"/>
      <w:marLeft w:val="0"/>
      <w:marRight w:val="0"/>
      <w:marTop w:val="0"/>
      <w:marBottom w:val="0"/>
      <w:divBdr>
        <w:top w:val="none" w:sz="0" w:space="0" w:color="auto"/>
        <w:left w:val="none" w:sz="0" w:space="0" w:color="auto"/>
        <w:bottom w:val="none" w:sz="0" w:space="0" w:color="auto"/>
        <w:right w:val="none" w:sz="0" w:space="0" w:color="auto"/>
      </w:divBdr>
    </w:div>
    <w:div w:id="266814176">
      <w:bodyDiv w:val="1"/>
      <w:marLeft w:val="0"/>
      <w:marRight w:val="0"/>
      <w:marTop w:val="0"/>
      <w:marBottom w:val="0"/>
      <w:divBdr>
        <w:top w:val="none" w:sz="0" w:space="0" w:color="auto"/>
        <w:left w:val="none" w:sz="0" w:space="0" w:color="auto"/>
        <w:bottom w:val="none" w:sz="0" w:space="0" w:color="auto"/>
        <w:right w:val="none" w:sz="0" w:space="0" w:color="auto"/>
      </w:divBdr>
    </w:div>
    <w:div w:id="589124180">
      <w:bodyDiv w:val="1"/>
      <w:marLeft w:val="0"/>
      <w:marRight w:val="0"/>
      <w:marTop w:val="0"/>
      <w:marBottom w:val="0"/>
      <w:divBdr>
        <w:top w:val="none" w:sz="0" w:space="0" w:color="auto"/>
        <w:left w:val="none" w:sz="0" w:space="0" w:color="auto"/>
        <w:bottom w:val="none" w:sz="0" w:space="0" w:color="auto"/>
        <w:right w:val="none" w:sz="0" w:space="0" w:color="auto"/>
      </w:divBdr>
    </w:div>
    <w:div w:id="879051682">
      <w:bodyDiv w:val="1"/>
      <w:marLeft w:val="0"/>
      <w:marRight w:val="0"/>
      <w:marTop w:val="0"/>
      <w:marBottom w:val="0"/>
      <w:divBdr>
        <w:top w:val="none" w:sz="0" w:space="0" w:color="auto"/>
        <w:left w:val="none" w:sz="0" w:space="0" w:color="auto"/>
        <w:bottom w:val="none" w:sz="0" w:space="0" w:color="auto"/>
        <w:right w:val="none" w:sz="0" w:space="0" w:color="auto"/>
      </w:divBdr>
    </w:div>
    <w:div w:id="1149398104">
      <w:bodyDiv w:val="1"/>
      <w:marLeft w:val="0"/>
      <w:marRight w:val="0"/>
      <w:marTop w:val="0"/>
      <w:marBottom w:val="0"/>
      <w:divBdr>
        <w:top w:val="none" w:sz="0" w:space="0" w:color="auto"/>
        <w:left w:val="none" w:sz="0" w:space="0" w:color="auto"/>
        <w:bottom w:val="none" w:sz="0" w:space="0" w:color="auto"/>
        <w:right w:val="none" w:sz="0" w:space="0" w:color="auto"/>
      </w:divBdr>
    </w:div>
    <w:div w:id="1240795408">
      <w:bodyDiv w:val="1"/>
      <w:marLeft w:val="0"/>
      <w:marRight w:val="0"/>
      <w:marTop w:val="0"/>
      <w:marBottom w:val="0"/>
      <w:divBdr>
        <w:top w:val="none" w:sz="0" w:space="0" w:color="auto"/>
        <w:left w:val="none" w:sz="0" w:space="0" w:color="auto"/>
        <w:bottom w:val="none" w:sz="0" w:space="0" w:color="auto"/>
        <w:right w:val="none" w:sz="0" w:space="0" w:color="auto"/>
      </w:divBdr>
    </w:div>
    <w:div w:id="1382245667">
      <w:bodyDiv w:val="1"/>
      <w:marLeft w:val="0"/>
      <w:marRight w:val="0"/>
      <w:marTop w:val="0"/>
      <w:marBottom w:val="0"/>
      <w:divBdr>
        <w:top w:val="none" w:sz="0" w:space="0" w:color="auto"/>
        <w:left w:val="none" w:sz="0" w:space="0" w:color="auto"/>
        <w:bottom w:val="none" w:sz="0" w:space="0" w:color="auto"/>
        <w:right w:val="none" w:sz="0" w:space="0" w:color="auto"/>
      </w:divBdr>
    </w:div>
    <w:div w:id="1484783715">
      <w:bodyDiv w:val="1"/>
      <w:marLeft w:val="0"/>
      <w:marRight w:val="0"/>
      <w:marTop w:val="0"/>
      <w:marBottom w:val="0"/>
      <w:divBdr>
        <w:top w:val="none" w:sz="0" w:space="0" w:color="auto"/>
        <w:left w:val="none" w:sz="0" w:space="0" w:color="auto"/>
        <w:bottom w:val="none" w:sz="0" w:space="0" w:color="auto"/>
        <w:right w:val="none" w:sz="0" w:space="0" w:color="auto"/>
      </w:divBdr>
    </w:div>
    <w:div w:id="1546329771">
      <w:bodyDiv w:val="1"/>
      <w:marLeft w:val="0"/>
      <w:marRight w:val="0"/>
      <w:marTop w:val="0"/>
      <w:marBottom w:val="0"/>
      <w:divBdr>
        <w:top w:val="none" w:sz="0" w:space="0" w:color="auto"/>
        <w:left w:val="none" w:sz="0" w:space="0" w:color="auto"/>
        <w:bottom w:val="none" w:sz="0" w:space="0" w:color="auto"/>
        <w:right w:val="none" w:sz="0" w:space="0" w:color="auto"/>
      </w:divBdr>
    </w:div>
    <w:div w:id="1644188343">
      <w:bodyDiv w:val="1"/>
      <w:marLeft w:val="0"/>
      <w:marRight w:val="0"/>
      <w:marTop w:val="0"/>
      <w:marBottom w:val="0"/>
      <w:divBdr>
        <w:top w:val="none" w:sz="0" w:space="0" w:color="auto"/>
        <w:left w:val="none" w:sz="0" w:space="0" w:color="auto"/>
        <w:bottom w:val="none" w:sz="0" w:space="0" w:color="auto"/>
        <w:right w:val="none" w:sz="0" w:space="0" w:color="auto"/>
      </w:divBdr>
    </w:div>
    <w:div w:id="1765610276">
      <w:bodyDiv w:val="1"/>
      <w:marLeft w:val="0"/>
      <w:marRight w:val="0"/>
      <w:marTop w:val="0"/>
      <w:marBottom w:val="0"/>
      <w:divBdr>
        <w:top w:val="none" w:sz="0" w:space="0" w:color="auto"/>
        <w:left w:val="none" w:sz="0" w:space="0" w:color="auto"/>
        <w:bottom w:val="none" w:sz="0" w:space="0" w:color="auto"/>
        <w:right w:val="none" w:sz="0" w:space="0" w:color="auto"/>
      </w:divBdr>
    </w:div>
    <w:div w:id="1881159898">
      <w:bodyDiv w:val="1"/>
      <w:marLeft w:val="0"/>
      <w:marRight w:val="0"/>
      <w:marTop w:val="0"/>
      <w:marBottom w:val="0"/>
      <w:divBdr>
        <w:top w:val="none" w:sz="0" w:space="0" w:color="auto"/>
        <w:left w:val="none" w:sz="0" w:space="0" w:color="auto"/>
        <w:bottom w:val="none" w:sz="0" w:space="0" w:color="auto"/>
        <w:right w:val="none" w:sz="0" w:space="0" w:color="auto"/>
      </w:divBdr>
    </w:div>
    <w:div w:id="2063551270">
      <w:marLeft w:val="0"/>
      <w:marRight w:val="0"/>
      <w:marTop w:val="0"/>
      <w:marBottom w:val="0"/>
      <w:divBdr>
        <w:top w:val="none" w:sz="0" w:space="0" w:color="auto"/>
        <w:left w:val="none" w:sz="0" w:space="0" w:color="auto"/>
        <w:bottom w:val="none" w:sz="0" w:space="0" w:color="auto"/>
        <w:right w:val="none" w:sz="0" w:space="0" w:color="auto"/>
      </w:divBdr>
    </w:div>
    <w:div w:id="208680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A8530-8E3B-4E89-89C4-977AA6EF2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4044</Words>
  <Characters>23055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KU</Company>
  <LinksUpToDate>false</LinksUpToDate>
  <CharactersWithSpaces>27045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Umut Günçer</dc:creator>
  <cp:lastModifiedBy>UMUT GUNCER</cp:lastModifiedBy>
  <cp:revision>2</cp:revision>
  <cp:lastPrinted>2012-09-18T14:06:00Z</cp:lastPrinted>
  <dcterms:created xsi:type="dcterms:W3CDTF">2021-03-12T11:45:00Z</dcterms:created>
  <dcterms:modified xsi:type="dcterms:W3CDTF">2021-03-12T11:45:00Z</dcterms:modified>
</cp:coreProperties>
</file>